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2" w:type="dxa"/>
        <w:jc w:val="center"/>
        <w:tblLayout w:type="fixed"/>
        <w:tblLook w:val="0000" w:firstRow="0" w:lastRow="0" w:firstColumn="0" w:lastColumn="0" w:noHBand="0" w:noVBand="0"/>
      </w:tblPr>
      <w:tblGrid>
        <w:gridCol w:w="3613"/>
        <w:gridCol w:w="6389"/>
      </w:tblGrid>
      <w:tr w:rsidR="0054793B" w:rsidRPr="0054793B" w14:paraId="6E677130" w14:textId="77777777">
        <w:tblPrEx>
          <w:tblCellMar>
            <w:top w:w="0" w:type="dxa"/>
            <w:bottom w:w="0" w:type="dxa"/>
          </w:tblCellMar>
        </w:tblPrEx>
        <w:trPr>
          <w:trHeight w:val="396"/>
          <w:jc w:val="center"/>
        </w:trPr>
        <w:tc>
          <w:tcPr>
            <w:tcW w:w="3613" w:type="dxa"/>
          </w:tcPr>
          <w:p w14:paraId="20814E7D" w14:textId="77777777" w:rsidR="0054793B" w:rsidRPr="0054793B" w:rsidRDefault="0054793B" w:rsidP="0054793B">
            <w:pPr>
              <w:widowControl w:val="0"/>
              <w:spacing w:line="390" w:lineRule="exact"/>
              <w:jc w:val="center"/>
              <w:rPr>
                <w:b/>
                <w:sz w:val="26"/>
                <w:szCs w:val="26"/>
              </w:rPr>
            </w:pPr>
            <w:r w:rsidRPr="0054793B">
              <w:rPr>
                <w:sz w:val="26"/>
                <w:szCs w:val="26"/>
                <w:lang w:val="nl-NL"/>
              </w:rPr>
              <w:br w:type="page"/>
            </w:r>
            <w:r w:rsidRPr="0054793B">
              <w:rPr>
                <w:sz w:val="26"/>
                <w:szCs w:val="26"/>
              </w:rPr>
              <w:br w:type="page"/>
            </w:r>
            <w:r w:rsidRPr="0054793B">
              <w:rPr>
                <w:sz w:val="26"/>
                <w:szCs w:val="26"/>
                <w:lang w:val="nl-NL"/>
              </w:rPr>
              <w:br w:type="page"/>
            </w:r>
            <w:r w:rsidRPr="0054793B">
              <w:rPr>
                <w:b/>
                <w:sz w:val="26"/>
                <w:szCs w:val="26"/>
              </w:rPr>
              <w:t>QUỐC HỘI</w:t>
            </w:r>
          </w:p>
          <w:p w14:paraId="1BACDDB1" w14:textId="77777777" w:rsidR="0054793B" w:rsidRPr="0054793B" w:rsidRDefault="0054793B" w:rsidP="0054793B">
            <w:pPr>
              <w:widowControl w:val="0"/>
              <w:spacing w:line="390" w:lineRule="exact"/>
              <w:jc w:val="center"/>
              <w:rPr>
                <w:sz w:val="26"/>
                <w:szCs w:val="26"/>
              </w:rPr>
            </w:pPr>
            <w:r w:rsidRPr="0054793B">
              <w:rPr>
                <w:noProof/>
                <w:sz w:val="26"/>
                <w:szCs w:val="26"/>
              </w:rPr>
              <w:pict w14:anchorId="7EEB6271">
                <v:line id="_x0000_s15140" style="position:absolute;left:0;text-align:left;z-index:2" from="68.05pt,2.05pt" to="98.05pt,2.05pt"/>
              </w:pict>
            </w:r>
          </w:p>
          <w:p w14:paraId="51C17F54" w14:textId="77777777" w:rsidR="0054793B" w:rsidRPr="0054793B" w:rsidRDefault="0054793B" w:rsidP="0054793B">
            <w:pPr>
              <w:widowControl w:val="0"/>
              <w:spacing w:line="390" w:lineRule="exact"/>
              <w:jc w:val="center"/>
              <w:rPr>
                <w:sz w:val="26"/>
                <w:szCs w:val="26"/>
              </w:rPr>
            </w:pPr>
            <w:r w:rsidRPr="0054793B">
              <w:rPr>
                <w:sz w:val="26"/>
                <w:szCs w:val="26"/>
              </w:rPr>
              <w:t>Luật số: 41/2019/QH14</w:t>
            </w:r>
          </w:p>
        </w:tc>
        <w:tc>
          <w:tcPr>
            <w:tcW w:w="6389" w:type="dxa"/>
          </w:tcPr>
          <w:p w14:paraId="073EA3EB" w14:textId="77777777" w:rsidR="0054793B" w:rsidRPr="0054793B" w:rsidRDefault="0054793B" w:rsidP="0054793B">
            <w:pPr>
              <w:widowControl w:val="0"/>
              <w:tabs>
                <w:tab w:val="left" w:pos="5811"/>
              </w:tabs>
              <w:spacing w:line="390" w:lineRule="exact"/>
              <w:ind w:firstLine="152"/>
              <w:jc w:val="center"/>
              <w:rPr>
                <w:b/>
                <w:sz w:val="26"/>
                <w:szCs w:val="26"/>
              </w:rPr>
            </w:pPr>
            <w:r w:rsidRPr="0054793B">
              <w:rPr>
                <w:b/>
                <w:sz w:val="26"/>
                <w:szCs w:val="26"/>
              </w:rPr>
              <w:t>CỘNG HÒA XÃ HỘI CHỦ NGHĨA VIỆT NAM</w:t>
            </w:r>
          </w:p>
          <w:p w14:paraId="09231F27" w14:textId="77777777" w:rsidR="0054793B" w:rsidRPr="0054793B" w:rsidRDefault="0054793B" w:rsidP="0054793B">
            <w:pPr>
              <w:widowControl w:val="0"/>
              <w:tabs>
                <w:tab w:val="left" w:pos="5811"/>
              </w:tabs>
              <w:spacing w:line="390" w:lineRule="exact"/>
              <w:ind w:firstLine="152"/>
              <w:jc w:val="center"/>
              <w:rPr>
                <w:b/>
                <w:sz w:val="26"/>
                <w:szCs w:val="26"/>
              </w:rPr>
            </w:pPr>
            <w:r w:rsidRPr="0054793B">
              <w:rPr>
                <w:b/>
                <w:sz w:val="26"/>
                <w:szCs w:val="26"/>
              </w:rPr>
              <w:t>Độc lập - Tự do - Hạnh phúc</w:t>
            </w:r>
          </w:p>
          <w:p w14:paraId="236ED829" w14:textId="77777777" w:rsidR="0054793B" w:rsidRPr="0054793B" w:rsidRDefault="0054793B" w:rsidP="0054793B">
            <w:pPr>
              <w:widowControl w:val="0"/>
              <w:spacing w:line="390" w:lineRule="exact"/>
              <w:jc w:val="both"/>
              <w:rPr>
                <w:b/>
                <w:sz w:val="26"/>
                <w:szCs w:val="26"/>
              </w:rPr>
            </w:pPr>
            <w:r w:rsidRPr="0054793B">
              <w:rPr>
                <w:b/>
                <w:noProof/>
                <w:sz w:val="26"/>
                <w:szCs w:val="26"/>
              </w:rPr>
              <w:pict w14:anchorId="272C8F19">
                <v:line id="_x0000_s15139" style="position:absolute;left:0;text-align:left;z-index:1" from="78.85pt,2.25pt" to="237.4pt,2.25pt"/>
              </w:pict>
            </w:r>
          </w:p>
        </w:tc>
      </w:tr>
    </w:tbl>
    <w:p w14:paraId="116E258B" w14:textId="77777777" w:rsidR="0054793B" w:rsidRPr="0054793B" w:rsidRDefault="0054793B" w:rsidP="0054793B">
      <w:pPr>
        <w:widowControl w:val="0"/>
        <w:spacing w:line="390" w:lineRule="exact"/>
        <w:jc w:val="center"/>
        <w:rPr>
          <w:b/>
          <w:bCs/>
        </w:rPr>
      </w:pPr>
      <w:r w:rsidRPr="0054793B">
        <w:rPr>
          <w:b/>
          <w:bCs/>
        </w:rPr>
        <w:t>LUẬT</w:t>
      </w:r>
    </w:p>
    <w:p w14:paraId="49A2F693" w14:textId="77777777" w:rsidR="0054793B" w:rsidRDefault="0054793B" w:rsidP="0054793B">
      <w:pPr>
        <w:widowControl w:val="0"/>
        <w:spacing w:line="390" w:lineRule="exact"/>
        <w:jc w:val="center"/>
        <w:rPr>
          <w:b/>
          <w:bCs/>
        </w:rPr>
      </w:pPr>
      <w:r w:rsidRPr="0054793B">
        <w:rPr>
          <w:b/>
          <w:bCs/>
        </w:rPr>
        <w:t xml:space="preserve">THI HÀNH ÁN HÌNH SỰ </w:t>
      </w:r>
    </w:p>
    <w:p w14:paraId="0BDA3E45" w14:textId="77777777" w:rsidR="0054793B" w:rsidRPr="0054793B" w:rsidRDefault="0054793B" w:rsidP="0054793B">
      <w:pPr>
        <w:widowControl w:val="0"/>
        <w:spacing w:line="390" w:lineRule="exact"/>
        <w:jc w:val="center"/>
        <w:rPr>
          <w:b/>
          <w:bCs/>
        </w:rPr>
      </w:pPr>
    </w:p>
    <w:p w14:paraId="4E93A0E0" w14:textId="77777777" w:rsidR="0054793B" w:rsidRPr="0054793B" w:rsidRDefault="0054793B" w:rsidP="0054793B">
      <w:pPr>
        <w:widowControl w:val="0"/>
        <w:spacing w:before="120" w:line="390" w:lineRule="exact"/>
        <w:ind w:firstLine="454"/>
        <w:jc w:val="both"/>
        <w:rPr>
          <w:i/>
        </w:rPr>
      </w:pPr>
      <w:r w:rsidRPr="0054793B">
        <w:rPr>
          <w:i/>
        </w:rPr>
        <w:t>Căn cứ Hiến pháp nước Cộng hòa xã hội chủ nghĩa Việt Nam;</w:t>
      </w:r>
    </w:p>
    <w:p w14:paraId="108F99FA" w14:textId="77777777" w:rsidR="0054793B" w:rsidRPr="0054793B" w:rsidRDefault="0054793B" w:rsidP="0054793B">
      <w:pPr>
        <w:widowControl w:val="0"/>
        <w:spacing w:before="120" w:line="390" w:lineRule="exact"/>
        <w:ind w:firstLine="454"/>
        <w:jc w:val="both"/>
        <w:rPr>
          <w:i/>
        </w:rPr>
      </w:pPr>
      <w:r w:rsidRPr="0054793B">
        <w:rPr>
          <w:i/>
        </w:rPr>
        <w:t>Quốc hội ban hành Luật Thi hành án hình sự.</w:t>
      </w:r>
    </w:p>
    <w:p w14:paraId="7012D52C" w14:textId="77777777" w:rsidR="0054793B" w:rsidRDefault="0054793B" w:rsidP="0054793B">
      <w:pPr>
        <w:widowControl w:val="0"/>
        <w:spacing w:line="390" w:lineRule="exact"/>
        <w:jc w:val="center"/>
        <w:rPr>
          <w:b/>
        </w:rPr>
      </w:pPr>
    </w:p>
    <w:p w14:paraId="1D88F285" w14:textId="77777777" w:rsidR="0054793B" w:rsidRPr="0054793B" w:rsidRDefault="0054793B" w:rsidP="0054793B">
      <w:pPr>
        <w:widowControl w:val="0"/>
        <w:spacing w:line="390" w:lineRule="exact"/>
        <w:jc w:val="center"/>
        <w:rPr>
          <w:b/>
        </w:rPr>
      </w:pPr>
      <w:r w:rsidRPr="0054793B">
        <w:rPr>
          <w:b/>
        </w:rPr>
        <w:t xml:space="preserve">Chương I </w:t>
      </w:r>
    </w:p>
    <w:p w14:paraId="29CCA3C5" w14:textId="77777777" w:rsidR="0054793B" w:rsidRDefault="0054793B" w:rsidP="0054793B">
      <w:pPr>
        <w:widowControl w:val="0"/>
        <w:spacing w:line="390" w:lineRule="exact"/>
        <w:jc w:val="center"/>
        <w:rPr>
          <w:b/>
        </w:rPr>
      </w:pPr>
      <w:r w:rsidRPr="0054793B">
        <w:rPr>
          <w:b/>
        </w:rPr>
        <w:t>NHỮNG QUY ĐỊNH CHUNG</w:t>
      </w:r>
    </w:p>
    <w:p w14:paraId="2AB39309" w14:textId="77777777" w:rsidR="0054793B" w:rsidRPr="0054793B" w:rsidRDefault="0054793B" w:rsidP="0054793B">
      <w:pPr>
        <w:widowControl w:val="0"/>
        <w:spacing w:line="390" w:lineRule="exact"/>
        <w:jc w:val="center"/>
        <w:rPr>
          <w:b/>
        </w:rPr>
      </w:pPr>
    </w:p>
    <w:p w14:paraId="461C8B46" w14:textId="77777777" w:rsidR="0054793B" w:rsidRPr="0054793B" w:rsidRDefault="0054793B" w:rsidP="0054793B">
      <w:pPr>
        <w:widowControl w:val="0"/>
        <w:spacing w:before="120" w:line="390" w:lineRule="exact"/>
        <w:ind w:firstLine="454"/>
        <w:jc w:val="both"/>
      </w:pPr>
      <w:r w:rsidRPr="0054793B">
        <w:rPr>
          <w:b/>
        </w:rPr>
        <w:t>Điều 1. Phạm vi điều chỉnh</w:t>
      </w:r>
    </w:p>
    <w:p w14:paraId="5017CF73"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rPr>
      </w:pPr>
      <w:r w:rsidRPr="0054793B">
        <w:rPr>
          <w:rFonts w:ascii="Times New Roman" w:hAnsi="Times New Roman"/>
          <w:b w:val="0"/>
          <w:i w:val="0"/>
          <w:szCs w:val="28"/>
        </w:rPr>
        <w:t>Luật này quy định nguyên tắc, trình tự, thủ tục, tổ chức, nhiệm vụ, quyền hạn của cơ quan, người có thẩm quyền trong thi hành bản án, quyết định về hình phạt tù, tử hình, cảnh cáo, cải tạo không giam giữ, cấm cư trú, quản chế, trục xuất, tước một số quyền công dân, cấm đảm nhiệm chức vụ, cấm hành nghề hoặc làm công việc nhất định, án treo, tha tù trước thời hạn có điều kiện, hình phạt đình chỉ hoạt động có thời hạn, đình chỉ hoạt động vĩnh viễn, cấm kinh doanh, cấm hoạt động trong một số lĩnh vực nhất định, cấm huy động vốn, biện pháp tư pháp; quyền, nghĩa vụ của người, pháp nhân thương mại chấp hành án hình sự, biện pháp tư pháp; trách nhiệm của cơ quan, tổ chức, cá nhân có liên quan trong thi hành án hình sự, biện pháp tư pháp.</w:t>
      </w:r>
    </w:p>
    <w:p w14:paraId="3C7E5282" w14:textId="77777777" w:rsidR="0054793B" w:rsidRPr="0054793B" w:rsidRDefault="0054793B" w:rsidP="0054793B">
      <w:pPr>
        <w:widowControl w:val="0"/>
        <w:spacing w:before="120" w:line="390" w:lineRule="exact"/>
        <w:ind w:firstLine="454"/>
        <w:jc w:val="both"/>
        <w:rPr>
          <w:b/>
        </w:rPr>
      </w:pPr>
      <w:r w:rsidRPr="0054793B">
        <w:rPr>
          <w:b/>
        </w:rPr>
        <w:t>Điều 2. Bản án, quyết định được thi hành</w:t>
      </w:r>
    </w:p>
    <w:p w14:paraId="55301600" w14:textId="77777777" w:rsidR="0054793B" w:rsidRPr="0054793B" w:rsidRDefault="0054793B" w:rsidP="0054793B">
      <w:pPr>
        <w:widowControl w:val="0"/>
        <w:spacing w:before="120" w:line="390" w:lineRule="exact"/>
        <w:ind w:firstLine="454"/>
        <w:jc w:val="both"/>
        <w:rPr>
          <w:strike/>
          <w:spacing w:val="4"/>
        </w:rPr>
      </w:pPr>
      <w:r w:rsidRPr="0054793B">
        <w:rPr>
          <w:spacing w:val="4"/>
        </w:rPr>
        <w:t>1. Bản án, quyết định của Tòa án có hiệu lực pháp luật và đã có quyết định thi hành.</w:t>
      </w:r>
    </w:p>
    <w:p w14:paraId="30C8D07F" w14:textId="77777777" w:rsidR="0054793B" w:rsidRPr="0054793B" w:rsidRDefault="0054793B" w:rsidP="0054793B">
      <w:pPr>
        <w:widowControl w:val="0"/>
        <w:spacing w:before="120" w:line="390" w:lineRule="exact"/>
        <w:ind w:firstLine="454"/>
        <w:jc w:val="both"/>
      </w:pPr>
      <w:r w:rsidRPr="0054793B">
        <w:t>2. Bản án, quyết định</w:t>
      </w:r>
      <w:r w:rsidRPr="0054793B">
        <w:rPr>
          <w:b/>
        </w:rPr>
        <w:t xml:space="preserve"> </w:t>
      </w:r>
      <w:r w:rsidRPr="0054793B">
        <w:t>của Tòa án được thi hành ngay</w:t>
      </w:r>
      <w:r w:rsidRPr="0054793B">
        <w:rPr>
          <w:b/>
        </w:rPr>
        <w:t xml:space="preserve"> </w:t>
      </w:r>
      <w:r w:rsidRPr="0054793B">
        <w:t xml:space="preserve">theo quy định của Bộ luật Tố </w:t>
      </w:r>
      <w:r w:rsidRPr="001118AB">
        <w:rPr>
          <w:spacing w:val="4"/>
        </w:rPr>
        <w:t>tụng hình sự hoặc kể từ ngày bản án có hiệu lực pháp luật theo quy định</w:t>
      </w:r>
      <w:r w:rsidRPr="0054793B">
        <w:t xml:space="preserve"> của Bộ luật Hình sự.</w:t>
      </w:r>
    </w:p>
    <w:p w14:paraId="22F37174" w14:textId="77777777" w:rsidR="0054793B" w:rsidRPr="0054793B" w:rsidRDefault="0054793B" w:rsidP="0054793B">
      <w:pPr>
        <w:widowControl w:val="0"/>
        <w:spacing w:before="120" w:line="390" w:lineRule="exact"/>
        <w:ind w:firstLine="454"/>
        <w:jc w:val="both"/>
      </w:pPr>
      <w:r w:rsidRPr="0054793B">
        <w:t xml:space="preserve">3. Quyết định của Tòa án tiếp nhận người đang chấp hành án phạt tù ở nước </w:t>
      </w:r>
      <w:r w:rsidRPr="001118AB">
        <w:rPr>
          <w:spacing w:val="4"/>
        </w:rPr>
        <w:t>ngoài về Việt Nam chấp hành án và đã có quyết định thi hành; quyết định</w:t>
      </w:r>
      <w:r w:rsidRPr="0054793B">
        <w:t xml:space="preserve"> của Tòa án chuyển giao người đang chấp hành án phạt tù tại Việt Nam cho nước ngoài.</w:t>
      </w:r>
    </w:p>
    <w:p w14:paraId="70543665" w14:textId="77777777" w:rsidR="0054793B" w:rsidRPr="0054793B" w:rsidRDefault="0054793B" w:rsidP="0054793B">
      <w:pPr>
        <w:widowControl w:val="0"/>
        <w:spacing w:before="120" w:line="390" w:lineRule="exact"/>
        <w:ind w:firstLine="454"/>
        <w:jc w:val="both"/>
      </w:pPr>
      <w:r w:rsidRPr="0054793B">
        <w:lastRenderedPageBreak/>
        <w:t>4. Bản án, quyết định về áp dụng biện pháp tư pháp bắt buộc chữa bệnh, giáo dục tại trường giáo dưỡng; buộc khôi phục lại tình trạng ban đầu, buộc thực hiện một số biện pháp nhằm khắc phục, ngăn chặn hậu quả tiếp tục xảy ra đối với pháp nhân thương mại thuộc thẩm quyền của cơ quan thi hành án hình sự.</w:t>
      </w:r>
    </w:p>
    <w:p w14:paraId="69B7B6ED" w14:textId="77777777" w:rsidR="0054793B" w:rsidRPr="0054793B" w:rsidRDefault="0054793B" w:rsidP="0054793B">
      <w:pPr>
        <w:widowControl w:val="0"/>
        <w:spacing w:before="120" w:line="390" w:lineRule="exact"/>
        <w:ind w:firstLine="454"/>
        <w:jc w:val="both"/>
        <w:rPr>
          <w:b/>
        </w:rPr>
      </w:pPr>
      <w:r w:rsidRPr="0054793B">
        <w:rPr>
          <w:b/>
        </w:rPr>
        <w:t>Điều 3. Giải thích từ ngữ</w:t>
      </w:r>
    </w:p>
    <w:p w14:paraId="47F19437" w14:textId="77777777" w:rsidR="0054793B" w:rsidRPr="0054793B" w:rsidRDefault="0054793B" w:rsidP="0054793B">
      <w:pPr>
        <w:widowControl w:val="0"/>
        <w:spacing w:before="120" w:line="390" w:lineRule="exact"/>
        <w:ind w:firstLine="454"/>
        <w:jc w:val="both"/>
      </w:pPr>
      <w:r w:rsidRPr="0054793B">
        <w:t>Trong Luật này, các từ ngữ dưới đây được hiểu như sau:</w:t>
      </w:r>
    </w:p>
    <w:p w14:paraId="19CFCDF6" w14:textId="77777777" w:rsidR="0054793B" w:rsidRPr="0054793B" w:rsidRDefault="0054793B" w:rsidP="0054793B">
      <w:pPr>
        <w:widowControl w:val="0"/>
        <w:spacing w:before="120" w:line="390" w:lineRule="exact"/>
        <w:ind w:firstLine="454"/>
        <w:jc w:val="both"/>
      </w:pPr>
      <w:r w:rsidRPr="0054793B">
        <w:t xml:space="preserve">1. </w:t>
      </w:r>
      <w:r w:rsidRPr="0054793B">
        <w:rPr>
          <w:i/>
        </w:rPr>
        <w:t>Người chấp hành án</w:t>
      </w:r>
      <w:r w:rsidRPr="0054793B">
        <w:t xml:space="preserve"> là người bị kết án, phải chịu hình phạt theo bản án, quyết định của Tòa án có hiệu lực pháp luật và đã có quyết định thi hành.</w:t>
      </w:r>
    </w:p>
    <w:p w14:paraId="541D10E3" w14:textId="77777777" w:rsidR="0054793B" w:rsidRPr="0054793B" w:rsidRDefault="0054793B" w:rsidP="0054793B">
      <w:pPr>
        <w:widowControl w:val="0"/>
        <w:spacing w:before="120" w:line="390" w:lineRule="exact"/>
        <w:ind w:firstLine="454"/>
        <w:jc w:val="both"/>
        <w:rPr>
          <w:strike/>
        </w:rPr>
      </w:pPr>
      <w:r w:rsidRPr="0054793B">
        <w:t xml:space="preserve">2. </w:t>
      </w:r>
      <w:r w:rsidRPr="0054793B">
        <w:rPr>
          <w:i/>
        </w:rPr>
        <w:t>Phạm nhân</w:t>
      </w:r>
      <w:r w:rsidRPr="0054793B">
        <w:t xml:space="preserve"> là người đang chấp hành án phạt tù có thời hạn, tù chung thân.</w:t>
      </w:r>
    </w:p>
    <w:p w14:paraId="7A1DA8FB"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3. </w:t>
      </w:r>
      <w:r w:rsidRPr="0054793B">
        <w:rPr>
          <w:i/>
        </w:rPr>
        <w:t>Cơ sở giam giữ phạm nhân</w:t>
      </w:r>
      <w:r w:rsidRPr="0054793B">
        <w:t xml:space="preserve"> </w:t>
      </w:r>
      <w:r w:rsidRPr="0054793B">
        <w:rPr>
          <w:shd w:val="clear" w:color="auto" w:fill="FFFFFF"/>
        </w:rPr>
        <w:t>là nơi tổ chức quản lý, giam giữ và giáo dục cải tạo phạm nhân, bao gồm trại giam, trại tạm giam, nhà tạm giữ.</w:t>
      </w:r>
    </w:p>
    <w:p w14:paraId="5EE8A130"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4. </w:t>
      </w:r>
      <w:r w:rsidRPr="0054793B">
        <w:rPr>
          <w:i/>
        </w:rPr>
        <w:t>Thi hành án phạt tù</w:t>
      </w:r>
      <w:r w:rsidRPr="0054793B">
        <w:t xml:space="preserve"> là việc cơ quan, người </w:t>
      </w:r>
      <w:r w:rsidRPr="0054793B">
        <w:rPr>
          <w:lang w:val="vi-VN"/>
        </w:rPr>
        <w:t>có thẩm quyền</w:t>
      </w:r>
      <w:r w:rsidRPr="0054793B">
        <w:t xml:space="preserve"> theo quy định của Luật này buộc người bị kết án phạt tù có thời hạn, tù chung thân phải chịu sự quản lý giam giữ, giáo dục cải tạo.</w:t>
      </w:r>
    </w:p>
    <w:p w14:paraId="1D7C9FF5"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5. </w:t>
      </w:r>
      <w:r w:rsidRPr="0054793B">
        <w:rPr>
          <w:i/>
        </w:rPr>
        <w:t>Thi hành án tử hình</w:t>
      </w:r>
      <w:r w:rsidRPr="0054793B">
        <w:t xml:space="preserve"> là việc cơ quan, người </w:t>
      </w:r>
      <w:r w:rsidRPr="0054793B">
        <w:rPr>
          <w:lang w:val="vi-VN"/>
        </w:rPr>
        <w:t>có thẩm quyền</w:t>
      </w:r>
      <w:r w:rsidRPr="0054793B">
        <w:t xml:space="preserve"> theo quy định của Luật này tước bỏ tính mạng của người bị kết án tử hình.</w:t>
      </w:r>
      <w:r>
        <w:t xml:space="preserve"> </w:t>
      </w:r>
    </w:p>
    <w:p w14:paraId="51113499"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6. </w:t>
      </w:r>
      <w:r w:rsidRPr="0054793B">
        <w:rPr>
          <w:i/>
        </w:rPr>
        <w:t>Thi hành án treo</w:t>
      </w:r>
      <w:r w:rsidRPr="0054793B">
        <w:t xml:space="preserve"> là việc cơ quan, người </w:t>
      </w:r>
      <w:r w:rsidRPr="0054793B">
        <w:rPr>
          <w:lang w:val="vi-VN"/>
        </w:rPr>
        <w:t>có thẩm quyền</w:t>
      </w:r>
      <w:r w:rsidRPr="0054793B">
        <w:t xml:space="preserve"> theo quy định của Luật này giám sát, giáo dục người bị kết án phạt tù được hưởng án treo trong thời gian thử thách. </w:t>
      </w:r>
    </w:p>
    <w:p w14:paraId="1C1BAD12"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7. </w:t>
      </w:r>
      <w:r w:rsidRPr="0054793B">
        <w:rPr>
          <w:i/>
        </w:rPr>
        <w:t>Thi hành quyết định tha tù trước thời hạn có điều kiện</w:t>
      </w:r>
      <w:r w:rsidRPr="0054793B">
        <w:t xml:space="preserve"> là việc cơ quan, người có thẩm quyền theo quy định của Luật này quản lý người được tha tù trước thời hạn có điều kiện trong thời gian thử thách.</w:t>
      </w:r>
    </w:p>
    <w:p w14:paraId="6CCB5D0F" w14:textId="77777777" w:rsidR="0054793B" w:rsidRPr="0054793B" w:rsidRDefault="0054793B" w:rsidP="0054793B">
      <w:pPr>
        <w:widowControl w:val="0"/>
        <w:overflowPunct w:val="0"/>
        <w:autoSpaceDE w:val="0"/>
        <w:autoSpaceDN w:val="0"/>
        <w:adjustRightInd w:val="0"/>
        <w:spacing w:before="120" w:line="390" w:lineRule="exact"/>
        <w:ind w:firstLine="454"/>
        <w:jc w:val="both"/>
      </w:pPr>
      <w:r w:rsidRPr="0054793B">
        <w:t xml:space="preserve">8. </w:t>
      </w:r>
      <w:r w:rsidRPr="0054793B">
        <w:rPr>
          <w:i/>
        </w:rPr>
        <w:t>Thi hành án phạt cải tạo không giam giữ</w:t>
      </w:r>
      <w:r w:rsidRPr="0054793B">
        <w:t xml:space="preserve"> là việc cơ quan, người </w:t>
      </w:r>
      <w:r w:rsidRPr="0054793B">
        <w:rPr>
          <w:lang w:val="vi-VN"/>
        </w:rPr>
        <w:t>có thẩm quyền</w:t>
      </w:r>
      <w:r w:rsidRPr="0054793B">
        <w:t xml:space="preserve"> theo quy định của Luật này giám sát, giáo dục người chấp hành án tại</w:t>
      </w:r>
      <w:r w:rsidRPr="0054793B">
        <w:rPr>
          <w:b/>
        </w:rPr>
        <w:t xml:space="preserve"> </w:t>
      </w:r>
      <w:r w:rsidRPr="0054793B">
        <w:t>nơi cư trú hoặc nơi làm việc, học tập; khấu trừ một phần thu nhập sung quỹ nhà nước, giám sát việc thực hiện một số công việc lao động phục vụ cộng đồng</w:t>
      </w:r>
      <w:r w:rsidRPr="0054793B">
        <w:rPr>
          <w:b/>
        </w:rPr>
        <w:t xml:space="preserve"> </w:t>
      </w:r>
      <w:r w:rsidRPr="0054793B">
        <w:t>theo bản án, quyết định của Tòa án có hiệu lực pháp luật.</w:t>
      </w:r>
    </w:p>
    <w:p w14:paraId="50BDFA44" w14:textId="77777777" w:rsidR="0054793B" w:rsidRPr="00AE5919" w:rsidRDefault="0054793B" w:rsidP="0054793B">
      <w:pPr>
        <w:widowControl w:val="0"/>
        <w:overflowPunct w:val="0"/>
        <w:autoSpaceDE w:val="0"/>
        <w:autoSpaceDN w:val="0"/>
        <w:adjustRightInd w:val="0"/>
        <w:spacing w:before="120" w:line="390" w:lineRule="exact"/>
        <w:ind w:firstLine="454"/>
        <w:jc w:val="both"/>
        <w:rPr>
          <w:spacing w:val="2"/>
        </w:rPr>
      </w:pPr>
      <w:r w:rsidRPr="0054793B">
        <w:t xml:space="preserve">9. </w:t>
      </w:r>
      <w:r w:rsidRPr="00AE5919">
        <w:rPr>
          <w:i/>
          <w:spacing w:val="2"/>
        </w:rPr>
        <w:t>Thi hành án phạt cấm cư trú</w:t>
      </w:r>
      <w:r w:rsidRPr="00AE5919">
        <w:rPr>
          <w:spacing w:val="2"/>
        </w:rPr>
        <w:t xml:space="preserve"> là việc cơ quan, người </w:t>
      </w:r>
      <w:r w:rsidRPr="00AE5919">
        <w:rPr>
          <w:spacing w:val="2"/>
          <w:lang w:val="vi-VN"/>
        </w:rPr>
        <w:t>có thẩm quyền</w:t>
      </w:r>
      <w:r w:rsidRPr="00AE5919">
        <w:rPr>
          <w:spacing w:val="2"/>
        </w:rPr>
        <w:t xml:space="preserve"> theo quy định của Luật này buộc người chấp hành án không được tạm trú, thường trú</w:t>
      </w:r>
      <w:r w:rsidRPr="00AE5919">
        <w:rPr>
          <w:b/>
          <w:spacing w:val="2"/>
        </w:rPr>
        <w:t xml:space="preserve"> </w:t>
      </w:r>
      <w:r w:rsidRPr="00AE5919">
        <w:rPr>
          <w:spacing w:val="2"/>
        </w:rPr>
        <w:t xml:space="preserve">ở một số địa phương nhất định theo bản án, quyết định của Tòa án có hiệu lực pháp luật. </w:t>
      </w:r>
    </w:p>
    <w:p w14:paraId="2336D93F" w14:textId="77777777" w:rsidR="0054793B" w:rsidRPr="0054793B" w:rsidRDefault="0054793B" w:rsidP="00AE5919">
      <w:pPr>
        <w:widowControl w:val="0"/>
        <w:overflowPunct w:val="0"/>
        <w:autoSpaceDE w:val="0"/>
        <w:autoSpaceDN w:val="0"/>
        <w:adjustRightInd w:val="0"/>
        <w:spacing w:before="120" w:line="382" w:lineRule="exact"/>
        <w:ind w:firstLine="454"/>
        <w:jc w:val="both"/>
      </w:pPr>
      <w:r w:rsidRPr="0054793B">
        <w:lastRenderedPageBreak/>
        <w:t xml:space="preserve">10. </w:t>
      </w:r>
      <w:r w:rsidRPr="0054793B">
        <w:rPr>
          <w:i/>
        </w:rPr>
        <w:t>Thi hành án phạt quản chế</w:t>
      </w:r>
      <w:r w:rsidRPr="0054793B">
        <w:t xml:space="preserve"> là việc cơ quan, người </w:t>
      </w:r>
      <w:r w:rsidRPr="0054793B">
        <w:rPr>
          <w:lang w:val="vi-VN"/>
        </w:rPr>
        <w:t>có thẩm quyền</w:t>
      </w:r>
      <w:r w:rsidRPr="0054793B">
        <w:t xml:space="preserve"> theo quy định của Luật này buộc người chấp hành án phải cư trú, làm ăn sinh sống và cải tạo ở một địa phương nhất định dưới sự kiểm soát, giáo dục của chính quyền và Nhân dân địa phương theo bản án, quyết định của Tòa án có hiệu lực pháp luật. </w:t>
      </w:r>
    </w:p>
    <w:p w14:paraId="0A3917DD" w14:textId="77777777" w:rsidR="0054793B" w:rsidRPr="0054793B" w:rsidRDefault="0054793B" w:rsidP="00AE5919">
      <w:pPr>
        <w:widowControl w:val="0"/>
        <w:overflowPunct w:val="0"/>
        <w:autoSpaceDE w:val="0"/>
        <w:autoSpaceDN w:val="0"/>
        <w:adjustRightInd w:val="0"/>
        <w:spacing w:before="120" w:line="382" w:lineRule="exact"/>
        <w:ind w:firstLine="454"/>
        <w:jc w:val="both"/>
        <w:rPr>
          <w:spacing w:val="-2"/>
        </w:rPr>
      </w:pPr>
      <w:r w:rsidRPr="0054793B">
        <w:rPr>
          <w:spacing w:val="-2"/>
        </w:rPr>
        <w:t xml:space="preserve">11. </w:t>
      </w:r>
      <w:r w:rsidRPr="0054793B">
        <w:rPr>
          <w:i/>
          <w:spacing w:val="-2"/>
        </w:rPr>
        <w:t>Thi hành án phạt trục xuất</w:t>
      </w:r>
      <w:r w:rsidRPr="0054793B">
        <w:rPr>
          <w:spacing w:val="-2"/>
        </w:rPr>
        <w:t xml:space="preserve"> là việc cơ quan, người </w:t>
      </w:r>
      <w:r w:rsidRPr="0054793B">
        <w:rPr>
          <w:spacing w:val="-2"/>
          <w:lang w:val="vi-VN"/>
        </w:rPr>
        <w:t>có thẩm quyền</w:t>
      </w:r>
      <w:r w:rsidRPr="0054793B">
        <w:rPr>
          <w:spacing w:val="-2"/>
        </w:rPr>
        <w:t xml:space="preserve"> theo quy định của Luật này buộc người chấp hành án</w:t>
      </w:r>
      <w:r w:rsidRPr="0054793B">
        <w:rPr>
          <w:b/>
          <w:spacing w:val="-2"/>
        </w:rPr>
        <w:t xml:space="preserve"> </w:t>
      </w:r>
      <w:r w:rsidRPr="0054793B">
        <w:rPr>
          <w:spacing w:val="-2"/>
        </w:rPr>
        <w:t>phải rời khỏi lãnh thổ nước Cộng hòa xã hội chủ nghĩa Việt Nam theo bản án,</w:t>
      </w:r>
      <w:r w:rsidRPr="0054793B">
        <w:rPr>
          <w:b/>
          <w:spacing w:val="-2"/>
        </w:rPr>
        <w:t xml:space="preserve"> </w:t>
      </w:r>
      <w:r w:rsidRPr="0054793B">
        <w:rPr>
          <w:spacing w:val="-2"/>
        </w:rPr>
        <w:t>quyết định của Tòa án có hiệu lực pháp luật.</w:t>
      </w:r>
    </w:p>
    <w:p w14:paraId="4B5521D2" w14:textId="77777777" w:rsidR="0054793B" w:rsidRPr="0054793B" w:rsidRDefault="0054793B" w:rsidP="00AE5919">
      <w:pPr>
        <w:widowControl w:val="0"/>
        <w:spacing w:before="120" w:line="382" w:lineRule="exact"/>
        <w:ind w:firstLine="454"/>
        <w:jc w:val="both"/>
      </w:pPr>
      <w:r w:rsidRPr="0054793B">
        <w:t xml:space="preserve">12. </w:t>
      </w:r>
      <w:r w:rsidRPr="0054793B">
        <w:rPr>
          <w:i/>
        </w:rPr>
        <w:t>Thi hành án phạt tước một số quyền công dân</w:t>
      </w:r>
      <w:r w:rsidRPr="0054793B">
        <w:t xml:space="preserve"> là việc cơ quan </w:t>
      </w:r>
      <w:r w:rsidRPr="0054793B">
        <w:rPr>
          <w:lang w:val="vi-VN"/>
        </w:rPr>
        <w:t>có thẩm quyền</w:t>
      </w:r>
      <w:r w:rsidRPr="0054793B">
        <w:t xml:space="preserve"> theo quy định của Luật này tước một hoặc một số quyền công dân của người chấp hành án theo bản án,</w:t>
      </w:r>
      <w:r w:rsidRPr="0054793B">
        <w:rPr>
          <w:b/>
        </w:rPr>
        <w:t xml:space="preserve"> </w:t>
      </w:r>
      <w:r w:rsidRPr="0054793B">
        <w:t xml:space="preserve">quyết định của Tòa án có hiệu lực pháp luật. </w:t>
      </w:r>
    </w:p>
    <w:p w14:paraId="1BFF5965" w14:textId="77777777" w:rsidR="0054793B" w:rsidRPr="0054793B" w:rsidRDefault="0054793B" w:rsidP="00AE5919">
      <w:pPr>
        <w:widowControl w:val="0"/>
        <w:spacing w:before="120" w:line="382" w:lineRule="exact"/>
        <w:ind w:firstLine="454"/>
        <w:jc w:val="both"/>
        <w:rPr>
          <w:spacing w:val="2"/>
        </w:rPr>
      </w:pPr>
      <w:r w:rsidRPr="0054793B">
        <w:rPr>
          <w:spacing w:val="2"/>
        </w:rPr>
        <w:t xml:space="preserve">13. </w:t>
      </w:r>
      <w:r w:rsidRPr="0054793B">
        <w:rPr>
          <w:i/>
          <w:spacing w:val="2"/>
        </w:rPr>
        <w:t>Thi hành án phạt cấm đảm nhiệm chức vụ, cấm hành nghề hoặc làm công việc nhất định</w:t>
      </w:r>
      <w:r w:rsidRPr="0054793B">
        <w:rPr>
          <w:spacing w:val="2"/>
        </w:rPr>
        <w:t xml:space="preserve"> là </w:t>
      </w:r>
      <w:r w:rsidRPr="0054793B">
        <w:rPr>
          <w:spacing w:val="2"/>
          <w:lang w:val="vi-VN"/>
        </w:rPr>
        <w:t>việc cơ quan</w:t>
      </w:r>
      <w:r w:rsidRPr="0054793B">
        <w:rPr>
          <w:spacing w:val="2"/>
        </w:rPr>
        <w:t xml:space="preserve">, tổ chức, người </w:t>
      </w:r>
      <w:r w:rsidRPr="0054793B">
        <w:rPr>
          <w:spacing w:val="2"/>
          <w:lang w:val="vi-VN"/>
        </w:rPr>
        <w:t>có thẩm quyền</w:t>
      </w:r>
      <w:r w:rsidRPr="0054793B">
        <w:rPr>
          <w:spacing w:val="2"/>
        </w:rPr>
        <w:t xml:space="preserve"> theo quy định của Luật này buộc người chấp hành án không được đảm nhiệm chức vụ, hành nghề hoặc làm công việc nhất định theo bản án,</w:t>
      </w:r>
      <w:r w:rsidRPr="0054793B">
        <w:rPr>
          <w:b/>
          <w:spacing w:val="2"/>
        </w:rPr>
        <w:t xml:space="preserve"> </w:t>
      </w:r>
      <w:r w:rsidRPr="0054793B">
        <w:rPr>
          <w:spacing w:val="2"/>
        </w:rPr>
        <w:t>quyết định của Tòa án có hiệu lực pháp luật.</w:t>
      </w:r>
    </w:p>
    <w:p w14:paraId="2E1544F2" w14:textId="77777777" w:rsidR="0054793B" w:rsidRPr="0054793B" w:rsidRDefault="0054793B" w:rsidP="00AE5919">
      <w:pPr>
        <w:widowControl w:val="0"/>
        <w:overflowPunct w:val="0"/>
        <w:autoSpaceDE w:val="0"/>
        <w:autoSpaceDN w:val="0"/>
        <w:adjustRightInd w:val="0"/>
        <w:spacing w:before="120" w:line="382" w:lineRule="exact"/>
        <w:ind w:firstLine="454"/>
        <w:jc w:val="both"/>
      </w:pPr>
      <w:r w:rsidRPr="0054793B">
        <w:t xml:space="preserve">14. </w:t>
      </w:r>
      <w:r w:rsidRPr="0054793B">
        <w:rPr>
          <w:i/>
        </w:rPr>
        <w:t>Thi hành biện pháp tư pháp bắt buộc chữa bệnh</w:t>
      </w:r>
      <w:r w:rsidRPr="0054793B">
        <w:t xml:space="preserve"> là việc cơ quan, người </w:t>
      </w:r>
      <w:r w:rsidRPr="0054793B">
        <w:rPr>
          <w:lang w:val="vi-VN"/>
        </w:rPr>
        <w:t>có thẩm quyền</w:t>
      </w:r>
      <w:r w:rsidRPr="0054793B">
        <w:t xml:space="preserve"> theo quy định của Luật này buộc người thực hiện hành vi nguy hiểm cho xã hội hoặc người đang chấp hành án mắc bệnh tâm thần, bệnh khác làm mất khả năng nhận thức hoặc khả năng điều khiển hành vi của mình phải điều trị tại cơ sở chữa bệnh bắt buộc theo quyết định của Tòa án, Viện kiểm sát. </w:t>
      </w:r>
    </w:p>
    <w:p w14:paraId="0102B5CF" w14:textId="77777777" w:rsidR="0054793B" w:rsidRPr="0054793B" w:rsidRDefault="0054793B" w:rsidP="00AE5919">
      <w:pPr>
        <w:widowControl w:val="0"/>
        <w:spacing w:before="120" w:line="382" w:lineRule="exact"/>
        <w:ind w:firstLine="454"/>
        <w:jc w:val="both"/>
      </w:pPr>
      <w:r w:rsidRPr="0054793B">
        <w:t xml:space="preserve">15. </w:t>
      </w:r>
      <w:r w:rsidRPr="0054793B">
        <w:rPr>
          <w:i/>
        </w:rPr>
        <w:t>Thi hành biện pháp tư pháp giáo dục tại trường giáo dưỡng</w:t>
      </w:r>
      <w:r w:rsidRPr="0054793B">
        <w:t xml:space="preserve"> là việc cơ quan, người </w:t>
      </w:r>
      <w:r w:rsidRPr="0054793B">
        <w:rPr>
          <w:lang w:val="vi-VN"/>
        </w:rPr>
        <w:t>có thẩm quyền</w:t>
      </w:r>
      <w:r w:rsidRPr="0054793B">
        <w:t xml:space="preserve"> theo quy định của Luật này đưa người dưới 18 tuổi vào trường giáo dưỡng để giáo dục theo bản án, quyết định của Tòa án có hiệu lực pháp luật. </w:t>
      </w:r>
    </w:p>
    <w:p w14:paraId="60057B06" w14:textId="77777777" w:rsidR="0054793B" w:rsidRPr="0054793B" w:rsidRDefault="0054793B" w:rsidP="00AE5919">
      <w:pPr>
        <w:widowControl w:val="0"/>
        <w:spacing w:before="120" w:line="382" w:lineRule="exact"/>
        <w:ind w:firstLine="454"/>
        <w:jc w:val="both"/>
      </w:pPr>
      <w:r w:rsidRPr="0054793B">
        <w:t xml:space="preserve">16. </w:t>
      </w:r>
      <w:r w:rsidRPr="0054793B">
        <w:rPr>
          <w:i/>
        </w:rPr>
        <w:t xml:space="preserve">Áp giải thi hành án </w:t>
      </w:r>
      <w:r w:rsidRPr="0054793B">
        <w:t xml:space="preserve">là việc cơ quan, người </w:t>
      </w:r>
      <w:r w:rsidRPr="0054793B">
        <w:rPr>
          <w:lang w:val="vi-VN"/>
        </w:rPr>
        <w:t>có thẩm quyền</w:t>
      </w:r>
      <w:r w:rsidRPr="0054793B">
        <w:t xml:space="preserve"> theo quy định của Luật này buộc người chấp hành án</w:t>
      </w:r>
      <w:r w:rsidRPr="0054793B">
        <w:rPr>
          <w:b/>
        </w:rPr>
        <w:t xml:space="preserve"> </w:t>
      </w:r>
      <w:r w:rsidRPr="0054793B">
        <w:t xml:space="preserve">phạt tù, tử hình, trục xuất đến nơi chấp hành án. </w:t>
      </w:r>
    </w:p>
    <w:p w14:paraId="4D4D7131" w14:textId="77777777" w:rsidR="0054793B" w:rsidRPr="0054793B" w:rsidRDefault="0054793B" w:rsidP="00AE5919">
      <w:pPr>
        <w:widowControl w:val="0"/>
        <w:spacing w:before="120" w:line="382" w:lineRule="exact"/>
        <w:ind w:firstLine="454"/>
        <w:jc w:val="both"/>
      </w:pPr>
      <w:r w:rsidRPr="0054793B">
        <w:t xml:space="preserve">17. </w:t>
      </w:r>
      <w:r w:rsidRPr="0054793B">
        <w:rPr>
          <w:i/>
        </w:rPr>
        <w:t>Trích xuất</w:t>
      </w:r>
      <w:r w:rsidRPr="0054793B">
        <w:t xml:space="preserve"> là việc thực hiện quyết định của cơ quan, người có thẩm quyền theo quy định của Luật này</w:t>
      </w:r>
      <w:r w:rsidRPr="0054793B">
        <w:rPr>
          <w:b/>
        </w:rPr>
        <w:t xml:space="preserve"> </w:t>
      </w:r>
      <w:r w:rsidRPr="0054793B">
        <w:t>đưa phạm nhân, người bị kết án</w:t>
      </w:r>
      <w:r w:rsidRPr="0054793B">
        <w:rPr>
          <w:b/>
        </w:rPr>
        <w:t xml:space="preserve"> </w:t>
      </w:r>
      <w:r w:rsidRPr="0054793B">
        <w:t xml:space="preserve">tử hình hoặc người chấp hành biện pháp tư pháp giáo dục tại trường giáo dưỡng ra khỏi nơi quản lý và chuyển giao cho cơ quan, người </w:t>
      </w:r>
      <w:r w:rsidRPr="0054793B">
        <w:rPr>
          <w:lang w:val="vi-VN"/>
        </w:rPr>
        <w:t>có thẩm quyền</w:t>
      </w:r>
      <w:r w:rsidRPr="0054793B">
        <w:t xml:space="preserve"> để phục vụ hoạt động điều tra, truy tố, xét xử, khám bệnh, chữa bệnh, quản lý giam giữ, giáo dục cải tạo trong thời hạn nhất định.</w:t>
      </w:r>
    </w:p>
    <w:p w14:paraId="2EFC4C34" w14:textId="77777777" w:rsidR="0054793B" w:rsidRPr="0054793B" w:rsidRDefault="0054793B" w:rsidP="00AE5919">
      <w:pPr>
        <w:widowControl w:val="0"/>
        <w:spacing w:before="120" w:line="382" w:lineRule="exact"/>
        <w:ind w:firstLine="454"/>
        <w:jc w:val="both"/>
      </w:pPr>
      <w:r w:rsidRPr="0054793B">
        <w:lastRenderedPageBreak/>
        <w:t xml:space="preserve">18. </w:t>
      </w:r>
      <w:r w:rsidRPr="0054793B">
        <w:rPr>
          <w:i/>
        </w:rPr>
        <w:t>Danh bản</w:t>
      </w:r>
      <w:r w:rsidRPr="0054793B">
        <w:t xml:space="preserve"> là bản ghi thông tin tóm tắt về lý lịch, nhân dạng, ảnh chụp ba tư thế, in dấu vân hai ngón tay trỏ của người chấp hành án, người chấp hành biện pháp tư pháp do cơ quan </w:t>
      </w:r>
      <w:r w:rsidRPr="0054793B">
        <w:rPr>
          <w:lang w:val="vi-VN"/>
        </w:rPr>
        <w:t>có thẩm quyền</w:t>
      </w:r>
      <w:r w:rsidRPr="0054793B">
        <w:t xml:space="preserve"> lập và lưu giữ.</w:t>
      </w:r>
    </w:p>
    <w:p w14:paraId="200433D8" w14:textId="77777777" w:rsidR="0054793B" w:rsidRPr="0054793B" w:rsidRDefault="0054793B" w:rsidP="00AE5919">
      <w:pPr>
        <w:widowControl w:val="0"/>
        <w:spacing w:before="120" w:line="382" w:lineRule="exact"/>
        <w:ind w:firstLine="454"/>
        <w:jc w:val="both"/>
      </w:pPr>
      <w:r w:rsidRPr="0054793B">
        <w:t xml:space="preserve">19. </w:t>
      </w:r>
      <w:r w:rsidRPr="0054793B">
        <w:rPr>
          <w:i/>
        </w:rPr>
        <w:t>Chỉ bản</w:t>
      </w:r>
      <w:r w:rsidRPr="0054793B">
        <w:t xml:space="preserve"> là bản ghi thông tin tóm tắt về lý lịch và in dấu vân tất cả các ngón tay của người chấp hành án do cơ quan </w:t>
      </w:r>
      <w:r w:rsidRPr="0054793B">
        <w:rPr>
          <w:lang w:val="vi-VN"/>
        </w:rPr>
        <w:t>có thẩm quyền</w:t>
      </w:r>
      <w:r w:rsidRPr="0054793B">
        <w:t xml:space="preserve"> lập và lưu giữ.</w:t>
      </w:r>
    </w:p>
    <w:p w14:paraId="5C45ADD9" w14:textId="77777777" w:rsidR="0054793B" w:rsidRPr="0054793B" w:rsidRDefault="0054793B" w:rsidP="00AE5919">
      <w:pPr>
        <w:widowControl w:val="0"/>
        <w:spacing w:before="120" w:line="382" w:lineRule="exact"/>
        <w:ind w:firstLine="454"/>
        <w:jc w:val="both"/>
      </w:pPr>
      <w:r w:rsidRPr="0054793B">
        <w:t xml:space="preserve">20. </w:t>
      </w:r>
      <w:r w:rsidRPr="0054793B">
        <w:rPr>
          <w:i/>
        </w:rPr>
        <w:t>Pháp nhân thương mại chấp hành án</w:t>
      </w:r>
      <w:r w:rsidRPr="0054793B">
        <w:t xml:space="preserve"> là pháp nhân thương mại bị kết án, phải chịu hình phạt, biện pháp tư pháp</w:t>
      </w:r>
      <w:r w:rsidRPr="0054793B">
        <w:rPr>
          <w:b/>
        </w:rPr>
        <w:t xml:space="preserve"> </w:t>
      </w:r>
      <w:r w:rsidRPr="0054793B">
        <w:t xml:space="preserve">theo bản án, quyết định của Tòa án có hiệu lực pháp luật. </w:t>
      </w:r>
    </w:p>
    <w:p w14:paraId="782B4980" w14:textId="77777777" w:rsidR="0054793B" w:rsidRPr="0054793B" w:rsidRDefault="0054793B" w:rsidP="00AE5919">
      <w:pPr>
        <w:widowControl w:val="0"/>
        <w:spacing w:before="120" w:line="382" w:lineRule="exact"/>
        <w:ind w:firstLine="454"/>
        <w:jc w:val="both"/>
        <w:rPr>
          <w:spacing w:val="4"/>
        </w:rPr>
      </w:pPr>
      <w:r w:rsidRPr="0054793B">
        <w:rPr>
          <w:spacing w:val="4"/>
        </w:rPr>
        <w:t>21.</w:t>
      </w:r>
      <w:r w:rsidRPr="0054793B">
        <w:rPr>
          <w:spacing w:val="4"/>
          <w:lang w:val="vi-VN"/>
        </w:rPr>
        <w:t xml:space="preserve"> </w:t>
      </w:r>
      <w:r w:rsidRPr="0054793B">
        <w:rPr>
          <w:i/>
          <w:spacing w:val="4"/>
        </w:rPr>
        <w:t>Thi hành hình phạt đình chỉ hoạt động có thời hạn</w:t>
      </w:r>
      <w:r w:rsidRPr="0054793B">
        <w:rPr>
          <w:spacing w:val="4"/>
        </w:rPr>
        <w:t xml:space="preserve"> là việc cơ quan, người có thẩm quyền theo quy định của Luật này buộc pháp nhân thương mại chấp hành án phải tạm dừng hoạt động đối với ngành, nghề trong một hoặc một số lĩnh vực bị đình chỉ hoạt động có thời hạn theo bản án, quyết định của Tòa án có hiệu lực pháp luật.</w:t>
      </w:r>
      <w:r w:rsidRPr="0054793B">
        <w:rPr>
          <w:spacing w:val="4"/>
          <w:lang w:val="vi-VN"/>
        </w:rPr>
        <w:t xml:space="preserve"> </w:t>
      </w:r>
    </w:p>
    <w:p w14:paraId="2FAFB461" w14:textId="77777777" w:rsidR="0054793B" w:rsidRPr="0054793B" w:rsidRDefault="0054793B" w:rsidP="00AE5919">
      <w:pPr>
        <w:widowControl w:val="0"/>
        <w:overflowPunct w:val="0"/>
        <w:autoSpaceDE w:val="0"/>
        <w:autoSpaceDN w:val="0"/>
        <w:adjustRightInd w:val="0"/>
        <w:spacing w:before="120" w:line="382" w:lineRule="exact"/>
        <w:ind w:firstLine="454"/>
        <w:jc w:val="both"/>
      </w:pPr>
      <w:r w:rsidRPr="0054793B">
        <w:t xml:space="preserve">22. </w:t>
      </w:r>
      <w:r w:rsidRPr="0054793B">
        <w:rPr>
          <w:i/>
        </w:rPr>
        <w:t>Thi hành hình phạt đình chỉ hoạt động vĩnh viễn</w:t>
      </w:r>
      <w:r w:rsidRPr="0054793B">
        <w:t xml:space="preserve"> là việc cơ quan, người có thẩm quyền theo quy định của Luật này buộc pháp nhân thương mại chấp hành án phải chấm dứt ngay hoạt động đối với ngành, nghề trong một hoặc một số lĩnh vực bị đình chỉ hoạt động vĩnh viễn hoặc toàn bộ hoạt động bị đình chỉ vĩnh viễn theo bản án, quyết định của Tòa án có hiệu lực pháp luật.</w:t>
      </w:r>
    </w:p>
    <w:p w14:paraId="02A7B0E7" w14:textId="77777777" w:rsidR="0054793B" w:rsidRPr="0054793B" w:rsidRDefault="0054793B" w:rsidP="00AE5919">
      <w:pPr>
        <w:widowControl w:val="0"/>
        <w:spacing w:before="120" w:line="382" w:lineRule="exact"/>
        <w:ind w:firstLine="454"/>
        <w:jc w:val="both"/>
      </w:pPr>
      <w:r w:rsidRPr="0054793B">
        <w:t xml:space="preserve">23. </w:t>
      </w:r>
      <w:r w:rsidRPr="0054793B">
        <w:rPr>
          <w:i/>
        </w:rPr>
        <w:t xml:space="preserve">Thi hành hình phạt cấm kinh doanh, cấm hoạt động trong một số lĩnh vực nhất định </w:t>
      </w:r>
      <w:r w:rsidRPr="0054793B">
        <w:t xml:space="preserve">là việc cơ quan, người có thẩm quyền theo quy định của Luật này buộc pháp nhân thương mại chấp hành án không được tiếp tục kinh doanh, hoạt động đối với ngành, nghề trong lĩnh vực bị cấm trong thời hạn theo bản án, quyết định của Tòa án có hiệu lực pháp luật. </w:t>
      </w:r>
    </w:p>
    <w:p w14:paraId="763A4237" w14:textId="77777777" w:rsidR="0054793B" w:rsidRPr="0054793B" w:rsidRDefault="0054793B" w:rsidP="00AE5919">
      <w:pPr>
        <w:widowControl w:val="0"/>
        <w:overflowPunct w:val="0"/>
        <w:autoSpaceDE w:val="0"/>
        <w:autoSpaceDN w:val="0"/>
        <w:adjustRightInd w:val="0"/>
        <w:spacing w:before="120" w:line="382" w:lineRule="exact"/>
        <w:ind w:firstLine="454"/>
        <w:jc w:val="both"/>
      </w:pPr>
      <w:r w:rsidRPr="0054793B">
        <w:t xml:space="preserve">24. </w:t>
      </w:r>
      <w:r w:rsidRPr="0054793B">
        <w:rPr>
          <w:i/>
        </w:rPr>
        <w:t>Thi hành hình phạt cấm huy động vốn</w:t>
      </w:r>
      <w:r w:rsidRPr="0054793B">
        <w:t xml:space="preserve"> là việc cơ quan, người có thẩm quyền theo quy định của Luật này buộc pháp nhân thương mại chấp hành án không được thực hiện một hoặc một số hình thức huy động vốn trong thời hạn bị cấm theo bản án, quyết định của Tòa án có hiệu lực pháp luật. </w:t>
      </w:r>
    </w:p>
    <w:p w14:paraId="340B2FF2" w14:textId="77777777" w:rsidR="0054793B" w:rsidRPr="0054793B" w:rsidRDefault="0054793B" w:rsidP="00AE5919">
      <w:pPr>
        <w:widowControl w:val="0"/>
        <w:spacing w:before="120" w:line="382" w:lineRule="exact"/>
        <w:ind w:firstLine="454"/>
        <w:jc w:val="both"/>
      </w:pPr>
      <w:r w:rsidRPr="0054793B">
        <w:t xml:space="preserve">25. </w:t>
      </w:r>
      <w:r w:rsidRPr="0054793B">
        <w:rPr>
          <w:i/>
        </w:rPr>
        <w:t>Cơ quan quản lý nhà nước đối với pháp nhân thương mại chấp hành án</w:t>
      </w:r>
      <w:r w:rsidRPr="0054793B">
        <w:t xml:space="preserve"> là cơ quan có thẩm quyền đăng ký kinh doanh, cấp giấy chứng nhận đăng ký, cấp giấy phép, chấp thuận cho pháp nhân thương mại hoạt động, giám sát, theo dõi pháp nhân thương mại hoạt động được cơ quan thi hành án hình sự có thẩm quyền yêu cầu thực hiện một hoặc một số nhiệm vụ để bảo đảm thi hành hình phạt, biện pháp tư pháp đối với pháp nhân thương mại chấp hành án.</w:t>
      </w:r>
    </w:p>
    <w:p w14:paraId="2C3B19FA" w14:textId="77777777" w:rsidR="0054793B" w:rsidRPr="0054793B" w:rsidRDefault="0054793B" w:rsidP="0054793B">
      <w:pPr>
        <w:widowControl w:val="0"/>
        <w:spacing w:before="120" w:line="390" w:lineRule="exact"/>
        <w:ind w:firstLine="454"/>
        <w:jc w:val="both"/>
        <w:rPr>
          <w:b/>
        </w:rPr>
      </w:pPr>
      <w:r w:rsidRPr="0054793B">
        <w:rPr>
          <w:b/>
        </w:rPr>
        <w:lastRenderedPageBreak/>
        <w:t>Điều 4. Nguyên tắc thi hành án hình sự</w:t>
      </w:r>
    </w:p>
    <w:p w14:paraId="72605519" w14:textId="77777777" w:rsidR="0054793B" w:rsidRPr="0054793B" w:rsidRDefault="0054793B" w:rsidP="0054793B">
      <w:pPr>
        <w:widowControl w:val="0"/>
        <w:spacing w:before="120" w:line="390" w:lineRule="exact"/>
        <w:ind w:firstLine="454"/>
        <w:jc w:val="both"/>
      </w:pPr>
      <w:r w:rsidRPr="0054793B">
        <w:t xml:space="preserve">1. Tuân thủ Hiến pháp, pháp luật, bảo đảm lợi ích của Nhà nước, quyền, lợi ích hợp pháp của cơ quan, tổ chức, cá nhân. </w:t>
      </w:r>
    </w:p>
    <w:p w14:paraId="74AD92A5" w14:textId="77777777" w:rsidR="0054793B" w:rsidRPr="0054793B" w:rsidRDefault="0054793B" w:rsidP="0054793B">
      <w:pPr>
        <w:widowControl w:val="0"/>
        <w:spacing w:before="120" w:line="390" w:lineRule="exact"/>
        <w:ind w:firstLine="454"/>
        <w:jc w:val="both"/>
      </w:pPr>
      <w:r w:rsidRPr="0054793B">
        <w:t>2. Bản án</w:t>
      </w:r>
      <w:r w:rsidRPr="001118AB">
        <w:rPr>
          <w:spacing w:val="8"/>
        </w:rPr>
        <w:t>, quyết định của Tòa án</w:t>
      </w:r>
      <w:r w:rsidRPr="001118AB">
        <w:rPr>
          <w:b/>
          <w:spacing w:val="8"/>
        </w:rPr>
        <w:t xml:space="preserve"> </w:t>
      </w:r>
      <w:r w:rsidRPr="001118AB">
        <w:rPr>
          <w:spacing w:val="8"/>
        </w:rPr>
        <w:t>có hiệu lực pháp luật phải được cơ</w:t>
      </w:r>
      <w:r w:rsidRPr="0054793B">
        <w:t xml:space="preserve"> quan, tổ chức, cá nhân tôn trọng; cơ quan, tổ chức, cá nhân có liên quan phải nghiêm chỉnh chấp hành. </w:t>
      </w:r>
    </w:p>
    <w:p w14:paraId="41DFB9CE" w14:textId="77777777" w:rsidR="0054793B" w:rsidRPr="0054793B" w:rsidRDefault="0054793B" w:rsidP="0054793B">
      <w:pPr>
        <w:widowControl w:val="0"/>
        <w:spacing w:before="120" w:line="390" w:lineRule="exact"/>
        <w:ind w:firstLine="454"/>
        <w:jc w:val="both"/>
      </w:pPr>
      <w:r w:rsidRPr="0054793B">
        <w:t>3. Bảo đảm nhân đạo xã hội chủ nghĩa; tôn trọng danh dự,</w:t>
      </w:r>
      <w:r w:rsidRPr="0054793B">
        <w:rPr>
          <w:b/>
        </w:rPr>
        <w:t xml:space="preserve"> </w:t>
      </w:r>
      <w:r w:rsidRPr="0054793B">
        <w:t>nhân phẩm, quyền, lợi ích hợp pháp của người chấp hành án, người chấp hành biện pháp tư pháp, quyền, lợi ích hợp pháp của pháp nhân thương mại chấp hành án.</w:t>
      </w:r>
    </w:p>
    <w:p w14:paraId="3EE7E309" w14:textId="77777777" w:rsidR="0054793B" w:rsidRPr="0054793B" w:rsidRDefault="0054793B" w:rsidP="0054793B">
      <w:pPr>
        <w:widowControl w:val="0"/>
        <w:spacing w:before="120" w:line="390" w:lineRule="exact"/>
        <w:ind w:firstLine="454"/>
        <w:jc w:val="both"/>
        <w:rPr>
          <w:spacing w:val="2"/>
        </w:rPr>
      </w:pPr>
      <w:r w:rsidRPr="0054793B">
        <w:rPr>
          <w:spacing w:val="2"/>
        </w:rPr>
        <w:t>4. Kết hợp trừng trị và giáo dục cải tạo trong việc thi hành án; áp dụng biện pháp giáo dục cải tạo phải trên cơ sở tính chất, mức độ phạm tội, độ tuổi, sức khỏe, giới tính, trình độ học vấn và các đặc điểm nhân thân khác của người chấp hành án.</w:t>
      </w:r>
    </w:p>
    <w:p w14:paraId="60FDA9E2" w14:textId="77777777" w:rsidR="0054793B" w:rsidRPr="0054793B" w:rsidRDefault="0054793B" w:rsidP="0054793B">
      <w:pPr>
        <w:widowControl w:val="0"/>
        <w:spacing w:before="120" w:line="390" w:lineRule="exact"/>
        <w:ind w:firstLine="454"/>
        <w:jc w:val="both"/>
      </w:pPr>
      <w:r w:rsidRPr="0054793B">
        <w:t xml:space="preserve">5. Thi hành án đối với người dưới 18 tuổi chủ yếu nhằm giáo dục, giúp đỡ họ sửa chữa sai lầm, phát triển lành mạnh và trở thành người có ích cho xã hội. </w:t>
      </w:r>
    </w:p>
    <w:p w14:paraId="7E6B263A" w14:textId="77777777" w:rsidR="0054793B" w:rsidRPr="0054793B" w:rsidRDefault="0054793B" w:rsidP="0054793B">
      <w:pPr>
        <w:widowControl w:val="0"/>
        <w:spacing w:before="120" w:line="390" w:lineRule="exact"/>
        <w:ind w:firstLine="454"/>
        <w:jc w:val="both"/>
      </w:pPr>
      <w:r w:rsidRPr="0054793B">
        <w:t>6. Khuyến khích người chấp hành án ăn năn hối cải, tích cực học tập, lao động cải tạo, tự nguyện bồi thường thiệt hại.</w:t>
      </w:r>
    </w:p>
    <w:p w14:paraId="6FA68B2F" w14:textId="77777777" w:rsidR="0054793B" w:rsidRPr="0054793B" w:rsidRDefault="0054793B" w:rsidP="0054793B">
      <w:pPr>
        <w:widowControl w:val="0"/>
        <w:spacing w:before="120" w:line="390" w:lineRule="exact"/>
        <w:ind w:firstLine="454"/>
        <w:jc w:val="both"/>
      </w:pPr>
      <w:r w:rsidRPr="0054793B">
        <w:t>7. Bảo đảm quyền khiếu nại, tố cáo hành vi, quyết định trái pháp luật của cơ quan, người có thẩm quyền trong thi hành án hình sự.</w:t>
      </w:r>
    </w:p>
    <w:p w14:paraId="63367DB0" w14:textId="77777777" w:rsidR="0054793B" w:rsidRPr="0054793B" w:rsidRDefault="0054793B" w:rsidP="0054793B">
      <w:pPr>
        <w:widowControl w:val="0"/>
        <w:spacing w:before="120" w:line="390" w:lineRule="exact"/>
        <w:ind w:firstLine="454"/>
        <w:jc w:val="both"/>
      </w:pPr>
      <w:r w:rsidRPr="0054793B">
        <w:t>8. Bảo đảm sự tham gia của cơ quan, tổ chức, cá nhân và gia đình trong hoạt động thi hành án hình sự, tái hòa nhập cộng đồng theo quy định của pháp luật.</w:t>
      </w:r>
    </w:p>
    <w:p w14:paraId="3C80AD44" w14:textId="77777777" w:rsidR="0054793B" w:rsidRPr="0054793B" w:rsidRDefault="0054793B" w:rsidP="0054793B">
      <w:pPr>
        <w:widowControl w:val="0"/>
        <w:spacing w:before="120" w:line="390" w:lineRule="exact"/>
        <w:ind w:firstLine="454"/>
        <w:jc w:val="both"/>
        <w:rPr>
          <w:b/>
        </w:rPr>
      </w:pPr>
      <w:r w:rsidRPr="0054793B">
        <w:rPr>
          <w:b/>
        </w:rPr>
        <w:t>Điều 5. Trách nhiệm phối hợp của cơ quan, tổ chức, cá nhân trong thi hành án hình sự</w:t>
      </w:r>
    </w:p>
    <w:p w14:paraId="2F83EBDC" w14:textId="77777777" w:rsidR="0054793B" w:rsidRPr="0054793B" w:rsidRDefault="0054793B" w:rsidP="0054793B">
      <w:pPr>
        <w:widowControl w:val="0"/>
        <w:spacing w:before="120" w:line="390" w:lineRule="exact"/>
        <w:ind w:firstLine="454"/>
        <w:jc w:val="both"/>
      </w:pPr>
      <w:r w:rsidRPr="0054793B">
        <w:t>Cơ quan, tổ chức, cá nhân, trong phạm vi nhiệm vụ, quyền hạn, nghĩa vụ của mình, có trách nhiệm phối hợp và thực hiện yêu cầu của cơ quan, người có thẩm quyền</w:t>
      </w:r>
      <w:r w:rsidRPr="0054793B">
        <w:rPr>
          <w:b/>
        </w:rPr>
        <w:t xml:space="preserve"> </w:t>
      </w:r>
      <w:r w:rsidRPr="0054793B">
        <w:t>trong thi hành án hình sự</w:t>
      </w:r>
      <w:r w:rsidRPr="0054793B">
        <w:rPr>
          <w:b/>
        </w:rPr>
        <w:t xml:space="preserve"> </w:t>
      </w:r>
      <w:r w:rsidRPr="0054793B">
        <w:t xml:space="preserve">theo quy định của Luật này. </w:t>
      </w:r>
    </w:p>
    <w:p w14:paraId="72FC2ECF" w14:textId="77777777" w:rsidR="0054793B" w:rsidRPr="0054793B" w:rsidRDefault="0054793B" w:rsidP="0054793B">
      <w:pPr>
        <w:pStyle w:val="n-chuong1"/>
        <w:widowControl w:val="0"/>
        <w:spacing w:before="120" w:after="0" w:line="390" w:lineRule="exact"/>
        <w:ind w:firstLine="454"/>
        <w:jc w:val="both"/>
        <w:rPr>
          <w:rFonts w:ascii="Times New Roman" w:hAnsi="Times New Roman"/>
          <w:i w:val="0"/>
          <w:szCs w:val="28"/>
        </w:rPr>
      </w:pPr>
      <w:r w:rsidRPr="0054793B">
        <w:rPr>
          <w:rFonts w:ascii="Times New Roman" w:hAnsi="Times New Roman"/>
          <w:i w:val="0"/>
          <w:szCs w:val="28"/>
        </w:rPr>
        <w:t>Điều 6. Giám sát việc thi hành án hình sự</w:t>
      </w:r>
    </w:p>
    <w:p w14:paraId="4F9CBDE0" w14:textId="77777777" w:rsidR="0054793B" w:rsidRPr="0054793B" w:rsidRDefault="0054793B" w:rsidP="0054793B">
      <w:pPr>
        <w:pStyle w:val="NormalWeb"/>
        <w:widowControl w:val="0"/>
        <w:spacing w:before="120" w:beforeAutospacing="0" w:after="0" w:afterAutospacing="0" w:line="390" w:lineRule="exact"/>
        <w:ind w:firstLine="454"/>
        <w:jc w:val="both"/>
        <w:rPr>
          <w:sz w:val="28"/>
          <w:szCs w:val="28"/>
          <w:shd w:val="clear" w:color="auto" w:fill="FFFFFF"/>
        </w:rPr>
      </w:pPr>
      <w:r w:rsidRPr="0054793B">
        <w:rPr>
          <w:sz w:val="28"/>
          <w:szCs w:val="28"/>
          <w:shd w:val="clear" w:color="auto" w:fill="FFFFFF"/>
        </w:rPr>
        <w:t>Quốc hội, Hội đồng nhân dân, Mặt trận Tổ quốc Việt Nam và các tổ chức thành viên của Mặt trận giám sát hoạt động của cơ quan, tổ chức, người có thẩm quyền và cơ quan, tổ chức, cá nhân khác có liên quan trong thi hành án hình sự theo quy định của pháp luật.</w:t>
      </w:r>
    </w:p>
    <w:p w14:paraId="4B2D0BD2" w14:textId="77777777" w:rsidR="0054793B" w:rsidRPr="0054793B" w:rsidRDefault="0054793B" w:rsidP="0054793B">
      <w:pPr>
        <w:pStyle w:val="NormalWeb"/>
        <w:widowControl w:val="0"/>
        <w:shd w:val="clear" w:color="auto" w:fill="FFFFFF"/>
        <w:spacing w:before="120" w:beforeAutospacing="0" w:after="0" w:afterAutospacing="0" w:line="390" w:lineRule="exact"/>
        <w:ind w:firstLine="454"/>
        <w:jc w:val="both"/>
        <w:rPr>
          <w:b/>
          <w:sz w:val="28"/>
          <w:szCs w:val="28"/>
        </w:rPr>
      </w:pPr>
      <w:r w:rsidRPr="0054793B">
        <w:rPr>
          <w:b/>
          <w:bCs/>
          <w:sz w:val="28"/>
          <w:szCs w:val="28"/>
        </w:rPr>
        <w:lastRenderedPageBreak/>
        <w:t>Điều 7. Kiểm sát việc thi hành án hình sự</w:t>
      </w:r>
    </w:p>
    <w:p w14:paraId="1A2B6224" w14:textId="77777777" w:rsidR="0054793B" w:rsidRPr="0054793B" w:rsidRDefault="0054793B" w:rsidP="00AE5919">
      <w:pPr>
        <w:widowControl w:val="0"/>
        <w:spacing w:before="120" w:line="380" w:lineRule="exact"/>
        <w:ind w:firstLine="454"/>
        <w:jc w:val="both"/>
      </w:pPr>
      <w:r w:rsidRPr="0054793B">
        <w:t>Viện kiểm sát nhân dân kiểm sát việc tuân theo pháp luật của cơ quan, người có thẩm quyền và cơ quan, tổ chức, cá nhân khác có liên quan trong thi hành án hình sự.</w:t>
      </w:r>
      <w:r w:rsidRPr="0054793B">
        <w:rPr>
          <w:b/>
          <w:strike/>
        </w:rPr>
        <w:t xml:space="preserve"> </w:t>
      </w:r>
    </w:p>
    <w:p w14:paraId="0D60B34E" w14:textId="77777777" w:rsidR="0054793B" w:rsidRPr="0054793B" w:rsidRDefault="0054793B" w:rsidP="00AE5919">
      <w:pPr>
        <w:widowControl w:val="0"/>
        <w:spacing w:before="120" w:line="380" w:lineRule="exact"/>
        <w:ind w:firstLine="454"/>
        <w:jc w:val="both"/>
        <w:rPr>
          <w:b/>
        </w:rPr>
      </w:pPr>
      <w:r w:rsidRPr="0054793B">
        <w:rPr>
          <w:b/>
        </w:rPr>
        <w:t>Điều 8. Phổ biến, giáo dục pháp luật về thi hành án hình sự</w:t>
      </w:r>
    </w:p>
    <w:p w14:paraId="51CB81F7" w14:textId="77777777" w:rsidR="0054793B" w:rsidRPr="0054793B" w:rsidRDefault="0054793B" w:rsidP="00AE5919">
      <w:pPr>
        <w:widowControl w:val="0"/>
        <w:spacing w:before="120" w:line="380" w:lineRule="exact"/>
        <w:ind w:firstLine="454"/>
        <w:jc w:val="both"/>
      </w:pPr>
      <w:r w:rsidRPr="0054793B">
        <w:t>1. Chính phủ, Bộ, cơ quan ngang Bộ, cơ quan thuộc Chính phủ có trách nhiệm tổ chức, chỉ đạo công tác phổ biến, giáo dục pháp luật về thi hành án hình sự.</w:t>
      </w:r>
    </w:p>
    <w:p w14:paraId="0745B747" w14:textId="77777777" w:rsidR="0054793B" w:rsidRPr="0054793B" w:rsidRDefault="0054793B" w:rsidP="00AE5919">
      <w:pPr>
        <w:widowControl w:val="0"/>
        <w:spacing w:before="120" w:line="380" w:lineRule="exact"/>
        <w:ind w:firstLine="454"/>
        <w:jc w:val="both"/>
      </w:pPr>
      <w:r w:rsidRPr="0054793B">
        <w:t>2.</w:t>
      </w:r>
      <w:r w:rsidRPr="0054793B">
        <w:rPr>
          <w:b/>
        </w:rPr>
        <w:t xml:space="preserve"> </w:t>
      </w:r>
      <w:r w:rsidRPr="0054793B">
        <w:t>Ủy ban nhân dân các cấp, cơ quan, tổ chức khác, trong phạm vi nhiệm vụ, quyền hạn của mình, có trách nhiệm tổ chức thực hiện việc phổ biến, giáo dục pháp luật, vận động Nhân dân chấp hành pháp luật về thi hành án hình sự.</w:t>
      </w:r>
    </w:p>
    <w:p w14:paraId="1894CA67" w14:textId="77777777" w:rsidR="0054793B" w:rsidRPr="0054793B" w:rsidRDefault="0054793B" w:rsidP="00AE5919">
      <w:pPr>
        <w:widowControl w:val="0"/>
        <w:spacing w:before="120" w:line="380" w:lineRule="exact"/>
        <w:ind w:firstLine="454"/>
        <w:jc w:val="both"/>
        <w:rPr>
          <w:b/>
        </w:rPr>
      </w:pPr>
      <w:r w:rsidRPr="0054793B">
        <w:rPr>
          <w:b/>
        </w:rPr>
        <w:t>Điều 9. Hợp tác quốc tế trong thi hành án hình sự</w:t>
      </w:r>
    </w:p>
    <w:p w14:paraId="1F25A052" w14:textId="77777777" w:rsidR="0054793B" w:rsidRPr="0054793B" w:rsidRDefault="0054793B" w:rsidP="00AE5919">
      <w:pPr>
        <w:widowControl w:val="0"/>
        <w:spacing w:before="120" w:line="380" w:lineRule="exact"/>
        <w:ind w:firstLine="454"/>
        <w:jc w:val="both"/>
      </w:pPr>
      <w:r w:rsidRPr="0054793B">
        <w:t xml:space="preserve">Hợp tác quốc tế trong thi hành án hình sự giữa cơ quan </w:t>
      </w:r>
      <w:r w:rsidRPr="0054793B">
        <w:rPr>
          <w:lang w:val="vi-VN"/>
        </w:rPr>
        <w:t xml:space="preserve">có thẩm quyền của </w:t>
      </w:r>
      <w:r w:rsidRPr="0054793B">
        <w:t xml:space="preserve">nước </w:t>
      </w:r>
      <w:r w:rsidRPr="0054793B">
        <w:rPr>
          <w:lang w:val="vi-VN"/>
        </w:rPr>
        <w:t xml:space="preserve">Cộng hòa xã hội chủ nghĩa Việt Nam với cơ quan có thẩm quyền tương ứng của nước ngoài được thực hiện trên </w:t>
      </w:r>
      <w:r w:rsidRPr="0054793B">
        <w:t xml:space="preserve">cơ sở tôn trọng độc lập, chủ quyền và toàn vẹn lãnh thổ, không can thiệp vào công việc nội bộ của nhau, bình đẳng, cùng có lợi, phù hợp với Hiến pháp, pháp luật của Việt Nam và điều ước quốc tế mà nước Cộng hòa xã hội chủ nghĩa Việt Nam là thành viên. </w:t>
      </w:r>
    </w:p>
    <w:p w14:paraId="01842789" w14:textId="77777777" w:rsidR="0054793B" w:rsidRPr="0054793B" w:rsidRDefault="0054793B" w:rsidP="00AE5919">
      <w:pPr>
        <w:widowControl w:val="0"/>
        <w:spacing w:before="120" w:line="380" w:lineRule="exact"/>
        <w:ind w:firstLine="454"/>
        <w:jc w:val="both"/>
      </w:pPr>
      <w:r w:rsidRPr="0054793B">
        <w:t>Trường hợp giữa Việt Nam và nước có liên quan chưa có điều ước quốc tế thì việc hợp tác quốc tế trong thi hành án hình sự được thực hiện theo nguyên tắc có đi có lại nhưng không trái với Hiến pháp của Việt Nam, phù hợp với pháp luật quốc tế và tập quán quốc tế.</w:t>
      </w:r>
    </w:p>
    <w:p w14:paraId="45ED59A8" w14:textId="77777777" w:rsidR="0054793B" w:rsidRPr="0054793B" w:rsidRDefault="0054793B" w:rsidP="00AE5919">
      <w:pPr>
        <w:widowControl w:val="0"/>
        <w:spacing w:before="120" w:line="380" w:lineRule="exact"/>
        <w:ind w:firstLine="454"/>
        <w:jc w:val="both"/>
        <w:rPr>
          <w:b/>
        </w:rPr>
      </w:pPr>
      <w:r w:rsidRPr="0054793B">
        <w:rPr>
          <w:b/>
        </w:rPr>
        <w:t>Điều 10. Các hành vi bị nghiêm cấm trong thi hành án hình sự</w:t>
      </w:r>
    </w:p>
    <w:p w14:paraId="3D956649" w14:textId="77777777" w:rsidR="0054793B" w:rsidRPr="0054793B" w:rsidRDefault="0054793B" w:rsidP="00AE5919">
      <w:pPr>
        <w:widowControl w:val="0"/>
        <w:spacing w:before="120" w:line="380" w:lineRule="exact"/>
        <w:ind w:firstLine="454"/>
        <w:jc w:val="both"/>
      </w:pPr>
      <w:r w:rsidRPr="0054793B">
        <w:t>1. Phá hủy cơ sở quản lý, giam giữ; hủy hoại hoặc cố ý làm hư hỏng tài sản của cơ sở quản lý, giam giữ; tổ chức trốn hoặc trốn khỏi nơi quản lý, giam giữ</w:t>
      </w:r>
      <w:r w:rsidRPr="0054793B">
        <w:rPr>
          <w:lang w:val="vi-VN"/>
        </w:rPr>
        <w:t xml:space="preserve">; </w:t>
      </w:r>
      <w:r w:rsidRPr="0054793B">
        <w:t xml:space="preserve">tổ chức trốn hoặc trốn khi đang bị áp giải, dẫn giải; đánh tháo phạm nhân, người chấp hành biện pháp tư pháp, người bị áp giải, dẫn giải. </w:t>
      </w:r>
    </w:p>
    <w:p w14:paraId="2781E52C" w14:textId="77777777" w:rsidR="0054793B" w:rsidRPr="0054793B" w:rsidRDefault="0054793B" w:rsidP="00AE5919">
      <w:pPr>
        <w:widowControl w:val="0"/>
        <w:spacing w:before="120" w:line="380" w:lineRule="exact"/>
        <w:ind w:firstLine="454"/>
        <w:jc w:val="both"/>
        <w:rPr>
          <w:lang w:val="vi-VN"/>
        </w:rPr>
      </w:pPr>
      <w:r w:rsidRPr="0054793B">
        <w:t xml:space="preserve">2. Không chấp hành quyết định thi hành án hình sự; cản trở hoặc chống </w:t>
      </w:r>
      <w:r w:rsidRPr="0054793B">
        <w:rPr>
          <w:lang w:val="vi-VN"/>
        </w:rPr>
        <w:t>lại việc thực hiện nội quy, quy chế</w:t>
      </w:r>
      <w:r w:rsidRPr="0054793B">
        <w:t xml:space="preserve"> </w:t>
      </w:r>
      <w:r w:rsidRPr="0054793B">
        <w:rPr>
          <w:lang w:val="vi-VN"/>
        </w:rPr>
        <w:t>về thi hành án hình sự hoặc quyết định, yêu cầu của cơ quan, người có thẩm quyền trong thi hành án hình sự.</w:t>
      </w:r>
    </w:p>
    <w:p w14:paraId="3D419CFB" w14:textId="77777777" w:rsidR="0054793B" w:rsidRPr="0054793B" w:rsidRDefault="0054793B" w:rsidP="00AE5919">
      <w:pPr>
        <w:widowControl w:val="0"/>
        <w:spacing w:before="120" w:line="380" w:lineRule="exact"/>
        <w:ind w:firstLine="454"/>
        <w:jc w:val="both"/>
        <w:rPr>
          <w:lang w:val="vi-VN"/>
        </w:rPr>
      </w:pPr>
      <w:r w:rsidRPr="0054793B">
        <w:rPr>
          <w:lang w:val="vi-VN"/>
        </w:rPr>
        <w:t>3. Tổ chức, kích động, xúi giục, lôi kéo, dụ dỗ, giúp sức, cưỡng bức người khác vi phạm pháp luật về thi hành án hình sự; trả thù, xâm phạm tính mạng, sức khỏe, danh dự, nhân phẩm, tài sản của người có trách nhiệm thi hành án hình sự.</w:t>
      </w:r>
    </w:p>
    <w:p w14:paraId="1930146A"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4. Không ra quyết định thi hành án hình sự; không thi hành quyết định trả tự do theo quy định của pháp luật</w:t>
      </w:r>
      <w:r w:rsidRPr="0054793B">
        <w:rPr>
          <w:b/>
          <w:lang w:val="vi-VN"/>
        </w:rPr>
        <w:t xml:space="preserve"> </w:t>
      </w:r>
      <w:r w:rsidRPr="0054793B">
        <w:rPr>
          <w:lang w:val="vi-VN"/>
        </w:rPr>
        <w:t>và quyết định khác của cơ quan, người có thẩm quyền trong thi hành án hình sự.</w:t>
      </w:r>
    </w:p>
    <w:p w14:paraId="648BE811"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t>5. Đưa hối lộ, nhận hối lộ, môi giới hối lộ, nhũng nhiễu trong thi hành án hình sự.</w:t>
      </w:r>
    </w:p>
    <w:p w14:paraId="6652D1E7" w14:textId="77777777" w:rsidR="0054793B" w:rsidRPr="0054793B" w:rsidRDefault="0054793B" w:rsidP="0054793B">
      <w:pPr>
        <w:widowControl w:val="0"/>
        <w:spacing w:before="120" w:line="390" w:lineRule="exact"/>
        <w:ind w:firstLine="454"/>
        <w:jc w:val="both"/>
        <w:rPr>
          <w:lang w:val="vi-VN"/>
        </w:rPr>
      </w:pPr>
      <w:r w:rsidRPr="0054793B">
        <w:rPr>
          <w:lang w:val="vi-VN"/>
        </w:rPr>
        <w:t>6. Tha trái pháp luật người đang bị giam, người bị áp giải thi hành án; thiếu trách nhiệm trong việc quản lý, canh gác, áp giải thi hành án để người chấp hành án</w:t>
      </w:r>
      <w:r w:rsidRPr="0054793B">
        <w:rPr>
          <w:b/>
          <w:lang w:val="vi-VN"/>
        </w:rPr>
        <w:t xml:space="preserve"> </w:t>
      </w:r>
      <w:r w:rsidRPr="0054793B">
        <w:rPr>
          <w:lang w:val="vi-VN"/>
        </w:rPr>
        <w:t>phạt tù, án</w:t>
      </w:r>
      <w:r w:rsidRPr="0054793B">
        <w:rPr>
          <w:b/>
          <w:lang w:val="vi-VN"/>
        </w:rPr>
        <w:t xml:space="preserve"> </w:t>
      </w:r>
      <w:r w:rsidRPr="0054793B">
        <w:rPr>
          <w:lang w:val="vi-VN"/>
        </w:rPr>
        <w:t xml:space="preserve">tử hình hoặc án </w:t>
      </w:r>
      <w:r w:rsidRPr="0064419C">
        <w:rPr>
          <w:lang w:val="vi-VN"/>
        </w:rPr>
        <w:t xml:space="preserve">phạt </w:t>
      </w:r>
      <w:r w:rsidRPr="0054793B">
        <w:rPr>
          <w:lang w:val="vi-VN"/>
        </w:rPr>
        <w:t>trục xuất trốn.</w:t>
      </w:r>
    </w:p>
    <w:p w14:paraId="124B832E"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7. Lợi dụng, lạm dụng chức vụ, quyền hạn để đề nghị miễn, giảm, hoãn, tạm đình chỉ, tha tù trước thời hạn có điều kiện, rút ngắn thời gian thử thách cho người không đủ điều kiện; không đề nghị cho người đủ điều kiện được miễn, giảm, hoãn, tạm đình chỉ, tha tù trước thời hạn có điều kiện, rút ngắn thời gian thử thách; đề nghị hoặc không đề nghị </w:t>
      </w:r>
      <w:r w:rsidRPr="0064419C">
        <w:rPr>
          <w:lang w:val="vi-VN"/>
        </w:rPr>
        <w:t>chấm dứt trước</w:t>
      </w:r>
      <w:r w:rsidRPr="0054793B">
        <w:rPr>
          <w:lang w:val="vi-VN"/>
        </w:rPr>
        <w:t xml:space="preserve"> thời hạn </w:t>
      </w:r>
      <w:r w:rsidRPr="0064419C">
        <w:rPr>
          <w:lang w:val="vi-VN"/>
        </w:rPr>
        <w:t xml:space="preserve">việc </w:t>
      </w:r>
      <w:r w:rsidRPr="0054793B">
        <w:rPr>
          <w:lang w:val="vi-VN"/>
        </w:rPr>
        <w:t>chấp hành biện pháp tư pháp, hoãn, đình chỉ thi hành biện pháp tư pháp</w:t>
      </w:r>
      <w:r w:rsidRPr="0064419C">
        <w:rPr>
          <w:lang w:val="vi-VN"/>
        </w:rPr>
        <w:t>;</w:t>
      </w:r>
      <w:r w:rsidRPr="0054793B">
        <w:rPr>
          <w:lang w:val="vi-VN"/>
        </w:rPr>
        <w:t xml:space="preserve"> cản trở người, pháp nhân thương mại chấp hành án thực hiện các quyền theo quy định của Luật này. </w:t>
      </w:r>
    </w:p>
    <w:p w14:paraId="75F443A4" w14:textId="77777777" w:rsidR="0054793B" w:rsidRPr="0054793B" w:rsidRDefault="0054793B" w:rsidP="0054793B">
      <w:pPr>
        <w:widowControl w:val="0"/>
        <w:spacing w:before="120" w:line="390" w:lineRule="exact"/>
        <w:ind w:firstLine="454"/>
        <w:jc w:val="both"/>
        <w:rPr>
          <w:lang w:val="vi-VN"/>
        </w:rPr>
      </w:pPr>
      <w:r w:rsidRPr="0054793B">
        <w:rPr>
          <w:lang w:val="vi-VN"/>
        </w:rPr>
        <w:t>8. Tra tấn và các hình thức đối xử hoặc trừng phạt tàn bạo, vô nhân đạo hoặc hạ nhục người</w:t>
      </w:r>
      <w:r w:rsidRPr="0054793B">
        <w:rPr>
          <w:b/>
          <w:lang w:val="vi-VN"/>
        </w:rPr>
        <w:t xml:space="preserve"> </w:t>
      </w:r>
      <w:r w:rsidRPr="0054793B">
        <w:rPr>
          <w:lang w:val="vi-VN"/>
        </w:rPr>
        <w:t xml:space="preserve">chấp hành án, biện pháp tư pháp. </w:t>
      </w:r>
    </w:p>
    <w:p w14:paraId="36D3D2CE" w14:textId="77777777" w:rsidR="0054793B" w:rsidRPr="0054793B" w:rsidRDefault="0054793B" w:rsidP="0054793B">
      <w:pPr>
        <w:widowControl w:val="0"/>
        <w:spacing w:before="120" w:line="390" w:lineRule="exact"/>
        <w:ind w:firstLine="454"/>
        <w:jc w:val="both"/>
        <w:rPr>
          <w:lang w:val="vi-VN"/>
        </w:rPr>
      </w:pPr>
      <w:r w:rsidRPr="0054793B">
        <w:rPr>
          <w:lang w:val="vi-VN"/>
        </w:rPr>
        <w:t>9. Kỳ thị, phân biệt đối xử hoặc</w:t>
      </w:r>
      <w:r w:rsidRPr="0054793B">
        <w:rPr>
          <w:b/>
          <w:lang w:val="vi-VN"/>
        </w:rPr>
        <w:t xml:space="preserve"> </w:t>
      </w:r>
      <w:r w:rsidRPr="0054793B">
        <w:rPr>
          <w:lang w:val="vi-VN"/>
        </w:rPr>
        <w:t xml:space="preserve">xâm phạm quyền, lợi ích hợp pháp của người, pháp nhân thương mại chấp hành án. </w:t>
      </w:r>
    </w:p>
    <w:p w14:paraId="774AF5C9" w14:textId="77777777" w:rsidR="0054793B" w:rsidRPr="0054793B" w:rsidRDefault="0054793B" w:rsidP="0054793B">
      <w:pPr>
        <w:widowControl w:val="0"/>
        <w:spacing w:before="120" w:line="390" w:lineRule="exact"/>
        <w:ind w:firstLine="454"/>
        <w:jc w:val="both"/>
        <w:rPr>
          <w:lang w:val="vi-VN"/>
        </w:rPr>
      </w:pPr>
      <w:r w:rsidRPr="0054793B">
        <w:rPr>
          <w:lang w:val="vi-VN"/>
        </w:rPr>
        <w:t>10. Cấp hoặc từ chối cấp trái quy định của pháp luật quyết định, giấy chứng nhận, xác nhận hoặc giấy tờ khác về thi hành án hình sự.</w:t>
      </w:r>
    </w:p>
    <w:p w14:paraId="11C40EC4" w14:textId="77777777" w:rsidR="0054793B" w:rsidRPr="0054793B" w:rsidRDefault="0054793B" w:rsidP="0054793B">
      <w:pPr>
        <w:widowControl w:val="0"/>
        <w:spacing w:before="120" w:line="390" w:lineRule="exact"/>
        <w:ind w:firstLine="454"/>
        <w:jc w:val="both"/>
        <w:rPr>
          <w:lang w:val="vi-VN"/>
        </w:rPr>
      </w:pPr>
      <w:r w:rsidRPr="0054793B">
        <w:rPr>
          <w:lang w:val="vi-VN"/>
        </w:rPr>
        <w:t>11. Làm sai lệch hồ sơ, sổ sách về thi hành án hình sự.</w:t>
      </w:r>
    </w:p>
    <w:p w14:paraId="29773AAA" w14:textId="77777777" w:rsidR="0054793B" w:rsidRPr="0054793B" w:rsidRDefault="0054793B" w:rsidP="0054793B">
      <w:pPr>
        <w:widowControl w:val="0"/>
        <w:spacing w:before="120" w:line="390" w:lineRule="exact"/>
        <w:ind w:firstLine="454"/>
        <w:jc w:val="both"/>
        <w:rPr>
          <w:b/>
          <w:lang w:val="vi-VN"/>
        </w:rPr>
      </w:pPr>
    </w:p>
    <w:p w14:paraId="5E124DD8" w14:textId="77777777" w:rsidR="0054793B" w:rsidRPr="0054793B" w:rsidRDefault="0054793B" w:rsidP="0054793B">
      <w:pPr>
        <w:widowControl w:val="0"/>
        <w:spacing w:line="390" w:lineRule="exact"/>
        <w:jc w:val="center"/>
        <w:rPr>
          <w:b/>
          <w:lang w:val="vi-VN"/>
        </w:rPr>
      </w:pPr>
      <w:r w:rsidRPr="0054793B">
        <w:rPr>
          <w:b/>
          <w:lang w:val="vi-VN"/>
        </w:rPr>
        <w:t>Chương II</w:t>
      </w:r>
    </w:p>
    <w:p w14:paraId="7F41393F" w14:textId="77777777" w:rsidR="0054793B" w:rsidRPr="0064419C" w:rsidRDefault="0054793B" w:rsidP="0054793B">
      <w:pPr>
        <w:widowControl w:val="0"/>
        <w:spacing w:line="390" w:lineRule="exact"/>
        <w:jc w:val="center"/>
        <w:rPr>
          <w:b/>
          <w:lang w:val="vi-VN"/>
        </w:rPr>
      </w:pPr>
      <w:r w:rsidRPr="0054793B">
        <w:rPr>
          <w:b/>
          <w:lang w:val="vi-VN"/>
        </w:rPr>
        <w:t xml:space="preserve">HỆ THỐNG TỔ CHỨC THI HÀNH ÁN HÌNH SỰ, NHIỆM VỤ, </w:t>
      </w:r>
    </w:p>
    <w:p w14:paraId="043E27AB" w14:textId="77777777" w:rsidR="0054793B" w:rsidRPr="0064419C" w:rsidRDefault="0054793B" w:rsidP="0054793B">
      <w:pPr>
        <w:widowControl w:val="0"/>
        <w:spacing w:line="390" w:lineRule="exact"/>
        <w:jc w:val="center"/>
        <w:rPr>
          <w:b/>
          <w:lang w:val="vi-VN"/>
        </w:rPr>
      </w:pPr>
      <w:r w:rsidRPr="0054793B">
        <w:rPr>
          <w:b/>
          <w:lang w:val="vi-VN"/>
        </w:rPr>
        <w:t xml:space="preserve">QUYỀN HẠN CỦA CƠ QUAN CÓ THẨM QUYỀN </w:t>
      </w:r>
    </w:p>
    <w:p w14:paraId="5F846F4F" w14:textId="77777777" w:rsidR="0054793B" w:rsidRDefault="0054793B" w:rsidP="0054793B">
      <w:pPr>
        <w:widowControl w:val="0"/>
        <w:spacing w:line="390" w:lineRule="exact"/>
        <w:jc w:val="center"/>
        <w:rPr>
          <w:b/>
        </w:rPr>
      </w:pPr>
      <w:r w:rsidRPr="0054793B">
        <w:rPr>
          <w:b/>
          <w:lang w:val="vi-VN"/>
        </w:rPr>
        <w:t>TRONG THI HÀNH ÁN HÌNH SỰ</w:t>
      </w:r>
    </w:p>
    <w:p w14:paraId="76AF1FA2" w14:textId="77777777" w:rsidR="0054793B" w:rsidRPr="0054793B" w:rsidRDefault="0054793B" w:rsidP="0054793B">
      <w:pPr>
        <w:widowControl w:val="0"/>
        <w:spacing w:line="390" w:lineRule="exact"/>
        <w:jc w:val="center"/>
        <w:rPr>
          <w:b/>
        </w:rPr>
      </w:pPr>
    </w:p>
    <w:p w14:paraId="375D864F"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11. Hệ thống tổ chức thi hành án hình sự</w:t>
      </w:r>
    </w:p>
    <w:p w14:paraId="19F6534D" w14:textId="77777777" w:rsidR="0054793B" w:rsidRPr="0054793B" w:rsidRDefault="0054793B" w:rsidP="0054793B">
      <w:pPr>
        <w:widowControl w:val="0"/>
        <w:spacing w:before="120" w:line="390" w:lineRule="exact"/>
        <w:ind w:firstLine="454"/>
        <w:jc w:val="both"/>
        <w:rPr>
          <w:lang w:val="vi-VN"/>
        </w:rPr>
      </w:pPr>
      <w:r w:rsidRPr="0054793B">
        <w:rPr>
          <w:lang w:val="vi-VN"/>
        </w:rPr>
        <w:t>1. Cơ quan quản lý thi hành án hình sự</w:t>
      </w:r>
      <w:r w:rsidRPr="0064419C">
        <w:rPr>
          <w:lang w:val="vi-VN"/>
        </w:rPr>
        <w:t xml:space="preserve"> bao gồm</w:t>
      </w:r>
      <w:r w:rsidRPr="0054793B">
        <w:rPr>
          <w:lang w:val="vi-VN"/>
        </w:rPr>
        <w:t>:</w:t>
      </w:r>
    </w:p>
    <w:p w14:paraId="19E67935" w14:textId="77777777" w:rsidR="0054793B" w:rsidRPr="0054793B" w:rsidRDefault="0054793B" w:rsidP="0054793B">
      <w:pPr>
        <w:widowControl w:val="0"/>
        <w:spacing w:before="120" w:line="390" w:lineRule="exact"/>
        <w:ind w:firstLine="454"/>
        <w:jc w:val="both"/>
        <w:rPr>
          <w:lang w:val="vi-VN"/>
        </w:rPr>
      </w:pPr>
      <w:r w:rsidRPr="0054793B">
        <w:rPr>
          <w:lang w:val="vi-VN"/>
        </w:rPr>
        <w:t>a) Cơ quan quản lý thi hành án hình sự thuộc Bộ Công an;</w:t>
      </w:r>
    </w:p>
    <w:p w14:paraId="39C49DA0" w14:textId="77777777" w:rsidR="0054793B" w:rsidRPr="0054793B" w:rsidRDefault="0054793B" w:rsidP="00AE5919">
      <w:pPr>
        <w:widowControl w:val="0"/>
        <w:spacing w:before="120" w:line="380" w:lineRule="exact"/>
        <w:ind w:firstLine="454"/>
        <w:jc w:val="both"/>
        <w:rPr>
          <w:lang w:val="vi-VN"/>
        </w:rPr>
      </w:pPr>
      <w:r w:rsidRPr="0054793B">
        <w:rPr>
          <w:lang w:val="vi-VN"/>
        </w:rPr>
        <w:lastRenderedPageBreak/>
        <w:t xml:space="preserve">b) Cơ quan quản lý thi hành án hình sự thuộc Bộ Quốc phòng. </w:t>
      </w:r>
    </w:p>
    <w:p w14:paraId="46DFE5E1" w14:textId="77777777" w:rsidR="0054793B" w:rsidRPr="0054793B" w:rsidRDefault="0054793B" w:rsidP="00AE5919">
      <w:pPr>
        <w:widowControl w:val="0"/>
        <w:spacing w:before="120" w:line="380" w:lineRule="exact"/>
        <w:ind w:firstLine="454"/>
        <w:jc w:val="both"/>
        <w:rPr>
          <w:lang w:val="vi-VN"/>
        </w:rPr>
      </w:pPr>
      <w:r w:rsidRPr="0054793B">
        <w:rPr>
          <w:lang w:val="vi-VN"/>
        </w:rPr>
        <w:t>2. Cơ quan thi hành án hình sự</w:t>
      </w:r>
      <w:r w:rsidRPr="00D87154">
        <w:rPr>
          <w:lang w:val="vi-VN"/>
        </w:rPr>
        <w:t xml:space="preserve"> bao gồm</w:t>
      </w:r>
      <w:r w:rsidRPr="0054793B">
        <w:rPr>
          <w:lang w:val="vi-VN"/>
        </w:rPr>
        <w:t>:</w:t>
      </w:r>
    </w:p>
    <w:p w14:paraId="1682D204" w14:textId="77777777" w:rsidR="0054793B" w:rsidRPr="0054793B" w:rsidRDefault="0054793B" w:rsidP="00AE5919">
      <w:pPr>
        <w:widowControl w:val="0"/>
        <w:spacing w:before="120" w:line="380" w:lineRule="exact"/>
        <w:ind w:firstLine="454"/>
        <w:jc w:val="both"/>
        <w:rPr>
          <w:lang w:val="vi-VN"/>
        </w:rPr>
      </w:pPr>
      <w:r w:rsidRPr="0054793B">
        <w:rPr>
          <w:lang w:val="vi-VN"/>
        </w:rPr>
        <w:t>a) Trại giam thuộc Bộ Công an, trại giam thuộc Bộ Quốc phòng, trại giam thuộc quân khu (sau đây gọi là trại giam);</w:t>
      </w:r>
    </w:p>
    <w:p w14:paraId="33BF9ECC"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b) Cơ quan thi hành án hình sự Công an tỉnh, thành phố trực thuộc </w:t>
      </w:r>
      <w:r w:rsidR="00D87154" w:rsidRPr="00D87154">
        <w:rPr>
          <w:lang w:val="vi-VN"/>
        </w:rPr>
        <w:t>T</w:t>
      </w:r>
      <w:r w:rsidRPr="0054793B">
        <w:rPr>
          <w:lang w:val="vi-VN"/>
        </w:rPr>
        <w:t>rung ương (sau đây gọi là cơ quan thi hành án hình sự Công an cấp tỉnh);</w:t>
      </w:r>
    </w:p>
    <w:p w14:paraId="593BCC8D" w14:textId="77777777" w:rsidR="0054793B" w:rsidRPr="0054793B" w:rsidRDefault="0054793B" w:rsidP="00AE5919">
      <w:pPr>
        <w:widowControl w:val="0"/>
        <w:spacing w:before="120" w:line="380" w:lineRule="exact"/>
        <w:ind w:firstLine="454"/>
        <w:jc w:val="both"/>
        <w:rPr>
          <w:lang w:val="vi-VN"/>
        </w:rPr>
      </w:pPr>
      <w:r w:rsidRPr="0054793B">
        <w:rPr>
          <w:lang w:val="vi-VN"/>
        </w:rPr>
        <w:t>c) Cơ quan thi hành án hình sự Công an huyện, quận, thị xã, thành phố thuộc tỉnh</w:t>
      </w:r>
      <w:r w:rsidRPr="00D87154">
        <w:rPr>
          <w:lang w:val="vi-VN"/>
        </w:rPr>
        <w:t xml:space="preserve">, thành phố thuộc thành phố trực thuộc </w:t>
      </w:r>
      <w:r w:rsidR="00D87154" w:rsidRPr="00D87154">
        <w:rPr>
          <w:lang w:val="vi-VN"/>
        </w:rPr>
        <w:t>T</w:t>
      </w:r>
      <w:r w:rsidRPr="00D87154">
        <w:rPr>
          <w:lang w:val="vi-VN"/>
        </w:rPr>
        <w:t>rung ương</w:t>
      </w:r>
      <w:r w:rsidRPr="0054793B">
        <w:rPr>
          <w:lang w:val="vi-VN"/>
        </w:rPr>
        <w:t xml:space="preserve"> (sau đây gọi là cơ quan thi hành án hình sự Công an cấp huyện);</w:t>
      </w:r>
    </w:p>
    <w:p w14:paraId="66233242" w14:textId="77777777" w:rsidR="0054793B" w:rsidRPr="0054793B" w:rsidRDefault="0054793B" w:rsidP="00AE5919">
      <w:pPr>
        <w:widowControl w:val="0"/>
        <w:spacing w:before="120" w:line="380" w:lineRule="exact"/>
        <w:ind w:firstLine="454"/>
        <w:jc w:val="both"/>
        <w:rPr>
          <w:lang w:val="vi-VN"/>
        </w:rPr>
      </w:pPr>
      <w:r w:rsidRPr="0054793B">
        <w:rPr>
          <w:lang w:val="vi-VN"/>
        </w:rPr>
        <w:t>d) Cơ quan thi hành án hình sự quân khu và tương đương (sau đây gọi là cơ quan thi hành án hình sự cấp quân khu).</w:t>
      </w:r>
    </w:p>
    <w:p w14:paraId="6F4C0389" w14:textId="77777777" w:rsidR="0054793B" w:rsidRPr="0054793B" w:rsidRDefault="0054793B" w:rsidP="00AE5919">
      <w:pPr>
        <w:widowControl w:val="0"/>
        <w:spacing w:before="120" w:line="380" w:lineRule="exact"/>
        <w:ind w:firstLine="454"/>
        <w:jc w:val="both"/>
        <w:rPr>
          <w:lang w:val="vi-VN"/>
        </w:rPr>
      </w:pPr>
      <w:r w:rsidRPr="0054793B">
        <w:rPr>
          <w:lang w:val="vi-VN"/>
        </w:rPr>
        <w:t>3. Cơ quan được giao một số nhiệm vụ thi hành án hình sự</w:t>
      </w:r>
      <w:r w:rsidRPr="00D87154">
        <w:rPr>
          <w:lang w:val="vi-VN"/>
        </w:rPr>
        <w:t xml:space="preserve"> bao gồm</w:t>
      </w:r>
      <w:r w:rsidRPr="0054793B">
        <w:rPr>
          <w:lang w:val="vi-VN"/>
        </w:rPr>
        <w:t>:</w:t>
      </w:r>
    </w:p>
    <w:p w14:paraId="52309EBF" w14:textId="77777777" w:rsidR="0054793B" w:rsidRPr="0054793B" w:rsidRDefault="0054793B" w:rsidP="00AE5919">
      <w:pPr>
        <w:widowControl w:val="0"/>
        <w:spacing w:before="120" w:line="380" w:lineRule="exact"/>
        <w:ind w:firstLine="454"/>
        <w:jc w:val="both"/>
        <w:rPr>
          <w:lang w:val="vi-VN"/>
        </w:rPr>
      </w:pPr>
      <w:r w:rsidRPr="0054793B">
        <w:rPr>
          <w:lang w:val="vi-VN"/>
        </w:rPr>
        <w:t>a) Trại tạm giam thuộc Bộ Công an, trại tạm giam thuộc Bộ Quốc phòng, trại tạm giam thuộc Công an cấp tỉnh, trại tạm giam cấp quân khu (sau đây gọi là trại tạm giam);</w:t>
      </w:r>
    </w:p>
    <w:p w14:paraId="2E46E885" w14:textId="77777777" w:rsidR="0054793B" w:rsidRPr="0054793B" w:rsidRDefault="0054793B" w:rsidP="00AE5919">
      <w:pPr>
        <w:widowControl w:val="0"/>
        <w:spacing w:before="120" w:line="380" w:lineRule="exact"/>
        <w:ind w:firstLine="454"/>
        <w:jc w:val="both"/>
        <w:rPr>
          <w:lang w:val="vi-VN"/>
        </w:rPr>
      </w:pPr>
      <w:r w:rsidRPr="0054793B">
        <w:rPr>
          <w:lang w:val="vi-VN"/>
        </w:rPr>
        <w:t>b) Ủy ban nhân dân</w:t>
      </w:r>
      <w:r w:rsidRPr="00D87154">
        <w:rPr>
          <w:lang w:val="vi-VN"/>
        </w:rPr>
        <w:t xml:space="preserve"> cấp</w:t>
      </w:r>
      <w:r w:rsidRPr="0054793B">
        <w:rPr>
          <w:lang w:val="vi-VN"/>
        </w:rPr>
        <w:t xml:space="preserve"> xã;</w:t>
      </w:r>
    </w:p>
    <w:p w14:paraId="7152F5B4" w14:textId="77777777" w:rsidR="0054793B" w:rsidRPr="0054793B" w:rsidRDefault="0054793B" w:rsidP="00AE5919">
      <w:pPr>
        <w:widowControl w:val="0"/>
        <w:spacing w:before="120" w:line="380" w:lineRule="exact"/>
        <w:ind w:firstLine="454"/>
        <w:jc w:val="both"/>
        <w:rPr>
          <w:spacing w:val="6"/>
          <w:lang w:val="vi-VN"/>
        </w:rPr>
      </w:pPr>
      <w:r w:rsidRPr="0054793B">
        <w:rPr>
          <w:spacing w:val="6"/>
          <w:lang w:val="vi-VN"/>
        </w:rPr>
        <w:t>c) Đơn vị quân đội cấp trung đoàn và tương đương (sau đây gọi là đơn vị quân đội).</w:t>
      </w:r>
    </w:p>
    <w:p w14:paraId="16A8EDDC" w14:textId="77777777" w:rsidR="0054793B" w:rsidRPr="0054793B" w:rsidRDefault="0054793B" w:rsidP="00AE5919">
      <w:pPr>
        <w:widowControl w:val="0"/>
        <w:spacing w:before="120" w:line="380" w:lineRule="exact"/>
        <w:ind w:firstLine="454"/>
        <w:jc w:val="both"/>
        <w:rPr>
          <w:lang w:val="vi-VN"/>
        </w:rPr>
      </w:pPr>
      <w:r w:rsidRPr="0054793B">
        <w:rPr>
          <w:lang w:val="vi-VN"/>
        </w:rPr>
        <w:t>4. Bộ trưởng Bộ Công an, Bộ trưởng Bộ Quốc phòng quy định chi tiết tổ chức bộ máy của cơ quan quản lý thi hành án hình sự, cơ quan thi hành án hình sự.</w:t>
      </w:r>
    </w:p>
    <w:p w14:paraId="69B9C0F3" w14:textId="77777777" w:rsidR="0054793B" w:rsidRPr="0054793B" w:rsidRDefault="0054793B" w:rsidP="00AE5919">
      <w:pPr>
        <w:widowControl w:val="0"/>
        <w:spacing w:before="120" w:line="380" w:lineRule="exact"/>
        <w:ind w:firstLine="454"/>
        <w:jc w:val="both"/>
        <w:rPr>
          <w:b/>
          <w:lang w:val="vi-VN" w:eastAsia="en-SG"/>
        </w:rPr>
      </w:pPr>
      <w:r w:rsidRPr="0054793B">
        <w:rPr>
          <w:b/>
          <w:lang w:val="vi-VN" w:eastAsia="en-SG"/>
        </w:rPr>
        <w:t xml:space="preserve">Điều 12. Nhiệm vụ, quyền hạn của </w:t>
      </w:r>
      <w:r w:rsidRPr="0054793B">
        <w:rPr>
          <w:b/>
          <w:bCs/>
          <w:iCs/>
          <w:lang w:val="vi-VN" w:eastAsia="en-SG"/>
        </w:rPr>
        <w:t>cơ quan quản lý thi hành án hình sự</w:t>
      </w:r>
      <w:r w:rsidRPr="0054793B">
        <w:rPr>
          <w:b/>
          <w:lang w:val="vi-VN" w:eastAsia="en-SG"/>
        </w:rPr>
        <w:t xml:space="preserve"> thuộc Bộ Công an</w:t>
      </w:r>
    </w:p>
    <w:p w14:paraId="162C14AE" w14:textId="77777777" w:rsidR="0054793B" w:rsidRPr="0054793B" w:rsidRDefault="0054793B" w:rsidP="00AE5919">
      <w:pPr>
        <w:widowControl w:val="0"/>
        <w:spacing w:before="120" w:line="380" w:lineRule="exact"/>
        <w:ind w:firstLine="454"/>
        <w:jc w:val="both"/>
        <w:rPr>
          <w:lang w:val="vi-VN" w:eastAsia="en-SG"/>
        </w:rPr>
      </w:pPr>
      <w:r w:rsidRPr="0054793B">
        <w:rPr>
          <w:lang w:val="vi-VN" w:eastAsia="en-SG"/>
        </w:rPr>
        <w:t xml:space="preserve">1. Giúp Bộ trưởng Bộ Công an thực hiện </w:t>
      </w:r>
      <w:r w:rsidRPr="0054793B">
        <w:rPr>
          <w:lang w:val="vi-VN"/>
        </w:rPr>
        <w:t>nhiệm vụ, quyền hạn</w:t>
      </w:r>
      <w:r w:rsidRPr="0054793B">
        <w:rPr>
          <w:lang w:val="vi-VN" w:eastAsia="en-SG"/>
        </w:rPr>
        <w:t xml:space="preserve"> sau đây</w:t>
      </w:r>
      <w:r w:rsidRPr="0054793B">
        <w:rPr>
          <w:lang w:val="vi-VN"/>
        </w:rPr>
        <w:t>:</w:t>
      </w:r>
    </w:p>
    <w:p w14:paraId="342207FE" w14:textId="77777777" w:rsidR="0054793B" w:rsidRPr="0054793B" w:rsidRDefault="0054793B" w:rsidP="00AE5919">
      <w:pPr>
        <w:widowControl w:val="0"/>
        <w:snapToGrid w:val="0"/>
        <w:spacing w:before="120" w:line="380" w:lineRule="exact"/>
        <w:ind w:firstLine="454"/>
        <w:jc w:val="both"/>
        <w:rPr>
          <w:lang w:val="vi-VN"/>
        </w:rPr>
      </w:pPr>
      <w:r w:rsidRPr="0054793B">
        <w:rPr>
          <w:lang w:val="vi-VN"/>
        </w:rPr>
        <w:t>a) Tổ chức thi hành pháp luật về thi hành án hình sự;</w:t>
      </w:r>
    </w:p>
    <w:p w14:paraId="18995845" w14:textId="77777777" w:rsidR="0054793B" w:rsidRPr="0054793B" w:rsidRDefault="0054793B" w:rsidP="00AE5919">
      <w:pPr>
        <w:widowControl w:val="0"/>
        <w:spacing w:before="120" w:line="380" w:lineRule="exact"/>
        <w:ind w:firstLine="454"/>
        <w:jc w:val="both"/>
        <w:rPr>
          <w:lang w:val="vi-VN"/>
        </w:rPr>
      </w:pPr>
      <w:r w:rsidRPr="0054793B">
        <w:rPr>
          <w:lang w:val="vi-VN"/>
        </w:rPr>
        <w:t>b) Chỉ đạo nghiệp vụ, hướng dẫn việc áp dụng thống nhất các quy định của pháp luật về thi hành án hình sự;</w:t>
      </w:r>
    </w:p>
    <w:p w14:paraId="4DDBFCFF" w14:textId="77777777" w:rsidR="0054793B" w:rsidRPr="0054793B" w:rsidRDefault="0054793B" w:rsidP="00AE5919">
      <w:pPr>
        <w:widowControl w:val="0"/>
        <w:spacing w:before="120" w:line="380" w:lineRule="exact"/>
        <w:ind w:firstLine="454"/>
        <w:jc w:val="both"/>
        <w:rPr>
          <w:lang w:val="vi-VN"/>
        </w:rPr>
      </w:pPr>
      <w:r w:rsidRPr="0054793B">
        <w:rPr>
          <w:lang w:val="vi-VN" w:eastAsia="en-SG"/>
        </w:rPr>
        <w:t>c) Tổng kết công tác thi hành án hình sự.</w:t>
      </w:r>
    </w:p>
    <w:p w14:paraId="0B85A9BE" w14:textId="77777777" w:rsidR="0054793B" w:rsidRPr="0054793B" w:rsidRDefault="0054793B" w:rsidP="00AE5919">
      <w:pPr>
        <w:widowControl w:val="0"/>
        <w:snapToGrid w:val="0"/>
        <w:spacing w:before="120" w:line="380" w:lineRule="exact"/>
        <w:ind w:firstLine="454"/>
        <w:jc w:val="both"/>
        <w:rPr>
          <w:lang w:val="vi-VN"/>
        </w:rPr>
      </w:pPr>
      <w:r w:rsidRPr="0054793B">
        <w:rPr>
          <w:lang w:val="vi-VN"/>
        </w:rPr>
        <w:t>2. Kiểm tra công tác thi hành án hình sự.</w:t>
      </w:r>
    </w:p>
    <w:p w14:paraId="21CD8F1B" w14:textId="77777777" w:rsidR="0054793B" w:rsidRPr="0054793B" w:rsidRDefault="0054793B" w:rsidP="00AE5919">
      <w:pPr>
        <w:widowControl w:val="0"/>
        <w:snapToGrid w:val="0"/>
        <w:spacing w:before="120" w:line="380" w:lineRule="exact"/>
        <w:ind w:firstLine="454"/>
        <w:jc w:val="both"/>
        <w:rPr>
          <w:lang w:val="vi-VN"/>
        </w:rPr>
      </w:pPr>
      <w:r w:rsidRPr="0054793B">
        <w:rPr>
          <w:lang w:val="vi-VN"/>
        </w:rPr>
        <w:t>3. Quyết định đưa người chấp hành án</w:t>
      </w:r>
      <w:r w:rsidRPr="0054793B">
        <w:rPr>
          <w:b/>
          <w:lang w:val="vi-VN"/>
        </w:rPr>
        <w:t xml:space="preserve"> </w:t>
      </w:r>
      <w:r w:rsidRPr="0054793B">
        <w:rPr>
          <w:lang w:val="vi-VN"/>
        </w:rPr>
        <w:t>phạt tù đến nơi chấp hành án, đưa người dưới 18 tuổi vào trường giáo dưỡng.</w:t>
      </w:r>
    </w:p>
    <w:p w14:paraId="65F7B14F"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lastRenderedPageBreak/>
        <w:t xml:space="preserve">4. Trực tiếp quản lý trại giam, trường giáo dưỡng </w:t>
      </w:r>
      <w:r w:rsidRPr="0054793B">
        <w:rPr>
          <w:lang w:val="vi-VN" w:eastAsia="en-SG"/>
        </w:rPr>
        <w:t>thuộc Bộ Công an</w:t>
      </w:r>
      <w:r w:rsidRPr="0054793B">
        <w:rPr>
          <w:lang w:val="vi-VN"/>
        </w:rPr>
        <w:t>.</w:t>
      </w:r>
    </w:p>
    <w:p w14:paraId="6A5A0DDF"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5. Thực hiện chế độ thống kê, báo cáo.</w:t>
      </w:r>
    </w:p>
    <w:p w14:paraId="1BD30C9D" w14:textId="77777777" w:rsidR="0054793B" w:rsidRPr="0054793B" w:rsidRDefault="0054793B" w:rsidP="0054793B">
      <w:pPr>
        <w:widowControl w:val="0"/>
        <w:spacing w:before="120" w:line="390" w:lineRule="exact"/>
        <w:ind w:firstLine="454"/>
        <w:jc w:val="both"/>
        <w:rPr>
          <w:lang w:val="vi-VN"/>
        </w:rPr>
      </w:pPr>
      <w:r w:rsidRPr="0054793B">
        <w:rPr>
          <w:lang w:val="vi-VN" w:eastAsia="en-SG"/>
        </w:rPr>
        <w:t>6. Giải quyết khiếu nại, tố cáo về thi hành</w:t>
      </w:r>
      <w:r w:rsidRPr="0054793B">
        <w:rPr>
          <w:lang w:val="vi-VN"/>
        </w:rPr>
        <w:t xml:space="preserve"> án hình sự theo quy định của Luật này và Luật Tố cáo.</w:t>
      </w:r>
    </w:p>
    <w:p w14:paraId="0A97AC65" w14:textId="77777777" w:rsidR="0054793B" w:rsidRPr="0054793B" w:rsidRDefault="0054793B" w:rsidP="0054793B">
      <w:pPr>
        <w:widowControl w:val="0"/>
        <w:spacing w:before="120" w:line="390" w:lineRule="exact"/>
        <w:ind w:firstLine="454"/>
        <w:jc w:val="both"/>
        <w:rPr>
          <w:lang w:val="vi-VN" w:eastAsia="en-SG"/>
        </w:rPr>
      </w:pPr>
      <w:r w:rsidRPr="0054793B">
        <w:rPr>
          <w:lang w:val="vi-VN" w:eastAsia="en-SG"/>
        </w:rPr>
        <w:t>7. Thực hiện nhiệm vụ, quyền hạn khác theo quy định của Luật này và nhiệm vụ, quyền hạn do Bộ trưởng Bộ Công an giao.</w:t>
      </w:r>
    </w:p>
    <w:p w14:paraId="77BD4B7F" w14:textId="77777777" w:rsidR="0054793B" w:rsidRPr="0054793B" w:rsidRDefault="0054793B" w:rsidP="0054793B">
      <w:pPr>
        <w:widowControl w:val="0"/>
        <w:spacing w:before="120" w:line="390" w:lineRule="exact"/>
        <w:ind w:firstLine="454"/>
        <w:jc w:val="both"/>
        <w:rPr>
          <w:b/>
          <w:lang w:val="vi-VN" w:eastAsia="en-SG"/>
        </w:rPr>
      </w:pPr>
      <w:r w:rsidRPr="0054793B">
        <w:rPr>
          <w:b/>
          <w:lang w:val="vi-VN" w:eastAsia="en-SG"/>
        </w:rPr>
        <w:t xml:space="preserve">Điều 13. Nhiệm vụ, quyền hạn của </w:t>
      </w:r>
      <w:r w:rsidRPr="0054793B">
        <w:rPr>
          <w:b/>
          <w:bCs/>
          <w:iCs/>
          <w:lang w:val="vi-VN" w:eastAsia="en-SG"/>
        </w:rPr>
        <w:t>cơ quan quản lý thi hành án hình sự thuộc Bộ Quốc phòng</w:t>
      </w:r>
    </w:p>
    <w:p w14:paraId="340638CE" w14:textId="77777777" w:rsidR="0054793B" w:rsidRPr="0054793B" w:rsidRDefault="0054793B" w:rsidP="0054793B">
      <w:pPr>
        <w:widowControl w:val="0"/>
        <w:spacing w:before="120" w:line="390" w:lineRule="exact"/>
        <w:ind w:firstLine="454"/>
        <w:jc w:val="both"/>
        <w:rPr>
          <w:lang w:val="vi-VN" w:eastAsia="en-SG"/>
        </w:rPr>
      </w:pPr>
      <w:r w:rsidRPr="0054793B">
        <w:rPr>
          <w:bCs/>
          <w:iCs/>
          <w:lang w:val="vi-VN" w:eastAsia="en-SG"/>
        </w:rPr>
        <w:t>1. G</w:t>
      </w:r>
      <w:r w:rsidRPr="0054793B">
        <w:rPr>
          <w:lang w:val="vi-VN" w:eastAsia="en-SG"/>
        </w:rPr>
        <w:t xml:space="preserve">iúp Bộ trưởng Bộ Quốc phòng thực hiện </w:t>
      </w:r>
      <w:r w:rsidRPr="0054793B">
        <w:rPr>
          <w:lang w:val="vi-VN"/>
        </w:rPr>
        <w:t>nhiệm vụ, quyền hạn</w:t>
      </w:r>
      <w:r w:rsidRPr="0054793B">
        <w:rPr>
          <w:lang w:val="vi-VN" w:eastAsia="en-SG"/>
        </w:rPr>
        <w:t xml:space="preserve"> </w:t>
      </w:r>
      <w:r w:rsidRPr="0054793B">
        <w:rPr>
          <w:lang w:val="vi-VN"/>
        </w:rPr>
        <w:t>sau đây</w:t>
      </w:r>
      <w:r w:rsidRPr="0054793B">
        <w:rPr>
          <w:lang w:val="vi-VN" w:eastAsia="en-SG"/>
        </w:rPr>
        <w:t xml:space="preserve">: </w:t>
      </w:r>
    </w:p>
    <w:p w14:paraId="6DBDFF70"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a) Tổ chức thi hành pháp luật về thi hành án hình sự;</w:t>
      </w:r>
    </w:p>
    <w:p w14:paraId="2CFD6C44" w14:textId="77777777" w:rsidR="0054793B" w:rsidRPr="0054793B" w:rsidRDefault="0054793B" w:rsidP="0054793B">
      <w:pPr>
        <w:widowControl w:val="0"/>
        <w:spacing w:before="120" w:line="390" w:lineRule="exact"/>
        <w:ind w:firstLine="454"/>
        <w:jc w:val="both"/>
        <w:rPr>
          <w:lang w:val="vi-VN"/>
        </w:rPr>
      </w:pPr>
      <w:r w:rsidRPr="0054793B">
        <w:rPr>
          <w:lang w:val="vi-VN"/>
        </w:rPr>
        <w:t>b) Chỉ đạo nghiệp vụ, hướng dẫn việc áp dụng thống nhất các quy định của pháp luật về thi hành án hình sự trong quân đội;</w:t>
      </w:r>
    </w:p>
    <w:p w14:paraId="112F3ADB"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c) Tổng kết công tác thi hành án hình sự trong quân đội. </w:t>
      </w:r>
    </w:p>
    <w:p w14:paraId="5BF1A857"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 xml:space="preserve">2. Kiểm tra công tác thi hành án hình sự trong quân đội. </w:t>
      </w:r>
    </w:p>
    <w:p w14:paraId="60D40811"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3. Quyết định đưa người chấp hành án phạt tù đến nơi chấp hành án.</w:t>
      </w:r>
    </w:p>
    <w:p w14:paraId="414654AF"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4. Trực tiếp quản lý trại giam thuộc Bộ Quốc phòng.</w:t>
      </w:r>
    </w:p>
    <w:p w14:paraId="422B959D"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5. Thực hiện chế độ thống kê, báo cáo.</w:t>
      </w:r>
    </w:p>
    <w:p w14:paraId="1D179249" w14:textId="77777777" w:rsidR="0054793B" w:rsidRPr="0054793B" w:rsidRDefault="0054793B" w:rsidP="0054793B">
      <w:pPr>
        <w:widowControl w:val="0"/>
        <w:spacing w:before="120" w:line="390" w:lineRule="exact"/>
        <w:ind w:firstLine="454"/>
        <w:jc w:val="both"/>
        <w:rPr>
          <w:lang w:val="vi-VN"/>
        </w:rPr>
      </w:pPr>
      <w:r w:rsidRPr="0054793B">
        <w:rPr>
          <w:lang w:val="vi-VN" w:eastAsia="en-SG"/>
        </w:rPr>
        <w:t xml:space="preserve">6. Giải quyết khiếu nại, tố cáo về thi hành án hình sự theo quy định của Luật này </w:t>
      </w:r>
      <w:r w:rsidRPr="0054793B">
        <w:rPr>
          <w:lang w:val="vi-VN"/>
        </w:rPr>
        <w:t>và Luật Tố cáo.</w:t>
      </w:r>
    </w:p>
    <w:p w14:paraId="2C53C3BA" w14:textId="77777777" w:rsidR="0054793B" w:rsidRPr="0054793B" w:rsidRDefault="0054793B" w:rsidP="0054793B">
      <w:pPr>
        <w:widowControl w:val="0"/>
        <w:spacing w:before="120" w:line="390" w:lineRule="exact"/>
        <w:ind w:firstLine="454"/>
        <w:jc w:val="both"/>
        <w:rPr>
          <w:lang w:val="vi-VN" w:eastAsia="en-SG"/>
        </w:rPr>
      </w:pPr>
      <w:r w:rsidRPr="0054793B">
        <w:rPr>
          <w:lang w:val="vi-VN" w:eastAsia="en-SG"/>
        </w:rPr>
        <w:t>7. Thực hiện nhiệm vụ, quyền hạn khác theo quy định của Luật này và nhiệm vụ, quyền hạn do Bộ trưởng Bộ Quốc phòng giao.</w:t>
      </w:r>
    </w:p>
    <w:p w14:paraId="24887BCE" w14:textId="77777777" w:rsidR="0054793B" w:rsidRPr="0054793B" w:rsidRDefault="0054793B" w:rsidP="0054793B">
      <w:pPr>
        <w:widowControl w:val="0"/>
        <w:spacing w:before="120" w:line="390" w:lineRule="exact"/>
        <w:ind w:firstLine="454"/>
        <w:jc w:val="both"/>
        <w:rPr>
          <w:b/>
          <w:lang w:val="vi-VN" w:eastAsia="en-SG"/>
        </w:rPr>
      </w:pPr>
      <w:r w:rsidRPr="0054793B">
        <w:rPr>
          <w:b/>
          <w:lang w:val="vi-VN" w:eastAsia="en-SG"/>
        </w:rPr>
        <w:t xml:space="preserve">Điều 14. Nhiệm vụ, quyền hạn của </w:t>
      </w:r>
      <w:r w:rsidRPr="0054793B">
        <w:rPr>
          <w:b/>
          <w:bCs/>
          <w:iCs/>
          <w:lang w:val="vi-VN" w:eastAsia="en-SG"/>
        </w:rPr>
        <w:t>cơ quan thi hành án hình sự</w:t>
      </w:r>
      <w:r w:rsidRPr="0054793B">
        <w:rPr>
          <w:b/>
          <w:lang w:val="vi-VN" w:eastAsia="en-SG"/>
        </w:rPr>
        <w:t xml:space="preserve"> Công an cấp tỉnh</w:t>
      </w:r>
    </w:p>
    <w:p w14:paraId="23026162" w14:textId="77777777" w:rsidR="0054793B" w:rsidRPr="0054793B" w:rsidRDefault="0054793B" w:rsidP="0054793B">
      <w:pPr>
        <w:widowControl w:val="0"/>
        <w:spacing w:before="120" w:line="390" w:lineRule="exact"/>
        <w:ind w:firstLine="454"/>
        <w:jc w:val="both"/>
        <w:rPr>
          <w:lang w:val="vi-VN"/>
        </w:rPr>
      </w:pPr>
      <w:r w:rsidRPr="0054793B">
        <w:rPr>
          <w:lang w:val="vi-VN"/>
        </w:rPr>
        <w:t>1. Giúp Giám đốc Công an cấp tỉnh quản lý, chỉ đạo công tác thi hành án hình sự trên địa bàn cấp tỉnh:</w:t>
      </w:r>
    </w:p>
    <w:p w14:paraId="2D5EB462"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 xml:space="preserve">a) Chỉ đạo nghiệp vụ và kiểm tra công tác thi hành án hình sự đối với trại tạm giam thuộc Công an cấp tỉnh, cơ quan thi hành án hình sự Công an cấp huyện; </w:t>
      </w:r>
    </w:p>
    <w:p w14:paraId="253AEDE4"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b) Tổng kết công tác thi hành án hình sự và thực hiện chế độ thống kê, báo cáo theo hướng dẫn của cơ quan quản lý thi hành án hình sự thuộc Bộ Công an.</w:t>
      </w:r>
    </w:p>
    <w:p w14:paraId="60C518F2" w14:textId="77777777" w:rsidR="0054793B" w:rsidRPr="0054793B" w:rsidRDefault="0054793B" w:rsidP="00AE5919">
      <w:pPr>
        <w:widowControl w:val="0"/>
        <w:snapToGrid w:val="0"/>
        <w:spacing w:before="120" w:line="391" w:lineRule="exact"/>
        <w:ind w:firstLine="454"/>
        <w:jc w:val="both"/>
        <w:rPr>
          <w:spacing w:val="-4"/>
          <w:lang w:val="vi-VN"/>
        </w:rPr>
      </w:pPr>
      <w:r w:rsidRPr="0054793B">
        <w:rPr>
          <w:spacing w:val="-4"/>
          <w:lang w:val="vi-VN"/>
        </w:rPr>
        <w:lastRenderedPageBreak/>
        <w:t>2. Tiếp nhận bản án, quyết định của Tòa án,</w:t>
      </w:r>
      <w:r w:rsidRPr="0054793B">
        <w:rPr>
          <w:b/>
          <w:spacing w:val="-4"/>
          <w:lang w:val="vi-VN"/>
        </w:rPr>
        <w:t xml:space="preserve"> </w:t>
      </w:r>
      <w:r w:rsidRPr="0054793B">
        <w:rPr>
          <w:spacing w:val="-4"/>
          <w:lang w:val="vi-VN"/>
        </w:rPr>
        <w:t>quyết định thi hành án; hoàn chỉnh hồ sơ, lập danh sách người chấp hành án phạt tù để báo cáo, đề nghị cơ quan, người có thẩm quyền quyết định; lập hồ sơ thi hành án đối với pháp nhân thương mại.</w:t>
      </w:r>
      <w:r>
        <w:rPr>
          <w:spacing w:val="-4"/>
          <w:lang w:val="vi-VN"/>
        </w:rPr>
        <w:t xml:space="preserve"> </w:t>
      </w:r>
    </w:p>
    <w:p w14:paraId="045AE2F2" w14:textId="77777777" w:rsidR="0054793B" w:rsidRPr="0054793B" w:rsidRDefault="0054793B" w:rsidP="00AE5919">
      <w:pPr>
        <w:widowControl w:val="0"/>
        <w:snapToGrid w:val="0"/>
        <w:spacing w:before="120" w:line="391" w:lineRule="exact"/>
        <w:ind w:firstLine="454"/>
        <w:jc w:val="both"/>
        <w:rPr>
          <w:spacing w:val="-4"/>
          <w:lang w:val="vi-VN"/>
        </w:rPr>
      </w:pPr>
      <w:r w:rsidRPr="0054793B">
        <w:rPr>
          <w:spacing w:val="-4"/>
          <w:lang w:val="vi-VN"/>
        </w:rPr>
        <w:t>3. Đề nghị Tòa án có thẩm quyền xem xét, quyết định tạm đình chỉ chấp hành án</w:t>
      </w:r>
      <w:r w:rsidRPr="0054793B">
        <w:rPr>
          <w:b/>
          <w:spacing w:val="-4"/>
          <w:lang w:val="vi-VN"/>
        </w:rPr>
        <w:t xml:space="preserve"> </w:t>
      </w:r>
      <w:r w:rsidRPr="0054793B">
        <w:rPr>
          <w:spacing w:val="-4"/>
          <w:lang w:val="vi-VN"/>
        </w:rPr>
        <w:t>phạt tù, giảm thời hạn chấp hành án</w:t>
      </w:r>
      <w:r w:rsidRPr="0054793B">
        <w:rPr>
          <w:b/>
          <w:spacing w:val="-4"/>
          <w:lang w:val="vi-VN"/>
        </w:rPr>
        <w:t xml:space="preserve"> </w:t>
      </w:r>
      <w:r w:rsidRPr="0054793B">
        <w:rPr>
          <w:spacing w:val="-4"/>
          <w:lang w:val="vi-VN"/>
        </w:rPr>
        <w:t>phạt tù, tha tù trước thời hạn có điều kiện đối với phạm nhân và rút ngắn thời gian thử thách đối với người được tha tù trước thời hạn có điều kiện, trưng cầu giám định pháp y tâm thần theo quy định của pháp luật.</w:t>
      </w:r>
    </w:p>
    <w:p w14:paraId="2DC10806"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4. Tổ chức tiếp nhận người bị kết án phạt tù do nước ngoài chuyển giao về Việt Nam chấp hành án theo quyết định của Tòa án có thẩm quyền, hoàn chỉnh hồ sơ thi hành án, báo cáo cơ quan quản lý thi hành án hình sự ra quyết định đưa đến nơi chấp hành án.</w:t>
      </w:r>
    </w:p>
    <w:p w14:paraId="615DAB2A" w14:textId="77777777" w:rsidR="0054793B" w:rsidRPr="0054793B" w:rsidRDefault="0054793B" w:rsidP="00AE5919">
      <w:pPr>
        <w:widowControl w:val="0"/>
        <w:spacing w:before="120" w:line="391" w:lineRule="exact"/>
        <w:ind w:firstLine="454"/>
        <w:jc w:val="both"/>
        <w:rPr>
          <w:lang w:val="vi-VN"/>
        </w:rPr>
      </w:pPr>
      <w:r w:rsidRPr="0054793B">
        <w:rPr>
          <w:lang w:val="vi-VN"/>
        </w:rPr>
        <w:t xml:space="preserve">5. Tổ chức thi hành án </w:t>
      </w:r>
      <w:r w:rsidRPr="00D87154">
        <w:rPr>
          <w:lang w:val="vi-VN"/>
        </w:rPr>
        <w:t xml:space="preserve">phạt </w:t>
      </w:r>
      <w:r w:rsidRPr="0054793B">
        <w:rPr>
          <w:lang w:val="vi-VN"/>
        </w:rPr>
        <w:t>trục xuất; tham gia thi hành án tử hình; quản lý số phạm nhân phục vụ việc tạm giữ, tạm giam theo quy định của Luật này.</w:t>
      </w:r>
    </w:p>
    <w:p w14:paraId="617C540E"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6. Ra quyết định truy nã và tổ chức truy bắt người chấp hành án</w:t>
      </w:r>
      <w:r w:rsidRPr="0054793B">
        <w:rPr>
          <w:b/>
          <w:lang w:val="vi-VN"/>
        </w:rPr>
        <w:t xml:space="preserve"> </w:t>
      </w:r>
      <w:r w:rsidRPr="0054793B">
        <w:rPr>
          <w:lang w:val="vi-VN"/>
        </w:rPr>
        <w:t>bỏ trốn.</w:t>
      </w:r>
      <w:r>
        <w:rPr>
          <w:lang w:val="vi-VN"/>
        </w:rPr>
        <w:t xml:space="preserve"> </w:t>
      </w:r>
    </w:p>
    <w:p w14:paraId="79B18934"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7.</w:t>
      </w:r>
      <w:r w:rsidRPr="0054793B">
        <w:rPr>
          <w:lang w:val="vi-VN" w:eastAsia="en-SG"/>
        </w:rPr>
        <w:t xml:space="preserve"> Quyết định trích xuất hoặc thực hiện lệnh trích xuất theo yêu cầu của cơ quan, người </w:t>
      </w:r>
      <w:r w:rsidRPr="0054793B">
        <w:rPr>
          <w:lang w:val="vi-VN"/>
        </w:rPr>
        <w:t>có thẩm quyền</w:t>
      </w:r>
      <w:r w:rsidRPr="0054793B">
        <w:rPr>
          <w:lang w:val="vi-VN" w:eastAsia="en-SG"/>
        </w:rPr>
        <w:t>.</w:t>
      </w:r>
    </w:p>
    <w:p w14:paraId="2AE99437" w14:textId="77777777" w:rsidR="0054793B" w:rsidRPr="0054793B" w:rsidRDefault="0054793B" w:rsidP="00AE5919">
      <w:pPr>
        <w:widowControl w:val="0"/>
        <w:overflowPunct w:val="0"/>
        <w:autoSpaceDE w:val="0"/>
        <w:autoSpaceDN w:val="0"/>
        <w:adjustRightInd w:val="0"/>
        <w:spacing w:before="120" w:line="391" w:lineRule="exact"/>
        <w:ind w:firstLine="454"/>
        <w:jc w:val="both"/>
        <w:rPr>
          <w:lang w:val="vi-VN"/>
        </w:rPr>
      </w:pPr>
      <w:r w:rsidRPr="0054793B">
        <w:rPr>
          <w:lang w:val="vi-VN"/>
        </w:rPr>
        <w:t>8. Tổ chức thi hành hình phạt, biện pháp tư pháp đối với pháp nhân thương mại theo quy định của Luật này.</w:t>
      </w:r>
    </w:p>
    <w:p w14:paraId="5DE7D36D"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9. Cấp giấy chứng nhận chấp hành xong hình phạt, giấy chứng nhận chấp hành xong biện pháp tư pháp theo thẩm quyền.</w:t>
      </w:r>
    </w:p>
    <w:p w14:paraId="21A6E773" w14:textId="77777777" w:rsidR="0054793B" w:rsidRPr="0054793B" w:rsidRDefault="0054793B" w:rsidP="00AE5919">
      <w:pPr>
        <w:widowControl w:val="0"/>
        <w:spacing w:before="120" w:line="391" w:lineRule="exact"/>
        <w:ind w:firstLine="454"/>
        <w:jc w:val="both"/>
        <w:rPr>
          <w:lang w:val="vi-VN" w:eastAsia="en-SG"/>
        </w:rPr>
      </w:pPr>
      <w:r w:rsidRPr="0054793B">
        <w:rPr>
          <w:lang w:val="vi-VN" w:eastAsia="en-SG"/>
        </w:rPr>
        <w:t xml:space="preserve">10. Giải quyết khiếu nại, tố cáo về thi hành án hình sự theo quy định của Luật này </w:t>
      </w:r>
      <w:r w:rsidRPr="0054793B">
        <w:rPr>
          <w:lang w:val="vi-VN"/>
        </w:rPr>
        <w:t>và Luật Tố cáo.</w:t>
      </w:r>
    </w:p>
    <w:p w14:paraId="1B09DB01" w14:textId="77777777" w:rsidR="0054793B" w:rsidRPr="0054793B" w:rsidRDefault="0054793B" w:rsidP="00AE5919">
      <w:pPr>
        <w:widowControl w:val="0"/>
        <w:spacing w:before="120" w:line="391" w:lineRule="exact"/>
        <w:ind w:firstLine="454"/>
        <w:jc w:val="both"/>
        <w:rPr>
          <w:lang w:val="vi-VN" w:eastAsia="en-SG"/>
        </w:rPr>
      </w:pPr>
      <w:r w:rsidRPr="0054793B">
        <w:rPr>
          <w:lang w:val="vi-VN" w:eastAsia="en-SG"/>
        </w:rPr>
        <w:t>11. Thực hiện nhiệm vụ, quyền hạn khác theo quy định của Luật này.</w:t>
      </w:r>
    </w:p>
    <w:p w14:paraId="64237FFD" w14:textId="77777777" w:rsidR="0054793B" w:rsidRPr="0054793B" w:rsidRDefault="0054793B" w:rsidP="00AE5919">
      <w:pPr>
        <w:widowControl w:val="0"/>
        <w:spacing w:before="120" w:line="391" w:lineRule="exact"/>
        <w:ind w:firstLine="454"/>
        <w:jc w:val="both"/>
        <w:rPr>
          <w:rFonts w:ascii="Times New Roman Bold" w:hAnsi="Times New Roman Bold"/>
          <w:b/>
          <w:spacing w:val="-8"/>
          <w:lang w:val="vi-VN" w:eastAsia="en-SG"/>
        </w:rPr>
      </w:pPr>
      <w:r w:rsidRPr="0054793B">
        <w:rPr>
          <w:rFonts w:ascii="Times New Roman Bold" w:hAnsi="Times New Roman Bold"/>
          <w:b/>
          <w:spacing w:val="-8"/>
          <w:lang w:val="vi-VN" w:eastAsia="en-SG"/>
        </w:rPr>
        <w:t xml:space="preserve">Điều 15. Nhiệm vụ, quyền hạn của </w:t>
      </w:r>
      <w:r w:rsidRPr="0054793B">
        <w:rPr>
          <w:rFonts w:ascii="Times New Roman Bold" w:hAnsi="Times New Roman Bold"/>
          <w:b/>
          <w:spacing w:val="-8"/>
          <w:lang w:val="vi-VN"/>
        </w:rPr>
        <w:t>cơ quan thi hành án hình sự cấp quân khu</w:t>
      </w:r>
    </w:p>
    <w:p w14:paraId="40F209D1" w14:textId="77777777" w:rsidR="0054793B" w:rsidRPr="0054793B" w:rsidRDefault="0054793B" w:rsidP="00AE5919">
      <w:pPr>
        <w:widowControl w:val="0"/>
        <w:spacing w:before="120" w:line="391" w:lineRule="exact"/>
        <w:ind w:firstLine="454"/>
        <w:jc w:val="both"/>
        <w:rPr>
          <w:lang w:val="vi-VN"/>
        </w:rPr>
      </w:pPr>
      <w:r w:rsidRPr="0054793B">
        <w:rPr>
          <w:lang w:val="vi-VN"/>
        </w:rPr>
        <w:t>1. Giúp Tư lệnh quân khu quản lý, chỉ đạo công tác thi hành án hình sự trên địa bàn quân khu và tương đương:</w:t>
      </w:r>
    </w:p>
    <w:p w14:paraId="206F68E6" w14:textId="77777777" w:rsidR="0054793B" w:rsidRPr="0054793B" w:rsidRDefault="0054793B" w:rsidP="00AE5919">
      <w:pPr>
        <w:widowControl w:val="0"/>
        <w:spacing w:before="120" w:line="391" w:lineRule="exact"/>
        <w:ind w:firstLine="454"/>
        <w:jc w:val="both"/>
        <w:rPr>
          <w:lang w:val="vi-VN"/>
        </w:rPr>
      </w:pPr>
      <w:r w:rsidRPr="0054793B">
        <w:rPr>
          <w:lang w:val="vi-VN"/>
        </w:rPr>
        <w:t>a) Chỉ đạo nghiệp vụ và kiểm tra công tác thi hành án hình sự;</w:t>
      </w:r>
    </w:p>
    <w:p w14:paraId="6D180E74"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 xml:space="preserve">b) Quản lý trại giam thuộc quân khu; </w:t>
      </w:r>
    </w:p>
    <w:p w14:paraId="4EEF5C3F" w14:textId="77777777" w:rsidR="0054793B" w:rsidRPr="0054793B" w:rsidRDefault="0054793B" w:rsidP="00AE5919">
      <w:pPr>
        <w:widowControl w:val="0"/>
        <w:snapToGrid w:val="0"/>
        <w:spacing w:before="120" w:line="391" w:lineRule="exact"/>
        <w:ind w:firstLine="454"/>
        <w:jc w:val="both"/>
        <w:rPr>
          <w:lang w:val="vi-VN"/>
        </w:rPr>
      </w:pPr>
      <w:r w:rsidRPr="0054793B">
        <w:rPr>
          <w:lang w:val="vi-VN"/>
        </w:rPr>
        <w:t>c) Tổng kết công tác thi hành án hình sự và thực hiện thống kê, báo cáo theo hướng dẫn của cơ quan quản lý thi hành án hình sự thuộc Bộ Quốc phòng.</w:t>
      </w:r>
    </w:p>
    <w:p w14:paraId="4FB2AA23" w14:textId="77777777" w:rsidR="0054793B" w:rsidRPr="0054793B" w:rsidRDefault="0054793B" w:rsidP="0054793B">
      <w:pPr>
        <w:widowControl w:val="0"/>
        <w:overflowPunct w:val="0"/>
        <w:autoSpaceDE w:val="0"/>
        <w:autoSpaceDN w:val="0"/>
        <w:adjustRightInd w:val="0"/>
        <w:spacing w:before="120" w:line="390" w:lineRule="exact"/>
        <w:ind w:firstLine="454"/>
        <w:jc w:val="both"/>
        <w:rPr>
          <w:spacing w:val="-2"/>
          <w:lang w:val="vi-VN"/>
        </w:rPr>
      </w:pPr>
      <w:r w:rsidRPr="0054793B">
        <w:rPr>
          <w:spacing w:val="-2"/>
          <w:lang w:val="vi-VN"/>
        </w:rPr>
        <w:lastRenderedPageBreak/>
        <w:t>2. Tiếp nhận bản</w:t>
      </w:r>
      <w:r w:rsidRPr="0054793B">
        <w:rPr>
          <w:b/>
          <w:spacing w:val="-2"/>
          <w:lang w:val="vi-VN"/>
        </w:rPr>
        <w:t xml:space="preserve"> </w:t>
      </w:r>
      <w:r w:rsidRPr="0054793B">
        <w:rPr>
          <w:spacing w:val="-2"/>
          <w:lang w:val="vi-VN"/>
        </w:rPr>
        <w:t>án, quyết định của Tòa án,</w:t>
      </w:r>
      <w:r w:rsidRPr="0054793B">
        <w:rPr>
          <w:b/>
          <w:spacing w:val="-2"/>
          <w:lang w:val="vi-VN"/>
        </w:rPr>
        <w:t xml:space="preserve"> </w:t>
      </w:r>
      <w:r w:rsidRPr="0054793B">
        <w:rPr>
          <w:spacing w:val="-2"/>
          <w:lang w:val="vi-VN"/>
        </w:rPr>
        <w:t>quyết định thi hành án; hoàn chỉnh hồ sơ, lập danh sách người chấp hành án phạt tù để báo cáo, đề nghị cơ quan, người có thẩm quyền quyết định;</w:t>
      </w:r>
      <w:r w:rsidRPr="0054793B">
        <w:rPr>
          <w:b/>
          <w:spacing w:val="-2"/>
          <w:lang w:val="vi-VN"/>
        </w:rPr>
        <w:t xml:space="preserve"> </w:t>
      </w:r>
      <w:r w:rsidRPr="0054793B">
        <w:rPr>
          <w:spacing w:val="-2"/>
          <w:lang w:val="vi-VN"/>
        </w:rPr>
        <w:t>lập hồ sơ thi hành án đối với pháp nhân thương mại.</w:t>
      </w:r>
    </w:p>
    <w:p w14:paraId="1435E4F9"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3. Đề nghị Tòa án có thẩm quyền xem xét, quyết định tạm đình chỉ chấp hành án</w:t>
      </w:r>
      <w:r w:rsidRPr="0054793B">
        <w:rPr>
          <w:b/>
          <w:lang w:val="vi-VN"/>
        </w:rPr>
        <w:t xml:space="preserve"> </w:t>
      </w:r>
      <w:r w:rsidRPr="0054793B">
        <w:rPr>
          <w:lang w:val="vi-VN"/>
        </w:rPr>
        <w:t>phạt tù, giảm thời hạn chấp hành án</w:t>
      </w:r>
      <w:r w:rsidRPr="0054793B">
        <w:rPr>
          <w:b/>
          <w:lang w:val="vi-VN"/>
        </w:rPr>
        <w:t xml:space="preserve"> </w:t>
      </w:r>
      <w:r w:rsidRPr="0054793B">
        <w:rPr>
          <w:lang w:val="vi-VN"/>
        </w:rPr>
        <w:t>phạt tù, tha tù trước thời hạn có điều kiện đối với phạm nhân và rút ngắn thời gian thử thách đối với người được hưởng án treo, người được tha tù trước thời hạn có điều kiện, giảm thời hạn chấp hành án phạt cải tạo không giam giữ,</w:t>
      </w:r>
      <w:r w:rsidRPr="0054793B">
        <w:rPr>
          <w:b/>
          <w:lang w:val="vi-VN"/>
        </w:rPr>
        <w:t xml:space="preserve"> </w:t>
      </w:r>
      <w:r w:rsidRPr="0054793B">
        <w:rPr>
          <w:lang w:val="vi-VN" w:eastAsia="en-SG"/>
        </w:rPr>
        <w:t xml:space="preserve">buộc người được hưởng án treo vi phạm nghĩa vụ phải chấp hành hình phạt tù của bản án </w:t>
      </w:r>
      <w:r w:rsidRPr="00D87154">
        <w:rPr>
          <w:lang w:val="vi-VN" w:eastAsia="en-SG"/>
        </w:rPr>
        <w:t xml:space="preserve">đã </w:t>
      </w:r>
      <w:r w:rsidRPr="0054793B">
        <w:rPr>
          <w:lang w:val="vi-VN" w:eastAsia="en-SG"/>
        </w:rPr>
        <w:t xml:space="preserve">cho hưởng án treo, hủy quyết định tha tù trước thời hạn có điều kiện đối với người được tha tù trước thời hạn có điều kiện vi phạm </w:t>
      </w:r>
      <w:r w:rsidRPr="0054793B">
        <w:rPr>
          <w:lang w:val="vi-VN"/>
        </w:rPr>
        <w:t>nghĩa vụ</w:t>
      </w:r>
      <w:r w:rsidRPr="0054793B">
        <w:rPr>
          <w:lang w:val="vi-VN" w:eastAsia="en-SG"/>
        </w:rPr>
        <w:t xml:space="preserve"> và buộc người đó phải chấp hành </w:t>
      </w:r>
      <w:r w:rsidRPr="0054793B">
        <w:rPr>
          <w:lang w:val="vi-VN"/>
        </w:rPr>
        <w:t xml:space="preserve">phần </w:t>
      </w:r>
      <w:r w:rsidRPr="0054793B">
        <w:rPr>
          <w:lang w:val="vi-VN" w:eastAsia="en-SG"/>
        </w:rPr>
        <w:t xml:space="preserve">hình phạt tù còn lại chưa chấp hành, </w:t>
      </w:r>
      <w:r w:rsidRPr="0054793B">
        <w:rPr>
          <w:lang w:val="vi-VN"/>
        </w:rPr>
        <w:t>trưng cầu giám định pháp y tâm thần theo quy định của pháp luật.</w:t>
      </w:r>
    </w:p>
    <w:p w14:paraId="729DD947"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4. Áp giải thi hành án đối với người bị kết án phạt tù đang được tại ngoại, được hoãn, tạm đình chỉ, người bị Tòa án buộc chấp hành hình phạt tù của bản án đã cho hưởng án treo, người bị Tòa án hủy quyết định tha tù trước thời hạn có điều kiện.</w:t>
      </w:r>
      <w:r>
        <w:rPr>
          <w:lang w:val="vi-VN"/>
        </w:rPr>
        <w:t xml:space="preserve"> </w:t>
      </w:r>
    </w:p>
    <w:p w14:paraId="2CA57B2B"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5. Tham gia thi hành án tử hình; quản lý số phạm nhân phục vụ việc tạm giữ, tạm giam theo quy định của Luật này.</w:t>
      </w:r>
    </w:p>
    <w:p w14:paraId="6372FC8E"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6. Ra quyết định truy nã và tổ chức truy bắt người chấp hành án bỏ trốn.</w:t>
      </w:r>
      <w:r>
        <w:rPr>
          <w:lang w:val="vi-VN"/>
        </w:rPr>
        <w:t xml:space="preserve"> </w:t>
      </w:r>
    </w:p>
    <w:p w14:paraId="4D4FCEEB"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7. Quyết định trích xuất hoặc thực hiện lệnh trích xuất theo yêu cầu của cơ quan, người có thẩm quyền.</w:t>
      </w:r>
    </w:p>
    <w:p w14:paraId="09C1E677"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8. Tổ chức thi hành hình phạt, biện pháp tư pháp đối với pháp nhân thương mại theo quy định của Luật này.</w:t>
      </w:r>
    </w:p>
    <w:p w14:paraId="6EB31594" w14:textId="77777777" w:rsidR="0054793B" w:rsidRPr="0054793B" w:rsidRDefault="0054793B" w:rsidP="0054793B">
      <w:pPr>
        <w:widowControl w:val="0"/>
        <w:snapToGrid w:val="0"/>
        <w:spacing w:before="120" w:line="390" w:lineRule="exact"/>
        <w:ind w:firstLine="454"/>
        <w:jc w:val="both"/>
        <w:rPr>
          <w:lang w:val="vi-VN"/>
        </w:rPr>
      </w:pPr>
      <w:r w:rsidRPr="0054793B">
        <w:rPr>
          <w:lang w:val="vi-VN"/>
        </w:rPr>
        <w:t>9.</w:t>
      </w:r>
      <w:r w:rsidRPr="0054793B">
        <w:rPr>
          <w:b/>
          <w:lang w:val="vi-VN"/>
        </w:rPr>
        <w:t xml:space="preserve"> </w:t>
      </w:r>
      <w:r w:rsidRPr="0054793B">
        <w:rPr>
          <w:lang w:val="vi-VN"/>
        </w:rPr>
        <w:t>Cấp giấy chứng nhận chấp hành xong hình phạt, giấy chứng nhận chấp hành xong biện pháp tư pháp theo thẩm quyền.</w:t>
      </w:r>
    </w:p>
    <w:p w14:paraId="674FD15D" w14:textId="77777777" w:rsidR="0054793B" w:rsidRPr="0054793B" w:rsidRDefault="0054793B" w:rsidP="0054793B">
      <w:pPr>
        <w:widowControl w:val="0"/>
        <w:spacing w:before="120" w:line="390" w:lineRule="exact"/>
        <w:ind w:firstLine="454"/>
        <w:jc w:val="both"/>
        <w:rPr>
          <w:lang w:val="vi-VN" w:eastAsia="en-SG"/>
        </w:rPr>
      </w:pPr>
      <w:r w:rsidRPr="0054793B">
        <w:rPr>
          <w:lang w:val="vi-VN"/>
        </w:rPr>
        <w:t>10.</w:t>
      </w:r>
      <w:r w:rsidRPr="0054793B">
        <w:rPr>
          <w:lang w:val="vi-VN" w:eastAsia="en-SG"/>
        </w:rPr>
        <w:t xml:space="preserve"> Giải quyết khiếu nại, tố cáo về thi hành án hình sự theo quy định của Luật này </w:t>
      </w:r>
      <w:r w:rsidRPr="0054793B">
        <w:rPr>
          <w:lang w:val="vi-VN"/>
        </w:rPr>
        <w:t>và Luật Tố cáo.</w:t>
      </w:r>
      <w:r w:rsidRPr="0054793B">
        <w:rPr>
          <w:lang w:val="vi-VN" w:eastAsia="en-SG"/>
        </w:rPr>
        <w:t xml:space="preserve"> </w:t>
      </w:r>
    </w:p>
    <w:p w14:paraId="7C1FCDB3" w14:textId="77777777" w:rsidR="0054793B" w:rsidRPr="0054793B" w:rsidRDefault="0054793B" w:rsidP="0054793B">
      <w:pPr>
        <w:widowControl w:val="0"/>
        <w:spacing w:before="120" w:line="390" w:lineRule="exact"/>
        <w:ind w:firstLine="454"/>
        <w:jc w:val="both"/>
        <w:rPr>
          <w:lang w:val="vi-VN"/>
        </w:rPr>
      </w:pPr>
      <w:r w:rsidRPr="0054793B">
        <w:rPr>
          <w:lang w:val="vi-VN"/>
        </w:rPr>
        <w:t>11.</w:t>
      </w:r>
      <w:r w:rsidRPr="0054793B">
        <w:rPr>
          <w:b/>
          <w:lang w:val="vi-VN" w:eastAsia="en-SG"/>
        </w:rPr>
        <w:t xml:space="preserve"> </w:t>
      </w:r>
      <w:r w:rsidRPr="0054793B">
        <w:rPr>
          <w:lang w:val="vi-VN" w:eastAsia="en-SG"/>
        </w:rPr>
        <w:t>Thực hiện nhiệm vụ, quyền hạn khác theo quy định của Luật này.</w:t>
      </w:r>
    </w:p>
    <w:p w14:paraId="6B2341F6" w14:textId="77777777" w:rsidR="0054793B" w:rsidRPr="0054793B" w:rsidRDefault="0054793B" w:rsidP="0054793B">
      <w:pPr>
        <w:widowControl w:val="0"/>
        <w:spacing w:before="120" w:line="390" w:lineRule="exact"/>
        <w:ind w:firstLine="454"/>
        <w:jc w:val="both"/>
        <w:rPr>
          <w:b/>
          <w:lang w:val="vi-VN" w:eastAsia="en-SG"/>
        </w:rPr>
      </w:pPr>
      <w:r w:rsidRPr="0054793B">
        <w:rPr>
          <w:b/>
          <w:lang w:val="vi-VN" w:eastAsia="en-SG"/>
        </w:rPr>
        <w:t xml:space="preserve">Điều 16. Nhiệm vụ, quyền hạn của cơ quan thi hành án hình sự Công an cấp huyện </w:t>
      </w:r>
    </w:p>
    <w:p w14:paraId="42A676F9" w14:textId="77777777" w:rsidR="0054793B" w:rsidRPr="0054793B" w:rsidRDefault="0054793B" w:rsidP="0054793B">
      <w:pPr>
        <w:widowControl w:val="0"/>
        <w:spacing w:before="120" w:line="390" w:lineRule="exact"/>
        <w:ind w:firstLine="454"/>
        <w:jc w:val="both"/>
        <w:rPr>
          <w:lang w:val="vi-VN"/>
        </w:rPr>
      </w:pPr>
      <w:r w:rsidRPr="0054793B">
        <w:rPr>
          <w:lang w:val="vi-VN"/>
        </w:rPr>
        <w:t>1. Giúp Trưởng Công an cấp huyện quản lý, chỉ đạo công tác thi hành án hình sự trên địa bàn cấp huyện:</w:t>
      </w:r>
    </w:p>
    <w:p w14:paraId="072F0AFF"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lastRenderedPageBreak/>
        <w:t xml:space="preserve">a) Hướng dẫn nghiệp vụ công tác thi hành án hình sự theo thẩm quyền đối với Ủy ban nhân dân cấp xã; chỉ đạo, kiểm tra Công an cấp xã trong việc giúp </w:t>
      </w:r>
      <w:r w:rsidRPr="00D87154">
        <w:rPr>
          <w:spacing w:val="4"/>
          <w:lang w:val="vi-VN"/>
        </w:rPr>
        <w:t>Ủy</w:t>
      </w:r>
      <w:r w:rsidRPr="0054793B">
        <w:rPr>
          <w:spacing w:val="4"/>
          <w:lang w:val="vi-VN"/>
        </w:rPr>
        <w:t xml:space="preserve"> ban nhân dân cấp xã thực hiện nhiệm vụ thi hành án hình sự theo quy định của Luật này;</w:t>
      </w:r>
    </w:p>
    <w:p w14:paraId="32C598A0" w14:textId="77777777" w:rsidR="0054793B" w:rsidRPr="0054793B" w:rsidRDefault="0054793B" w:rsidP="0054793B">
      <w:pPr>
        <w:widowControl w:val="0"/>
        <w:spacing w:before="120" w:line="390" w:lineRule="exact"/>
        <w:ind w:firstLine="454"/>
        <w:jc w:val="both"/>
        <w:rPr>
          <w:lang w:val="vi-VN"/>
        </w:rPr>
      </w:pPr>
      <w:r w:rsidRPr="0054793B">
        <w:rPr>
          <w:lang w:val="vi-VN"/>
        </w:rPr>
        <w:t>b) Thực hiện thống kê, báo cáo theo hướng dẫn của cơ quan quản lý thi hành án hình sự thuộc Bộ Công an.</w:t>
      </w:r>
    </w:p>
    <w:p w14:paraId="617D109C" w14:textId="77777777" w:rsidR="0054793B" w:rsidRPr="0054793B" w:rsidRDefault="0054793B" w:rsidP="0054793B">
      <w:pPr>
        <w:widowControl w:val="0"/>
        <w:spacing w:before="120" w:line="390" w:lineRule="exact"/>
        <w:ind w:firstLine="454"/>
        <w:jc w:val="both"/>
        <w:rPr>
          <w:lang w:val="vi-VN"/>
        </w:rPr>
      </w:pPr>
      <w:r w:rsidRPr="0054793B">
        <w:rPr>
          <w:lang w:val="vi-VN" w:eastAsia="en-SG"/>
        </w:rPr>
        <w:t xml:space="preserve">2. Tiếp nhận bản án, </w:t>
      </w:r>
      <w:r w:rsidRPr="0054793B">
        <w:rPr>
          <w:lang w:val="vi-VN"/>
        </w:rPr>
        <w:t>quyết định của Tòa án</w:t>
      </w:r>
      <w:r w:rsidRPr="0054793B">
        <w:rPr>
          <w:lang w:val="vi-VN" w:eastAsia="en-SG"/>
        </w:rPr>
        <w:t>,</w:t>
      </w:r>
      <w:r w:rsidRPr="0054793B">
        <w:rPr>
          <w:b/>
          <w:lang w:val="vi-VN" w:eastAsia="en-SG"/>
        </w:rPr>
        <w:t xml:space="preserve"> </w:t>
      </w:r>
      <w:r w:rsidRPr="0054793B">
        <w:rPr>
          <w:lang w:val="vi-VN" w:eastAsia="en-SG"/>
        </w:rPr>
        <w:t xml:space="preserve">quyết định thi hành án, các tài liệu có liên quan, lập hồ sơ </w:t>
      </w:r>
      <w:r w:rsidRPr="0054793B">
        <w:rPr>
          <w:lang w:val="vi-VN"/>
        </w:rPr>
        <w:t>và tổ chức</w:t>
      </w:r>
      <w:r w:rsidRPr="0054793B">
        <w:rPr>
          <w:lang w:val="vi-VN" w:eastAsia="en-SG"/>
        </w:rPr>
        <w:t xml:space="preserve"> thi hành án </w:t>
      </w:r>
      <w:r w:rsidRPr="0054793B">
        <w:rPr>
          <w:lang w:val="vi-VN"/>
        </w:rPr>
        <w:t>đối với người chấp hành án treo, án phạt cải tạo không giam giữ, cấm cư trú, cấm đảm nhiệm chức vụ, cấm hành nghề hoặc làm công việc nhất định, tước một số quyền công dân, quản chế;</w:t>
      </w:r>
      <w:r w:rsidRPr="00D87154">
        <w:rPr>
          <w:lang w:val="vi-VN"/>
        </w:rPr>
        <w:t xml:space="preserve"> </w:t>
      </w:r>
      <w:r w:rsidRPr="0054793B">
        <w:rPr>
          <w:lang w:val="vi-VN"/>
        </w:rPr>
        <w:t>tổ chức quản lý người được hoãn, tạm đình chỉ chấp hành án phạt tù, người được tha tù trước thời hạn có điều kiện.</w:t>
      </w:r>
    </w:p>
    <w:p w14:paraId="15F30C63" w14:textId="77777777" w:rsidR="0054793B" w:rsidRPr="0054793B" w:rsidRDefault="0054793B" w:rsidP="0054793B">
      <w:pPr>
        <w:widowControl w:val="0"/>
        <w:spacing w:before="120" w:line="390" w:lineRule="exact"/>
        <w:ind w:firstLine="454"/>
        <w:jc w:val="both"/>
        <w:rPr>
          <w:lang w:val="vi-VN"/>
        </w:rPr>
      </w:pPr>
      <w:r w:rsidRPr="0054793B">
        <w:rPr>
          <w:lang w:val="vi-VN"/>
        </w:rPr>
        <w:t>3. Lập hồ sơ và báo cáo cơ quan thi hành án hình sự Công an cấp tỉnh đề nghị Tòa án có thẩm quyền xem xét, quyết định tạm đình chỉ chấp hành án phạt tù, giảm thời hạn chấp hành án phạt tù, tha tù trước thời hạn có điều kiện cho phạm nhân đang chấp hành án tại nhà tạm giữ, rút ngắn thời gian thử thách cho người được tha tù trước thời hạn có điều kiện.</w:t>
      </w:r>
    </w:p>
    <w:p w14:paraId="282EF208" w14:textId="77777777" w:rsidR="0054793B" w:rsidRPr="0054793B" w:rsidRDefault="0054793B" w:rsidP="0054793B">
      <w:pPr>
        <w:widowControl w:val="0"/>
        <w:snapToGrid w:val="0"/>
        <w:spacing w:before="120" w:line="390" w:lineRule="exact"/>
        <w:ind w:firstLine="454"/>
        <w:jc w:val="both"/>
        <w:rPr>
          <w:lang w:val="vi-VN"/>
        </w:rPr>
      </w:pPr>
      <w:r w:rsidRPr="0054793B">
        <w:rPr>
          <w:lang w:val="vi-VN" w:eastAsia="en-SG"/>
        </w:rPr>
        <w:t>4. Áp giải thi hành án đối với người bị kết án phạt tù đang được tại ngoại,</w:t>
      </w:r>
      <w:r w:rsidRPr="00D87154">
        <w:rPr>
          <w:lang w:val="vi-VN" w:eastAsia="en-SG"/>
        </w:rPr>
        <w:t xml:space="preserve"> </w:t>
      </w:r>
      <w:r w:rsidRPr="0054793B">
        <w:rPr>
          <w:lang w:val="vi-VN" w:eastAsia="en-SG"/>
        </w:rPr>
        <w:t xml:space="preserve">được hoãn, tạm đình chỉ, </w:t>
      </w:r>
      <w:r w:rsidRPr="0054793B">
        <w:rPr>
          <w:lang w:val="vi-VN"/>
        </w:rPr>
        <w:t>người bị Tòa án buộc chấp hành hình phạt tù của bản án đã cho hưởng án treo, người bị Tòa án hủy quyết định tha tù trước thời hạn có điều kiện.</w:t>
      </w:r>
      <w:r>
        <w:rPr>
          <w:lang w:val="vi-VN"/>
        </w:rPr>
        <w:t xml:space="preserve"> </w:t>
      </w:r>
    </w:p>
    <w:p w14:paraId="2C07DBFF" w14:textId="77777777" w:rsidR="0054793B" w:rsidRPr="0054793B" w:rsidRDefault="0054793B" w:rsidP="0054793B">
      <w:pPr>
        <w:pStyle w:val="NormalWeb"/>
        <w:widowControl w:val="0"/>
        <w:tabs>
          <w:tab w:val="left" w:pos="8460"/>
        </w:tabs>
        <w:spacing w:before="120" w:beforeAutospacing="0" w:after="0" w:afterAutospacing="0" w:line="390" w:lineRule="exact"/>
        <w:ind w:firstLine="454"/>
        <w:jc w:val="both"/>
        <w:rPr>
          <w:b/>
          <w:spacing w:val="-8"/>
          <w:sz w:val="28"/>
          <w:szCs w:val="28"/>
          <w:lang w:val="vi-VN" w:eastAsia="en-SG"/>
        </w:rPr>
      </w:pPr>
      <w:r w:rsidRPr="0054793B">
        <w:rPr>
          <w:spacing w:val="-8"/>
          <w:sz w:val="28"/>
          <w:szCs w:val="28"/>
          <w:lang w:val="vi-VN" w:eastAsia="en-SG"/>
        </w:rPr>
        <w:t>5. Trực tiếp quản lý số phạm nhân phục vụ việc tạm giữ, tạm giam tại nhà tạm giữ.</w:t>
      </w:r>
    </w:p>
    <w:p w14:paraId="448F9D3A" w14:textId="77777777" w:rsidR="0054793B" w:rsidRPr="0054793B" w:rsidRDefault="0054793B" w:rsidP="0054793B">
      <w:pPr>
        <w:pStyle w:val="NormalWeb"/>
        <w:widowControl w:val="0"/>
        <w:tabs>
          <w:tab w:val="left" w:pos="8460"/>
        </w:tabs>
        <w:spacing w:before="120" w:beforeAutospacing="0" w:after="0" w:afterAutospacing="0" w:line="390" w:lineRule="exact"/>
        <w:ind w:firstLine="454"/>
        <w:jc w:val="both"/>
        <w:rPr>
          <w:sz w:val="28"/>
          <w:szCs w:val="28"/>
          <w:lang w:val="vi-VN" w:eastAsia="en-SG"/>
        </w:rPr>
      </w:pPr>
      <w:r w:rsidRPr="0054793B">
        <w:rPr>
          <w:sz w:val="28"/>
          <w:szCs w:val="28"/>
          <w:lang w:val="vi-VN" w:eastAsia="en-SG"/>
        </w:rPr>
        <w:t xml:space="preserve">6. Tống đạt quyết định thi hành án cho người bị kết án phạt tù đang ở nhà tạm giữ và báo cáo cơ quan thi hành án hình sự Công an cấp tỉnh. </w:t>
      </w:r>
    </w:p>
    <w:p w14:paraId="548FA0DF" w14:textId="77777777" w:rsidR="0054793B" w:rsidRPr="0054793B" w:rsidRDefault="0054793B" w:rsidP="0054793B">
      <w:pPr>
        <w:widowControl w:val="0"/>
        <w:snapToGrid w:val="0"/>
        <w:spacing w:before="120" w:line="390" w:lineRule="exact"/>
        <w:ind w:firstLine="454"/>
        <w:jc w:val="both"/>
        <w:rPr>
          <w:lang w:val="vi-VN" w:eastAsia="en-SG"/>
        </w:rPr>
      </w:pPr>
      <w:r w:rsidRPr="0054793B">
        <w:rPr>
          <w:lang w:val="vi-VN" w:eastAsia="en-SG"/>
        </w:rPr>
        <w:t>7. Lập hồ sơ và báo cáo cơ quan thi hành án hình sự Công an cấp tỉnh để đề nghị cơ quan quản lý thi hành án hình sự thuộc Bộ Công an ra quyết định đưa người bị kết án phạt tù đang ở nhà tạm giữ, người được hoãn, tạm đình chỉ chấp hành án,</w:t>
      </w:r>
      <w:r w:rsidRPr="0054793B">
        <w:rPr>
          <w:b/>
          <w:lang w:val="vi-VN"/>
        </w:rPr>
        <w:t xml:space="preserve"> </w:t>
      </w:r>
      <w:r w:rsidRPr="0054793B">
        <w:rPr>
          <w:lang w:val="vi-VN"/>
        </w:rPr>
        <w:t xml:space="preserve">người bị Tòa án buộc chấp hành hình phạt tù của bản án đã cho hưởng án treo, người bị Tòa án hủy quyết định tha tù trước thời hạn có điều kiện </w:t>
      </w:r>
      <w:r w:rsidRPr="0054793B">
        <w:rPr>
          <w:lang w:val="vi-VN" w:eastAsia="en-SG"/>
        </w:rPr>
        <w:t>đi chấp hành án.</w:t>
      </w:r>
    </w:p>
    <w:p w14:paraId="251B6CF2" w14:textId="77777777" w:rsidR="0054793B" w:rsidRPr="00D87154" w:rsidRDefault="0054793B" w:rsidP="0054793B">
      <w:pPr>
        <w:pStyle w:val="NormalWeb"/>
        <w:widowControl w:val="0"/>
        <w:tabs>
          <w:tab w:val="left" w:pos="8460"/>
        </w:tabs>
        <w:spacing w:before="120" w:beforeAutospacing="0" w:after="0" w:afterAutospacing="0" w:line="390" w:lineRule="exact"/>
        <w:ind w:firstLine="454"/>
        <w:jc w:val="both"/>
        <w:rPr>
          <w:b/>
          <w:sz w:val="28"/>
          <w:szCs w:val="28"/>
          <w:lang w:val="vi-VN"/>
        </w:rPr>
      </w:pPr>
      <w:r w:rsidRPr="0054793B">
        <w:rPr>
          <w:sz w:val="28"/>
          <w:szCs w:val="28"/>
          <w:lang w:val="vi-VN" w:eastAsia="en-SG"/>
        </w:rPr>
        <w:t xml:space="preserve">8. </w:t>
      </w:r>
      <w:r w:rsidRPr="0054793B">
        <w:rPr>
          <w:sz w:val="28"/>
          <w:szCs w:val="28"/>
          <w:lang w:val="vi-VN"/>
        </w:rPr>
        <w:t>Đề nghị Tòa án có thẩm quyền xem xét, quyết định</w:t>
      </w:r>
      <w:r w:rsidRPr="00D87154">
        <w:rPr>
          <w:sz w:val="28"/>
          <w:szCs w:val="28"/>
          <w:lang w:val="vi-VN"/>
        </w:rPr>
        <w:t xml:space="preserve"> h</w:t>
      </w:r>
      <w:r w:rsidRPr="0054793B">
        <w:rPr>
          <w:sz w:val="28"/>
          <w:szCs w:val="28"/>
          <w:lang w:val="vi-VN"/>
        </w:rPr>
        <w:t>oãn chấp hành án phạt tù cho người bị kết án phạt tù đang tại ngoại</w:t>
      </w:r>
      <w:r w:rsidRPr="00D87154">
        <w:rPr>
          <w:sz w:val="28"/>
          <w:szCs w:val="28"/>
          <w:lang w:val="vi-VN"/>
        </w:rPr>
        <w:t xml:space="preserve">, </w:t>
      </w:r>
      <w:r w:rsidRPr="00D87154">
        <w:rPr>
          <w:sz w:val="28"/>
          <w:szCs w:val="28"/>
          <w:lang w:val="vi-VN" w:eastAsia="en-SG"/>
        </w:rPr>
        <w:t>b</w:t>
      </w:r>
      <w:r w:rsidRPr="0054793B">
        <w:rPr>
          <w:sz w:val="28"/>
          <w:szCs w:val="28"/>
          <w:lang w:val="vi-VN" w:eastAsia="en-SG"/>
        </w:rPr>
        <w:t xml:space="preserve">uộc người được hưởng án treo vi phạm nghĩa vụ phải chấp hành hình phạt tù của bản án </w:t>
      </w:r>
      <w:r w:rsidRPr="00D87154">
        <w:rPr>
          <w:sz w:val="28"/>
          <w:szCs w:val="28"/>
          <w:lang w:val="vi-VN" w:eastAsia="en-SG"/>
        </w:rPr>
        <w:t xml:space="preserve">đã </w:t>
      </w:r>
      <w:r w:rsidRPr="0054793B">
        <w:rPr>
          <w:sz w:val="28"/>
          <w:szCs w:val="28"/>
          <w:lang w:val="vi-VN" w:eastAsia="en-SG"/>
        </w:rPr>
        <w:t>cho hưởng án treo</w:t>
      </w:r>
      <w:r w:rsidRPr="00D87154">
        <w:rPr>
          <w:sz w:val="28"/>
          <w:szCs w:val="28"/>
          <w:lang w:val="vi-VN" w:eastAsia="en-SG"/>
        </w:rPr>
        <w:t>, h</w:t>
      </w:r>
      <w:r w:rsidRPr="0054793B">
        <w:rPr>
          <w:sz w:val="28"/>
          <w:szCs w:val="28"/>
          <w:lang w:val="vi-VN" w:eastAsia="en-SG"/>
        </w:rPr>
        <w:t xml:space="preserve">ủy </w:t>
      </w:r>
      <w:r w:rsidRPr="0054793B">
        <w:rPr>
          <w:sz w:val="28"/>
          <w:szCs w:val="28"/>
          <w:lang w:val="vi-VN" w:eastAsia="en-SG"/>
        </w:rPr>
        <w:lastRenderedPageBreak/>
        <w:t xml:space="preserve">quyết định tha tù trước thời hạn có điều kiện đối với người được tha tù trước thời hạn có điều kiện vi phạm </w:t>
      </w:r>
      <w:r w:rsidRPr="0054793B">
        <w:rPr>
          <w:sz w:val="28"/>
          <w:szCs w:val="28"/>
          <w:lang w:val="vi-VN"/>
        </w:rPr>
        <w:t>nghĩa vụ</w:t>
      </w:r>
      <w:r w:rsidRPr="0054793B">
        <w:rPr>
          <w:sz w:val="28"/>
          <w:szCs w:val="28"/>
          <w:lang w:val="vi-VN" w:eastAsia="en-SG"/>
        </w:rPr>
        <w:t xml:space="preserve"> và buộc người đó phải chấp hành phần hình phạt tù còn lại chưa chấp hành</w:t>
      </w:r>
      <w:r w:rsidRPr="00D87154">
        <w:rPr>
          <w:sz w:val="28"/>
          <w:szCs w:val="28"/>
          <w:lang w:val="vi-VN" w:eastAsia="en-SG"/>
        </w:rPr>
        <w:t>, r</w:t>
      </w:r>
      <w:r w:rsidRPr="0054793B">
        <w:rPr>
          <w:sz w:val="28"/>
          <w:szCs w:val="28"/>
          <w:lang w:val="vi-VN"/>
        </w:rPr>
        <w:t>út ngắn thời gian thử thách đối với người được hưởng án treo</w:t>
      </w:r>
      <w:r w:rsidRPr="00D87154">
        <w:rPr>
          <w:sz w:val="28"/>
          <w:szCs w:val="28"/>
          <w:lang w:val="vi-VN"/>
        </w:rPr>
        <w:t>, g</w:t>
      </w:r>
      <w:r w:rsidRPr="0054793B">
        <w:rPr>
          <w:sz w:val="28"/>
          <w:szCs w:val="28"/>
          <w:lang w:val="vi-VN"/>
        </w:rPr>
        <w:t>iảm thời hạn chấp hành án phạt cải tạo không giam giữ, miễn chấp hành thời hạn còn lại đối với người chấp hành án phạt quản chế, cấm cư trú</w:t>
      </w:r>
      <w:r w:rsidRPr="00D87154">
        <w:rPr>
          <w:sz w:val="28"/>
          <w:szCs w:val="28"/>
          <w:lang w:val="vi-VN"/>
        </w:rPr>
        <w:t>.</w:t>
      </w:r>
      <w:r w:rsidRPr="0054793B">
        <w:rPr>
          <w:b/>
          <w:sz w:val="28"/>
          <w:szCs w:val="28"/>
          <w:lang w:val="vi-VN"/>
        </w:rPr>
        <w:t xml:space="preserve"> </w:t>
      </w:r>
    </w:p>
    <w:p w14:paraId="282F42E7" w14:textId="77777777" w:rsidR="0054793B" w:rsidRPr="0054793B" w:rsidRDefault="0054793B" w:rsidP="00AE5919">
      <w:pPr>
        <w:pStyle w:val="NormalWeb"/>
        <w:widowControl w:val="0"/>
        <w:tabs>
          <w:tab w:val="left" w:pos="8460"/>
        </w:tabs>
        <w:spacing w:before="120" w:beforeAutospacing="0" w:after="0" w:afterAutospacing="0" w:line="372" w:lineRule="exact"/>
        <w:ind w:firstLine="454"/>
        <w:jc w:val="both"/>
        <w:rPr>
          <w:sz w:val="28"/>
          <w:szCs w:val="28"/>
          <w:lang w:val="vi-VN"/>
        </w:rPr>
      </w:pPr>
      <w:r w:rsidRPr="00D87154">
        <w:rPr>
          <w:sz w:val="28"/>
          <w:szCs w:val="28"/>
          <w:lang w:val="vi-VN" w:eastAsia="en-SG"/>
        </w:rPr>
        <w:t>9</w:t>
      </w:r>
      <w:r w:rsidRPr="0054793B">
        <w:rPr>
          <w:sz w:val="28"/>
          <w:szCs w:val="28"/>
          <w:lang w:val="vi-VN" w:eastAsia="en-SG"/>
        </w:rPr>
        <w:t xml:space="preserve">. </w:t>
      </w:r>
      <w:r w:rsidRPr="00D87154">
        <w:rPr>
          <w:sz w:val="28"/>
          <w:szCs w:val="28"/>
          <w:lang w:val="vi-VN" w:eastAsia="en-SG"/>
        </w:rPr>
        <w:t>Đ</w:t>
      </w:r>
      <w:r w:rsidRPr="0054793B">
        <w:rPr>
          <w:sz w:val="28"/>
          <w:szCs w:val="28"/>
          <w:lang w:val="vi-VN" w:eastAsia="en-SG"/>
        </w:rPr>
        <w:t xml:space="preserve">ề nghị cơ quan </w:t>
      </w:r>
      <w:r w:rsidRPr="0054793B">
        <w:rPr>
          <w:sz w:val="28"/>
          <w:szCs w:val="28"/>
          <w:lang w:val="vi-VN"/>
        </w:rPr>
        <w:t>có thẩm quyền</w:t>
      </w:r>
      <w:r w:rsidRPr="0054793B">
        <w:rPr>
          <w:sz w:val="28"/>
          <w:szCs w:val="28"/>
          <w:lang w:val="vi-VN" w:eastAsia="en-SG"/>
        </w:rPr>
        <w:t xml:space="preserve"> ra quyết định truy nã người trốn thi hành án</w:t>
      </w:r>
      <w:r w:rsidRPr="00D87154">
        <w:rPr>
          <w:sz w:val="28"/>
          <w:szCs w:val="28"/>
          <w:lang w:val="vi-VN"/>
        </w:rPr>
        <w:t>; q</w:t>
      </w:r>
      <w:r w:rsidRPr="0054793B">
        <w:rPr>
          <w:sz w:val="28"/>
          <w:szCs w:val="28"/>
          <w:lang w:val="vi-VN" w:eastAsia="en-SG"/>
        </w:rPr>
        <w:t>uyết định trích xuất hoặc</w:t>
      </w:r>
      <w:r w:rsidRPr="0054793B">
        <w:rPr>
          <w:b/>
          <w:sz w:val="28"/>
          <w:szCs w:val="28"/>
          <w:lang w:val="vi-VN" w:eastAsia="en-SG"/>
        </w:rPr>
        <w:t xml:space="preserve"> </w:t>
      </w:r>
      <w:r w:rsidRPr="0054793B">
        <w:rPr>
          <w:sz w:val="28"/>
          <w:szCs w:val="28"/>
          <w:lang w:val="vi-VN" w:eastAsia="en-SG"/>
        </w:rPr>
        <w:t xml:space="preserve">thực hiện lệnh trích xuất theo yêu cầu của cơ quan, người </w:t>
      </w:r>
      <w:r w:rsidRPr="0054793B">
        <w:rPr>
          <w:sz w:val="28"/>
          <w:szCs w:val="28"/>
          <w:lang w:val="vi-VN"/>
        </w:rPr>
        <w:t>có thẩm quyền</w:t>
      </w:r>
      <w:r w:rsidRPr="00D87154">
        <w:rPr>
          <w:sz w:val="28"/>
          <w:szCs w:val="28"/>
          <w:lang w:val="vi-VN"/>
        </w:rPr>
        <w:t>.</w:t>
      </w:r>
      <w:r w:rsidRPr="00D87154">
        <w:rPr>
          <w:sz w:val="28"/>
          <w:szCs w:val="28"/>
          <w:lang w:val="vi-VN" w:eastAsia="en-SG"/>
        </w:rPr>
        <w:t xml:space="preserve"> </w:t>
      </w:r>
    </w:p>
    <w:p w14:paraId="38265A3B" w14:textId="77777777" w:rsidR="0054793B" w:rsidRPr="0054793B" w:rsidRDefault="0054793B" w:rsidP="00AE5919">
      <w:pPr>
        <w:pStyle w:val="NormalWeb"/>
        <w:widowControl w:val="0"/>
        <w:tabs>
          <w:tab w:val="left" w:pos="8460"/>
        </w:tabs>
        <w:spacing w:before="120" w:beforeAutospacing="0" w:after="0" w:afterAutospacing="0" w:line="372" w:lineRule="exact"/>
        <w:ind w:firstLine="454"/>
        <w:jc w:val="both"/>
        <w:rPr>
          <w:sz w:val="28"/>
          <w:szCs w:val="28"/>
          <w:lang w:val="vi-VN" w:eastAsia="en-SG"/>
        </w:rPr>
      </w:pPr>
      <w:r w:rsidRPr="00D87154">
        <w:rPr>
          <w:sz w:val="28"/>
          <w:szCs w:val="28"/>
          <w:lang w:val="vi-VN"/>
        </w:rPr>
        <w:t>10</w:t>
      </w:r>
      <w:r w:rsidRPr="0054793B">
        <w:rPr>
          <w:sz w:val="28"/>
          <w:szCs w:val="28"/>
          <w:lang w:val="vi-VN"/>
        </w:rPr>
        <w:t>. Cấp giấy chứng nhận chấp hành xong hình phạt theo thẩm quyền.</w:t>
      </w:r>
    </w:p>
    <w:p w14:paraId="326059C2" w14:textId="77777777" w:rsidR="0054793B" w:rsidRPr="0054793B" w:rsidRDefault="0054793B" w:rsidP="00AE5919">
      <w:pPr>
        <w:pStyle w:val="NormalWeb"/>
        <w:widowControl w:val="0"/>
        <w:tabs>
          <w:tab w:val="left" w:pos="8460"/>
        </w:tabs>
        <w:spacing w:before="120" w:beforeAutospacing="0" w:after="0" w:afterAutospacing="0" w:line="372" w:lineRule="exact"/>
        <w:ind w:firstLine="454"/>
        <w:jc w:val="both"/>
        <w:rPr>
          <w:sz w:val="28"/>
          <w:szCs w:val="28"/>
          <w:lang w:val="vi-VN"/>
        </w:rPr>
      </w:pPr>
      <w:r w:rsidRPr="0054793B">
        <w:rPr>
          <w:sz w:val="28"/>
          <w:szCs w:val="28"/>
          <w:lang w:val="vi-VN" w:eastAsia="en-SG"/>
        </w:rPr>
        <w:t xml:space="preserve">11. Giải quyết khiếu nại, tố cáo về thi hành án hình sự theo quy định của Luật này </w:t>
      </w:r>
      <w:r w:rsidRPr="0054793B">
        <w:rPr>
          <w:sz w:val="28"/>
          <w:szCs w:val="28"/>
          <w:lang w:val="vi-VN"/>
        </w:rPr>
        <w:t>và Luật Tố cáo.</w:t>
      </w:r>
    </w:p>
    <w:p w14:paraId="35603687" w14:textId="77777777" w:rsidR="0054793B" w:rsidRPr="0054793B" w:rsidRDefault="0054793B" w:rsidP="00AE5919">
      <w:pPr>
        <w:widowControl w:val="0"/>
        <w:spacing w:before="120" w:line="372" w:lineRule="exact"/>
        <w:ind w:firstLine="454"/>
        <w:jc w:val="both"/>
        <w:rPr>
          <w:lang w:val="vi-VN" w:eastAsia="en-SG"/>
        </w:rPr>
      </w:pPr>
      <w:r w:rsidRPr="0054793B">
        <w:rPr>
          <w:lang w:val="vi-VN" w:eastAsia="en-SG"/>
        </w:rPr>
        <w:t>12. Thực hiện nhiệm vụ, quyền hạn khác theo quy định của Luật này.</w:t>
      </w:r>
    </w:p>
    <w:p w14:paraId="4718A4B8" w14:textId="77777777" w:rsidR="0054793B" w:rsidRPr="0054793B" w:rsidRDefault="0054793B" w:rsidP="00AE5919">
      <w:pPr>
        <w:widowControl w:val="0"/>
        <w:spacing w:before="120" w:line="372" w:lineRule="exact"/>
        <w:ind w:firstLine="454"/>
        <w:jc w:val="both"/>
        <w:rPr>
          <w:b/>
          <w:lang w:val="vi-VN"/>
        </w:rPr>
      </w:pPr>
      <w:r w:rsidRPr="0054793B">
        <w:rPr>
          <w:b/>
          <w:lang w:val="vi-VN"/>
        </w:rPr>
        <w:t>Điều 17. Nhiệm vụ, quyền hạn, cơ cấu tổ chức của trại giam</w:t>
      </w:r>
    </w:p>
    <w:p w14:paraId="17741238" w14:textId="77777777" w:rsidR="0054793B" w:rsidRPr="0054793B" w:rsidRDefault="0054793B" w:rsidP="00AE5919">
      <w:pPr>
        <w:widowControl w:val="0"/>
        <w:spacing w:before="120" w:line="372" w:lineRule="exact"/>
        <w:ind w:firstLine="454"/>
        <w:jc w:val="both"/>
        <w:rPr>
          <w:lang w:val="vi-VN"/>
        </w:rPr>
      </w:pPr>
      <w:r w:rsidRPr="0054793B">
        <w:rPr>
          <w:lang w:val="vi-VN"/>
        </w:rPr>
        <w:t>1. Trại giam là cơ quan thi hành án phạt tù có nhiệm vụ, quyền hạn sau</w:t>
      </w:r>
      <w:r w:rsidRPr="00D87154">
        <w:rPr>
          <w:lang w:val="vi-VN"/>
        </w:rPr>
        <w:t xml:space="preserve"> đây</w:t>
      </w:r>
      <w:r w:rsidRPr="0054793B">
        <w:rPr>
          <w:lang w:val="vi-VN"/>
        </w:rPr>
        <w:t>:</w:t>
      </w:r>
    </w:p>
    <w:p w14:paraId="5AEBACFC" w14:textId="77777777" w:rsidR="0054793B" w:rsidRPr="0054793B" w:rsidRDefault="0054793B" w:rsidP="00AE5919">
      <w:pPr>
        <w:widowControl w:val="0"/>
        <w:spacing w:before="120" w:line="372" w:lineRule="exact"/>
        <w:ind w:firstLine="454"/>
        <w:jc w:val="both"/>
        <w:rPr>
          <w:lang w:val="vi-VN"/>
        </w:rPr>
      </w:pPr>
      <w:r w:rsidRPr="0054793B">
        <w:rPr>
          <w:lang w:val="vi-VN"/>
        </w:rPr>
        <w:t xml:space="preserve">a) Tiếp nhận, tổ chức quản lý giam giữ, giáo dục cải tạo phạm nhân; </w:t>
      </w:r>
    </w:p>
    <w:p w14:paraId="1E5813B2" w14:textId="77777777" w:rsidR="0054793B" w:rsidRPr="0054793B" w:rsidRDefault="0054793B" w:rsidP="00AE5919">
      <w:pPr>
        <w:widowControl w:val="0"/>
        <w:spacing w:before="120" w:line="372" w:lineRule="exact"/>
        <w:ind w:firstLine="454"/>
        <w:jc w:val="both"/>
        <w:rPr>
          <w:lang w:val="vi-VN"/>
        </w:rPr>
      </w:pPr>
      <w:r w:rsidRPr="0054793B">
        <w:rPr>
          <w:lang w:val="vi-VN"/>
        </w:rPr>
        <w:t>b) Thông báo cho thân nhân của phạm nhân về việc tiếp nhận phạm nhân và tình hình chấp hành án của người đó;</w:t>
      </w:r>
    </w:p>
    <w:p w14:paraId="33F84677" w14:textId="77777777" w:rsidR="0054793B" w:rsidRPr="0054793B" w:rsidRDefault="0054793B" w:rsidP="00AE5919">
      <w:pPr>
        <w:widowControl w:val="0"/>
        <w:spacing w:before="120" w:line="372" w:lineRule="exact"/>
        <w:ind w:firstLine="454"/>
        <w:jc w:val="both"/>
        <w:rPr>
          <w:lang w:val="vi-VN"/>
        </w:rPr>
      </w:pPr>
      <w:r w:rsidRPr="0054793B">
        <w:rPr>
          <w:lang w:val="vi-VN"/>
        </w:rPr>
        <w:t>c) Đề nghị Tòa án có thẩm quyền xem xét, quyết định giảm thời hạn chấp hành án phạt tù, tạm đình chỉ chấp hành án phạt tù, tha tù trước thời hạn có điều kiện đối với phạm nhân theo quy định của pháp luật;</w:t>
      </w:r>
    </w:p>
    <w:p w14:paraId="56B422EA" w14:textId="77777777" w:rsidR="0054793B" w:rsidRPr="0054793B" w:rsidRDefault="0054793B" w:rsidP="00AE5919">
      <w:pPr>
        <w:widowControl w:val="0"/>
        <w:spacing w:before="120" w:line="372" w:lineRule="exact"/>
        <w:ind w:firstLine="454"/>
        <w:jc w:val="both"/>
        <w:rPr>
          <w:lang w:val="vi-VN"/>
        </w:rPr>
      </w:pPr>
      <w:r w:rsidRPr="0054793B">
        <w:rPr>
          <w:lang w:val="vi-VN"/>
        </w:rPr>
        <w:t xml:space="preserve">d) Thực hiện lệnh trích xuất của cơ quan, người có thẩm quyền; </w:t>
      </w:r>
    </w:p>
    <w:p w14:paraId="57AC431F" w14:textId="77777777" w:rsidR="0054793B" w:rsidRPr="0054793B" w:rsidRDefault="0054793B" w:rsidP="00AE5919">
      <w:pPr>
        <w:widowControl w:val="0"/>
        <w:spacing w:before="120" w:line="372" w:lineRule="exact"/>
        <w:ind w:firstLine="454"/>
        <w:jc w:val="both"/>
        <w:rPr>
          <w:lang w:val="vi-VN"/>
        </w:rPr>
      </w:pPr>
      <w:r w:rsidRPr="0054793B">
        <w:rPr>
          <w:lang w:val="vi-VN"/>
        </w:rPr>
        <w:t>đ) Nhận tài sản, tiền mà phạm nhân, thân nhân của phạm nhân tự nguyện nộp tại trại giam để thi hành án, chuyển cho cơ quan thi hành án dân sự nơi Tòa án đã xét xử sơ thẩm vụ án có trụ sở hoặc cơ quan thi hành án dân sự được ủy thác thi hành án; nhận tài sản, tiền do cơ quan thi hành án dân sự chuyển đến để giao cho phạm nhân theo quy định của Luật Thi hành án dân sự;</w:t>
      </w:r>
    </w:p>
    <w:p w14:paraId="0697ED7B" w14:textId="77777777" w:rsidR="0054793B" w:rsidRPr="0054793B" w:rsidRDefault="0054793B" w:rsidP="00AE5919">
      <w:pPr>
        <w:widowControl w:val="0"/>
        <w:snapToGrid w:val="0"/>
        <w:spacing w:before="120" w:line="372" w:lineRule="exact"/>
        <w:ind w:firstLine="454"/>
        <w:jc w:val="both"/>
        <w:rPr>
          <w:lang w:val="vi-VN"/>
        </w:rPr>
      </w:pPr>
      <w:r w:rsidRPr="0054793B">
        <w:rPr>
          <w:lang w:val="vi-VN"/>
        </w:rPr>
        <w:t>e) Phối hợp với cơ quan thi hành án dân sự trong việc cung cấp thông tin về nơi chấp hành án phạt tù và việc thực hiện quyền, nghĩa vụ dân sự của phạm nhân, thông tin nơi về cư trú của người chấp hành xong án phạt tù, người được đặc xá, người được miễn chấp hành án phạt tù, người được tha tù trước thời hạn có điều kiện; chuyển giao giấy tờ có liên quan đến phạm nhân phải thi hành hình phạt tiền, tịch thu tài sản, các nghĩa vụ dân sự;</w:t>
      </w:r>
    </w:p>
    <w:p w14:paraId="0D7E4CC5" w14:textId="77777777" w:rsidR="0054793B" w:rsidRPr="0054793B" w:rsidRDefault="0054793B" w:rsidP="00AE5919">
      <w:pPr>
        <w:widowControl w:val="0"/>
        <w:spacing w:before="120" w:line="384" w:lineRule="exact"/>
        <w:ind w:firstLine="454"/>
        <w:jc w:val="both"/>
        <w:rPr>
          <w:lang w:val="vi-VN"/>
        </w:rPr>
      </w:pPr>
      <w:r w:rsidRPr="0054793B">
        <w:rPr>
          <w:lang w:val="vi-VN"/>
        </w:rPr>
        <w:lastRenderedPageBreak/>
        <w:t>g) Cấp giấy chứng nhận chấp hành xong án phạt tù,</w:t>
      </w:r>
      <w:r w:rsidRPr="0054793B">
        <w:rPr>
          <w:b/>
          <w:lang w:val="vi-VN"/>
        </w:rPr>
        <w:t xml:space="preserve"> </w:t>
      </w:r>
      <w:r w:rsidRPr="0054793B">
        <w:rPr>
          <w:lang w:val="vi-VN"/>
        </w:rPr>
        <w:t>giấy chứng nhận tha tù trước thời hạn có điều kiện;</w:t>
      </w:r>
    </w:p>
    <w:p w14:paraId="4153E72D" w14:textId="77777777" w:rsidR="0054793B" w:rsidRPr="0054793B" w:rsidRDefault="0054793B" w:rsidP="00AE5919">
      <w:pPr>
        <w:widowControl w:val="0"/>
        <w:spacing w:before="120" w:line="384" w:lineRule="exact"/>
        <w:ind w:firstLine="454"/>
        <w:jc w:val="both"/>
        <w:rPr>
          <w:lang w:val="vi-VN"/>
        </w:rPr>
      </w:pPr>
      <w:r w:rsidRPr="0054793B">
        <w:rPr>
          <w:lang w:val="vi-VN"/>
        </w:rPr>
        <w:t>h) Làm thủ tục giải quyết trường hợp phạm nhân chết;</w:t>
      </w:r>
    </w:p>
    <w:p w14:paraId="4AD8795F" w14:textId="77777777" w:rsidR="0054793B" w:rsidRPr="0054793B" w:rsidRDefault="0054793B" w:rsidP="00AE5919">
      <w:pPr>
        <w:widowControl w:val="0"/>
        <w:spacing w:before="120" w:line="384" w:lineRule="exact"/>
        <w:ind w:firstLine="454"/>
        <w:jc w:val="both"/>
        <w:rPr>
          <w:lang w:val="vi-VN"/>
        </w:rPr>
      </w:pPr>
      <w:r w:rsidRPr="0054793B">
        <w:rPr>
          <w:lang w:val="vi-VN"/>
        </w:rPr>
        <w:t xml:space="preserve">i) Áp giải, bàn giao phạm nhân là người nước ngoài theo quyết định của Tòa án về việc chuyển giao người đang chấp hành án phạt tù; tiếp nhận, tổ chức quản lý giam giữ, giáo dục cải tạo phạm nhân là công dân Việt Nam phạm tội và bị kết án phạt tù ở nước ngoài được chuyển giao về Việt Nam để chấp hành án; thực hiện các quy định của Luật này về thi hành án </w:t>
      </w:r>
      <w:r w:rsidRPr="00D87154">
        <w:rPr>
          <w:lang w:val="vi-VN"/>
        </w:rPr>
        <w:t xml:space="preserve">phạt </w:t>
      </w:r>
      <w:r w:rsidRPr="0054793B">
        <w:rPr>
          <w:lang w:val="vi-VN"/>
        </w:rPr>
        <w:t>trục xuất;</w:t>
      </w:r>
      <w:r>
        <w:rPr>
          <w:lang w:val="vi-VN"/>
        </w:rPr>
        <w:t xml:space="preserve"> </w:t>
      </w:r>
    </w:p>
    <w:p w14:paraId="6DB50B0C" w14:textId="77777777" w:rsidR="0054793B" w:rsidRPr="0054793B" w:rsidRDefault="0054793B" w:rsidP="00AE5919">
      <w:pPr>
        <w:widowControl w:val="0"/>
        <w:spacing w:before="120" w:line="384" w:lineRule="exact"/>
        <w:ind w:firstLine="454"/>
        <w:jc w:val="both"/>
        <w:rPr>
          <w:lang w:val="vi-VN"/>
        </w:rPr>
      </w:pPr>
      <w:r w:rsidRPr="0054793B">
        <w:rPr>
          <w:lang w:val="vi-VN"/>
        </w:rPr>
        <w:t>k) Thực hiện thống kê, báo cáo về thi hành án</w:t>
      </w:r>
      <w:r w:rsidRPr="0054793B">
        <w:rPr>
          <w:b/>
          <w:lang w:val="vi-VN"/>
        </w:rPr>
        <w:t xml:space="preserve"> </w:t>
      </w:r>
      <w:r w:rsidRPr="0054793B">
        <w:rPr>
          <w:lang w:val="vi-VN"/>
        </w:rPr>
        <w:t>phạt tù;</w:t>
      </w:r>
    </w:p>
    <w:p w14:paraId="5575CDE2" w14:textId="77777777" w:rsidR="0054793B" w:rsidRPr="0054793B" w:rsidRDefault="0054793B" w:rsidP="00AE5919">
      <w:pPr>
        <w:widowControl w:val="0"/>
        <w:spacing w:before="120" w:line="384" w:lineRule="exact"/>
        <w:ind w:firstLine="454"/>
        <w:jc w:val="both"/>
        <w:rPr>
          <w:lang w:val="vi-VN"/>
        </w:rPr>
      </w:pPr>
      <w:r w:rsidRPr="0054793B">
        <w:rPr>
          <w:lang w:val="vi-VN"/>
        </w:rPr>
        <w:t>l) Thực hiện nhiệm vụ, quyền hạn khác theo quy định của pháp luật.</w:t>
      </w:r>
    </w:p>
    <w:p w14:paraId="23684121" w14:textId="77777777" w:rsidR="0054793B" w:rsidRPr="0054793B" w:rsidRDefault="0054793B" w:rsidP="00AE5919">
      <w:pPr>
        <w:widowControl w:val="0"/>
        <w:spacing w:before="120" w:line="384" w:lineRule="exact"/>
        <w:ind w:firstLine="454"/>
        <w:jc w:val="both"/>
        <w:rPr>
          <w:lang w:val="vi-VN"/>
        </w:rPr>
      </w:pPr>
      <w:r w:rsidRPr="0054793B">
        <w:rPr>
          <w:lang w:val="vi-VN"/>
        </w:rPr>
        <w:t>2. Giám thị trại giam có nhiệm vụ, quyền hạn sau</w:t>
      </w:r>
      <w:r w:rsidRPr="00D87154">
        <w:rPr>
          <w:lang w:val="vi-VN"/>
        </w:rPr>
        <w:t xml:space="preserve"> đây</w:t>
      </w:r>
      <w:r w:rsidRPr="0054793B">
        <w:rPr>
          <w:lang w:val="vi-VN"/>
        </w:rPr>
        <w:t>:</w:t>
      </w:r>
    </w:p>
    <w:p w14:paraId="71974349" w14:textId="77777777" w:rsidR="0054793B" w:rsidRPr="0054793B" w:rsidRDefault="0054793B" w:rsidP="00AE5919">
      <w:pPr>
        <w:widowControl w:val="0"/>
        <w:spacing w:before="120" w:line="384" w:lineRule="exact"/>
        <w:ind w:firstLine="454"/>
        <w:jc w:val="both"/>
        <w:rPr>
          <w:lang w:val="vi-VN"/>
        </w:rPr>
      </w:pPr>
      <w:r w:rsidRPr="0054793B">
        <w:rPr>
          <w:lang w:val="vi-VN"/>
        </w:rPr>
        <w:t xml:space="preserve">a) Tổ chức thực hiện nhiệm vụ, quyền hạn của trại giam theo quy định tại khoản 1 Điều này; </w:t>
      </w:r>
    </w:p>
    <w:p w14:paraId="52FD3F7B" w14:textId="77777777" w:rsidR="0054793B" w:rsidRPr="00D87154" w:rsidRDefault="0054793B" w:rsidP="00AE5919">
      <w:pPr>
        <w:widowControl w:val="0"/>
        <w:spacing w:before="120" w:line="384" w:lineRule="exact"/>
        <w:ind w:firstLine="454"/>
        <w:jc w:val="both"/>
        <w:rPr>
          <w:bCs/>
          <w:iCs/>
          <w:lang w:val="vi-VN"/>
        </w:rPr>
      </w:pPr>
      <w:r w:rsidRPr="0054793B">
        <w:rPr>
          <w:bCs/>
          <w:iCs/>
          <w:lang w:val="vi-VN"/>
        </w:rPr>
        <w:t xml:space="preserve">b) Ra quyết định phân loại và tổ chức giam giữ phạm nhân theo loại; </w:t>
      </w:r>
      <w:r w:rsidRPr="00D87154">
        <w:rPr>
          <w:lang w:val="vi-VN"/>
        </w:rPr>
        <w:t>quyết định xếp loại chấp hành án phạt tù, quyết định nâng, hạ loại phạm nhân, quyết định công nhận phạm nhân vi phạm kỷ luật đã tiến bộ, quyết định một số biện pháp điều tra ban đầu theo quy định của pháp luật, quyết định đình nã khi bắt được phạm nhân trốn trại giam;</w:t>
      </w:r>
      <w:r w:rsidRPr="0054793B">
        <w:rPr>
          <w:bCs/>
          <w:iCs/>
          <w:lang w:val="vi-VN"/>
        </w:rPr>
        <w:t xml:space="preserve"> quyết định khen thưởng, kỷ luật phạm nhân;</w:t>
      </w:r>
    </w:p>
    <w:p w14:paraId="5879242E" w14:textId="77777777" w:rsidR="0054793B" w:rsidRPr="0054793B" w:rsidRDefault="0054793B" w:rsidP="00AE5919">
      <w:pPr>
        <w:widowControl w:val="0"/>
        <w:spacing w:before="120" w:line="384" w:lineRule="exact"/>
        <w:ind w:firstLine="454"/>
        <w:jc w:val="both"/>
        <w:rPr>
          <w:bCs/>
          <w:iCs/>
          <w:lang w:val="vi-VN"/>
        </w:rPr>
      </w:pPr>
      <w:r w:rsidRPr="0054793B">
        <w:rPr>
          <w:bCs/>
          <w:iCs/>
          <w:lang w:val="vi-VN"/>
        </w:rPr>
        <w:t xml:space="preserve">c) Quyết định kiểm tra, thu giữ, xử lý đồ vật, tài liệu thuộc danh mục cấm; </w:t>
      </w:r>
    </w:p>
    <w:p w14:paraId="3A6DD207" w14:textId="77777777" w:rsidR="0054793B" w:rsidRPr="0054793B" w:rsidRDefault="0054793B" w:rsidP="00AE5919">
      <w:pPr>
        <w:widowControl w:val="0"/>
        <w:spacing w:before="120" w:line="384" w:lineRule="exact"/>
        <w:ind w:firstLine="454"/>
        <w:jc w:val="both"/>
        <w:rPr>
          <w:lang w:val="vi-VN"/>
        </w:rPr>
      </w:pPr>
      <w:r w:rsidRPr="0054793B">
        <w:rPr>
          <w:lang w:val="vi-VN"/>
        </w:rPr>
        <w:t>d) Quyết định trích xuất phạm nhân phục vụ yêu cầu khám</w:t>
      </w:r>
      <w:r w:rsidRPr="00D87154">
        <w:rPr>
          <w:lang w:val="vi-VN"/>
        </w:rPr>
        <w:t xml:space="preserve"> bệnh</w:t>
      </w:r>
      <w:r w:rsidRPr="0054793B">
        <w:rPr>
          <w:lang w:val="vi-VN"/>
        </w:rPr>
        <w:t>, chữa bệnh, quản lý, lao động, học tập; phạm nhân đến khu điều trị tại bệnh viện để phục vụ phạm nhân</w:t>
      </w:r>
      <w:r w:rsidRPr="00D87154">
        <w:rPr>
          <w:lang w:val="vi-VN"/>
        </w:rPr>
        <w:t xml:space="preserve"> bị</w:t>
      </w:r>
      <w:r w:rsidRPr="0054793B">
        <w:rPr>
          <w:lang w:val="vi-VN"/>
        </w:rPr>
        <w:t xml:space="preserve"> bệnh nặng không tự phục vụ bản thân được, phạm nhân có con dưới 36 tháng tuổi theo mẹ vào trại giam bị bệnh phải đưa đi bệnh viện điều trị;</w:t>
      </w:r>
    </w:p>
    <w:p w14:paraId="221F1DCD" w14:textId="77777777" w:rsidR="0054793B" w:rsidRPr="0054793B" w:rsidRDefault="0054793B" w:rsidP="00AE5919">
      <w:pPr>
        <w:widowControl w:val="0"/>
        <w:spacing w:before="120" w:line="384" w:lineRule="exact"/>
        <w:ind w:firstLine="454"/>
        <w:jc w:val="both"/>
        <w:rPr>
          <w:lang w:val="vi-VN"/>
        </w:rPr>
      </w:pPr>
      <w:r w:rsidRPr="0054793B">
        <w:rPr>
          <w:lang w:val="vi-VN"/>
        </w:rPr>
        <w:t>đ) Ra quyết định truy nã và phối hợp tổ chức truy bắt kịp thời phạm nhân trốn trại giam.</w:t>
      </w:r>
    </w:p>
    <w:p w14:paraId="1EC71159" w14:textId="77777777" w:rsidR="0054793B" w:rsidRPr="0054793B" w:rsidRDefault="0054793B" w:rsidP="00AE5919">
      <w:pPr>
        <w:widowControl w:val="0"/>
        <w:spacing w:before="120" w:line="384" w:lineRule="exact"/>
        <w:ind w:firstLine="454"/>
        <w:jc w:val="both"/>
        <w:rPr>
          <w:lang w:val="vi-VN"/>
        </w:rPr>
      </w:pPr>
      <w:r w:rsidRPr="0054793B">
        <w:rPr>
          <w:lang w:val="vi-VN"/>
        </w:rPr>
        <w:t>3. Phó Giám thị trại giam thực hiện nhiệm vụ, quyền hạn của Giám thị theo sự phân công hoặc ủy quyền của Giám thị và chịu trách nhiệm trong phạm vi công việc được giao.</w:t>
      </w:r>
    </w:p>
    <w:p w14:paraId="55F14EEF" w14:textId="77777777" w:rsidR="0054793B" w:rsidRPr="0054793B" w:rsidRDefault="0054793B" w:rsidP="00AE5919">
      <w:pPr>
        <w:widowControl w:val="0"/>
        <w:spacing w:before="120" w:line="384" w:lineRule="exact"/>
        <w:ind w:firstLine="454"/>
        <w:jc w:val="both"/>
        <w:rPr>
          <w:lang w:val="vi-VN"/>
        </w:rPr>
      </w:pPr>
      <w:r w:rsidRPr="0054793B">
        <w:rPr>
          <w:lang w:val="vi-VN"/>
        </w:rPr>
        <w:t>4. Trại giam được tổ chức như sau:</w:t>
      </w:r>
    </w:p>
    <w:p w14:paraId="256E0B3B" w14:textId="77777777" w:rsidR="0054793B" w:rsidRPr="00D87154" w:rsidRDefault="0054793B" w:rsidP="00AE5919">
      <w:pPr>
        <w:widowControl w:val="0"/>
        <w:spacing w:before="120" w:line="384" w:lineRule="exact"/>
        <w:ind w:firstLine="454"/>
        <w:jc w:val="both"/>
        <w:rPr>
          <w:lang w:val="vi-VN"/>
        </w:rPr>
      </w:pPr>
      <w:r w:rsidRPr="0054793B">
        <w:rPr>
          <w:lang w:val="vi-VN"/>
        </w:rPr>
        <w:t xml:space="preserve">a) Trại giam có phân trại, khu giam giữ, nhà giam; công trình phục vụ việc quản lý giam giữ, học tập, sinh hoạt, chăm sóc y tế; khu lao động, dạy nghề </w:t>
      </w:r>
      <w:r w:rsidRPr="00D87154">
        <w:rPr>
          <w:lang w:val="vi-VN"/>
        </w:rPr>
        <w:t xml:space="preserve">do trại </w:t>
      </w:r>
      <w:r w:rsidRPr="00D87154">
        <w:rPr>
          <w:lang w:val="vi-VN"/>
        </w:rPr>
        <w:lastRenderedPageBreak/>
        <w:t>giam quản lý</w:t>
      </w:r>
      <w:r w:rsidRPr="0054793B">
        <w:rPr>
          <w:lang w:val="vi-VN"/>
        </w:rPr>
        <w:t>; công trình phục vụ làm việc, sinh hoạt của sĩ quan, quân nhân chuyên nghiệp, hạ sĩ quan, chiến sĩ, công nhân công tác tại trại giam;</w:t>
      </w:r>
    </w:p>
    <w:p w14:paraId="09B19933" w14:textId="77777777" w:rsidR="0054793B" w:rsidRPr="0054793B" w:rsidRDefault="0054793B" w:rsidP="00AE5919">
      <w:pPr>
        <w:widowControl w:val="0"/>
        <w:spacing w:before="120" w:line="406" w:lineRule="exact"/>
        <w:ind w:firstLine="454"/>
        <w:jc w:val="both"/>
        <w:rPr>
          <w:lang w:val="vi-VN"/>
        </w:rPr>
      </w:pPr>
      <w:r w:rsidRPr="0054793B">
        <w:rPr>
          <w:lang w:val="vi-VN"/>
        </w:rPr>
        <w:t xml:space="preserve">b) Tổ chức bộ máy quản lý của trại giam gồm </w:t>
      </w:r>
      <w:r w:rsidRPr="0054793B">
        <w:rPr>
          <w:snapToGrid w:val="0"/>
          <w:lang w:val="vi-VN"/>
        </w:rPr>
        <w:t>có Giám thị, Phó Giám thị, Trưởng phân trại, Phó trưởng phân trại, Đội trưởng, Phó đội trưởng; sĩ quan, quân nhân chuyên nghiệp, hạ sĩ quan; chiến sĩ và công nhân.</w:t>
      </w:r>
    </w:p>
    <w:p w14:paraId="7D4EE6EE" w14:textId="77777777" w:rsidR="0054793B" w:rsidRPr="00D87154" w:rsidRDefault="0054793B" w:rsidP="00AE5919">
      <w:pPr>
        <w:widowControl w:val="0"/>
        <w:spacing w:before="120" w:line="406" w:lineRule="exact"/>
        <w:ind w:firstLine="454"/>
        <w:jc w:val="both"/>
        <w:rPr>
          <w:snapToGrid w:val="0"/>
          <w:lang w:val="vi-VN"/>
        </w:rPr>
      </w:pPr>
      <w:r w:rsidRPr="0054793B">
        <w:rPr>
          <w:snapToGrid w:val="0"/>
          <w:lang w:val="vi-VN"/>
        </w:rPr>
        <w:t>Giám thị, Phó Giám thị, Trưởng phân trại, Phó trưởng phân trại, Đội trưởng, Phó đội trưởng</w:t>
      </w:r>
      <w:r w:rsidRPr="0054793B">
        <w:rPr>
          <w:b/>
          <w:snapToGrid w:val="0"/>
          <w:lang w:val="vi-VN"/>
        </w:rPr>
        <w:t xml:space="preserve"> </w:t>
      </w:r>
      <w:r w:rsidRPr="0054793B">
        <w:rPr>
          <w:snapToGrid w:val="0"/>
          <w:lang w:val="vi-VN"/>
        </w:rPr>
        <w:t xml:space="preserve">phải là người </w:t>
      </w:r>
      <w:r w:rsidRPr="00D87154">
        <w:rPr>
          <w:snapToGrid w:val="0"/>
          <w:lang w:val="vi-VN"/>
        </w:rPr>
        <w:t xml:space="preserve">có trình độ </w:t>
      </w:r>
      <w:r w:rsidRPr="0054793B">
        <w:rPr>
          <w:snapToGrid w:val="0"/>
          <w:lang w:val="vi-VN"/>
        </w:rPr>
        <w:t>đại học cảnh sát, đại học an ninh</w:t>
      </w:r>
      <w:r w:rsidRPr="00D87154">
        <w:rPr>
          <w:snapToGrid w:val="0"/>
          <w:lang w:val="vi-VN"/>
        </w:rPr>
        <w:t xml:space="preserve"> hoặc cử nhân </w:t>
      </w:r>
      <w:r w:rsidRPr="0054793B">
        <w:rPr>
          <w:snapToGrid w:val="0"/>
          <w:lang w:val="vi-VN"/>
        </w:rPr>
        <w:t>luật trở lên và bảo đảm các tiêu chuẩn khác theo quy định.</w:t>
      </w:r>
    </w:p>
    <w:p w14:paraId="56FE3B82" w14:textId="77777777" w:rsidR="0054793B" w:rsidRPr="00D87154" w:rsidRDefault="0054793B" w:rsidP="00AE5919">
      <w:pPr>
        <w:widowControl w:val="0"/>
        <w:spacing w:before="120" w:line="406" w:lineRule="exact"/>
        <w:ind w:firstLine="454"/>
        <w:jc w:val="both"/>
        <w:rPr>
          <w:snapToGrid w:val="0"/>
          <w:lang w:val="vi-VN"/>
        </w:rPr>
      </w:pPr>
      <w:r w:rsidRPr="00D87154">
        <w:rPr>
          <w:snapToGrid w:val="0"/>
          <w:lang w:val="vi-VN"/>
        </w:rPr>
        <w:t>5. Chính phủ quy định chi tiết khoản 4 Điều này.</w:t>
      </w:r>
    </w:p>
    <w:p w14:paraId="723DDE96" w14:textId="77777777" w:rsidR="0054793B" w:rsidRPr="0054793B" w:rsidRDefault="0054793B" w:rsidP="00AE5919">
      <w:pPr>
        <w:widowControl w:val="0"/>
        <w:spacing w:before="120" w:line="406" w:lineRule="exact"/>
        <w:ind w:firstLine="454"/>
        <w:jc w:val="both"/>
        <w:rPr>
          <w:rFonts w:ascii="Times New Roman Bold" w:hAnsi="Times New Roman Bold"/>
          <w:b/>
          <w:spacing w:val="-6"/>
          <w:lang w:val="vi-VN"/>
        </w:rPr>
      </w:pPr>
      <w:r w:rsidRPr="0054793B">
        <w:rPr>
          <w:rFonts w:ascii="Times New Roman Bold" w:hAnsi="Times New Roman Bold"/>
          <w:b/>
          <w:spacing w:val="-6"/>
          <w:lang w:val="vi-VN"/>
        </w:rPr>
        <w:t>Điều 18. Nhiệm vụ, quyền hạn của trại tạm giam trong thi hành án hình sự</w:t>
      </w:r>
    </w:p>
    <w:p w14:paraId="4A912411" w14:textId="77777777" w:rsidR="0054793B" w:rsidRPr="0054793B" w:rsidRDefault="0054793B" w:rsidP="00AE5919">
      <w:pPr>
        <w:widowControl w:val="0"/>
        <w:spacing w:before="120" w:line="406" w:lineRule="exact"/>
        <w:ind w:firstLine="454"/>
        <w:jc w:val="both"/>
        <w:rPr>
          <w:lang w:val="vi-VN"/>
        </w:rPr>
      </w:pPr>
      <w:r w:rsidRPr="0054793B">
        <w:rPr>
          <w:lang w:val="vi-VN"/>
        </w:rPr>
        <w:t>1. Trực tiếp</w:t>
      </w:r>
      <w:r w:rsidRPr="0054793B">
        <w:rPr>
          <w:b/>
          <w:lang w:val="vi-VN"/>
        </w:rPr>
        <w:t xml:space="preserve"> </w:t>
      </w:r>
      <w:r w:rsidRPr="0054793B">
        <w:rPr>
          <w:lang w:val="vi-VN"/>
        </w:rPr>
        <w:t>quản lý, giam giữ, giáo dục cải tạo phạm nhân chấp hành án tại trại tạm giam theo quy định của Luật này.</w:t>
      </w:r>
    </w:p>
    <w:p w14:paraId="3D217884" w14:textId="77777777" w:rsidR="0054793B" w:rsidRPr="0054793B" w:rsidRDefault="0054793B" w:rsidP="00AE5919">
      <w:pPr>
        <w:widowControl w:val="0"/>
        <w:spacing w:before="120" w:line="406" w:lineRule="exact"/>
        <w:ind w:firstLine="454"/>
        <w:jc w:val="both"/>
        <w:rPr>
          <w:lang w:val="vi-VN"/>
        </w:rPr>
      </w:pPr>
      <w:r w:rsidRPr="0054793B">
        <w:rPr>
          <w:lang w:val="vi-VN"/>
        </w:rPr>
        <w:t>2. Lập hồ sơ đề nghị cơ quan có thẩm quyền xem xét, quyết định giảm thời hạn chấp hành án, tạm đình chỉ chấp hành án phạt tù, tha tù trước thời hạn có điều kiện cho phạm nhân.</w:t>
      </w:r>
    </w:p>
    <w:p w14:paraId="48193FB6" w14:textId="77777777" w:rsidR="0054793B" w:rsidRPr="00D87154" w:rsidRDefault="0054793B" w:rsidP="00AE5919">
      <w:pPr>
        <w:widowControl w:val="0"/>
        <w:spacing w:before="120" w:line="406" w:lineRule="exact"/>
        <w:ind w:firstLine="454"/>
        <w:jc w:val="both"/>
        <w:rPr>
          <w:lang w:val="vi-VN"/>
        </w:rPr>
      </w:pPr>
      <w:r w:rsidRPr="0054793B">
        <w:rPr>
          <w:lang w:val="vi-VN"/>
        </w:rPr>
        <w:t>3. Cấp giấy chứng nhận chấp hành xong án phạt tù, giấy chứng nhận tha tù trước thời hạn có điều kiện cho phạm nhân chấp hành án tại trại tạm giam thuộc Bộ Công an, trại tạm giam thuộc Bộ Quốc phòng.</w:t>
      </w:r>
    </w:p>
    <w:p w14:paraId="0BAE0834" w14:textId="77777777" w:rsidR="0054793B" w:rsidRPr="0054793B" w:rsidRDefault="0054793B" w:rsidP="00AE5919">
      <w:pPr>
        <w:widowControl w:val="0"/>
        <w:spacing w:before="120" w:line="406" w:lineRule="exact"/>
        <w:ind w:firstLine="454"/>
        <w:jc w:val="both"/>
        <w:rPr>
          <w:lang w:val="vi-VN" w:eastAsia="en-SG"/>
        </w:rPr>
      </w:pPr>
      <w:r w:rsidRPr="00D87154">
        <w:rPr>
          <w:lang w:val="vi-VN" w:eastAsia="en-SG"/>
        </w:rPr>
        <w:t>4</w:t>
      </w:r>
      <w:r w:rsidRPr="0054793B">
        <w:rPr>
          <w:lang w:val="vi-VN" w:eastAsia="en-SG"/>
        </w:rPr>
        <w:t>. Thực hiện nhiệm vụ, quyền hạn khác theo quy định của Luật này.</w:t>
      </w:r>
    </w:p>
    <w:p w14:paraId="2E7D79A0" w14:textId="77777777" w:rsidR="0054793B" w:rsidRPr="0054793B" w:rsidRDefault="0054793B" w:rsidP="00AE5919">
      <w:pPr>
        <w:widowControl w:val="0"/>
        <w:spacing w:before="120" w:line="406" w:lineRule="exact"/>
        <w:ind w:firstLine="454"/>
        <w:jc w:val="both"/>
        <w:rPr>
          <w:b/>
          <w:lang w:val="vi-VN"/>
        </w:rPr>
      </w:pPr>
      <w:r w:rsidRPr="0054793B">
        <w:rPr>
          <w:b/>
          <w:lang w:val="vi-VN"/>
        </w:rPr>
        <w:t>Điều 19. Nhiệm vụ, quyền hạn của Ủy ban nhân dân cấp xã trong thi hành án hình sự</w:t>
      </w:r>
    </w:p>
    <w:p w14:paraId="1EAFB496" w14:textId="77777777" w:rsidR="0054793B" w:rsidRPr="00D87154" w:rsidRDefault="0054793B" w:rsidP="00AE5919">
      <w:pPr>
        <w:widowControl w:val="0"/>
        <w:spacing w:before="120" w:line="406" w:lineRule="exact"/>
        <w:ind w:firstLine="454"/>
        <w:jc w:val="both"/>
        <w:rPr>
          <w:lang w:val="vi-VN"/>
        </w:rPr>
      </w:pPr>
      <w:r w:rsidRPr="0054793B">
        <w:rPr>
          <w:b/>
          <w:lang w:val="vi-VN"/>
        </w:rPr>
        <w:t xml:space="preserve"> </w:t>
      </w:r>
      <w:r w:rsidRPr="00D87154">
        <w:rPr>
          <w:lang w:val="vi-VN"/>
        </w:rPr>
        <w:t xml:space="preserve">1. </w:t>
      </w:r>
      <w:r w:rsidRPr="0054793B">
        <w:rPr>
          <w:lang w:val="vi-VN"/>
        </w:rPr>
        <w:t>Ủy ban nhân dân cấp xã thực hiện nhiệm vụ, quyền hạn về giám sát, giáo dục người được hưởng án treo</w:t>
      </w:r>
      <w:r w:rsidRPr="00D87154">
        <w:rPr>
          <w:lang w:val="vi-VN"/>
        </w:rPr>
        <w:t>,</w:t>
      </w:r>
      <w:r w:rsidRPr="0054793B">
        <w:rPr>
          <w:lang w:val="vi-VN"/>
        </w:rPr>
        <w:t xml:space="preserve"> người chấp hành án phạt cải tạo không giam giữ, cấm cư trú, cấm đảm nhiệm chức vụ, cấm hành nghề hoặc làm công việc nhất định, tước một số quyền công dân; </w:t>
      </w:r>
      <w:r w:rsidRPr="00D87154">
        <w:rPr>
          <w:lang w:val="vi-VN"/>
        </w:rPr>
        <w:t>quản lý</w:t>
      </w:r>
      <w:r w:rsidRPr="00D87154">
        <w:rPr>
          <w:b/>
          <w:lang w:val="vi-VN"/>
        </w:rPr>
        <w:t xml:space="preserve"> </w:t>
      </w:r>
      <w:r w:rsidRPr="0054793B">
        <w:rPr>
          <w:lang w:val="vi-VN"/>
        </w:rPr>
        <w:t>người được hoãn, tạm đình chỉ chấp hành án phạt tù,</w:t>
      </w:r>
      <w:r w:rsidRPr="00D87154">
        <w:rPr>
          <w:lang w:val="vi-VN"/>
        </w:rPr>
        <w:t xml:space="preserve"> </w:t>
      </w:r>
      <w:r w:rsidRPr="0054793B">
        <w:rPr>
          <w:lang w:val="vi-VN"/>
        </w:rPr>
        <w:t xml:space="preserve">người được tha tù trước thời hạn có điều kiện; kiểm soát, giáo dục người chấp hành án phạt quản chế. </w:t>
      </w:r>
    </w:p>
    <w:p w14:paraId="55AFA094" w14:textId="77777777" w:rsidR="0054793B" w:rsidRPr="00D87154" w:rsidRDefault="0054793B" w:rsidP="00AE5919">
      <w:pPr>
        <w:widowControl w:val="0"/>
        <w:spacing w:before="120" w:line="406" w:lineRule="exact"/>
        <w:ind w:firstLine="454"/>
        <w:jc w:val="both"/>
        <w:rPr>
          <w:bCs/>
          <w:lang w:val="vi-VN"/>
        </w:rPr>
      </w:pPr>
      <w:r w:rsidRPr="00D87154">
        <w:rPr>
          <w:lang w:val="vi-VN"/>
        </w:rPr>
        <w:t xml:space="preserve">2. Công an xã, phường, thị trấn (sau đây gọi là </w:t>
      </w:r>
      <w:r w:rsidRPr="0054793B">
        <w:rPr>
          <w:lang w:val="vi-VN"/>
        </w:rPr>
        <w:t>Công an cấp xã</w:t>
      </w:r>
      <w:r w:rsidRPr="00D87154">
        <w:rPr>
          <w:lang w:val="vi-VN"/>
        </w:rPr>
        <w:t>)</w:t>
      </w:r>
      <w:r w:rsidRPr="0054793B">
        <w:rPr>
          <w:lang w:val="vi-VN"/>
        </w:rPr>
        <w:t xml:space="preserve"> </w:t>
      </w:r>
      <w:r w:rsidRPr="0054793B">
        <w:rPr>
          <w:bCs/>
          <w:lang w:val="vi-VN"/>
        </w:rPr>
        <w:t>tham mưu,</w:t>
      </w:r>
      <w:r w:rsidRPr="0054793B">
        <w:rPr>
          <w:lang w:val="vi-VN"/>
        </w:rPr>
        <w:t xml:space="preserve"> giúp</w:t>
      </w:r>
      <w:r w:rsidRPr="0054793B">
        <w:rPr>
          <w:bCs/>
          <w:lang w:val="vi-VN"/>
        </w:rPr>
        <w:t xml:space="preserve"> Ủy ban nhân dân cấp xã tổ chức thực hiện</w:t>
      </w:r>
      <w:r w:rsidRPr="00D87154">
        <w:rPr>
          <w:bCs/>
          <w:lang w:val="vi-VN"/>
        </w:rPr>
        <w:t xml:space="preserve"> nhiệm vụ, quyền hạn quy định tại khoản 1 Điều này</w:t>
      </w:r>
      <w:r w:rsidRPr="0054793B">
        <w:rPr>
          <w:bCs/>
          <w:lang w:val="vi-VN"/>
        </w:rPr>
        <w:t>.</w:t>
      </w:r>
    </w:p>
    <w:p w14:paraId="4DB02F8C" w14:textId="77777777" w:rsidR="0054793B" w:rsidRPr="00D87154" w:rsidRDefault="0054793B" w:rsidP="00AE5919">
      <w:pPr>
        <w:widowControl w:val="0"/>
        <w:spacing w:before="120" w:line="420" w:lineRule="exact"/>
        <w:ind w:firstLine="454"/>
        <w:jc w:val="both"/>
        <w:rPr>
          <w:bCs/>
          <w:lang w:val="vi-VN"/>
        </w:rPr>
      </w:pPr>
      <w:r w:rsidRPr="00D87154">
        <w:rPr>
          <w:bCs/>
          <w:lang w:val="vi-VN"/>
        </w:rPr>
        <w:lastRenderedPageBreak/>
        <w:t>3. Đối với huyện không có đơn vị hành chính cấp xã thì cơ quan thi hành án hình sự Công an cấp huyện thực hiện nhiệm vụ, quyền hạn quy định tại khoản 1 Điều này.</w:t>
      </w:r>
    </w:p>
    <w:p w14:paraId="7B1CE945" w14:textId="77777777" w:rsidR="0054793B" w:rsidRPr="0054793B" w:rsidRDefault="0054793B" w:rsidP="00AE5919">
      <w:pPr>
        <w:widowControl w:val="0"/>
        <w:spacing w:before="120" w:line="420" w:lineRule="exact"/>
        <w:ind w:firstLine="454"/>
        <w:jc w:val="both"/>
        <w:rPr>
          <w:rFonts w:ascii="Times New Roman Bold" w:hAnsi="Times New Roman Bold"/>
          <w:b/>
          <w:spacing w:val="-6"/>
          <w:lang w:val="vi-VN"/>
        </w:rPr>
      </w:pPr>
      <w:r w:rsidRPr="0054793B">
        <w:rPr>
          <w:rFonts w:ascii="Times New Roman Bold" w:hAnsi="Times New Roman Bold"/>
          <w:b/>
          <w:spacing w:val="-6"/>
          <w:lang w:val="vi-VN"/>
        </w:rPr>
        <w:t>Điều 20. Nhiệm vụ, quyền hạn của đơn vị quân đội trong thi hành án hình sự</w:t>
      </w:r>
    </w:p>
    <w:p w14:paraId="1F2DECFC" w14:textId="77777777" w:rsidR="0054793B" w:rsidRPr="0054793B" w:rsidRDefault="0054793B" w:rsidP="00AE5919">
      <w:pPr>
        <w:widowControl w:val="0"/>
        <w:spacing w:before="120" w:line="420" w:lineRule="exact"/>
        <w:ind w:firstLine="454"/>
        <w:jc w:val="both"/>
        <w:rPr>
          <w:lang w:val="vi-VN"/>
        </w:rPr>
      </w:pPr>
      <w:r w:rsidRPr="0054793B">
        <w:rPr>
          <w:lang w:val="vi-VN"/>
        </w:rPr>
        <w:t>Đơn vị quân đội thực hiện nhiệm vụ, quyền hạn về giám sát, giáo dục người được hưởng án treo</w:t>
      </w:r>
      <w:r w:rsidRPr="00D87154">
        <w:rPr>
          <w:lang w:val="vi-VN"/>
        </w:rPr>
        <w:t>,</w:t>
      </w:r>
      <w:r w:rsidRPr="0054793B">
        <w:rPr>
          <w:lang w:val="vi-VN"/>
        </w:rPr>
        <w:t xml:space="preserve"> người chấp hành án phạt cải tạo không giam giữ, cấm đảm nhiệm chức vụ, cấm hành nghề hoặc làm công việc nhất định, tước một số quyền công dân; </w:t>
      </w:r>
      <w:r w:rsidRPr="00D87154">
        <w:rPr>
          <w:lang w:val="vi-VN"/>
        </w:rPr>
        <w:t xml:space="preserve">quản lý </w:t>
      </w:r>
      <w:r w:rsidRPr="0054793B">
        <w:rPr>
          <w:lang w:val="vi-VN"/>
        </w:rPr>
        <w:t>người được hoãn, tạm đình chỉ chấp hành án phạt tù</w:t>
      </w:r>
      <w:r w:rsidRPr="00D87154">
        <w:rPr>
          <w:lang w:val="vi-VN"/>
        </w:rPr>
        <w:t>,</w:t>
      </w:r>
      <w:r w:rsidRPr="0054793B">
        <w:rPr>
          <w:lang w:val="vi-VN"/>
        </w:rPr>
        <w:t xml:space="preserve"> người được tha tù trước thời hạn có điều kiện.</w:t>
      </w:r>
    </w:p>
    <w:p w14:paraId="3FE94F32" w14:textId="77777777" w:rsidR="0054793B" w:rsidRPr="0054793B" w:rsidRDefault="0054793B" w:rsidP="00AE5919">
      <w:pPr>
        <w:widowControl w:val="0"/>
        <w:spacing w:before="120" w:line="420" w:lineRule="exact"/>
        <w:ind w:firstLine="454"/>
        <w:jc w:val="both"/>
        <w:rPr>
          <w:b/>
          <w:lang w:val="vi-VN"/>
        </w:rPr>
      </w:pPr>
      <w:r w:rsidRPr="0054793B">
        <w:rPr>
          <w:b/>
          <w:lang w:val="vi-VN"/>
        </w:rPr>
        <w:t>Điều 21. Nhiệm vụ, quyền hạn của Tòa án trong thi hành án hình sự</w:t>
      </w:r>
    </w:p>
    <w:p w14:paraId="74900E39" w14:textId="77777777" w:rsidR="0054793B" w:rsidRPr="0054793B" w:rsidRDefault="0054793B" w:rsidP="00AE5919">
      <w:pPr>
        <w:widowControl w:val="0"/>
        <w:spacing w:before="120" w:line="420" w:lineRule="exact"/>
        <w:ind w:firstLine="454"/>
        <w:jc w:val="both"/>
        <w:rPr>
          <w:spacing w:val="-4"/>
          <w:lang w:val="vi-VN"/>
        </w:rPr>
      </w:pPr>
      <w:r w:rsidRPr="0054793B">
        <w:rPr>
          <w:spacing w:val="-4"/>
          <w:lang w:val="vi-VN"/>
        </w:rPr>
        <w:t>1. Ra quyết định thi hành án; quyết định thành lập Hội đồng thi hành án tử hình.</w:t>
      </w:r>
    </w:p>
    <w:p w14:paraId="557E9179" w14:textId="77777777" w:rsidR="0054793B" w:rsidRPr="0054793B" w:rsidRDefault="0054793B" w:rsidP="00AE5919">
      <w:pPr>
        <w:widowControl w:val="0"/>
        <w:spacing w:before="120" w:line="420" w:lineRule="exact"/>
        <w:ind w:firstLine="454"/>
        <w:jc w:val="both"/>
        <w:rPr>
          <w:b/>
          <w:lang w:val="vi-VN"/>
        </w:rPr>
      </w:pPr>
      <w:r w:rsidRPr="0054793B">
        <w:rPr>
          <w:lang w:val="vi-VN"/>
        </w:rPr>
        <w:t>2. Ra quyết định hoặc hủy quyết định hoãn, tạm đình chỉ chấp hành án phạt tù, tha tù trước thời hạn có điều kiện; quyết định đình chỉ thi hành án; quyết định miễn chấp hành án, giảm thời hạn chấp hành án; quyết định buộc người được hưởng án treo phải chấp hành án phạt tù; quyết định kéo dài thời hạn trục xuất; quyết định</w:t>
      </w:r>
      <w:r w:rsidRPr="0054793B">
        <w:rPr>
          <w:b/>
          <w:lang w:val="vi-VN"/>
        </w:rPr>
        <w:t xml:space="preserve"> </w:t>
      </w:r>
      <w:r w:rsidRPr="0054793B">
        <w:rPr>
          <w:lang w:val="vi-VN"/>
        </w:rPr>
        <w:t>rút ngắn thời gian thử thách đối với người được hưởng án treo, người được tha tù trước thời hạn có điều kiện.</w:t>
      </w:r>
    </w:p>
    <w:p w14:paraId="739FB708" w14:textId="77777777" w:rsidR="0054793B" w:rsidRPr="0054793B" w:rsidRDefault="0054793B" w:rsidP="00AE5919">
      <w:pPr>
        <w:widowControl w:val="0"/>
        <w:spacing w:before="120" w:line="420" w:lineRule="exact"/>
        <w:ind w:firstLine="454"/>
        <w:jc w:val="both"/>
        <w:rPr>
          <w:lang w:val="vi-VN"/>
        </w:rPr>
      </w:pPr>
      <w:r w:rsidRPr="0054793B">
        <w:rPr>
          <w:lang w:val="vi-VN"/>
        </w:rPr>
        <w:t>3. Xem xét, giải quyết việc cho nhận tử thi của người bị thi hành án tử hình.</w:t>
      </w:r>
    </w:p>
    <w:p w14:paraId="513D9335" w14:textId="77777777" w:rsidR="0054793B" w:rsidRPr="0054793B" w:rsidRDefault="0054793B" w:rsidP="00AE5919">
      <w:pPr>
        <w:widowControl w:val="0"/>
        <w:spacing w:before="120" w:line="420" w:lineRule="exact"/>
        <w:ind w:firstLine="454"/>
        <w:jc w:val="both"/>
        <w:rPr>
          <w:lang w:val="vi-VN"/>
        </w:rPr>
      </w:pPr>
      <w:r w:rsidRPr="0054793B">
        <w:rPr>
          <w:lang w:val="vi-VN"/>
        </w:rPr>
        <w:t>4. Gửi bản án, quyết định được thi hành và quyết định quy định tại khoản 1 và khoản 2 Điều này, tài liệu có liên quan cho cơ quan, tổ chức, cá nhân theo quy định của Luật này.</w:t>
      </w:r>
      <w:r>
        <w:rPr>
          <w:lang w:val="vi-VN"/>
        </w:rPr>
        <w:t xml:space="preserve"> </w:t>
      </w:r>
    </w:p>
    <w:p w14:paraId="42454846" w14:textId="77777777" w:rsidR="0054793B" w:rsidRPr="0054793B" w:rsidRDefault="0054793B" w:rsidP="00AE5919">
      <w:pPr>
        <w:widowControl w:val="0"/>
        <w:spacing w:before="120" w:line="420" w:lineRule="exact"/>
        <w:ind w:firstLine="454"/>
        <w:jc w:val="both"/>
        <w:rPr>
          <w:lang w:val="vi-VN"/>
        </w:rPr>
      </w:pPr>
      <w:r w:rsidRPr="0054793B">
        <w:rPr>
          <w:lang w:val="vi-VN"/>
        </w:rPr>
        <w:t>5. Ra quyết định tiếp nhận phạm nhân là công dân Việt Nam phạm tội và bị kết án phạt tù ở nước ngoài được chuyển giao về Việt Nam để chấp hành án, chuyển giao phạm nhân là người nước ngoài.</w:t>
      </w:r>
    </w:p>
    <w:p w14:paraId="76F26E1B" w14:textId="77777777" w:rsidR="0054793B" w:rsidRPr="0054793B" w:rsidRDefault="0054793B" w:rsidP="00AE5919">
      <w:pPr>
        <w:widowControl w:val="0"/>
        <w:spacing w:before="120" w:line="420" w:lineRule="exact"/>
        <w:ind w:firstLine="454"/>
        <w:jc w:val="both"/>
        <w:rPr>
          <w:lang w:val="vi-VN"/>
        </w:rPr>
      </w:pPr>
      <w:r w:rsidRPr="0054793B">
        <w:rPr>
          <w:lang w:val="vi-VN"/>
        </w:rPr>
        <w:t>6. Ra quyết định trưng cầu giám định pháp y tâm thần đối với phạm nhân có dấu hiệu mắc bệnh tâm thần, bệnh khác làm mất khả năng nhận thức hoặc khả năng điều khiển hành vi của mình.</w:t>
      </w:r>
    </w:p>
    <w:p w14:paraId="4D77095A" w14:textId="77777777" w:rsidR="0054793B" w:rsidRPr="0054793B" w:rsidRDefault="0054793B" w:rsidP="00AE5919">
      <w:pPr>
        <w:widowControl w:val="0"/>
        <w:spacing w:before="120" w:line="420" w:lineRule="exact"/>
        <w:ind w:firstLine="454"/>
        <w:jc w:val="both"/>
        <w:rPr>
          <w:lang w:val="vi-VN"/>
        </w:rPr>
      </w:pPr>
      <w:r w:rsidRPr="0054793B">
        <w:rPr>
          <w:lang w:val="vi-VN"/>
        </w:rPr>
        <w:t>7. Thực hiện chế độ thống kê, báo cáo về thi hành án hình sự theo thẩm quyền.</w:t>
      </w:r>
    </w:p>
    <w:p w14:paraId="6AAEB229" w14:textId="77777777" w:rsidR="0054793B" w:rsidRPr="0054793B" w:rsidRDefault="0054793B" w:rsidP="00AE5919">
      <w:pPr>
        <w:widowControl w:val="0"/>
        <w:spacing w:before="120" w:line="420" w:lineRule="exact"/>
        <w:ind w:firstLine="454"/>
        <w:jc w:val="both"/>
        <w:rPr>
          <w:lang w:val="vi-VN"/>
        </w:rPr>
      </w:pPr>
      <w:r w:rsidRPr="0054793B">
        <w:rPr>
          <w:lang w:val="vi-VN"/>
        </w:rPr>
        <w:t>8.</w:t>
      </w:r>
      <w:r w:rsidRPr="0054793B">
        <w:rPr>
          <w:b/>
          <w:lang w:val="vi-VN"/>
        </w:rPr>
        <w:t xml:space="preserve"> </w:t>
      </w:r>
      <w:r w:rsidRPr="0054793B">
        <w:rPr>
          <w:lang w:val="vi-VN"/>
        </w:rPr>
        <w:t>Thực hiện nhiệm vụ, quyền hạn khác theo quy định của Luật này.</w:t>
      </w:r>
    </w:p>
    <w:p w14:paraId="4AF5C162" w14:textId="77777777" w:rsidR="0054793B" w:rsidRPr="0054793B" w:rsidRDefault="0054793B" w:rsidP="0054793B">
      <w:pPr>
        <w:widowControl w:val="0"/>
        <w:spacing w:line="390" w:lineRule="exact"/>
        <w:jc w:val="center"/>
        <w:rPr>
          <w:b/>
          <w:lang w:val="vi-VN"/>
        </w:rPr>
      </w:pPr>
      <w:r w:rsidRPr="0054793B">
        <w:rPr>
          <w:b/>
          <w:lang w:val="vi-VN"/>
        </w:rPr>
        <w:lastRenderedPageBreak/>
        <w:t>Chương III</w:t>
      </w:r>
    </w:p>
    <w:p w14:paraId="5108BB6B" w14:textId="77777777" w:rsidR="0054793B" w:rsidRPr="00D87154" w:rsidRDefault="0054793B" w:rsidP="0054793B">
      <w:pPr>
        <w:widowControl w:val="0"/>
        <w:spacing w:line="390" w:lineRule="exact"/>
        <w:jc w:val="center"/>
        <w:rPr>
          <w:b/>
          <w:lang w:val="vi-VN"/>
        </w:rPr>
      </w:pPr>
      <w:r w:rsidRPr="0054793B">
        <w:rPr>
          <w:b/>
          <w:lang w:val="vi-VN"/>
        </w:rPr>
        <w:t>THI HÀNH ÁN PHẠT TÙ</w:t>
      </w:r>
    </w:p>
    <w:p w14:paraId="570AEA83" w14:textId="77777777" w:rsidR="0054793B" w:rsidRPr="00D87154" w:rsidRDefault="0054793B" w:rsidP="0054793B">
      <w:pPr>
        <w:widowControl w:val="0"/>
        <w:spacing w:line="390" w:lineRule="exact"/>
        <w:jc w:val="center"/>
        <w:rPr>
          <w:b/>
          <w:lang w:val="vi-VN"/>
        </w:rPr>
      </w:pPr>
    </w:p>
    <w:p w14:paraId="58D379FB" w14:textId="77777777" w:rsidR="0054793B" w:rsidRPr="0054793B" w:rsidRDefault="0054793B" w:rsidP="0054793B">
      <w:pPr>
        <w:widowControl w:val="0"/>
        <w:spacing w:line="390" w:lineRule="exact"/>
        <w:jc w:val="center"/>
        <w:rPr>
          <w:b/>
          <w:lang w:val="vi-VN"/>
        </w:rPr>
      </w:pPr>
      <w:r w:rsidRPr="0054793B">
        <w:rPr>
          <w:b/>
          <w:lang w:val="vi-VN"/>
        </w:rPr>
        <w:t>Mục 1</w:t>
      </w:r>
    </w:p>
    <w:p w14:paraId="43FB7C95" w14:textId="77777777" w:rsidR="0054793B" w:rsidRPr="0054793B" w:rsidRDefault="0054793B" w:rsidP="0054793B">
      <w:pPr>
        <w:widowControl w:val="0"/>
        <w:spacing w:line="390" w:lineRule="exact"/>
        <w:jc w:val="center"/>
        <w:rPr>
          <w:b/>
          <w:lang w:val="vi-VN"/>
        </w:rPr>
      </w:pPr>
      <w:r w:rsidRPr="0054793B">
        <w:rPr>
          <w:b/>
          <w:lang w:val="vi-VN"/>
        </w:rPr>
        <w:t xml:space="preserve">THỦ TỤC THI HÀNH ÁN </w:t>
      </w:r>
      <w:r w:rsidRPr="00D87154">
        <w:rPr>
          <w:b/>
          <w:lang w:val="vi-VN"/>
        </w:rPr>
        <w:t xml:space="preserve">PHẠT TÙ </w:t>
      </w:r>
      <w:r w:rsidRPr="0054793B">
        <w:rPr>
          <w:b/>
          <w:lang w:val="vi-VN"/>
        </w:rPr>
        <w:t xml:space="preserve">VÀ CHẾ ĐỘ </w:t>
      </w:r>
    </w:p>
    <w:p w14:paraId="21E73746" w14:textId="77777777" w:rsidR="0054793B" w:rsidRPr="00D87154" w:rsidRDefault="0054793B" w:rsidP="0054793B">
      <w:pPr>
        <w:widowControl w:val="0"/>
        <w:spacing w:line="390" w:lineRule="exact"/>
        <w:jc w:val="center"/>
        <w:rPr>
          <w:b/>
          <w:lang w:val="vi-VN"/>
        </w:rPr>
      </w:pPr>
      <w:r w:rsidRPr="0054793B">
        <w:rPr>
          <w:b/>
          <w:lang w:val="vi-VN"/>
        </w:rPr>
        <w:t>QUẢN LÝ GIAM GIỮ, GIÁO DỤC PHẠM NHÂN</w:t>
      </w:r>
    </w:p>
    <w:p w14:paraId="3E40356C" w14:textId="77777777" w:rsidR="0054793B" w:rsidRPr="00D87154" w:rsidRDefault="0054793B" w:rsidP="0054793B">
      <w:pPr>
        <w:widowControl w:val="0"/>
        <w:spacing w:line="390" w:lineRule="exact"/>
        <w:jc w:val="center"/>
        <w:rPr>
          <w:b/>
          <w:lang w:val="vi-VN"/>
        </w:rPr>
      </w:pPr>
    </w:p>
    <w:p w14:paraId="404E4487"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22. Quyết định thi hành án phạt tù</w:t>
      </w:r>
    </w:p>
    <w:p w14:paraId="15A7D626"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Quyết định thi hành án </w:t>
      </w:r>
      <w:r w:rsidRPr="00D87154">
        <w:rPr>
          <w:lang w:val="vi-VN"/>
        </w:rPr>
        <w:t xml:space="preserve">phạt tù </w:t>
      </w:r>
      <w:r w:rsidRPr="0054793B">
        <w:rPr>
          <w:lang w:val="vi-VN"/>
        </w:rPr>
        <w:t>phải ghi rõ họ, tên, chức vụ người ra quyết định; bản án, quyết định được thi hành; tên cơ quan có nhiệm vụ thi hành quyết định thi hành án; họ, tên, ngày, tháng, năm sinh, nơi cư trú của người bị kết án; thời hạn chấp hành án phạt tù, thời hạn chấp hành hình phạt bổ sung. Trường hợp người bị kết án đang tại ngoại, quyết định thi hành án phải ghi rõ trong thời hạn 07 ngày kể từ ngày nhận được quyết định, người bị kết án phải có mặt tại cơ quan thi hành án hình sự Công an cấp huyện nơi người đó cư trú, cơ quan thi hành án hình sự cấp quân khu nơi người đó làm việc.</w:t>
      </w:r>
    </w:p>
    <w:p w14:paraId="62CF20E2" w14:textId="77777777" w:rsidR="0054793B" w:rsidRPr="0054793B" w:rsidRDefault="0054793B" w:rsidP="0054793B">
      <w:pPr>
        <w:widowControl w:val="0"/>
        <w:tabs>
          <w:tab w:val="left" w:pos="993"/>
        </w:tabs>
        <w:spacing w:before="120" w:line="390" w:lineRule="exact"/>
        <w:ind w:firstLine="454"/>
        <w:jc w:val="both"/>
        <w:rPr>
          <w:lang w:val="vi-VN"/>
        </w:rPr>
      </w:pPr>
      <w:r w:rsidRPr="0054793B">
        <w:rPr>
          <w:lang w:val="vi-VN"/>
        </w:rPr>
        <w:t>2. Trong thời hạn 03 ngày làm việc kể từ ngày ra quyết định thi hành án</w:t>
      </w:r>
      <w:r w:rsidRPr="00D87154">
        <w:rPr>
          <w:lang w:val="vi-VN"/>
        </w:rPr>
        <w:t xml:space="preserve"> phạt tù</w:t>
      </w:r>
      <w:r w:rsidRPr="0054793B">
        <w:rPr>
          <w:lang w:val="vi-VN"/>
        </w:rPr>
        <w:t xml:space="preserve">, Tòa án phải gửi quyết định </w:t>
      </w:r>
      <w:r w:rsidRPr="00D87154">
        <w:rPr>
          <w:lang w:val="vi-VN"/>
        </w:rPr>
        <w:t>đó</w:t>
      </w:r>
      <w:r w:rsidRPr="0054793B">
        <w:rPr>
          <w:lang w:val="vi-VN"/>
        </w:rPr>
        <w:t xml:space="preserve"> cho cá nhân, cơ quan</w:t>
      </w:r>
      <w:r w:rsidRPr="0054793B">
        <w:rPr>
          <w:b/>
          <w:lang w:val="vi-VN"/>
        </w:rPr>
        <w:t xml:space="preserve"> </w:t>
      </w:r>
      <w:r w:rsidRPr="0054793B">
        <w:rPr>
          <w:lang w:val="vi-VN"/>
        </w:rPr>
        <w:t xml:space="preserve">sau đây: </w:t>
      </w:r>
    </w:p>
    <w:p w14:paraId="3F2D56F8" w14:textId="77777777" w:rsidR="0054793B" w:rsidRPr="0054793B" w:rsidRDefault="0054793B" w:rsidP="0054793B">
      <w:pPr>
        <w:widowControl w:val="0"/>
        <w:spacing w:before="120" w:line="390" w:lineRule="exact"/>
        <w:ind w:firstLine="454"/>
        <w:jc w:val="both"/>
        <w:rPr>
          <w:lang w:val="vi-VN"/>
        </w:rPr>
      </w:pPr>
      <w:r w:rsidRPr="0054793B">
        <w:rPr>
          <w:lang w:val="vi-VN"/>
        </w:rPr>
        <w:t>a) Người chấp hành án và người đại diện trong trường hợp người chấp hành án là người dưới 18 tuổi;</w:t>
      </w:r>
    </w:p>
    <w:p w14:paraId="496E2BE7" w14:textId="77777777" w:rsidR="0054793B" w:rsidRPr="0054793B" w:rsidRDefault="0054793B" w:rsidP="0054793B">
      <w:pPr>
        <w:widowControl w:val="0"/>
        <w:spacing w:before="120" w:line="390" w:lineRule="exact"/>
        <w:ind w:firstLine="454"/>
        <w:jc w:val="both"/>
        <w:rPr>
          <w:lang w:val="vi-VN"/>
        </w:rPr>
      </w:pPr>
      <w:r w:rsidRPr="0054793B">
        <w:rPr>
          <w:lang w:val="vi-VN"/>
        </w:rPr>
        <w:t>b) Viện kiểm sát cùng cấp;</w:t>
      </w:r>
    </w:p>
    <w:p w14:paraId="22972585" w14:textId="77777777" w:rsidR="0054793B" w:rsidRPr="0054793B" w:rsidRDefault="0054793B" w:rsidP="0054793B">
      <w:pPr>
        <w:widowControl w:val="0"/>
        <w:spacing w:before="120" w:line="390" w:lineRule="exact"/>
        <w:ind w:firstLine="454"/>
        <w:jc w:val="both"/>
        <w:rPr>
          <w:lang w:val="vi-VN"/>
        </w:rPr>
      </w:pPr>
      <w:r w:rsidRPr="0054793B">
        <w:rPr>
          <w:lang w:val="vi-VN"/>
        </w:rPr>
        <w:t>c) Cơ quan thi hành án hình sự Công an cấp tỉnh hoặc cơ quan thi hành án hình sự cấp quân khu;</w:t>
      </w:r>
    </w:p>
    <w:p w14:paraId="1B8728AC" w14:textId="77777777" w:rsidR="0054793B" w:rsidRPr="0054793B" w:rsidRDefault="0054793B" w:rsidP="0054793B">
      <w:pPr>
        <w:widowControl w:val="0"/>
        <w:spacing w:before="120" w:line="390" w:lineRule="exact"/>
        <w:ind w:firstLine="454"/>
        <w:jc w:val="both"/>
        <w:rPr>
          <w:lang w:val="vi-VN"/>
        </w:rPr>
      </w:pPr>
      <w:r w:rsidRPr="0054793B">
        <w:rPr>
          <w:lang w:val="vi-VN"/>
        </w:rPr>
        <w:t>d) Trại tạm giam nơi người chấp hành án đang bị tạm giam hoặc</w:t>
      </w:r>
      <w:r w:rsidRPr="0054793B">
        <w:rPr>
          <w:b/>
          <w:lang w:val="vi-VN"/>
        </w:rPr>
        <w:t xml:space="preserve"> </w:t>
      </w:r>
      <w:r w:rsidRPr="0054793B">
        <w:rPr>
          <w:lang w:val="vi-VN"/>
        </w:rPr>
        <w:t>cơ quan thi hành án hình sự Công an cấp huyện nơi người chấp hành án đang bị tạm giam tại nhà tạm giữ hoặc đang tại ngoại;</w:t>
      </w:r>
    </w:p>
    <w:p w14:paraId="2B3021A8" w14:textId="77777777" w:rsidR="0054793B" w:rsidRPr="0054793B" w:rsidRDefault="0054793B" w:rsidP="0054793B">
      <w:pPr>
        <w:widowControl w:val="0"/>
        <w:spacing w:before="120" w:line="390" w:lineRule="exact"/>
        <w:ind w:firstLine="454"/>
        <w:jc w:val="both"/>
        <w:rPr>
          <w:lang w:val="vi-VN"/>
        </w:rPr>
      </w:pPr>
      <w:r w:rsidRPr="0054793B">
        <w:rPr>
          <w:lang w:val="vi-VN"/>
        </w:rPr>
        <w:t>đ) Sở Tư pháp nơi Tòa án đã ra quyết định thi hành án có trụ sở;</w:t>
      </w:r>
    </w:p>
    <w:p w14:paraId="7087F555" w14:textId="77777777" w:rsidR="0054793B" w:rsidRPr="0054793B" w:rsidRDefault="0054793B" w:rsidP="0054793B">
      <w:pPr>
        <w:widowControl w:val="0"/>
        <w:spacing w:before="120" w:line="390" w:lineRule="exact"/>
        <w:ind w:firstLine="454"/>
        <w:jc w:val="both"/>
        <w:rPr>
          <w:lang w:val="vi-VN"/>
        </w:rPr>
      </w:pPr>
      <w:r w:rsidRPr="0054793B">
        <w:rPr>
          <w:lang w:val="vi-VN"/>
        </w:rPr>
        <w:t>e) Bộ Ngoại giao trong trường hợp người chấp hành án là người nước ngoài.</w:t>
      </w:r>
    </w:p>
    <w:p w14:paraId="2ADBACC6"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23. Thi hành quyết định thi hành án phạt tù</w:t>
      </w:r>
    </w:p>
    <w:p w14:paraId="487FFB2D"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64419C">
        <w:rPr>
          <w:spacing w:val="-8"/>
          <w:sz w:val="28"/>
          <w:szCs w:val="28"/>
          <w:lang w:val="vi-VN"/>
        </w:rPr>
        <w:t>1. Trường hợp người bị kết án phạt tù đang bị tạm giam thì trong thời hạn 03 ngày</w:t>
      </w:r>
      <w:r w:rsidRPr="0054793B">
        <w:rPr>
          <w:sz w:val="28"/>
          <w:szCs w:val="28"/>
          <w:lang w:val="vi-VN"/>
        </w:rPr>
        <w:t xml:space="preserve"> làm việc kể từ ngày nhận được quyết định thi hành án, trại tạm giam thuộc </w:t>
      </w:r>
      <w:r w:rsidRPr="001118AB">
        <w:rPr>
          <w:spacing w:val="2"/>
          <w:sz w:val="28"/>
          <w:szCs w:val="28"/>
          <w:lang w:val="vi-VN"/>
        </w:rPr>
        <w:t xml:space="preserve">Công </w:t>
      </w:r>
      <w:r w:rsidRPr="001118AB">
        <w:rPr>
          <w:spacing w:val="2"/>
          <w:sz w:val="28"/>
          <w:szCs w:val="28"/>
          <w:lang w:val="vi-VN"/>
        </w:rPr>
        <w:lastRenderedPageBreak/>
        <w:t xml:space="preserve">an cấp tỉnh, cơ quan thi hành án hình sự Công an cấp huyện </w:t>
      </w:r>
      <w:r w:rsidRPr="00D87154">
        <w:rPr>
          <w:spacing w:val="2"/>
          <w:sz w:val="28"/>
          <w:szCs w:val="28"/>
          <w:lang w:val="vi-VN"/>
        </w:rPr>
        <w:t xml:space="preserve">nơi người bị kết án phạt tù đang bị tạm giam </w:t>
      </w:r>
      <w:r w:rsidRPr="001118AB">
        <w:rPr>
          <w:spacing w:val="2"/>
          <w:sz w:val="28"/>
          <w:szCs w:val="28"/>
          <w:lang w:val="vi-VN"/>
        </w:rPr>
        <w:t>phải tống đạt quyết định thi hành án cho người bị kết án và báo cáo cơ quan thi hành án hình sự Công an cấp tỉnh. Trong thời hạn 05 ngày làm việc kể từ ngày nhận được báo cáo, cơ quan thi</w:t>
      </w:r>
      <w:r w:rsidRPr="0054793B">
        <w:rPr>
          <w:sz w:val="28"/>
          <w:szCs w:val="28"/>
          <w:lang w:val="vi-VN"/>
        </w:rPr>
        <w:t xml:space="preserve"> hành án hình sự Công an cấp tỉnh hoàn chỉnh hồ sơ, lập danh sách người chấp hành án phạt tù để báo cáo cơ quan quản lý thi hành án hình sự thuộc Bộ Công an. Trường hợp người bị kết án phạt tù đang bị tạm giam tại trại tạm giam thuộc Bộ Công an thì trại tạm giam phải tống đạt quyết định thi hành án cho người bị kết án, hoàn chỉnh hồ sơ, lập danh sách để báo cáo cơ quan quản lý thi hành án hình sự thuộc Bộ Công an. Trường hợp người đang chấp hành án bị kết án về hành vi phạm tội khác thì trại giam tống đạt quyết định thi hành án của bản án mới cho người đó.</w:t>
      </w:r>
    </w:p>
    <w:p w14:paraId="70D3BF9E"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 xml:space="preserve">Trong thời hạn 05 ngày làm việc kể từ ngày nhận được báo cáo của cơ quan thi hành án hình sự Công an cấp tỉnh hoặc trại tạm giam thuộc Bộ Công an, cơ quan quản lý thi hành án hình sự thuộc Bộ Công an ra quyết định đưa người chấp hành án đi chấp hành án. </w:t>
      </w:r>
    </w:p>
    <w:p w14:paraId="066AFB2D"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 xml:space="preserve"> 2. Trường hợp người bị kết án phạt tù đang bị tạm giam tại trại tạm giam cấp quân khu thì trong thời hạn 03 ngày làm việc kể từ ngày nhận được quyết định thi hành án, trại tạm giam phải tống đạt quyết định thi hành án cho người bị kết án và báo cáo cơ quan thi hành án hình sự cấp quân khu. Trong thời hạn 05 ngày làm việc kể từ ngày nhận được báo cáo, cơ quan thi hành án hình sự cấp quân khu hoàn chỉnh hồ sơ, lập danh sách người chấp hành án phạt tù để báo cáo cơ quan quản lý thi hành án hình sự thuộc Bộ Quốc phòng. Trường hợp người bị kết án phạt tù đang bị tạm giam tại trại tạm giam thuộc Bộ Quốc phòng thì trại tạm giam phải tống đạt quyết định thi hành án cho người bị kết án, hoàn chỉnh hồ sơ, lập danh sách để báo cáo cơ quan quản lý thi hành án hình sự thuộc Bộ Quốc phòng. Trường hợp người đang chấp hành án bị kết án về hành vi phạm tội khác thì trại giam tống đạt quyết định thi hành án của bản án mới cho người đó.</w:t>
      </w:r>
    </w:p>
    <w:p w14:paraId="51329AAE"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 xml:space="preserve">Trong thời hạn 05 ngày làm việc kể từ ngày nhận được báo cáo của cơ quan thi hành án hình sự cấp quân khu hoặc trại tạm giam thuộc Bộ Quốc phòng, cơ quan quản lý thi hành án hình sự thuộc Bộ Quốc phòng ra quyết định đưa người chấp hành án đi chấp hành án. </w:t>
      </w:r>
    </w:p>
    <w:p w14:paraId="1D64DAEE"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3. Trong thời gian chờ chuyển đến nơi chấp hành án</w:t>
      </w:r>
      <w:r w:rsidRPr="0054793B">
        <w:rPr>
          <w:b/>
          <w:sz w:val="28"/>
          <w:szCs w:val="28"/>
          <w:lang w:val="vi-VN"/>
        </w:rPr>
        <w:t xml:space="preserve"> </w:t>
      </w:r>
      <w:r w:rsidRPr="0054793B">
        <w:rPr>
          <w:sz w:val="28"/>
          <w:szCs w:val="28"/>
          <w:lang w:val="vi-VN"/>
        </w:rPr>
        <w:t xml:space="preserve">phạt tù, người chấp hành án được hưởng chế độ như đối với phạm nhân. </w:t>
      </w:r>
    </w:p>
    <w:p w14:paraId="412FAE82" w14:textId="77777777" w:rsidR="0054793B" w:rsidRPr="001118AB" w:rsidRDefault="0054793B" w:rsidP="0054793B">
      <w:pPr>
        <w:widowControl w:val="0"/>
        <w:spacing w:before="120" w:line="390" w:lineRule="exact"/>
        <w:ind w:firstLine="454"/>
        <w:jc w:val="both"/>
        <w:rPr>
          <w:spacing w:val="2"/>
          <w:lang w:val="vi-VN"/>
        </w:rPr>
      </w:pPr>
      <w:r w:rsidRPr="0054793B">
        <w:rPr>
          <w:lang w:val="vi-VN"/>
        </w:rPr>
        <w:lastRenderedPageBreak/>
        <w:t xml:space="preserve">4. Trường hợp người bị kết án phạt tù đang tại ngoại thì trong thời hạn 07 ngày kể từ ngày nhận </w:t>
      </w:r>
      <w:r w:rsidRPr="001118AB">
        <w:rPr>
          <w:spacing w:val="2"/>
          <w:lang w:val="vi-VN"/>
        </w:rPr>
        <w:t>được quyết định thi hành án, người chấp hành án phải có mặt tại trụ sở cơ quan thi hành án hình sự Công an cấp huyện hoặc cơ quan thi hành án hình sự cấp quân khu được chỉ định trong quyết định thi hành án</w:t>
      </w:r>
      <w:r w:rsidRPr="00D87154">
        <w:rPr>
          <w:spacing w:val="2"/>
          <w:lang w:val="vi-VN"/>
        </w:rPr>
        <w:t>;</w:t>
      </w:r>
      <w:r w:rsidRPr="001118AB">
        <w:rPr>
          <w:spacing w:val="2"/>
          <w:lang w:val="vi-VN"/>
        </w:rPr>
        <w:t xml:space="preserve"> </w:t>
      </w:r>
      <w:r w:rsidRPr="00D87154">
        <w:rPr>
          <w:spacing w:val="2"/>
          <w:lang w:val="vi-VN"/>
        </w:rPr>
        <w:t>q</w:t>
      </w:r>
      <w:r w:rsidRPr="001118AB">
        <w:rPr>
          <w:spacing w:val="2"/>
          <w:lang w:val="vi-VN"/>
        </w:rPr>
        <w:t xml:space="preserve">uá thời hạn </w:t>
      </w:r>
      <w:r w:rsidRPr="00D87154">
        <w:rPr>
          <w:spacing w:val="2"/>
          <w:lang w:val="vi-VN"/>
        </w:rPr>
        <w:t>này</w:t>
      </w:r>
      <w:r w:rsidRPr="001118AB">
        <w:rPr>
          <w:spacing w:val="2"/>
          <w:lang w:val="vi-VN"/>
        </w:rPr>
        <w:t xml:space="preserve"> mà người đó không có mặt, Cảnh sát thi hành án hình sự và hỗ trợ tư pháp hoặc Vệ binh hỗ trợ</w:t>
      </w:r>
      <w:r w:rsidRPr="001118AB">
        <w:rPr>
          <w:b/>
          <w:spacing w:val="2"/>
          <w:lang w:val="vi-VN"/>
        </w:rPr>
        <w:t xml:space="preserve"> </w:t>
      </w:r>
      <w:r w:rsidRPr="001118AB">
        <w:rPr>
          <w:spacing w:val="2"/>
          <w:lang w:val="vi-VN"/>
        </w:rPr>
        <w:t>tư pháp thực hiện áp giải thi hành án.</w:t>
      </w:r>
    </w:p>
    <w:p w14:paraId="5D468718"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1118AB">
        <w:rPr>
          <w:rFonts w:ascii="Times New Roman" w:hAnsi="Times New Roman"/>
          <w:b w:val="0"/>
          <w:spacing w:val="2"/>
          <w:sz w:val="28"/>
          <w:szCs w:val="28"/>
          <w:lang w:val="vi-VN"/>
        </w:rPr>
        <w:t>Trường hợp người bị kết án phạt tù</w:t>
      </w:r>
      <w:r w:rsidRPr="0054793B">
        <w:rPr>
          <w:rFonts w:ascii="Times New Roman" w:hAnsi="Times New Roman"/>
          <w:b w:val="0"/>
          <w:sz w:val="28"/>
          <w:szCs w:val="28"/>
          <w:lang w:val="vi-VN"/>
        </w:rPr>
        <w:t xml:space="preserve"> đang tại ngoại bỏ trốn thì cơ quan thi hành án hình sự Công an cấp tỉnh, cơ quan thi hành án hình sự cấp quân khu ra quyết định truy nã và tổ chức truy bắt; trường hợp người đó có dấu hiệu mắc bệnh tâm thần, bệnh khác làm mất khả năng nhận thức hoặc khả năng điều khiển hành vi của mình thì cơ quan thi hành án hình sự Công an cấp huyện hoặc cơ quan thi hành án hình sự cấp quân khu thực hiện trưng cầu giám định; 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Tòa án đã ra quyết định thi hành án</w:t>
      </w:r>
      <w:r w:rsidRPr="0054793B">
        <w:rPr>
          <w:rFonts w:ascii="Times New Roman" w:hAnsi="Times New Roman"/>
          <w:sz w:val="28"/>
          <w:szCs w:val="28"/>
          <w:lang w:val="vi-VN"/>
        </w:rPr>
        <w:t xml:space="preserve"> </w:t>
      </w:r>
      <w:r w:rsidRPr="0054793B">
        <w:rPr>
          <w:rFonts w:ascii="Times New Roman" w:hAnsi="Times New Roman"/>
          <w:b w:val="0"/>
          <w:sz w:val="28"/>
          <w:szCs w:val="28"/>
          <w:lang w:val="vi-VN"/>
        </w:rPr>
        <w:t>quyết định áp dụng biện pháp</w:t>
      </w:r>
      <w:r w:rsidRPr="00D87154">
        <w:rPr>
          <w:rFonts w:ascii="Times New Roman" w:hAnsi="Times New Roman"/>
          <w:b w:val="0"/>
          <w:sz w:val="28"/>
          <w:szCs w:val="28"/>
          <w:lang w:val="vi-VN"/>
        </w:rPr>
        <w:t xml:space="preserve"> tư pháp</w:t>
      </w:r>
      <w:r w:rsidRPr="0054793B">
        <w:rPr>
          <w:rFonts w:ascii="Times New Roman" w:hAnsi="Times New Roman"/>
          <w:b w:val="0"/>
          <w:sz w:val="28"/>
          <w:szCs w:val="28"/>
          <w:lang w:val="vi-VN"/>
        </w:rPr>
        <w:t xml:space="preserve"> bắt buộc chữa bệnh.</w:t>
      </w:r>
    </w:p>
    <w:p w14:paraId="75B983B3"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Trường hợp người bị kết án phạt tù đang tại ngoại chết thì cơ quan thi hành án hình sự Công an cấp huyện, cơ quan thi hành án hình sự cấp quân khu báo cáo Tòa án đã ra quyết định thi hành án để ra quyết định đình chỉ thi hành án. </w:t>
      </w:r>
    </w:p>
    <w:p w14:paraId="68FE5E04"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24. Thủ tục hoãn chấp hành</w:t>
      </w:r>
      <w:r w:rsidRPr="0054793B">
        <w:rPr>
          <w:lang w:val="vi-VN"/>
        </w:rPr>
        <w:t xml:space="preserve"> </w:t>
      </w:r>
      <w:r w:rsidRPr="0054793B">
        <w:rPr>
          <w:b/>
          <w:lang w:val="vi-VN"/>
        </w:rPr>
        <w:t>án phạt tù</w:t>
      </w:r>
      <w:r>
        <w:rPr>
          <w:b/>
          <w:lang w:val="vi-VN"/>
        </w:rPr>
        <w:t xml:space="preserve"> </w:t>
      </w:r>
    </w:p>
    <w:p w14:paraId="0169A031" w14:textId="77777777" w:rsidR="0054793B" w:rsidRPr="0054793B" w:rsidRDefault="0054793B" w:rsidP="0054793B">
      <w:pPr>
        <w:widowControl w:val="0"/>
        <w:spacing w:before="120" w:line="390" w:lineRule="exact"/>
        <w:ind w:firstLine="454"/>
        <w:jc w:val="both"/>
        <w:rPr>
          <w:lang w:val="vi-VN"/>
        </w:rPr>
      </w:pPr>
      <w:r w:rsidRPr="0054793B">
        <w:rPr>
          <w:lang w:val="vi-VN"/>
        </w:rPr>
        <w:t>1. Đối với người bị kết án phạt tù đang được tại ngoại, Chánh án Tòa án đã ra quyết định thi hành án có thể tự mình hoặc theo đơn đề nghị của người bị kết án, văn bản đề nghị của Viện kiểm sát cùng cấp, cơ quan thi hành án hình sự Công an cấp huyện nơi người chấp hành án cư trú, cơ quan thi hành án hình sự cấp quân khu nơi người chấp hành án làm việc hoặc cư trú ra quyết định hoãn chấp hành án phạt tù. Đơn đề nghị hoặc văn bản đề nghị phải được gửi cho Tòa án đã ra quyết định thi hành án kèm theo các giấy tờ có liên quan.</w:t>
      </w:r>
      <w:r>
        <w:rPr>
          <w:lang w:val="vi-VN"/>
        </w:rPr>
        <w:t xml:space="preserve"> </w:t>
      </w:r>
    </w:p>
    <w:p w14:paraId="4C331805" w14:textId="77777777" w:rsidR="0054793B" w:rsidRPr="0054793B" w:rsidRDefault="0054793B" w:rsidP="0054793B">
      <w:pPr>
        <w:widowControl w:val="0"/>
        <w:spacing w:before="120" w:line="390" w:lineRule="exact"/>
        <w:ind w:firstLine="454"/>
        <w:jc w:val="both"/>
        <w:rPr>
          <w:spacing w:val="2"/>
          <w:lang w:val="vi-VN"/>
        </w:rPr>
      </w:pPr>
      <w:r w:rsidRPr="0054793B">
        <w:rPr>
          <w:lang w:val="vi-VN"/>
        </w:rPr>
        <w:t xml:space="preserve">2. Trong thời hạn 07 ngày kể từ ngày nhận được đơn hoặc văn bản đề nghị </w:t>
      </w:r>
      <w:r w:rsidRPr="0054793B">
        <w:rPr>
          <w:spacing w:val="2"/>
          <w:lang w:val="vi-VN"/>
        </w:rPr>
        <w:t>hoãn chấp hành án phạt tù, Chánh án Tòa án đã ra quyết định thi hành án phải xem xét, quyết định. Trường hợp không đồng ý hoãn chấp hành án phạt tù thì Chánh án Tòa án phải có văn bản trả lời người có đơn đề nghị hoặc cơ quan có văn bản đề nghị và thông báo cho Viện kiểm sát cùng cấp, trong đó nêu rõ lý do không chấp nhận.</w:t>
      </w:r>
    </w:p>
    <w:p w14:paraId="5F2D55B3" w14:textId="77777777" w:rsidR="0054793B" w:rsidRPr="0054793B" w:rsidRDefault="0054793B" w:rsidP="00AE5919">
      <w:pPr>
        <w:widowControl w:val="0"/>
        <w:spacing w:before="120" w:line="378" w:lineRule="exact"/>
        <w:ind w:firstLine="454"/>
        <w:jc w:val="both"/>
        <w:rPr>
          <w:lang w:val="vi-VN"/>
        </w:rPr>
      </w:pPr>
      <w:r w:rsidRPr="0054793B">
        <w:rPr>
          <w:lang w:val="vi-VN"/>
        </w:rPr>
        <w:lastRenderedPageBreak/>
        <w:t xml:space="preserve">3. Trong thời hạn 03 ngày làm việc kể từ ngày ra quyết định hoãn chấp hành án phạt tù, Tòa án phải gửi quyết định đó cho cá nhân, cơ quan sau đây: </w:t>
      </w:r>
    </w:p>
    <w:p w14:paraId="693DB02E" w14:textId="77777777" w:rsidR="0054793B" w:rsidRPr="0054793B" w:rsidRDefault="0054793B" w:rsidP="00AE5919">
      <w:pPr>
        <w:widowControl w:val="0"/>
        <w:spacing w:before="120" w:line="378" w:lineRule="exact"/>
        <w:ind w:firstLine="454"/>
        <w:jc w:val="both"/>
        <w:rPr>
          <w:lang w:val="vi-VN"/>
        </w:rPr>
      </w:pPr>
      <w:r w:rsidRPr="0054793B">
        <w:rPr>
          <w:lang w:val="vi-VN"/>
        </w:rPr>
        <w:t>a) Người được hoãn</w:t>
      </w:r>
      <w:r w:rsidRPr="0054793B">
        <w:rPr>
          <w:b/>
          <w:lang w:val="vi-VN"/>
        </w:rPr>
        <w:t xml:space="preserve"> </w:t>
      </w:r>
      <w:r w:rsidRPr="0054793B">
        <w:rPr>
          <w:lang w:val="vi-VN"/>
        </w:rPr>
        <w:t>chấp hành án</w:t>
      </w:r>
      <w:r w:rsidRPr="0054793B">
        <w:rPr>
          <w:b/>
          <w:lang w:val="vi-VN"/>
        </w:rPr>
        <w:t xml:space="preserve"> </w:t>
      </w:r>
      <w:r w:rsidRPr="0054793B">
        <w:rPr>
          <w:lang w:val="vi-VN"/>
        </w:rPr>
        <w:t>và người đại diện trong trường hợp người được hoãn chấp hành án là người dưới 18 tuổi;</w:t>
      </w:r>
    </w:p>
    <w:p w14:paraId="7E9CD416" w14:textId="77777777" w:rsidR="0054793B" w:rsidRPr="0054793B" w:rsidRDefault="0054793B" w:rsidP="00AE5919">
      <w:pPr>
        <w:widowControl w:val="0"/>
        <w:spacing w:before="120" w:line="378" w:lineRule="exact"/>
        <w:ind w:firstLine="454"/>
        <w:jc w:val="both"/>
        <w:rPr>
          <w:lang w:val="vi-VN"/>
        </w:rPr>
      </w:pPr>
      <w:r w:rsidRPr="0054793B">
        <w:rPr>
          <w:lang w:val="vi-VN"/>
        </w:rPr>
        <w:t>b) Viện kiểm sát cùng cấp;</w:t>
      </w:r>
    </w:p>
    <w:p w14:paraId="6181481A" w14:textId="77777777" w:rsidR="0054793B" w:rsidRPr="0054793B" w:rsidRDefault="0054793B" w:rsidP="00AE5919">
      <w:pPr>
        <w:widowControl w:val="0"/>
        <w:spacing w:before="120" w:line="378" w:lineRule="exact"/>
        <w:ind w:firstLine="454"/>
        <w:jc w:val="both"/>
        <w:rPr>
          <w:lang w:val="vi-VN"/>
        </w:rPr>
      </w:pPr>
      <w:r w:rsidRPr="0054793B">
        <w:rPr>
          <w:lang w:val="vi-VN"/>
        </w:rPr>
        <w:t>c) Cơ quan thi hành án hình sự Công an cấp huyện hoặc Cơ quan thi hành án hình sự cấp quân khu nơi người được hoãn thi hành án cư trú, làm việc;</w:t>
      </w:r>
    </w:p>
    <w:p w14:paraId="37B7EDE1" w14:textId="77777777" w:rsidR="0054793B" w:rsidRPr="0054793B" w:rsidRDefault="0054793B" w:rsidP="00AE5919">
      <w:pPr>
        <w:widowControl w:val="0"/>
        <w:spacing w:before="120" w:line="378" w:lineRule="exact"/>
        <w:ind w:firstLine="454"/>
        <w:jc w:val="both"/>
        <w:rPr>
          <w:lang w:val="vi-VN"/>
        </w:rPr>
      </w:pPr>
      <w:r w:rsidRPr="0054793B">
        <w:rPr>
          <w:lang w:val="vi-VN"/>
        </w:rPr>
        <w:t>d) Sở Tư pháp nơi Tòa án đã ra quyết định thi hành án có trụ sở;</w:t>
      </w:r>
    </w:p>
    <w:p w14:paraId="262DA1D0" w14:textId="77777777" w:rsidR="0054793B" w:rsidRPr="0054793B" w:rsidRDefault="0054793B" w:rsidP="00AE5919">
      <w:pPr>
        <w:widowControl w:val="0"/>
        <w:spacing w:before="120" w:line="378" w:lineRule="exact"/>
        <w:ind w:firstLine="454"/>
        <w:jc w:val="both"/>
        <w:rPr>
          <w:lang w:val="vi-VN"/>
        </w:rPr>
      </w:pPr>
      <w:r w:rsidRPr="0054793B">
        <w:rPr>
          <w:lang w:val="vi-VN"/>
        </w:rPr>
        <w:t>đ) Bộ Ngoại giao trong trường hợp người được hoãn chấp hành án là người nước ngoài.</w:t>
      </w:r>
    </w:p>
    <w:p w14:paraId="3FA57092" w14:textId="77777777" w:rsidR="0054793B" w:rsidRPr="0054793B" w:rsidRDefault="0054793B" w:rsidP="00AE5919">
      <w:pPr>
        <w:pStyle w:val="BodyText3"/>
        <w:widowControl w:val="0"/>
        <w:spacing w:before="120" w:after="0" w:line="378" w:lineRule="exact"/>
        <w:ind w:firstLine="454"/>
        <w:jc w:val="both"/>
        <w:rPr>
          <w:b/>
          <w:sz w:val="28"/>
          <w:szCs w:val="28"/>
          <w:lang w:val="vi-VN"/>
        </w:rPr>
      </w:pPr>
      <w:r w:rsidRPr="0054793B">
        <w:rPr>
          <w:b/>
          <w:sz w:val="28"/>
          <w:szCs w:val="28"/>
          <w:lang w:val="vi-VN"/>
        </w:rPr>
        <w:t xml:space="preserve">Điều 25. Thi hành quyết định hoãn chấp hành án phạt tù </w:t>
      </w:r>
    </w:p>
    <w:p w14:paraId="48DC59DF" w14:textId="77777777" w:rsidR="0054793B" w:rsidRPr="0054793B" w:rsidRDefault="0054793B" w:rsidP="00AE5919">
      <w:pPr>
        <w:pStyle w:val="BodyText3"/>
        <w:widowControl w:val="0"/>
        <w:spacing w:before="120" w:after="0" w:line="378" w:lineRule="exact"/>
        <w:ind w:firstLine="454"/>
        <w:jc w:val="both"/>
        <w:rPr>
          <w:sz w:val="28"/>
          <w:szCs w:val="28"/>
          <w:lang w:val="vi-VN"/>
        </w:rPr>
      </w:pPr>
      <w:r w:rsidRPr="0054793B">
        <w:rPr>
          <w:sz w:val="28"/>
          <w:szCs w:val="28"/>
          <w:lang w:val="vi-VN"/>
        </w:rPr>
        <w:t xml:space="preserve">1. Khi nhận được quyết định hoãn chấp hành án phạt tù của Tòa án, cơ quan thi hành án hình sự Công an cấp huyện, cơ quan thi hành án hình sự cấp quân khu phải ngừng việc làm thủ tục đưa người chấp hành án phạt tù đi chấp hành án, sao gửi quyết định hoãn chấp hành án phạt tù cho Ủy ban nhân dân cấp xã nơi người được hoãn chấp hành án cư trú hoặc đơn vị quân đội được giao quản lý người đó và lập hồ sơ </w:t>
      </w:r>
      <w:r w:rsidRPr="00D87154">
        <w:rPr>
          <w:sz w:val="28"/>
          <w:szCs w:val="28"/>
          <w:lang w:val="vi-VN"/>
        </w:rPr>
        <w:t>thi hành quyết định</w:t>
      </w:r>
      <w:r w:rsidRPr="0054793B">
        <w:rPr>
          <w:sz w:val="28"/>
          <w:szCs w:val="28"/>
          <w:lang w:val="vi-VN"/>
        </w:rPr>
        <w:t xml:space="preserve"> hoãn chấp hành án phạt tù.</w:t>
      </w:r>
    </w:p>
    <w:p w14:paraId="487088C4" w14:textId="77777777" w:rsidR="0054793B" w:rsidRPr="0054793B" w:rsidRDefault="0054793B" w:rsidP="00AE5919">
      <w:pPr>
        <w:widowControl w:val="0"/>
        <w:spacing w:before="120" w:line="378" w:lineRule="exact"/>
        <w:ind w:firstLine="454"/>
        <w:jc w:val="both"/>
        <w:rPr>
          <w:lang w:val="vi-VN"/>
        </w:rPr>
      </w:pPr>
      <w:r w:rsidRPr="0054793B">
        <w:rPr>
          <w:lang w:val="vi-VN"/>
        </w:rPr>
        <w:t xml:space="preserve">2. Trong thời hạn 03 ngày làm việc kể từ ngày nhận được quyết định hoãn chấp hành án </w:t>
      </w:r>
      <w:r w:rsidRPr="001118AB">
        <w:rPr>
          <w:spacing w:val="2"/>
          <w:lang w:val="vi-VN"/>
        </w:rPr>
        <w:t>phạt tù, cơ quan thi hành án hình sự Công an cấp huyện, cơ quan thi hành án hình sự cấp quân khu phải</w:t>
      </w:r>
      <w:r w:rsidRPr="001118AB">
        <w:rPr>
          <w:b/>
          <w:spacing w:val="2"/>
          <w:lang w:val="vi-VN"/>
        </w:rPr>
        <w:t xml:space="preserve"> </w:t>
      </w:r>
      <w:r w:rsidRPr="001118AB">
        <w:rPr>
          <w:spacing w:val="2"/>
          <w:lang w:val="vi-VN"/>
        </w:rPr>
        <w:t>triệu tập người được hoãn chấp hành án đến Ủy ban nhân dân cấp xã nơi cư trú hoặc đơn vị quân đội đang quản lý người đó để thông báo quyết định và yêu cầu người đó cam kết bằng văn bản chấp hành nghiêm chỉnh pháp luật. Người được hoãn chấp hành án phạt tù phải có mặt theo giấy triệu tập, trừ trường hợp vì lý do bất khả kháng hoặc trở ngại khách quan. Trường hợp người được hoãn chấp hành án phạt tù không cam kết thì cơ quan thi hành án hình sự Công an cấp huyện, cơ quan thi hành án hình sự cấp quân khu lập biên bản và thông báo cho Tòa án đã ra</w:t>
      </w:r>
      <w:r w:rsidRPr="0054793B">
        <w:rPr>
          <w:lang w:val="vi-VN"/>
        </w:rPr>
        <w:t xml:space="preserve"> quyết định hoãn chấp hành án phạt tù để xử lý theo thẩm quyền. </w:t>
      </w:r>
    </w:p>
    <w:p w14:paraId="203BAF5B" w14:textId="77777777" w:rsidR="0054793B" w:rsidRPr="0054793B" w:rsidRDefault="0054793B" w:rsidP="00AE5919">
      <w:pPr>
        <w:widowControl w:val="0"/>
        <w:spacing w:before="120" w:line="378" w:lineRule="exact"/>
        <w:ind w:firstLine="454"/>
        <w:jc w:val="both"/>
        <w:rPr>
          <w:lang w:val="vi-VN"/>
        </w:rPr>
      </w:pPr>
      <w:r w:rsidRPr="0054793B">
        <w:rPr>
          <w:lang w:val="vi-VN"/>
        </w:rPr>
        <w:t xml:space="preserve">Trường hợp người được hoãn chấp hành án không có mặt theo yêu cầu triệu tập thì cơ quan thi hành án hình sự Công an cấp huyện, cơ quan thi hành án hình sự cấp quân khu phối hợp với </w:t>
      </w:r>
      <w:r w:rsidRPr="00D87154">
        <w:rPr>
          <w:lang w:val="vi-VN"/>
        </w:rPr>
        <w:t>Ủy</w:t>
      </w:r>
      <w:r w:rsidRPr="0054793B">
        <w:rPr>
          <w:lang w:val="vi-VN"/>
        </w:rPr>
        <w:t xml:space="preserve"> ban nhân dân cấp xã, đơn vị quân đội để xác minh và yêu cầu họ có mặt tại trụ sở </w:t>
      </w:r>
      <w:r w:rsidRPr="00D87154">
        <w:rPr>
          <w:lang w:val="vi-VN"/>
        </w:rPr>
        <w:t>Ủy</w:t>
      </w:r>
      <w:r w:rsidRPr="0054793B">
        <w:rPr>
          <w:lang w:val="vi-VN"/>
        </w:rPr>
        <w:t xml:space="preserve"> ban nhân dân cấp xã, đơn vị quân đội để làm thủ tục thông báo và cam kết chấp hành nghiêm chỉnh pháp luật.</w:t>
      </w:r>
    </w:p>
    <w:p w14:paraId="2CC2FBF8" w14:textId="77777777" w:rsidR="0054793B" w:rsidRPr="0054793B" w:rsidRDefault="0054793B" w:rsidP="0054793B">
      <w:pPr>
        <w:widowControl w:val="0"/>
        <w:spacing w:before="120" w:line="390" w:lineRule="exact"/>
        <w:ind w:firstLine="454"/>
        <w:jc w:val="both"/>
        <w:rPr>
          <w:spacing w:val="-2"/>
          <w:lang w:val="vi-VN"/>
        </w:rPr>
      </w:pPr>
      <w:r w:rsidRPr="0054793B">
        <w:rPr>
          <w:spacing w:val="-2"/>
          <w:lang w:val="vi-VN"/>
        </w:rPr>
        <w:lastRenderedPageBreak/>
        <w:t xml:space="preserve">Trường hợp người được hoãn chấp hành án vì lý do bệnh nặng đang điều trị tại bệnh viện hoặc tại nhà mà không thể có mặt theo yêu cầu triệu tập thì cơ quan thi hành án hình sự Công an cấp huyện, cơ quan thi hành án hình sự cấp quân khu phối hợp với </w:t>
      </w:r>
      <w:r w:rsidRPr="00D87154">
        <w:rPr>
          <w:spacing w:val="-2"/>
          <w:lang w:val="vi-VN"/>
        </w:rPr>
        <w:t>Ủy</w:t>
      </w:r>
      <w:r w:rsidRPr="0054793B">
        <w:rPr>
          <w:spacing w:val="-2"/>
          <w:lang w:val="vi-VN"/>
        </w:rPr>
        <w:t xml:space="preserve"> ban nhân dân cấp xã, đơn vị quân đội và bệnh viện nơi điều trị, gia đình người được hoãn để làm thủ tục thông báo và cam kết chấp hành pháp luật.</w:t>
      </w:r>
    </w:p>
    <w:p w14:paraId="4F491EA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3. Trong thời hạn 03 ngày làm việc kể từ ngày nhận được bản sao quyết định hoãn chấp hành án phạt tù, </w:t>
      </w:r>
      <w:r w:rsidRPr="00D87154">
        <w:rPr>
          <w:lang w:val="vi-VN"/>
        </w:rPr>
        <w:t>Ủy</w:t>
      </w:r>
      <w:r w:rsidRPr="0054793B">
        <w:rPr>
          <w:lang w:val="vi-VN"/>
        </w:rPr>
        <w:t xml:space="preserve"> ban nhân dân cấp xã, đơn vị quân đội được giao quản lý người được hoãn chấp hành án phải lập hồ sơ quản lý người được hoãn chấp hành án phạt tù.</w:t>
      </w:r>
    </w:p>
    <w:p w14:paraId="4328CF8B"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Hằng tháng, Ủy ban nhân dân cấp xã, đơn vị quân đội được giao quản lý người được hoãn chấp hành án phạt tù phải báo cáo cơ quan thi hành án hình sự Công an cấp huyện, cơ quan thi hành án hình sự cấp quân khu về việc quản lý người được hoãn chấp hành án. </w:t>
      </w:r>
    </w:p>
    <w:p w14:paraId="0FAEE52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Người được hoãn chấp hành án không được đi khỏi nơi cư trú trong thời gian được hoãn chấp hành án nếu không được sự đồng ý của Ủy ban nhân dân cấp xã, đơn vị quân đội và phải có mặt theo yêu cầu triệu tập của </w:t>
      </w:r>
      <w:r w:rsidRPr="00D87154">
        <w:rPr>
          <w:lang w:val="vi-VN"/>
        </w:rPr>
        <w:t>Ủy</w:t>
      </w:r>
      <w:r w:rsidRPr="0054793B">
        <w:rPr>
          <w:lang w:val="vi-VN"/>
        </w:rPr>
        <w:t xml:space="preserve"> ban nhân dân cấp xã, đơn vị quân đội được giao quản lý người được hoãn chấp hành án.</w:t>
      </w:r>
    </w:p>
    <w:p w14:paraId="439A0B52" w14:textId="77777777" w:rsidR="0054793B" w:rsidRPr="0054793B" w:rsidRDefault="0054793B" w:rsidP="0054793B">
      <w:pPr>
        <w:widowControl w:val="0"/>
        <w:spacing w:before="120" w:line="390" w:lineRule="exact"/>
        <w:ind w:firstLine="454"/>
        <w:jc w:val="both"/>
        <w:rPr>
          <w:lang w:val="vi-VN"/>
        </w:rPr>
      </w:pPr>
      <w:r w:rsidRPr="0054793B">
        <w:rPr>
          <w:lang w:val="vi-VN"/>
        </w:rPr>
        <w:t>Việc thay đổi nơi cư trú, nơi làm việc của người được hoãn chấp hành án được thực hiện theo quy định tại Điều 68 của Luật này.</w:t>
      </w:r>
    </w:p>
    <w:p w14:paraId="07B10FD3"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người được hoãn chấp hành án vì lý do bệnh nặng đang điều trị tại bệnh viện ngoài nơi cư trú thì </w:t>
      </w:r>
      <w:r w:rsidRPr="00D87154">
        <w:rPr>
          <w:lang w:val="vi-VN"/>
        </w:rPr>
        <w:t>Ủy</w:t>
      </w:r>
      <w:r w:rsidRPr="0054793B">
        <w:rPr>
          <w:lang w:val="vi-VN"/>
        </w:rPr>
        <w:t xml:space="preserve"> ban nhân dân cấp xã, đơn vị quân đội có trách nhiệm phối hợp với gia đình để quản lý người đó.</w:t>
      </w:r>
    </w:p>
    <w:p w14:paraId="2EB8CC9F" w14:textId="77777777" w:rsidR="0054793B" w:rsidRPr="0054793B" w:rsidRDefault="0054793B" w:rsidP="0054793B">
      <w:pPr>
        <w:widowControl w:val="0"/>
        <w:spacing w:before="120" w:line="390" w:lineRule="exact"/>
        <w:ind w:firstLine="454"/>
        <w:jc w:val="both"/>
        <w:rPr>
          <w:lang w:val="vi-VN"/>
        </w:rPr>
      </w:pPr>
      <w:r w:rsidRPr="0054793B">
        <w:rPr>
          <w:lang w:val="vi-VN"/>
        </w:rPr>
        <w:t>4. Trong thời gian được hoãn chấp hành án</w:t>
      </w:r>
      <w:r w:rsidRPr="0054793B">
        <w:rPr>
          <w:b/>
          <w:lang w:val="vi-VN"/>
        </w:rPr>
        <w:t xml:space="preserve"> </w:t>
      </w:r>
      <w:r w:rsidRPr="0054793B">
        <w:rPr>
          <w:lang w:val="vi-VN"/>
        </w:rPr>
        <w:t>mà người được hoãn chấp hành án phạt tù lại thực hiện hành vi phạm tội mới,</w:t>
      </w:r>
      <w:r w:rsidRPr="0054793B">
        <w:rPr>
          <w:b/>
          <w:lang w:val="vi-VN"/>
        </w:rPr>
        <w:t xml:space="preserve"> </w:t>
      </w:r>
      <w:r w:rsidRPr="0054793B">
        <w:rPr>
          <w:lang w:val="vi-VN"/>
        </w:rPr>
        <w:t>bỏ trốn hoặc vi phạm pháp luật gây ảnh hưởng xấu đến an ninh, trật tự, an toàn xã hội thì Ủy ban nhân dân cấp xã, đơn vị quân đội được giao quản lý người được hoãn chấp hành án</w:t>
      </w:r>
      <w:r w:rsidRPr="0054793B">
        <w:rPr>
          <w:b/>
          <w:lang w:val="vi-VN"/>
        </w:rPr>
        <w:t xml:space="preserve"> </w:t>
      </w:r>
      <w:r w:rsidRPr="0054793B">
        <w:rPr>
          <w:lang w:val="vi-VN"/>
        </w:rPr>
        <w:t xml:space="preserve">báo cáo cơ quan thi hành án hình sự Công an cấp huyện, cơ quan thi hành án hình sự cấp quân khu để đề nghị Chánh án </w:t>
      </w:r>
      <w:r w:rsidRPr="00D87154">
        <w:rPr>
          <w:lang w:val="vi-VN"/>
        </w:rPr>
        <w:t>Tòa</w:t>
      </w:r>
      <w:r w:rsidRPr="0054793B">
        <w:rPr>
          <w:lang w:val="vi-VN"/>
        </w:rPr>
        <w:t xml:space="preserve"> án có thẩm quyền xem xét ra quyết định hủy quyết định hoãn chấp hành án phạt tù. </w:t>
      </w:r>
    </w:p>
    <w:p w14:paraId="028EC7BB"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Trong thời hạn 03 ngày làm việc kể từ ngày ra quyết định hủy quyết định hoãn chấp hành án phạt tù, Tòa án </w:t>
      </w:r>
      <w:r w:rsidRPr="00D87154">
        <w:rPr>
          <w:rFonts w:ascii="Times New Roman" w:hAnsi="Times New Roman"/>
          <w:b w:val="0"/>
          <w:sz w:val="28"/>
          <w:szCs w:val="28"/>
          <w:lang w:val="vi-VN"/>
        </w:rPr>
        <w:t xml:space="preserve">phải </w:t>
      </w:r>
      <w:r w:rsidRPr="0054793B">
        <w:rPr>
          <w:rFonts w:ascii="Times New Roman" w:hAnsi="Times New Roman"/>
          <w:b w:val="0"/>
          <w:sz w:val="28"/>
          <w:szCs w:val="28"/>
          <w:lang w:val="vi-VN"/>
        </w:rPr>
        <w:t xml:space="preserve">gửi quyết định đó cho cá nhân, cơ quan được quy định tại khoản 3 Điều 24 của Luật này. Ngay sau khi nhận được quyết định </w:t>
      </w:r>
      <w:r w:rsidRPr="0054793B">
        <w:rPr>
          <w:rFonts w:ascii="Times New Roman" w:hAnsi="Times New Roman"/>
          <w:b w:val="0"/>
          <w:sz w:val="28"/>
          <w:szCs w:val="28"/>
          <w:lang w:val="vi-VN"/>
        </w:rPr>
        <w:lastRenderedPageBreak/>
        <w:t>của Tòa án, cơ quan thi hành án hình sự Công an cấp huyện, cơ quan thi hành án hình sự cấp quân khu tổ chức thi hành án.</w:t>
      </w:r>
    </w:p>
    <w:p w14:paraId="3A910DDA"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Trường hợp người được hoãn chấp hành án bỏ trốn thì cơ quan thi hành án hình sự Công an cấp tỉnh, cơ quan thi hành án hình sự cấp quân khu ra quyết định truy nã và tổ chức truy bắt. </w:t>
      </w:r>
    </w:p>
    <w:p w14:paraId="69CD3185"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5. Trong thời gian được hoãn chấp hành án phạt tù mà người được hoãn chấp hành án chết thì Ủy ban nhân dân cấp xã, đơn vị quân đội </w:t>
      </w:r>
      <w:r w:rsidRPr="00D87154">
        <w:rPr>
          <w:rFonts w:ascii="Times New Roman" w:hAnsi="Times New Roman"/>
          <w:b w:val="0"/>
          <w:sz w:val="28"/>
          <w:szCs w:val="28"/>
          <w:lang w:val="vi-VN"/>
        </w:rPr>
        <w:t>được giao</w:t>
      </w:r>
      <w:r w:rsidRPr="0054793B">
        <w:rPr>
          <w:rFonts w:ascii="Times New Roman" w:hAnsi="Times New Roman"/>
          <w:b w:val="0"/>
          <w:sz w:val="28"/>
          <w:szCs w:val="28"/>
          <w:lang w:val="vi-VN"/>
        </w:rPr>
        <w:t xml:space="preserve"> quản lý người được hoãn chấp hành án phải báo cáo cho cơ quan thi hành án hình sự Công an cấp huyện, cơ quan thi hành án hình sự cấp quân khu để thông báo cho </w:t>
      </w:r>
      <w:r w:rsidRPr="00D87154">
        <w:rPr>
          <w:rFonts w:ascii="Times New Roman" w:hAnsi="Times New Roman"/>
          <w:b w:val="0"/>
          <w:sz w:val="28"/>
          <w:szCs w:val="28"/>
          <w:lang w:val="vi-VN"/>
        </w:rPr>
        <w:t>Tòa</w:t>
      </w:r>
      <w:r w:rsidRPr="0054793B">
        <w:rPr>
          <w:rFonts w:ascii="Times New Roman" w:hAnsi="Times New Roman"/>
          <w:b w:val="0"/>
          <w:sz w:val="28"/>
          <w:szCs w:val="28"/>
          <w:lang w:val="vi-VN"/>
        </w:rPr>
        <w:t xml:space="preserve"> án đã ra quyết định hoãn chấp hành án phạt tù ra quyết định đình chỉ thi hành án và giải quyết các thủ tục có liên quan. </w:t>
      </w:r>
    </w:p>
    <w:p w14:paraId="7FF1BD8A" w14:textId="77777777" w:rsidR="0054793B" w:rsidRPr="0054793B" w:rsidRDefault="0054793B" w:rsidP="0054793B">
      <w:pPr>
        <w:widowControl w:val="0"/>
        <w:spacing w:before="120" w:line="390" w:lineRule="exact"/>
        <w:ind w:firstLine="454"/>
        <w:jc w:val="both"/>
        <w:rPr>
          <w:lang w:val="vi-VN"/>
        </w:rPr>
      </w:pPr>
      <w:r w:rsidRPr="0054793B">
        <w:rPr>
          <w:snapToGrid w:val="0"/>
          <w:lang w:val="vi-VN"/>
        </w:rPr>
        <w:t xml:space="preserve">6. </w:t>
      </w:r>
      <w:r w:rsidRPr="0054793B">
        <w:rPr>
          <w:lang w:val="vi-VN"/>
        </w:rPr>
        <w:t xml:space="preserve">Chậm nhất 07 ngày trước khi hết thời hạn hoãn chấp hành án phạt tù, Chánh án </w:t>
      </w:r>
      <w:r w:rsidRPr="00D87154">
        <w:rPr>
          <w:lang w:val="vi-VN"/>
        </w:rPr>
        <w:t>Tòa</w:t>
      </w:r>
      <w:r w:rsidRPr="0054793B">
        <w:rPr>
          <w:lang w:val="vi-VN"/>
        </w:rPr>
        <w:t xml:space="preserve"> án </w:t>
      </w:r>
      <w:r w:rsidRPr="001118AB">
        <w:rPr>
          <w:spacing w:val="2"/>
          <w:lang w:val="vi-VN"/>
        </w:rPr>
        <w:t xml:space="preserve">đã quyết định hoãn chấp hành án phạt tù phải thông báo bằng văn bản </w:t>
      </w:r>
      <w:r w:rsidRPr="00D87154">
        <w:rPr>
          <w:spacing w:val="2"/>
          <w:lang w:val="vi-VN"/>
        </w:rPr>
        <w:t>về việc hết thời hạn hoãn</w:t>
      </w:r>
      <w:r w:rsidRPr="00D87154">
        <w:rPr>
          <w:b/>
          <w:spacing w:val="2"/>
          <w:lang w:val="vi-VN"/>
        </w:rPr>
        <w:t xml:space="preserve"> </w:t>
      </w:r>
      <w:r w:rsidRPr="001118AB">
        <w:rPr>
          <w:spacing w:val="2"/>
          <w:lang w:val="vi-VN"/>
        </w:rPr>
        <w:t xml:space="preserve">và gửi ngay cho </w:t>
      </w:r>
      <w:r w:rsidRPr="00D87154">
        <w:rPr>
          <w:spacing w:val="2"/>
          <w:lang w:val="vi-VN"/>
        </w:rPr>
        <w:t>cá nhân</w:t>
      </w:r>
      <w:r w:rsidRPr="001118AB">
        <w:rPr>
          <w:spacing w:val="2"/>
          <w:lang w:val="vi-VN"/>
        </w:rPr>
        <w:t>,</w:t>
      </w:r>
      <w:r w:rsidRPr="001118AB">
        <w:rPr>
          <w:b/>
          <w:spacing w:val="2"/>
          <w:lang w:val="vi-VN"/>
        </w:rPr>
        <w:t xml:space="preserve"> </w:t>
      </w:r>
      <w:r w:rsidRPr="001118AB">
        <w:rPr>
          <w:spacing w:val="2"/>
          <w:lang w:val="vi-VN"/>
        </w:rPr>
        <w:t>cơ quan quy định tại khoản 3 Điều 24 của Luật này. Sau thời hạn 07 ngày kể từ ngày hết thời hạn hoãn chấp hành án phạt tù mà người được hoãn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r w:rsidRPr="0054793B">
        <w:rPr>
          <w:lang w:val="vi-VN"/>
        </w:rPr>
        <w:t>.</w:t>
      </w:r>
    </w:p>
    <w:p w14:paraId="78014B7E" w14:textId="77777777" w:rsidR="0054793B" w:rsidRPr="0054793B" w:rsidRDefault="0054793B" w:rsidP="0054793B">
      <w:pPr>
        <w:widowControl w:val="0"/>
        <w:spacing w:before="120" w:line="390" w:lineRule="exact"/>
        <w:ind w:firstLine="454"/>
        <w:jc w:val="both"/>
        <w:rPr>
          <w:lang w:val="vi-VN"/>
        </w:rPr>
      </w:pPr>
      <w:r w:rsidRPr="0054793B">
        <w:rPr>
          <w:lang w:val="vi-VN"/>
        </w:rPr>
        <w:t>7. Đối với người được hoãn chấp hành án phạt tù vì lý do bị</w:t>
      </w:r>
      <w:r w:rsidRPr="0054793B">
        <w:rPr>
          <w:i/>
          <w:lang w:val="vi-VN"/>
        </w:rPr>
        <w:t xml:space="preserve"> </w:t>
      </w:r>
      <w:r w:rsidRPr="0054793B">
        <w:rPr>
          <w:lang w:val="vi-VN"/>
        </w:rPr>
        <w:t>bệnh nặng, nếu xét thấy có dấu hiệu phục hồi sức khỏe mà vẫn lấy lý do về sức khỏe để trốn tránh việc chấp hành án hoặc người được hoãn chấp hành án phạt tù có dấu hiệu mắc bệnh tâm thần, bệnh khác làm mất khả năng nhận thức hoặc khả năng điều khiển hành vi của mình thì cơ quan thi hành án hình sự Công an cấp huyện nơi người được hoãn chấp hành án phạt tù cư trú, cơ quan thi hành án hình sự cấp quân khu nơi đơn vị quân đội được giao quản lý người đó có trách nhiệm trưng cầu giám định y khoa tại bệnh viện cấp tỉnh, bệnh viện cấp quân khu trở lên hoặc trưng cầu giám định pháp y tâm thần tại tổ chức</w:t>
      </w:r>
      <w:r w:rsidRPr="0054793B">
        <w:rPr>
          <w:b/>
          <w:lang w:val="vi-VN"/>
        </w:rPr>
        <w:t xml:space="preserve"> </w:t>
      </w:r>
      <w:r w:rsidRPr="0054793B">
        <w:rPr>
          <w:lang w:val="vi-VN"/>
        </w:rPr>
        <w:t>giám định pháp y tâm thần có thẩm quyền.</w:t>
      </w:r>
    </w:p>
    <w:p w14:paraId="64BA246C"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kết quả giám định xác định người được hoãn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hoãn chấp hành án. </w:t>
      </w:r>
    </w:p>
    <w:p w14:paraId="5414229E" w14:textId="77777777" w:rsidR="0054793B" w:rsidRPr="0054793B" w:rsidRDefault="0054793B" w:rsidP="0054793B">
      <w:pPr>
        <w:widowControl w:val="0"/>
        <w:spacing w:before="120" w:line="390" w:lineRule="exact"/>
        <w:ind w:firstLine="454"/>
        <w:jc w:val="both"/>
        <w:rPr>
          <w:spacing w:val="-2"/>
          <w:lang w:val="vi-VN"/>
        </w:rPr>
      </w:pPr>
      <w:r w:rsidRPr="0054793B">
        <w:rPr>
          <w:spacing w:val="-2"/>
          <w:lang w:val="vi-VN"/>
        </w:rPr>
        <w:lastRenderedPageBreak/>
        <w:t xml:space="preserve">Trường hợp kết quả giám định xác định người đó mắc bệnh tâm thần, bệnh khác làm mất khả năng nhận thức hoặc khả năng điều khiển hành vi của mình thì cơ quan thi hành án hình sự Công an cấp huyện, cơ quan thi hành án hình sự cấp quân khu đề nghị Chánh án Tòa án đã ra quyết định thi hành án để ra quyết định hủy quyết định hoãn chấp hành án và áp dụng biện pháp </w:t>
      </w:r>
      <w:r w:rsidRPr="00D87154">
        <w:rPr>
          <w:spacing w:val="-2"/>
          <w:lang w:val="vi-VN"/>
        </w:rPr>
        <w:t xml:space="preserve">tư pháp </w:t>
      </w:r>
      <w:r w:rsidRPr="0054793B">
        <w:rPr>
          <w:spacing w:val="-2"/>
          <w:lang w:val="vi-VN"/>
        </w:rPr>
        <w:t>bắt buộc chữa bệnh.</w:t>
      </w:r>
    </w:p>
    <w:p w14:paraId="2380EA02" w14:textId="77777777" w:rsidR="0054793B" w:rsidRPr="0054793B" w:rsidRDefault="0054793B" w:rsidP="0054793B">
      <w:pPr>
        <w:widowControl w:val="0"/>
        <w:spacing w:before="120" w:line="390" w:lineRule="exact"/>
        <w:ind w:firstLine="454"/>
        <w:jc w:val="both"/>
        <w:rPr>
          <w:lang w:val="vi-VN"/>
        </w:rPr>
      </w:pPr>
      <w:r w:rsidRPr="0054793B">
        <w:rPr>
          <w:lang w:val="vi-VN"/>
        </w:rPr>
        <w:t>Chi phí giám định do cơ quan trưng cầu giám định chi trả.</w:t>
      </w:r>
    </w:p>
    <w:p w14:paraId="239E03B4"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26. Hồ sơ đưa người bị kết án đến nơi chấp hành án phạt tù </w:t>
      </w:r>
    </w:p>
    <w:p w14:paraId="0000D3FB"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Hồ sơ đưa người bị kết án đến nơi chấp hành án phạt tù phải có đủ các </w:t>
      </w:r>
      <w:r w:rsidRPr="00D87154">
        <w:rPr>
          <w:lang w:val="vi-VN"/>
        </w:rPr>
        <w:t>tài liệu</w:t>
      </w:r>
      <w:r w:rsidRPr="0054793B">
        <w:rPr>
          <w:lang w:val="vi-VN"/>
        </w:rPr>
        <w:t xml:space="preserve"> sau đây:</w:t>
      </w:r>
    </w:p>
    <w:p w14:paraId="3AD0F184"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a) Bản án, quyết định của Tòa án có hiệu lực pháp luật; trường hợp xét xử phúc thẩm, giám đốc thẩm, tái thẩm thì phải có bản án sơ thẩm kèm theo; </w:t>
      </w:r>
    </w:p>
    <w:p w14:paraId="7CCE2AAB" w14:textId="77777777" w:rsidR="0054793B" w:rsidRPr="0054793B" w:rsidRDefault="0054793B" w:rsidP="0054793B">
      <w:pPr>
        <w:widowControl w:val="0"/>
        <w:spacing w:before="120" w:line="390" w:lineRule="exact"/>
        <w:ind w:firstLine="454"/>
        <w:jc w:val="both"/>
        <w:rPr>
          <w:lang w:val="vi-VN"/>
        </w:rPr>
      </w:pPr>
      <w:r w:rsidRPr="0054793B">
        <w:rPr>
          <w:lang w:val="vi-VN"/>
        </w:rPr>
        <w:t>b) Quyết định thi hành án phạt tù;</w:t>
      </w:r>
    </w:p>
    <w:p w14:paraId="0C47E852"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t>c) Quyết định của cơ quan quản lý thi hành án hình sự đưa người chấp hành án</w:t>
      </w:r>
      <w:r w:rsidRPr="0054793B">
        <w:rPr>
          <w:b/>
          <w:spacing w:val="-4"/>
          <w:lang w:val="vi-VN"/>
        </w:rPr>
        <w:t xml:space="preserve"> </w:t>
      </w:r>
      <w:r w:rsidRPr="0054793B">
        <w:rPr>
          <w:spacing w:val="-4"/>
          <w:lang w:val="vi-VN"/>
        </w:rPr>
        <w:t>phạt tù đến trại giam, trại tạm giam, cơ quan thi hành án hình sự Công an cấp huyện;</w:t>
      </w:r>
    </w:p>
    <w:p w14:paraId="3DA8518E"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d) Danh bản của người chấp hành án</w:t>
      </w:r>
      <w:r w:rsidRPr="0054793B">
        <w:rPr>
          <w:b/>
          <w:lang w:val="vi-VN"/>
        </w:rPr>
        <w:t xml:space="preserve"> </w:t>
      </w:r>
      <w:r w:rsidRPr="0054793B">
        <w:rPr>
          <w:lang w:val="vi-VN"/>
        </w:rPr>
        <w:t>phạt tù;</w:t>
      </w:r>
    </w:p>
    <w:p w14:paraId="7D4D7E29"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đ) Bản sao hộ chiếu hoặc giấy tờ chứng minh quốc tịch đối với người chấp hành án</w:t>
      </w:r>
      <w:r w:rsidRPr="0054793B">
        <w:rPr>
          <w:b/>
          <w:lang w:val="vi-VN"/>
        </w:rPr>
        <w:t xml:space="preserve"> </w:t>
      </w:r>
      <w:r w:rsidRPr="0054793B">
        <w:rPr>
          <w:lang w:val="vi-VN"/>
        </w:rPr>
        <w:t>phạt tù là người nước ngoài;</w:t>
      </w:r>
    </w:p>
    <w:p w14:paraId="20EDF956"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e) Phiếu khám sức kh</w:t>
      </w:r>
      <w:r w:rsidRPr="00D87154">
        <w:rPr>
          <w:lang w:val="vi-VN"/>
        </w:rPr>
        <w:t>ỏe</w:t>
      </w:r>
      <w:r w:rsidRPr="0054793B">
        <w:rPr>
          <w:lang w:val="vi-VN"/>
        </w:rPr>
        <w:t xml:space="preserve"> và tài liệu khác có liên quan đến sức khỏe của người chấp hành án</w:t>
      </w:r>
      <w:r w:rsidRPr="0054793B">
        <w:rPr>
          <w:b/>
          <w:lang w:val="vi-VN"/>
        </w:rPr>
        <w:t xml:space="preserve"> </w:t>
      </w:r>
      <w:r w:rsidRPr="0054793B">
        <w:rPr>
          <w:lang w:val="vi-VN"/>
        </w:rPr>
        <w:t>phạt tù;</w:t>
      </w:r>
    </w:p>
    <w:p w14:paraId="64831741"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 xml:space="preserve">g) Bản nhận xét việc chấp hành nội quy của trại tạm giam, nhà tạm giữ đối với người bị tạm giam; </w:t>
      </w:r>
    </w:p>
    <w:p w14:paraId="14200F9A"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h) </w:t>
      </w:r>
      <w:r w:rsidRPr="00D87154">
        <w:rPr>
          <w:lang w:val="vi-VN"/>
        </w:rPr>
        <w:t>T</w:t>
      </w:r>
      <w:r w:rsidRPr="0054793B">
        <w:rPr>
          <w:lang w:val="vi-VN"/>
        </w:rPr>
        <w:t xml:space="preserve">ài liệu khác có liên quan. </w:t>
      </w:r>
    </w:p>
    <w:p w14:paraId="2D034B82" w14:textId="77777777" w:rsidR="0054793B" w:rsidRPr="0054793B" w:rsidRDefault="0054793B" w:rsidP="0054793B">
      <w:pPr>
        <w:widowControl w:val="0"/>
        <w:spacing w:before="120" w:line="390" w:lineRule="exact"/>
        <w:ind w:firstLine="454"/>
        <w:jc w:val="both"/>
        <w:rPr>
          <w:lang w:val="vi-VN"/>
        </w:rPr>
      </w:pPr>
      <w:r w:rsidRPr="0054793B">
        <w:rPr>
          <w:lang w:val="vi-VN"/>
        </w:rPr>
        <w:t>2. Trường hợp con của người bị kết án phạt tù theo mẹ vào trại giam thì phải có giấy khai sinh. Trường hợp chưa có giấy khai sinh thì phải có giấy chứng sinh do cơ quan y tế nơi trẻ em được sinh ra cấp hoặc văn bản của người làm chứng nếu trẻ em được sinh ra ngoài cơ sở y tế; trường hợp không có các giấy tờ nêu trên thì phải có báo cáo bằng văn bản của cơ quan thi hành án hình sự Công an cấp huyện, trại tạm giam chuyển người bị kết án phạt tù đến trại giam để chấp hành án kèm theo giấy cam đoan của mẹ về việc sinh con. Trại giam có trách nhiệm tổ chức thực hiện việc đăng ký khai sinh cho trẻ em theo mẹ vào trại giam theo quy định của pháp luật về đăng ký, quản lý hộ tịch.</w:t>
      </w:r>
    </w:p>
    <w:p w14:paraId="7274756B" w14:textId="77777777" w:rsidR="0054793B" w:rsidRPr="0054793B" w:rsidRDefault="0054793B" w:rsidP="00AE5919">
      <w:pPr>
        <w:widowControl w:val="0"/>
        <w:spacing w:before="120" w:line="380" w:lineRule="exact"/>
        <w:ind w:firstLine="454"/>
        <w:jc w:val="both"/>
        <w:rPr>
          <w:lang w:val="vi-VN"/>
        </w:rPr>
      </w:pPr>
      <w:r w:rsidRPr="0054793B">
        <w:rPr>
          <w:lang w:val="vi-VN"/>
        </w:rPr>
        <w:lastRenderedPageBreak/>
        <w:t>3. Cơ quan quản lý thi hành án hình sự thuộc Bộ Công an, cơ quan quản lý thi hành án hình sự thuộc Bộ Quốc phòng, cơ quan thi hành án hình sự Công an cấp tỉnh, cơ quan thi hành án hình sự Công an cấp huyện, cơ quan thi hành án hình sự cấp quân khu có trách nhiệm hoàn chỉnh hồ sơ quy định tại khoản 1 Điều này, tổ chức đưa người bị kết án phạt tù và hồ sơ kèm theo đến bàn giao cho trại giam, trại tạm giam, cơ quan thi hành án hình sự Công an cấp huyện đã được chỉ định để thi hành án.</w:t>
      </w:r>
    </w:p>
    <w:p w14:paraId="78C976BD" w14:textId="77777777" w:rsidR="0054793B" w:rsidRPr="0054793B" w:rsidRDefault="0054793B" w:rsidP="00AE5919">
      <w:pPr>
        <w:widowControl w:val="0"/>
        <w:spacing w:before="120" w:line="380" w:lineRule="exact"/>
        <w:ind w:firstLine="454"/>
        <w:jc w:val="both"/>
        <w:rPr>
          <w:b/>
          <w:noProof/>
          <w:lang w:val="vi-VN"/>
        </w:rPr>
      </w:pPr>
      <w:r w:rsidRPr="0054793B">
        <w:rPr>
          <w:b/>
          <w:noProof/>
          <w:lang w:val="vi-VN"/>
        </w:rPr>
        <w:t>Điều 27. Quyền và nghĩa vụ của phạm nhân</w:t>
      </w:r>
    </w:p>
    <w:p w14:paraId="63DD2E03" w14:textId="77777777" w:rsidR="0054793B" w:rsidRPr="0054793B" w:rsidRDefault="0054793B" w:rsidP="00AE5919">
      <w:pPr>
        <w:widowControl w:val="0"/>
        <w:spacing w:before="120" w:line="380" w:lineRule="exact"/>
        <w:ind w:firstLine="454"/>
        <w:jc w:val="both"/>
        <w:rPr>
          <w:lang w:val="vi-VN"/>
        </w:rPr>
      </w:pPr>
      <w:r w:rsidRPr="0054793B">
        <w:rPr>
          <w:lang w:val="vi-VN"/>
        </w:rPr>
        <w:t>1. Phạm nhân có các quyền sau đây:</w:t>
      </w:r>
    </w:p>
    <w:p w14:paraId="373B24F2" w14:textId="77777777" w:rsidR="0054793B" w:rsidRPr="0054793B" w:rsidRDefault="0054793B" w:rsidP="00AE5919">
      <w:pPr>
        <w:widowControl w:val="0"/>
        <w:spacing w:before="120" w:line="380" w:lineRule="exact"/>
        <w:ind w:firstLine="454"/>
        <w:jc w:val="both"/>
        <w:rPr>
          <w:lang w:val="vi-VN"/>
        </w:rPr>
      </w:pPr>
      <w:r w:rsidRPr="0054793B">
        <w:rPr>
          <w:lang w:val="vi-VN"/>
        </w:rPr>
        <w:t>a) Được bảo hộ tính mạng, sức khỏe, tài sản, tôn trọng danh dự, nhân phẩm; được phổ biến quyền và nghĩa vụ của mình, nội quy cơ sở giam giữ phạm nhân;</w:t>
      </w:r>
    </w:p>
    <w:p w14:paraId="73053B6B" w14:textId="77777777" w:rsidR="0054793B" w:rsidRPr="0054793B" w:rsidRDefault="0054793B" w:rsidP="00AE5919">
      <w:pPr>
        <w:widowControl w:val="0"/>
        <w:spacing w:before="120" w:line="380" w:lineRule="exact"/>
        <w:ind w:firstLine="454"/>
        <w:jc w:val="both"/>
        <w:rPr>
          <w:lang w:val="vi-VN"/>
        </w:rPr>
      </w:pPr>
      <w:r w:rsidRPr="0054793B">
        <w:rPr>
          <w:lang w:val="vi-VN"/>
        </w:rPr>
        <w:t>b) Được bảo đảm chế độ ăn, ở, mặc, đồ dùng sinh hoạt cá nhân, chăm sóc y tế theo quy định; gửi, nhận thư, nhận quà, tiền; đọc sách, báo, nghe đài, xem truyền hình phù hợp với điều kiện của nơi chấp hành án;</w:t>
      </w:r>
    </w:p>
    <w:p w14:paraId="2AC55A1B" w14:textId="77777777" w:rsidR="0054793B" w:rsidRPr="0054793B" w:rsidRDefault="0054793B" w:rsidP="00AE5919">
      <w:pPr>
        <w:widowControl w:val="0"/>
        <w:spacing w:before="120" w:line="380" w:lineRule="exact"/>
        <w:ind w:firstLine="454"/>
        <w:jc w:val="both"/>
        <w:rPr>
          <w:lang w:val="vi-VN"/>
        </w:rPr>
      </w:pPr>
      <w:r w:rsidRPr="0054793B">
        <w:rPr>
          <w:lang w:val="vi-VN"/>
        </w:rPr>
        <w:t>c) Được tham gia hoạt động thể dục, thể thao, sinh hoạt văn hóa, văn nghệ;</w:t>
      </w:r>
    </w:p>
    <w:p w14:paraId="701E7660"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d) Được lao động, học tập, học nghề; </w:t>
      </w:r>
    </w:p>
    <w:p w14:paraId="5BB04665" w14:textId="77777777" w:rsidR="0054793B" w:rsidRPr="0054793B" w:rsidRDefault="0054793B" w:rsidP="00AE5919">
      <w:pPr>
        <w:widowControl w:val="0"/>
        <w:spacing w:before="120" w:line="380" w:lineRule="exact"/>
        <w:ind w:firstLine="454"/>
        <w:jc w:val="both"/>
        <w:rPr>
          <w:lang w:val="vi-VN"/>
        </w:rPr>
      </w:pPr>
      <w:r w:rsidRPr="0054793B">
        <w:rPr>
          <w:lang w:val="vi-VN"/>
        </w:rPr>
        <w:t>đ) Được gặp, liên lạc với thân nhân, đại diện cơ quan, tổ chức hoặc cá nhân; đối với phạm nhân là người nước ngoài được thăm gặp, tiếp xúc lãnh sự;</w:t>
      </w:r>
    </w:p>
    <w:p w14:paraId="148984E8" w14:textId="77777777" w:rsidR="0054793B" w:rsidRPr="0054793B" w:rsidRDefault="0054793B" w:rsidP="00AE5919">
      <w:pPr>
        <w:widowControl w:val="0"/>
        <w:spacing w:before="120" w:line="380" w:lineRule="exact"/>
        <w:ind w:firstLine="454"/>
        <w:jc w:val="both"/>
        <w:rPr>
          <w:lang w:val="vi-VN"/>
        </w:rPr>
      </w:pPr>
      <w:r w:rsidRPr="0054793B">
        <w:rPr>
          <w:lang w:val="vi-VN"/>
        </w:rPr>
        <w:t>e) Được tự mình hoặc thông qua người đại diện để thực hiện giao dịch dân sự theo quy định của pháp luật;</w:t>
      </w:r>
    </w:p>
    <w:p w14:paraId="7ABC878D" w14:textId="77777777" w:rsidR="0054793B" w:rsidRPr="0054793B" w:rsidRDefault="0054793B" w:rsidP="00AE5919">
      <w:pPr>
        <w:widowControl w:val="0"/>
        <w:spacing w:before="120" w:line="380" w:lineRule="exact"/>
        <w:ind w:firstLine="454"/>
        <w:jc w:val="both"/>
        <w:rPr>
          <w:lang w:val="vi-VN"/>
        </w:rPr>
      </w:pPr>
      <w:r w:rsidRPr="0054793B">
        <w:rPr>
          <w:lang w:val="vi-VN"/>
        </w:rPr>
        <w:t>g) Được bảo đảm quyền khiếu nại, tố cáo; được đề nghị xét đặc xá, bồi thường thiệt hại theo quy định của pháp luật;</w:t>
      </w:r>
    </w:p>
    <w:p w14:paraId="2DA9332C" w14:textId="77777777" w:rsidR="0054793B" w:rsidRPr="0054793B" w:rsidRDefault="0054793B" w:rsidP="00AE5919">
      <w:pPr>
        <w:widowControl w:val="0"/>
        <w:spacing w:before="120" w:line="380" w:lineRule="exact"/>
        <w:ind w:firstLine="454"/>
        <w:jc w:val="both"/>
        <w:rPr>
          <w:lang w:val="vi-VN"/>
        </w:rPr>
      </w:pPr>
      <w:r w:rsidRPr="0054793B">
        <w:rPr>
          <w:lang w:val="vi-VN"/>
        </w:rPr>
        <w:t>h) Được tham gia bảo hiểm xã hội tự nguyện, hưởng chế độ, chính sách về bảo hiểm xã hội theo quy định của pháp luật;</w:t>
      </w:r>
    </w:p>
    <w:p w14:paraId="4F1CD7B4" w14:textId="77777777" w:rsidR="0054793B" w:rsidRPr="0054793B" w:rsidRDefault="0054793B" w:rsidP="00AE5919">
      <w:pPr>
        <w:widowControl w:val="0"/>
        <w:spacing w:before="120" w:line="380" w:lineRule="exact"/>
        <w:ind w:firstLine="454"/>
        <w:jc w:val="both"/>
        <w:rPr>
          <w:strike/>
          <w:lang w:val="vi-VN"/>
        </w:rPr>
      </w:pPr>
      <w:r w:rsidRPr="0054793B">
        <w:rPr>
          <w:lang w:val="vi-VN"/>
        </w:rPr>
        <w:t>i) Được sử dụng kinh sách, bày tỏ niềm tin tín ngưỡng, tôn giáo theo quy định của pháp luật;</w:t>
      </w:r>
    </w:p>
    <w:p w14:paraId="208C017D" w14:textId="77777777" w:rsidR="0054793B" w:rsidRPr="0054793B" w:rsidRDefault="0054793B" w:rsidP="00AE5919">
      <w:pPr>
        <w:widowControl w:val="0"/>
        <w:spacing w:before="120" w:line="380" w:lineRule="exact"/>
        <w:ind w:firstLine="454"/>
        <w:jc w:val="both"/>
        <w:rPr>
          <w:lang w:val="vi-VN"/>
        </w:rPr>
      </w:pPr>
      <w:r w:rsidRPr="0054793B">
        <w:rPr>
          <w:lang w:val="vi-VN"/>
        </w:rPr>
        <w:t>k) Được khen thưởng khi có thành tích trong quá trình chấp hành án.</w:t>
      </w:r>
    </w:p>
    <w:p w14:paraId="3621DDDF" w14:textId="77777777" w:rsidR="0054793B" w:rsidRPr="0054793B" w:rsidRDefault="0054793B" w:rsidP="00AE5919">
      <w:pPr>
        <w:widowControl w:val="0"/>
        <w:spacing w:before="120" w:line="380" w:lineRule="exact"/>
        <w:ind w:firstLine="454"/>
        <w:jc w:val="both"/>
        <w:rPr>
          <w:lang w:val="vi-VN"/>
        </w:rPr>
      </w:pPr>
      <w:r w:rsidRPr="0054793B">
        <w:rPr>
          <w:lang w:val="vi-VN"/>
        </w:rPr>
        <w:t>2. Phạm nhân có các nghĩa vụ sau đây:</w:t>
      </w:r>
    </w:p>
    <w:p w14:paraId="4C497619" w14:textId="77777777" w:rsidR="0054793B" w:rsidRPr="0054793B" w:rsidRDefault="0054793B" w:rsidP="00AE5919">
      <w:pPr>
        <w:widowControl w:val="0"/>
        <w:spacing w:before="120" w:line="380" w:lineRule="exact"/>
        <w:ind w:firstLine="454"/>
        <w:jc w:val="both"/>
        <w:rPr>
          <w:spacing w:val="-4"/>
          <w:lang w:val="vi-VN"/>
        </w:rPr>
      </w:pPr>
      <w:r w:rsidRPr="0054793B">
        <w:rPr>
          <w:spacing w:val="-4"/>
          <w:lang w:val="vi-VN"/>
        </w:rPr>
        <w:t>a) Chấp hành bản án, quyết định của Tòa án có hiệu lực pháp luật, quyết định của cơ quan quản lý thi hành án hình sự, cơ quan thi hành án hình sự trong quá trình thi hành án hình sự và các quyết định khác của cơ quan nhà nước có thẩm quyền;</w:t>
      </w:r>
    </w:p>
    <w:p w14:paraId="39447EDD"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b) Chấp hành nội quy của cơ sở giam giữ phạm nhân, các tiêu chuẩn thi đua chấp hành án;</w:t>
      </w:r>
    </w:p>
    <w:p w14:paraId="13C3BFB3" w14:textId="77777777" w:rsidR="0054793B" w:rsidRPr="0054793B" w:rsidRDefault="0054793B" w:rsidP="0054793B">
      <w:pPr>
        <w:widowControl w:val="0"/>
        <w:spacing w:before="120" w:line="390" w:lineRule="exact"/>
        <w:ind w:firstLine="454"/>
        <w:jc w:val="both"/>
        <w:rPr>
          <w:spacing w:val="2"/>
          <w:lang w:val="vi-VN"/>
        </w:rPr>
      </w:pPr>
      <w:r w:rsidRPr="0054793B">
        <w:rPr>
          <w:spacing w:val="2"/>
          <w:lang w:val="vi-VN"/>
        </w:rPr>
        <w:t>c) Chấp hành yêu cầu, mệnh lệnh, hướng dẫn của cán bộ cơ sở giam giữ phạm nhân;</w:t>
      </w:r>
    </w:p>
    <w:p w14:paraId="579E0094"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d) </w:t>
      </w:r>
      <w:r w:rsidRPr="00D87154">
        <w:rPr>
          <w:lang w:val="vi-VN"/>
        </w:rPr>
        <w:t>L</w:t>
      </w:r>
      <w:r w:rsidRPr="0054793B">
        <w:rPr>
          <w:lang w:val="vi-VN"/>
        </w:rPr>
        <w:t>ao động, học tập, học nghề theo quy định;</w:t>
      </w:r>
    </w:p>
    <w:p w14:paraId="638923B3"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đ) Phạm nhân làm hư hỏng, làm mất hoặc </w:t>
      </w:r>
      <w:r w:rsidRPr="00D87154">
        <w:rPr>
          <w:lang w:val="vi-VN"/>
        </w:rPr>
        <w:t>hủy</w:t>
      </w:r>
      <w:r w:rsidRPr="0054793B">
        <w:rPr>
          <w:lang w:val="vi-VN"/>
        </w:rPr>
        <w:t xml:space="preserve"> hoại tài sản của người khác</w:t>
      </w:r>
      <w:r w:rsidRPr="0054793B">
        <w:rPr>
          <w:b/>
          <w:lang w:val="vi-VN"/>
        </w:rPr>
        <w:t xml:space="preserve"> </w:t>
      </w:r>
      <w:r w:rsidRPr="0054793B">
        <w:rPr>
          <w:lang w:val="vi-VN"/>
        </w:rPr>
        <w:t xml:space="preserve">thì phải bồi thường. </w:t>
      </w:r>
    </w:p>
    <w:p w14:paraId="1F2B867C"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3. Phạm nhân có quyền và nghĩa vụ khác theo quy định </w:t>
      </w:r>
      <w:r w:rsidRPr="00D87154">
        <w:rPr>
          <w:lang w:val="vi-VN"/>
        </w:rPr>
        <w:t>của</w:t>
      </w:r>
      <w:r w:rsidRPr="0054793B">
        <w:rPr>
          <w:lang w:val="vi-VN"/>
        </w:rPr>
        <w:t xml:space="preserve"> Luật này. </w:t>
      </w:r>
    </w:p>
    <w:p w14:paraId="63D31192"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28. Tiếp nhận người chấp hành án phạt tù </w:t>
      </w:r>
    </w:p>
    <w:p w14:paraId="3355F5AA" w14:textId="77777777" w:rsidR="0054793B" w:rsidRPr="0054793B" w:rsidRDefault="0054793B" w:rsidP="0054793B">
      <w:pPr>
        <w:widowControl w:val="0"/>
        <w:spacing w:before="120" w:line="390" w:lineRule="exact"/>
        <w:ind w:firstLine="454"/>
        <w:jc w:val="both"/>
        <w:rPr>
          <w:b/>
          <w:lang w:val="vi-VN"/>
        </w:rPr>
      </w:pPr>
      <w:r w:rsidRPr="0054793B">
        <w:rPr>
          <w:lang w:val="vi-VN"/>
        </w:rPr>
        <w:t xml:space="preserve">1. Trại giam, trại tạm giam, cơ quan thi hành án hình sự Công an cấp huyện được chỉ định thi hành án phải tiếp nhận người chấp hành án phạt tù khi có đủ hồ sơ quy định tại khoản 1 Điều 26 của Luật này. </w:t>
      </w:r>
    </w:p>
    <w:p w14:paraId="03BE5C9E" w14:textId="77777777" w:rsidR="0054793B" w:rsidRPr="0054793B" w:rsidRDefault="0054793B" w:rsidP="0054793B">
      <w:pPr>
        <w:widowControl w:val="0"/>
        <w:shd w:val="clear" w:color="auto" w:fill="FFFFFF"/>
        <w:spacing w:before="120" w:line="390" w:lineRule="exact"/>
        <w:ind w:firstLine="454"/>
        <w:jc w:val="both"/>
        <w:rPr>
          <w:lang w:val="vi-VN"/>
        </w:rPr>
      </w:pPr>
      <w:r w:rsidRPr="0054793B">
        <w:rPr>
          <w:lang w:val="vi-VN"/>
        </w:rPr>
        <w:t>2. Khi tiếp nhận người chấp hành án phạt tù, trại giam, trại tạm giam, cơ quan thi hành án hình sự Công an cấp huyện có trách nhiệm sau đây:</w:t>
      </w:r>
    </w:p>
    <w:p w14:paraId="38F3D56B" w14:textId="77777777" w:rsidR="0054793B" w:rsidRPr="0054793B" w:rsidRDefault="0054793B" w:rsidP="0054793B">
      <w:pPr>
        <w:widowControl w:val="0"/>
        <w:shd w:val="clear" w:color="auto" w:fill="FFFFFF"/>
        <w:spacing w:before="120" w:line="390" w:lineRule="exact"/>
        <w:ind w:firstLine="454"/>
        <w:jc w:val="both"/>
        <w:rPr>
          <w:lang w:val="vi-VN"/>
        </w:rPr>
      </w:pPr>
      <w:r w:rsidRPr="0054793B">
        <w:rPr>
          <w:lang w:val="vi-VN"/>
        </w:rPr>
        <w:t>a) Kiểm tra thông tin để xác định đúng người chấp hành án phạt tù theo quyết định thi hành án của Tòa án;</w:t>
      </w:r>
    </w:p>
    <w:p w14:paraId="7D4F304D" w14:textId="77777777" w:rsidR="0054793B" w:rsidRPr="0054793B" w:rsidRDefault="0054793B" w:rsidP="0054793B">
      <w:pPr>
        <w:widowControl w:val="0"/>
        <w:shd w:val="clear" w:color="auto" w:fill="FFFFFF"/>
        <w:spacing w:before="120" w:line="390" w:lineRule="exact"/>
        <w:ind w:firstLine="454"/>
        <w:jc w:val="both"/>
        <w:rPr>
          <w:lang w:val="vi-VN"/>
        </w:rPr>
      </w:pPr>
      <w:r w:rsidRPr="0054793B">
        <w:rPr>
          <w:lang w:val="vi-VN"/>
        </w:rPr>
        <w:t>b) Lập biên bản giao nhận người chấp hành án phạt tù;</w:t>
      </w:r>
      <w:r w:rsidRPr="00D87154">
        <w:rPr>
          <w:lang w:val="vi-VN"/>
        </w:rPr>
        <w:t xml:space="preserve"> </w:t>
      </w:r>
      <w:r w:rsidRPr="0054793B">
        <w:rPr>
          <w:lang w:val="vi-VN"/>
        </w:rPr>
        <w:t>biên bản bàn giao hồ sơ, tài liệu;</w:t>
      </w:r>
    </w:p>
    <w:p w14:paraId="61FCF048" w14:textId="77777777" w:rsidR="0054793B" w:rsidRPr="0054793B" w:rsidRDefault="0054793B" w:rsidP="0054793B">
      <w:pPr>
        <w:widowControl w:val="0"/>
        <w:shd w:val="clear" w:color="auto" w:fill="FFFFFF"/>
        <w:spacing w:before="120" w:line="390" w:lineRule="exact"/>
        <w:ind w:firstLine="454"/>
        <w:jc w:val="both"/>
        <w:rPr>
          <w:lang w:val="vi-VN"/>
        </w:rPr>
      </w:pPr>
      <w:r w:rsidRPr="0054793B">
        <w:rPr>
          <w:lang w:val="vi-VN"/>
        </w:rPr>
        <w:t>c) Kiểm tra người chấp hành án phạt tù; kiểm tra và xử lý đồ vật mang theo trước khi đưa vào buồng giam;</w:t>
      </w:r>
    </w:p>
    <w:p w14:paraId="3F9AF32A" w14:textId="77777777" w:rsidR="0054793B" w:rsidRPr="0054793B" w:rsidRDefault="0054793B" w:rsidP="0054793B">
      <w:pPr>
        <w:widowControl w:val="0"/>
        <w:shd w:val="clear" w:color="auto" w:fill="FFFFFF"/>
        <w:spacing w:before="120" w:line="390" w:lineRule="exact"/>
        <w:ind w:firstLine="454"/>
        <w:jc w:val="both"/>
        <w:rPr>
          <w:lang w:val="vi-VN"/>
        </w:rPr>
      </w:pPr>
      <w:r w:rsidRPr="001118AB">
        <w:rPr>
          <w:spacing w:val="-8"/>
          <w:lang w:val="vi-VN"/>
        </w:rPr>
        <w:t>d) Tổ chức khám sức khỏe cho người chấp hành án phạt tù và trẻ em dưới 36 tháng tuổi</w:t>
      </w:r>
      <w:r w:rsidRPr="0054793B">
        <w:rPr>
          <w:lang w:val="vi-VN"/>
        </w:rPr>
        <w:t xml:space="preserve"> theo</w:t>
      </w:r>
      <w:r w:rsidRPr="00D87154">
        <w:rPr>
          <w:lang w:val="vi-VN"/>
        </w:rPr>
        <w:t xml:space="preserve"> mẹ vào trại giam</w:t>
      </w:r>
      <w:r w:rsidRPr="0054793B">
        <w:rPr>
          <w:lang w:val="vi-VN"/>
        </w:rPr>
        <w:t xml:space="preserve"> (nếu có);</w:t>
      </w:r>
    </w:p>
    <w:p w14:paraId="366F7983"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đ) Giải thích quyền, nghĩa vụ của phạm nhân; phổ biến nội quy cơ sở giam giữ phạm nhân.</w:t>
      </w:r>
    </w:p>
    <w:p w14:paraId="6D95559A"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3. Cơ quan tiếp nhận phổ biến cho phạm nhân thực hiện các quy định sau</w:t>
      </w:r>
      <w:r w:rsidRPr="00D87154">
        <w:rPr>
          <w:sz w:val="28"/>
          <w:szCs w:val="28"/>
          <w:lang w:val="vi-VN"/>
        </w:rPr>
        <w:t xml:space="preserve"> đây</w:t>
      </w:r>
      <w:r w:rsidRPr="0054793B">
        <w:rPr>
          <w:sz w:val="28"/>
          <w:szCs w:val="28"/>
          <w:lang w:val="vi-VN"/>
        </w:rPr>
        <w:t>:</w:t>
      </w:r>
    </w:p>
    <w:p w14:paraId="1501EBEF"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 xml:space="preserve">a) Chỉ được đưa vào buồng giam những đồ dùng </w:t>
      </w:r>
      <w:r w:rsidRPr="00D87154">
        <w:rPr>
          <w:sz w:val="28"/>
          <w:szCs w:val="28"/>
          <w:lang w:val="vi-VN"/>
        </w:rPr>
        <w:t>theo quy định</w:t>
      </w:r>
      <w:r w:rsidRPr="0054793B">
        <w:rPr>
          <w:sz w:val="28"/>
          <w:szCs w:val="28"/>
          <w:lang w:val="vi-VN"/>
        </w:rPr>
        <w:t>; trường hợp có tư trang chưa dùng đến, có tiền, giấy tờ có giá,</w:t>
      </w:r>
      <w:r w:rsidRPr="0054793B">
        <w:rPr>
          <w:b/>
          <w:sz w:val="28"/>
          <w:szCs w:val="28"/>
          <w:lang w:val="vi-VN"/>
        </w:rPr>
        <w:t xml:space="preserve"> </w:t>
      </w:r>
      <w:r w:rsidRPr="0054793B">
        <w:rPr>
          <w:sz w:val="28"/>
          <w:szCs w:val="28"/>
          <w:lang w:val="vi-VN"/>
        </w:rPr>
        <w:t xml:space="preserve">các loại thẻ thanh toán bằng hình thức điện tử, vàng, bạc, đá quý, kim loại quý thì phải gửi trại giam, trại tạm giam, cơ quan thi hành án hình sự Công an cấp huyện quản lý; trường hợp phạm nhân có nhu cầu được chuyển số tiền, đồ dùng, tư trang cho thân nhân hoặc người đại diện </w:t>
      </w:r>
      <w:r w:rsidRPr="0054793B">
        <w:rPr>
          <w:sz w:val="28"/>
          <w:szCs w:val="28"/>
          <w:lang w:val="vi-VN"/>
        </w:rPr>
        <w:lastRenderedPageBreak/>
        <w:t xml:space="preserve">và tự chịu chi phí thì trại giam, trại tạm giam, cơ quan thi hành án hình sự Công an cấp huyện có trách nhiệm thực hiện việc chuyển hoặc giao trực tiếp cho thân nhân hoặc người đại diện của phạm nhân tại nơi chấp hành án; </w:t>
      </w:r>
    </w:p>
    <w:p w14:paraId="05C4F463" w14:textId="77777777" w:rsidR="0054793B" w:rsidRPr="0054793B" w:rsidRDefault="0054793B" w:rsidP="00AE5919">
      <w:pPr>
        <w:pStyle w:val="BodyText3"/>
        <w:widowControl w:val="0"/>
        <w:spacing w:before="120" w:after="0" w:line="378" w:lineRule="exact"/>
        <w:ind w:firstLine="454"/>
        <w:jc w:val="both"/>
        <w:rPr>
          <w:sz w:val="28"/>
          <w:szCs w:val="28"/>
          <w:lang w:val="vi-VN"/>
        </w:rPr>
      </w:pPr>
      <w:r w:rsidRPr="0054793B">
        <w:rPr>
          <w:sz w:val="28"/>
          <w:szCs w:val="28"/>
          <w:lang w:val="vi-VN"/>
        </w:rPr>
        <w:t>b) Không được sử dụng tiền, giấy tờ có giá</w:t>
      </w:r>
      <w:r w:rsidRPr="0054793B">
        <w:rPr>
          <w:b/>
          <w:sz w:val="28"/>
          <w:szCs w:val="28"/>
          <w:lang w:val="vi-VN"/>
        </w:rPr>
        <w:t xml:space="preserve"> </w:t>
      </w:r>
      <w:r w:rsidRPr="0054793B">
        <w:rPr>
          <w:sz w:val="28"/>
          <w:szCs w:val="28"/>
          <w:lang w:val="vi-VN"/>
        </w:rPr>
        <w:t xml:space="preserve">tại nơi chấp hành án. Việc phạm nhân mua lương thực, thực phẩm và các hàng hóa khác để phục vụ đời sống, sinh hoạt tại nơi chấp hành án được thực hiện bằng hình thức mua qua sổ lưu ký; </w:t>
      </w:r>
    </w:p>
    <w:p w14:paraId="6FE03528" w14:textId="77777777" w:rsidR="0054793B" w:rsidRPr="0054793B" w:rsidRDefault="0054793B" w:rsidP="00AE5919">
      <w:pPr>
        <w:widowControl w:val="0"/>
        <w:spacing w:before="120" w:line="378" w:lineRule="exact"/>
        <w:ind w:firstLine="454"/>
        <w:jc w:val="both"/>
        <w:rPr>
          <w:lang w:val="vi-VN"/>
        </w:rPr>
      </w:pPr>
      <w:r w:rsidRPr="0054793B">
        <w:rPr>
          <w:lang w:val="vi-VN"/>
        </w:rPr>
        <w:t>c) Không được đưa vào nơi chấp hành án đồ vật thuộc danh mục cấm do Bộ trưởng Bộ Công an, Bộ trưởng Bộ Quốc phòng quy định.</w:t>
      </w:r>
    </w:p>
    <w:p w14:paraId="07642C68" w14:textId="77777777" w:rsidR="0054793B" w:rsidRPr="0054793B" w:rsidRDefault="0054793B" w:rsidP="00AE5919">
      <w:pPr>
        <w:widowControl w:val="0"/>
        <w:spacing w:before="120" w:line="378" w:lineRule="exact"/>
        <w:ind w:firstLine="454"/>
        <w:jc w:val="both"/>
        <w:rPr>
          <w:lang w:val="vi-VN"/>
        </w:rPr>
      </w:pPr>
      <w:r w:rsidRPr="0054793B">
        <w:rPr>
          <w:lang w:val="vi-VN"/>
        </w:rPr>
        <w:t>4. Trong thời hạn 05 ngày làm việc kể từ ngày tiếp nhận người chấp hành án, trại giam, trại tạm giam, cơ quan thi hành án hình sự Công an cấp huyện phải thông báo cho Tòa án đã ra quyết định thi hành án, thân nhân của người chấp hành án phạt tù biết và báo cáo cơ quan quản lý thi hành án hình sự.</w:t>
      </w:r>
    </w:p>
    <w:p w14:paraId="29084269" w14:textId="77777777" w:rsidR="0054793B" w:rsidRPr="0054793B" w:rsidRDefault="0054793B" w:rsidP="00AE5919">
      <w:pPr>
        <w:widowControl w:val="0"/>
        <w:spacing w:before="120" w:line="378" w:lineRule="exact"/>
        <w:ind w:firstLine="454"/>
        <w:jc w:val="both"/>
        <w:rPr>
          <w:b/>
          <w:lang w:val="vi-VN"/>
        </w:rPr>
      </w:pPr>
      <w:r w:rsidRPr="0054793B">
        <w:rPr>
          <w:b/>
          <w:lang w:val="vi-VN"/>
        </w:rPr>
        <w:t>Điều 29. Hồ sơ phạm nhân</w:t>
      </w:r>
    </w:p>
    <w:p w14:paraId="3CE88B90" w14:textId="77777777" w:rsidR="0054793B" w:rsidRPr="00D87154" w:rsidRDefault="0054793B" w:rsidP="00AE5919">
      <w:pPr>
        <w:widowControl w:val="0"/>
        <w:spacing w:before="120" w:line="378" w:lineRule="exact"/>
        <w:ind w:firstLine="454"/>
        <w:jc w:val="both"/>
        <w:rPr>
          <w:lang w:val="vi-VN"/>
        </w:rPr>
      </w:pPr>
      <w:r w:rsidRPr="0054793B">
        <w:rPr>
          <w:lang w:val="vi-VN"/>
        </w:rPr>
        <w:t xml:space="preserve">1. Hồ sơ, tài liệu </w:t>
      </w:r>
      <w:r w:rsidRPr="00D87154">
        <w:rPr>
          <w:lang w:val="vi-VN"/>
        </w:rPr>
        <w:t xml:space="preserve">theo </w:t>
      </w:r>
      <w:r w:rsidRPr="0054793B">
        <w:rPr>
          <w:lang w:val="vi-VN"/>
        </w:rPr>
        <w:t>quy định tại khoản 1 và khoản 2 Điều 26 của Luật này</w:t>
      </w:r>
      <w:r w:rsidRPr="00D87154">
        <w:rPr>
          <w:lang w:val="vi-VN"/>
        </w:rPr>
        <w:t>.</w:t>
      </w:r>
    </w:p>
    <w:p w14:paraId="403EEFD9" w14:textId="77777777" w:rsidR="0054793B" w:rsidRPr="00D87154" w:rsidRDefault="0054793B" w:rsidP="00AE5919">
      <w:pPr>
        <w:widowControl w:val="0"/>
        <w:shd w:val="clear" w:color="auto" w:fill="FFFFFF"/>
        <w:spacing w:before="120" w:line="378" w:lineRule="exact"/>
        <w:ind w:firstLine="454"/>
        <w:jc w:val="both"/>
        <w:rPr>
          <w:lang w:val="vi-VN"/>
        </w:rPr>
      </w:pPr>
      <w:r w:rsidRPr="0054793B">
        <w:rPr>
          <w:lang w:val="vi-VN"/>
        </w:rPr>
        <w:t>2. Biên bản giao nhận người chấp hành án phạt tù; biên bản bàn giao hồ sơ, tài liệu; biên bản giao nhận tiền, tài sản khác của người chấp hành án phạt tù gửi lưu ký hoặc giao cho thân nhân, người đại diện của họ quản lý; quyết định, biên bản xử lý đồ vật thuộc danh mục cấm (nếu có)</w:t>
      </w:r>
      <w:r w:rsidRPr="00D87154">
        <w:rPr>
          <w:lang w:val="vi-VN"/>
        </w:rPr>
        <w:t>.</w:t>
      </w:r>
    </w:p>
    <w:p w14:paraId="49843E2F" w14:textId="77777777" w:rsidR="0054793B" w:rsidRPr="00D87154" w:rsidRDefault="0054793B" w:rsidP="00AE5919">
      <w:pPr>
        <w:widowControl w:val="0"/>
        <w:spacing w:before="120" w:line="378" w:lineRule="exact"/>
        <w:ind w:firstLine="454"/>
        <w:jc w:val="both"/>
        <w:rPr>
          <w:lang w:val="vi-VN"/>
        </w:rPr>
      </w:pPr>
      <w:r w:rsidRPr="0054793B">
        <w:rPr>
          <w:lang w:val="vi-VN"/>
        </w:rPr>
        <w:t>3. Tài liệu phản ánh kết quả chấp hành các quy định về thi hành án phạt tù; tài liệu về sức khỏe, khám bệnh, chữa bệnh; tài liệu liên quan đến việc thực hiện quyền, nghĩa vụ của người chấp hành án phạt tù trong thời gian chấp hành án; tài liệu về việc thực hiện nghĩa vụ dân sự; biên bản, quyết định kỷ luật về việc vi phạm nội quy</w:t>
      </w:r>
      <w:r w:rsidRPr="00D87154">
        <w:rPr>
          <w:lang w:val="vi-VN"/>
        </w:rPr>
        <w:t xml:space="preserve"> cơ sở giam giữ phạm nhân</w:t>
      </w:r>
      <w:r w:rsidRPr="0054793B">
        <w:rPr>
          <w:lang w:val="vi-VN"/>
        </w:rPr>
        <w:t>, pháp luật về thi hành án phạt tù, tài liệu liên quan đến việc giải quyết khiếu nại, tố cáo, yêu cầu, đề nghị của người chấp hành án, tài liệu về thăm gặp, tiếp xúc lãnh sự (nếu có)</w:t>
      </w:r>
      <w:r w:rsidRPr="00D87154">
        <w:rPr>
          <w:lang w:val="vi-VN"/>
        </w:rPr>
        <w:t>.</w:t>
      </w:r>
    </w:p>
    <w:p w14:paraId="71526F8E" w14:textId="77777777" w:rsidR="0054793B" w:rsidRPr="0054793B" w:rsidRDefault="0054793B" w:rsidP="00AE5919">
      <w:pPr>
        <w:widowControl w:val="0"/>
        <w:spacing w:before="120" w:line="378" w:lineRule="exact"/>
        <w:ind w:firstLine="454"/>
        <w:jc w:val="both"/>
        <w:rPr>
          <w:lang w:val="vi-VN"/>
        </w:rPr>
      </w:pPr>
      <w:r w:rsidRPr="0054793B">
        <w:rPr>
          <w:lang w:val="vi-VN"/>
        </w:rPr>
        <w:t>4. Tài liệu khác có liên quan trong quá trình chấp hành án.</w:t>
      </w:r>
    </w:p>
    <w:p w14:paraId="028E9CAA" w14:textId="77777777" w:rsidR="0054793B" w:rsidRPr="0054793B" w:rsidRDefault="0054793B" w:rsidP="00AE5919">
      <w:pPr>
        <w:widowControl w:val="0"/>
        <w:spacing w:before="120" w:line="378" w:lineRule="exact"/>
        <w:ind w:firstLine="454"/>
        <w:jc w:val="both"/>
        <w:rPr>
          <w:b/>
          <w:lang w:val="vi-VN"/>
        </w:rPr>
      </w:pPr>
      <w:r w:rsidRPr="0054793B">
        <w:rPr>
          <w:b/>
          <w:lang w:val="vi-VN"/>
        </w:rPr>
        <w:t xml:space="preserve">Điều 30. Giam giữ phạm nhân </w:t>
      </w:r>
    </w:p>
    <w:p w14:paraId="341CE5D3" w14:textId="77777777" w:rsidR="0054793B" w:rsidRPr="0054793B" w:rsidRDefault="0054793B" w:rsidP="00AE5919">
      <w:pPr>
        <w:widowControl w:val="0"/>
        <w:spacing w:before="120" w:line="378" w:lineRule="exact"/>
        <w:ind w:firstLine="454"/>
        <w:jc w:val="both"/>
        <w:rPr>
          <w:lang w:val="vi-VN"/>
        </w:rPr>
      </w:pPr>
      <w:r w:rsidRPr="0054793B">
        <w:rPr>
          <w:bCs/>
          <w:lang w:val="vi-VN"/>
        </w:rPr>
        <w:t xml:space="preserve">1. </w:t>
      </w:r>
      <w:r w:rsidRPr="0054793B">
        <w:rPr>
          <w:lang w:val="vi-VN"/>
        </w:rPr>
        <w:t>Trại giam tổ chức giam giữ phạm nhân như sau:</w:t>
      </w:r>
    </w:p>
    <w:p w14:paraId="53A98EBE" w14:textId="77777777" w:rsidR="0054793B" w:rsidRPr="0054793B" w:rsidRDefault="0054793B" w:rsidP="00AE5919">
      <w:pPr>
        <w:widowControl w:val="0"/>
        <w:spacing w:before="120" w:line="378" w:lineRule="exact"/>
        <w:ind w:firstLine="454"/>
        <w:jc w:val="both"/>
        <w:rPr>
          <w:lang w:val="vi-VN"/>
        </w:rPr>
      </w:pPr>
      <w:r w:rsidRPr="0054793B">
        <w:rPr>
          <w:lang w:val="vi-VN"/>
        </w:rPr>
        <w:t xml:space="preserve">a) Khu giam giữ đối với phạm nhân có mức án </w:t>
      </w:r>
      <w:r w:rsidRPr="00D87154">
        <w:rPr>
          <w:lang w:val="vi-VN"/>
        </w:rPr>
        <w:t>phạt</w:t>
      </w:r>
      <w:r w:rsidRPr="0054793B">
        <w:rPr>
          <w:lang w:val="vi-VN"/>
        </w:rPr>
        <w:t xml:space="preserve"> tù trên 15 năm, tù chung thân, phạm nhân thuộc trường hợp</w:t>
      </w:r>
      <w:r w:rsidRPr="0054793B">
        <w:rPr>
          <w:b/>
          <w:lang w:val="vi-VN"/>
        </w:rPr>
        <w:t xml:space="preserve"> </w:t>
      </w:r>
      <w:r w:rsidRPr="0054793B">
        <w:rPr>
          <w:lang w:val="vi-VN"/>
        </w:rPr>
        <w:t>tái phạm nguy hiểm;</w:t>
      </w:r>
    </w:p>
    <w:p w14:paraId="2AD5FD9F" w14:textId="77777777" w:rsidR="0054793B" w:rsidRPr="0054793B" w:rsidRDefault="0054793B" w:rsidP="00AE5919">
      <w:pPr>
        <w:widowControl w:val="0"/>
        <w:spacing w:before="120" w:line="378" w:lineRule="exact"/>
        <w:ind w:firstLine="454"/>
        <w:jc w:val="both"/>
        <w:rPr>
          <w:lang w:val="vi-VN"/>
        </w:rPr>
      </w:pPr>
      <w:r w:rsidRPr="0054793B">
        <w:rPr>
          <w:lang w:val="vi-VN"/>
        </w:rPr>
        <w:t xml:space="preserve">b) Khu giam giữ đối với phạm nhân có mức án </w:t>
      </w:r>
      <w:r w:rsidRPr="00D87154">
        <w:rPr>
          <w:lang w:val="vi-VN"/>
        </w:rPr>
        <w:t xml:space="preserve">phạt </w:t>
      </w:r>
      <w:r w:rsidRPr="0054793B">
        <w:rPr>
          <w:lang w:val="vi-VN"/>
        </w:rPr>
        <w:t xml:space="preserve">tù từ 15 năm trở xuống; phạm nhân có mức án </w:t>
      </w:r>
      <w:r w:rsidRPr="00D87154">
        <w:rPr>
          <w:lang w:val="vi-VN"/>
        </w:rPr>
        <w:t>phạt</w:t>
      </w:r>
      <w:r w:rsidRPr="0054793B">
        <w:rPr>
          <w:lang w:val="vi-VN"/>
        </w:rPr>
        <w:t xml:space="preserve"> tù trên 15 năm đã được giảm </w:t>
      </w:r>
      <w:r w:rsidRPr="00D87154">
        <w:rPr>
          <w:lang w:val="vi-VN"/>
        </w:rPr>
        <w:t xml:space="preserve">thời hạn chấp hành án </w:t>
      </w:r>
      <w:r w:rsidRPr="00D87154">
        <w:rPr>
          <w:lang w:val="vi-VN"/>
        </w:rPr>
        <w:lastRenderedPageBreak/>
        <w:t>phạt tù</w:t>
      </w:r>
      <w:r w:rsidRPr="0054793B">
        <w:rPr>
          <w:lang w:val="vi-VN"/>
        </w:rPr>
        <w:t xml:space="preserve"> và thời hạn chấp hành án còn lại dưới 15 năm; phạm nhân thuộc trường hợp tái phạm nguy hiểm, đã chấp hành một phần hai thời hạn chấp hành án phạt tù và đã được giảm thời hạn chấp hành án;</w:t>
      </w:r>
    </w:p>
    <w:p w14:paraId="6E6F7422" w14:textId="77777777" w:rsidR="0054793B" w:rsidRPr="0054793B" w:rsidRDefault="0054793B" w:rsidP="0054793B">
      <w:pPr>
        <w:widowControl w:val="0"/>
        <w:spacing w:before="120" w:line="390" w:lineRule="exact"/>
        <w:ind w:firstLine="454"/>
        <w:jc w:val="both"/>
        <w:rPr>
          <w:lang w:val="vi-VN"/>
        </w:rPr>
      </w:pPr>
      <w:r w:rsidRPr="0054793B">
        <w:rPr>
          <w:lang w:val="vi-VN"/>
        </w:rPr>
        <w:t>c) Buồng kỷ luật đối với phạm nhân bị kỷ luật.</w:t>
      </w:r>
    </w:p>
    <w:p w14:paraId="44C71F1B" w14:textId="77777777" w:rsidR="0054793B" w:rsidRPr="0054793B" w:rsidRDefault="0054793B" w:rsidP="00AE5919">
      <w:pPr>
        <w:widowControl w:val="0"/>
        <w:spacing w:before="120" w:line="394" w:lineRule="exact"/>
        <w:ind w:firstLine="454"/>
        <w:jc w:val="both"/>
        <w:rPr>
          <w:lang w:val="vi-VN"/>
        </w:rPr>
      </w:pPr>
      <w:r w:rsidRPr="0054793B">
        <w:rPr>
          <w:lang w:val="vi-VN"/>
        </w:rPr>
        <w:t xml:space="preserve">2. Trong các khu giam giữ quy định tại khoản 1 Điều này, những phạm nhân dưới đây được bố trí giam giữ riêng: </w:t>
      </w:r>
    </w:p>
    <w:p w14:paraId="2601383C" w14:textId="77777777" w:rsidR="0054793B" w:rsidRPr="0054793B" w:rsidRDefault="0054793B" w:rsidP="00AE5919">
      <w:pPr>
        <w:widowControl w:val="0"/>
        <w:spacing w:before="120" w:line="394" w:lineRule="exact"/>
        <w:ind w:firstLine="454"/>
        <w:jc w:val="both"/>
        <w:rPr>
          <w:bCs/>
          <w:lang w:val="vi-VN"/>
        </w:rPr>
      </w:pPr>
      <w:r w:rsidRPr="0054793B">
        <w:rPr>
          <w:bCs/>
          <w:lang w:val="vi-VN"/>
        </w:rPr>
        <w:t xml:space="preserve">a) Phạm nhân nữ; </w:t>
      </w:r>
    </w:p>
    <w:p w14:paraId="17D71F14" w14:textId="77777777" w:rsidR="0054793B" w:rsidRPr="0054793B" w:rsidRDefault="0054793B" w:rsidP="00AE5919">
      <w:pPr>
        <w:widowControl w:val="0"/>
        <w:spacing w:before="120" w:line="394" w:lineRule="exact"/>
        <w:ind w:firstLine="454"/>
        <w:jc w:val="both"/>
        <w:rPr>
          <w:bCs/>
          <w:lang w:val="vi-VN"/>
        </w:rPr>
      </w:pPr>
      <w:r w:rsidRPr="0054793B">
        <w:rPr>
          <w:bCs/>
          <w:lang w:val="vi-VN"/>
        </w:rPr>
        <w:t xml:space="preserve">b) Phạm nhân là người dưới 18 tuổi; </w:t>
      </w:r>
    </w:p>
    <w:p w14:paraId="32D00E78" w14:textId="77777777" w:rsidR="0054793B" w:rsidRPr="0054793B" w:rsidRDefault="0054793B" w:rsidP="00AE5919">
      <w:pPr>
        <w:widowControl w:val="0"/>
        <w:spacing w:before="120" w:line="394" w:lineRule="exact"/>
        <w:ind w:firstLine="454"/>
        <w:jc w:val="both"/>
        <w:rPr>
          <w:bCs/>
          <w:lang w:val="vi-VN"/>
        </w:rPr>
      </w:pPr>
      <w:r w:rsidRPr="0054793B">
        <w:rPr>
          <w:bCs/>
          <w:lang w:val="vi-VN"/>
        </w:rPr>
        <w:t>c) Phạm nhân là người nước ngoài;</w:t>
      </w:r>
    </w:p>
    <w:p w14:paraId="72C7E104" w14:textId="77777777" w:rsidR="0054793B" w:rsidRPr="0054793B" w:rsidRDefault="0054793B" w:rsidP="00AE5919">
      <w:pPr>
        <w:widowControl w:val="0"/>
        <w:spacing w:before="120" w:line="394" w:lineRule="exact"/>
        <w:ind w:firstLine="454"/>
        <w:jc w:val="both"/>
        <w:rPr>
          <w:bCs/>
          <w:lang w:val="vi-VN"/>
        </w:rPr>
      </w:pPr>
      <w:r w:rsidRPr="0054793B">
        <w:rPr>
          <w:bCs/>
          <w:lang w:val="vi-VN"/>
        </w:rPr>
        <w:t>d) Phạm nhân là người mắc bệnh truyền nhiễm nhóm A</w:t>
      </w:r>
      <w:r w:rsidRPr="00D87154">
        <w:rPr>
          <w:bCs/>
          <w:lang w:val="vi-VN"/>
        </w:rPr>
        <w:t xml:space="preserve"> theo quy định của Luật Phòng, chống bệnh truyền nhiễm</w:t>
      </w:r>
      <w:r w:rsidRPr="0054793B">
        <w:rPr>
          <w:bCs/>
          <w:lang w:val="vi-VN"/>
        </w:rPr>
        <w:t xml:space="preserve">; </w:t>
      </w:r>
    </w:p>
    <w:p w14:paraId="791044F8" w14:textId="77777777" w:rsidR="0054793B" w:rsidRPr="0054793B" w:rsidRDefault="0054793B" w:rsidP="00AE5919">
      <w:pPr>
        <w:widowControl w:val="0"/>
        <w:spacing w:before="120" w:line="394" w:lineRule="exact"/>
        <w:ind w:firstLine="454"/>
        <w:jc w:val="both"/>
        <w:rPr>
          <w:bCs/>
          <w:lang w:val="vi-VN"/>
        </w:rPr>
      </w:pPr>
      <w:r w:rsidRPr="0054793B">
        <w:rPr>
          <w:lang w:val="vi-VN"/>
        </w:rPr>
        <w:t xml:space="preserve">đ) Phạm nhân có dấu hiệu </w:t>
      </w:r>
      <w:r w:rsidRPr="00D87154">
        <w:rPr>
          <w:lang w:val="vi-VN"/>
        </w:rPr>
        <w:t>mắc</w:t>
      </w:r>
      <w:r w:rsidRPr="0054793B">
        <w:rPr>
          <w:lang w:val="vi-VN"/>
        </w:rPr>
        <w:t xml:space="preserve"> bệnh tâm thần, bệnh khác làm mất khả năng nhận thức hoặc khả năng điều khiển hành vi của mình trong thời gian chờ quyết định của Tòa án;</w:t>
      </w:r>
    </w:p>
    <w:p w14:paraId="0032DB4E" w14:textId="77777777" w:rsidR="0054793B" w:rsidRPr="0054793B" w:rsidRDefault="0054793B" w:rsidP="00AE5919">
      <w:pPr>
        <w:widowControl w:val="0"/>
        <w:spacing w:before="120" w:line="394" w:lineRule="exact"/>
        <w:ind w:firstLine="454"/>
        <w:jc w:val="both"/>
        <w:rPr>
          <w:bCs/>
          <w:lang w:val="vi-VN"/>
        </w:rPr>
      </w:pPr>
      <w:r w:rsidRPr="0054793B">
        <w:rPr>
          <w:bCs/>
          <w:lang w:val="vi-VN"/>
        </w:rPr>
        <w:t>e) Phạm nhân có con dưới 36 tháng tuổi theo mẹ vào trại giam;</w:t>
      </w:r>
    </w:p>
    <w:p w14:paraId="3A13E088" w14:textId="77777777" w:rsidR="0054793B" w:rsidRPr="0054793B" w:rsidRDefault="0054793B" w:rsidP="00AE5919">
      <w:pPr>
        <w:widowControl w:val="0"/>
        <w:spacing w:before="120" w:line="394" w:lineRule="exact"/>
        <w:ind w:firstLine="454"/>
        <w:jc w:val="both"/>
        <w:rPr>
          <w:lang w:val="vi-VN"/>
        </w:rPr>
      </w:pPr>
      <w:r w:rsidRPr="0054793B">
        <w:rPr>
          <w:lang w:val="vi-VN"/>
        </w:rPr>
        <w:t>g)</w:t>
      </w:r>
      <w:r w:rsidRPr="0054793B">
        <w:rPr>
          <w:bCs/>
          <w:lang w:val="vi-VN"/>
        </w:rPr>
        <w:t xml:space="preserve"> </w:t>
      </w:r>
      <w:r w:rsidRPr="0054793B">
        <w:rPr>
          <w:lang w:val="vi-VN"/>
        </w:rPr>
        <w:t>Phạm nhân thường xuyên vi phạm nội quy cơ sở giam giữ phạm nhân.</w:t>
      </w:r>
    </w:p>
    <w:p w14:paraId="279986CB" w14:textId="77777777" w:rsidR="0054793B" w:rsidRPr="0054793B" w:rsidRDefault="0054793B" w:rsidP="00AE5919">
      <w:pPr>
        <w:widowControl w:val="0"/>
        <w:spacing w:before="120" w:line="394" w:lineRule="exact"/>
        <w:ind w:firstLine="454"/>
        <w:jc w:val="both"/>
        <w:rPr>
          <w:bCs/>
          <w:lang w:val="vi-VN"/>
        </w:rPr>
      </w:pPr>
      <w:r w:rsidRPr="0054793B">
        <w:rPr>
          <w:lang w:val="vi-VN"/>
        </w:rPr>
        <w:t>3.</w:t>
      </w:r>
      <w:r w:rsidRPr="0054793B">
        <w:rPr>
          <w:bCs/>
          <w:lang w:val="vi-VN"/>
        </w:rPr>
        <w:t xml:space="preserve"> Phạm nhân là người đồng tính, người chuyển đổi giới tính, người chưa xác định rõ giới tính có thể được giam </w:t>
      </w:r>
      <w:r w:rsidRPr="00D87154">
        <w:rPr>
          <w:bCs/>
          <w:lang w:val="vi-VN"/>
        </w:rPr>
        <w:t xml:space="preserve">giữ </w:t>
      </w:r>
      <w:r w:rsidRPr="0054793B">
        <w:rPr>
          <w:bCs/>
          <w:lang w:val="vi-VN"/>
        </w:rPr>
        <w:t>riêng.</w:t>
      </w:r>
      <w:r w:rsidRPr="0054793B">
        <w:rPr>
          <w:lang w:val="vi-VN"/>
        </w:rPr>
        <w:t xml:space="preserve"> </w:t>
      </w:r>
    </w:p>
    <w:p w14:paraId="47D4E340" w14:textId="77777777" w:rsidR="0054793B" w:rsidRPr="0054793B" w:rsidRDefault="0054793B" w:rsidP="00AE5919">
      <w:pPr>
        <w:widowControl w:val="0"/>
        <w:spacing w:before="120" w:line="394" w:lineRule="exact"/>
        <w:ind w:firstLine="454"/>
        <w:jc w:val="both"/>
        <w:rPr>
          <w:lang w:val="vi-VN"/>
        </w:rPr>
      </w:pPr>
      <w:r w:rsidRPr="0054793B">
        <w:rPr>
          <w:bCs/>
          <w:spacing w:val="-4"/>
          <w:lang w:val="vi-VN"/>
        </w:rPr>
        <w:t xml:space="preserve">4. Trong trại tạm giam, </w:t>
      </w:r>
      <w:r w:rsidRPr="0054793B">
        <w:rPr>
          <w:spacing w:val="-4"/>
          <w:lang w:val="vi-VN"/>
        </w:rPr>
        <w:t>những phạm nhân quy định tại điểm a và điểm g</w:t>
      </w:r>
      <w:r w:rsidRPr="0054793B">
        <w:rPr>
          <w:b/>
          <w:spacing w:val="-4"/>
          <w:lang w:val="vi-VN"/>
        </w:rPr>
        <w:t xml:space="preserve"> </w:t>
      </w:r>
      <w:r w:rsidRPr="0054793B">
        <w:rPr>
          <w:spacing w:val="-4"/>
          <w:lang w:val="vi-VN"/>
        </w:rPr>
        <w:t>khoản 2</w:t>
      </w:r>
      <w:r w:rsidRPr="0054793B">
        <w:rPr>
          <w:lang w:val="vi-VN"/>
        </w:rPr>
        <w:t xml:space="preserve"> Điều này được bố trí giam giữ riêng.</w:t>
      </w:r>
    </w:p>
    <w:p w14:paraId="4D1EEF5B" w14:textId="77777777" w:rsidR="0054793B" w:rsidRPr="0054793B" w:rsidRDefault="0054793B" w:rsidP="00AE5919">
      <w:pPr>
        <w:widowControl w:val="0"/>
        <w:spacing w:before="120" w:line="394" w:lineRule="exact"/>
        <w:ind w:firstLine="454"/>
        <w:jc w:val="both"/>
        <w:rPr>
          <w:lang w:val="vi-VN"/>
        </w:rPr>
      </w:pPr>
      <w:r w:rsidRPr="0054793B">
        <w:rPr>
          <w:lang w:val="vi-VN"/>
        </w:rPr>
        <w:t>5. Phạm nhân được chia thành các đội, tổ để lao động, học tập và sinh hoạt. Căn cứ vào tính chất của tội phạm, mức hình phạt, đặc điểm nhân thân của phạm nhân, kết quả chấp hành án, Giám thị trại giam, Giám thị trại tạm giam quyết định việc phân loại, chuyển khu giam giữ.</w:t>
      </w:r>
    </w:p>
    <w:p w14:paraId="36D15F7C" w14:textId="77777777" w:rsidR="0054793B" w:rsidRPr="0054793B" w:rsidRDefault="0054793B" w:rsidP="00AE5919">
      <w:pPr>
        <w:pStyle w:val="Heading50"/>
        <w:widowControl w:val="0"/>
        <w:spacing w:before="120" w:after="0" w:line="394" w:lineRule="exact"/>
        <w:ind w:firstLine="454"/>
        <w:jc w:val="both"/>
        <w:rPr>
          <w:rFonts w:ascii="Times New Roman" w:hAnsi="Times New Roman"/>
          <w:i w:val="0"/>
          <w:sz w:val="28"/>
          <w:szCs w:val="28"/>
          <w:lang w:val="vi-VN"/>
        </w:rPr>
      </w:pPr>
      <w:r w:rsidRPr="0054793B">
        <w:rPr>
          <w:rFonts w:ascii="Times New Roman" w:hAnsi="Times New Roman"/>
          <w:i w:val="0"/>
          <w:sz w:val="28"/>
          <w:szCs w:val="28"/>
          <w:lang w:val="vi-VN"/>
        </w:rPr>
        <w:t>Điều 31. Chế độ học tập, học nghề của phạm nhân</w:t>
      </w:r>
      <w:r>
        <w:rPr>
          <w:rFonts w:ascii="Times New Roman" w:hAnsi="Times New Roman"/>
          <w:i w:val="0"/>
          <w:sz w:val="28"/>
          <w:szCs w:val="28"/>
          <w:lang w:val="vi-VN"/>
        </w:rPr>
        <w:t xml:space="preserve"> </w:t>
      </w:r>
    </w:p>
    <w:p w14:paraId="1948E154" w14:textId="77777777" w:rsidR="0054793B" w:rsidRPr="0054793B" w:rsidRDefault="0054793B" w:rsidP="00AE5919">
      <w:pPr>
        <w:widowControl w:val="0"/>
        <w:spacing w:before="120" w:line="394" w:lineRule="exact"/>
        <w:ind w:firstLine="454"/>
        <w:jc w:val="both"/>
        <w:rPr>
          <w:lang w:val="vi-VN"/>
        </w:rPr>
      </w:pPr>
      <w:r w:rsidRPr="0054793B">
        <w:rPr>
          <w:lang w:val="vi-VN"/>
        </w:rPr>
        <w:t>1. Phạm nhân được phổ biến pháp luật, giáo dục công dân và được học văn hóa, học nghề. Phạm nhân chưa biết chữ phải học văn hóa để x</w:t>
      </w:r>
      <w:r w:rsidRPr="00D87154">
        <w:rPr>
          <w:lang w:val="vi-VN"/>
        </w:rPr>
        <w:t>óa</w:t>
      </w:r>
      <w:r w:rsidRPr="0054793B">
        <w:rPr>
          <w:lang w:val="vi-VN"/>
        </w:rPr>
        <w:t xml:space="preserve"> mù chữ. Phạm nhân là người nước ngoài được khuyến khích học tiếng Việt. Phạm nhân được bố trí 01 ngày trong tuần để học tập, học nghề, trừ ngày chủ nhật, lễ, tết theo quy định của pháp luật.</w:t>
      </w:r>
    </w:p>
    <w:p w14:paraId="1BF91FB8" w14:textId="77777777" w:rsidR="0054793B" w:rsidRPr="00D87154" w:rsidRDefault="0054793B" w:rsidP="00AE5919">
      <w:pPr>
        <w:widowControl w:val="0"/>
        <w:spacing w:before="120" w:line="420" w:lineRule="exact"/>
        <w:ind w:firstLine="454"/>
        <w:jc w:val="both"/>
        <w:rPr>
          <w:spacing w:val="-4"/>
          <w:lang w:val="vi-VN"/>
        </w:rPr>
      </w:pPr>
      <w:r w:rsidRPr="0054793B">
        <w:rPr>
          <w:spacing w:val="-4"/>
          <w:lang w:val="vi-VN"/>
        </w:rPr>
        <w:lastRenderedPageBreak/>
        <w:t xml:space="preserve">2. Căn cứ yêu cầu quản lý, giáo dục cải tạo phạm nhân và thời hạn chấp hành án, trại </w:t>
      </w:r>
      <w:r w:rsidRPr="00A3567B">
        <w:rPr>
          <w:lang w:val="vi-VN"/>
        </w:rPr>
        <w:t>giam, trại tạm giam tổ chức dạy học cho phạm nhân; căn cứ điều kiện thực</w:t>
      </w:r>
      <w:r w:rsidRPr="0054793B">
        <w:rPr>
          <w:spacing w:val="-4"/>
          <w:lang w:val="vi-VN"/>
        </w:rPr>
        <w:t xml:space="preserve"> tế, cơ quan thi hành án hình sự Công an cấp huyện tổ chức dạy học cho phạm nhân. </w:t>
      </w:r>
    </w:p>
    <w:p w14:paraId="3F42A545" w14:textId="77777777" w:rsidR="0054793B" w:rsidRPr="0054793B" w:rsidRDefault="0054793B" w:rsidP="00AE5919">
      <w:pPr>
        <w:widowControl w:val="0"/>
        <w:spacing w:before="120" w:line="420" w:lineRule="exact"/>
        <w:ind w:firstLine="454"/>
        <w:jc w:val="both"/>
        <w:rPr>
          <w:strike/>
          <w:spacing w:val="-10"/>
          <w:lang w:val="vi-VN"/>
        </w:rPr>
      </w:pPr>
      <w:r w:rsidRPr="00D87154">
        <w:rPr>
          <w:spacing w:val="-10"/>
          <w:lang w:val="vi-VN"/>
        </w:rPr>
        <w:t>3.</w:t>
      </w:r>
      <w:r w:rsidRPr="00D87154">
        <w:rPr>
          <w:b/>
          <w:spacing w:val="-10"/>
          <w:lang w:val="vi-VN"/>
        </w:rPr>
        <w:t xml:space="preserve"> </w:t>
      </w:r>
      <w:r w:rsidRPr="0054793B">
        <w:rPr>
          <w:spacing w:val="-10"/>
          <w:lang w:val="vi-VN"/>
        </w:rPr>
        <w:t xml:space="preserve">Chương trình, nội dung học tập, học nghề của phạm nhân do Chính phủ quy định. </w:t>
      </w:r>
    </w:p>
    <w:p w14:paraId="7ACB1038" w14:textId="77777777" w:rsidR="0054793B" w:rsidRPr="0054793B" w:rsidRDefault="0054793B" w:rsidP="00AE5919">
      <w:pPr>
        <w:pStyle w:val="Heading50"/>
        <w:widowControl w:val="0"/>
        <w:spacing w:before="120" w:after="0" w:line="420" w:lineRule="exact"/>
        <w:ind w:firstLine="454"/>
        <w:jc w:val="both"/>
        <w:rPr>
          <w:rFonts w:ascii="Times New Roman" w:hAnsi="Times New Roman"/>
          <w:i w:val="0"/>
          <w:sz w:val="28"/>
          <w:szCs w:val="28"/>
          <w:lang w:val="vi-VN"/>
        </w:rPr>
      </w:pPr>
      <w:r w:rsidRPr="0054793B">
        <w:rPr>
          <w:rFonts w:ascii="Times New Roman" w:hAnsi="Times New Roman"/>
          <w:i w:val="0"/>
          <w:sz w:val="28"/>
          <w:szCs w:val="28"/>
          <w:lang w:val="vi-VN"/>
        </w:rPr>
        <w:t xml:space="preserve">Điều 32. Chế độ lao động của phạm nhân </w:t>
      </w:r>
    </w:p>
    <w:p w14:paraId="5B3A3179" w14:textId="77777777" w:rsidR="0054793B" w:rsidRPr="0054793B" w:rsidRDefault="0054793B" w:rsidP="00AE5919">
      <w:pPr>
        <w:pStyle w:val="Heading50"/>
        <w:widowControl w:val="0"/>
        <w:spacing w:before="120" w:after="0" w:line="420" w:lineRule="exact"/>
        <w:ind w:firstLine="454"/>
        <w:jc w:val="both"/>
        <w:rPr>
          <w:rFonts w:ascii="Times New Roman" w:hAnsi="Times New Roman"/>
          <w:i w:val="0"/>
          <w:sz w:val="28"/>
          <w:szCs w:val="28"/>
          <w:lang w:val="vi-VN"/>
        </w:rPr>
      </w:pPr>
      <w:r w:rsidRPr="0054793B">
        <w:rPr>
          <w:rFonts w:ascii="Times New Roman" w:hAnsi="Times New Roman"/>
          <w:b w:val="0"/>
          <w:i w:val="0"/>
          <w:sz w:val="28"/>
          <w:szCs w:val="28"/>
          <w:lang w:val="vi-VN"/>
        </w:rPr>
        <w:t>1. Phạm nhân được tổ chức lao động phù hợp với độ tuổi, sức khỏe và đáp ứng yêu cầu quản lý, giáo dục, hòa nhập cộng đồng. Phạm nhân lao động phải dưới sự giám sát, quản lý của trại giam</w:t>
      </w:r>
      <w:r w:rsidRPr="0054793B">
        <w:rPr>
          <w:rFonts w:ascii="Times New Roman" w:hAnsi="Times New Roman"/>
          <w:b w:val="0"/>
          <w:bCs w:val="0"/>
          <w:i w:val="0"/>
          <w:iCs w:val="0"/>
          <w:sz w:val="28"/>
          <w:szCs w:val="28"/>
          <w:lang w:val="vi-VN"/>
        </w:rPr>
        <w:t>, trại tạm giam. Thời giờ lao động của phạm nhân không quá 08 giờ trong 01 ngày và 05 ngày trong 01 tuần, được nghỉ vào các ngày chủ nhật, lễ, tết theo quy định của pháp luật.</w:t>
      </w:r>
      <w:r w:rsidRPr="0054793B">
        <w:rPr>
          <w:rFonts w:ascii="Times New Roman" w:hAnsi="Times New Roman"/>
          <w:b w:val="0"/>
          <w:i w:val="0"/>
          <w:sz w:val="28"/>
          <w:szCs w:val="28"/>
          <w:lang w:val="vi-VN"/>
        </w:rPr>
        <w:t xml:space="preserve"> Trường hợp đột xuất hoặc thời vụ, Giám thị trại giam có thể yêu cầu phạm nhân làm thêm giờ nhưng không được vượt quá tổng số giờ làm thêm trong ngày theo quy định của pháp luật về lao động. Trường hợp phạm nhân lao động thêm giờ hoặc lao động trong ngày nghỉ thì được nghỉ bù hoặc được bồi dưỡng bằng tiền, hiện vật.</w:t>
      </w:r>
      <w:r w:rsidRPr="0054793B">
        <w:rPr>
          <w:rFonts w:ascii="Times New Roman" w:hAnsi="Times New Roman"/>
          <w:i w:val="0"/>
          <w:sz w:val="28"/>
          <w:szCs w:val="28"/>
          <w:lang w:val="vi-VN"/>
        </w:rPr>
        <w:t xml:space="preserve"> </w:t>
      </w:r>
    </w:p>
    <w:p w14:paraId="6288D5FB" w14:textId="77777777" w:rsidR="0054793B" w:rsidRPr="0054793B" w:rsidRDefault="0054793B" w:rsidP="00AE5919">
      <w:pPr>
        <w:widowControl w:val="0"/>
        <w:spacing w:before="120" w:line="420" w:lineRule="exact"/>
        <w:ind w:firstLine="454"/>
        <w:jc w:val="both"/>
        <w:rPr>
          <w:lang w:val="vi-VN"/>
        </w:rPr>
      </w:pPr>
      <w:r w:rsidRPr="0054793B">
        <w:rPr>
          <w:lang w:val="vi-VN"/>
        </w:rPr>
        <w:t>Trại giam phải áp dụng các biện pháp cần thiết để bảo đảm an toàn, vệ sinh lao động cho phạm nhân.</w:t>
      </w:r>
    </w:p>
    <w:p w14:paraId="3685F505" w14:textId="77777777" w:rsidR="0054793B" w:rsidRPr="0054793B" w:rsidRDefault="0054793B" w:rsidP="00AE5919">
      <w:pPr>
        <w:widowControl w:val="0"/>
        <w:spacing w:before="120" w:line="420" w:lineRule="exact"/>
        <w:ind w:firstLine="454"/>
        <w:jc w:val="both"/>
        <w:rPr>
          <w:spacing w:val="-4"/>
          <w:lang w:val="vi-VN"/>
        </w:rPr>
      </w:pPr>
      <w:r w:rsidRPr="0054793B">
        <w:rPr>
          <w:lang w:val="vi-VN"/>
        </w:rPr>
        <w:tab/>
      </w:r>
      <w:r w:rsidRPr="0054793B">
        <w:rPr>
          <w:spacing w:val="-4"/>
          <w:lang w:val="vi-VN"/>
        </w:rPr>
        <w:t xml:space="preserve">2. Phạm nhân nữ được bố trí làm công việc phù hợp với giới tính; không được bố trí làm công việc không sử dụng lao động nữ theo quy định của pháp luật về lao động. </w:t>
      </w:r>
    </w:p>
    <w:p w14:paraId="4C159DCD" w14:textId="77777777" w:rsidR="0054793B" w:rsidRPr="0054793B" w:rsidRDefault="0054793B" w:rsidP="00AE5919">
      <w:pPr>
        <w:widowControl w:val="0"/>
        <w:spacing w:before="120" w:line="420" w:lineRule="exact"/>
        <w:ind w:firstLine="454"/>
        <w:jc w:val="both"/>
        <w:rPr>
          <w:lang w:val="vi-VN"/>
        </w:rPr>
      </w:pPr>
      <w:r w:rsidRPr="0054793B">
        <w:rPr>
          <w:lang w:val="vi-VN"/>
        </w:rPr>
        <w:t xml:space="preserve">3. Phạm nhân bị bệnh hoặc có nhược điểm về thể chất, tâm thần thì tùy mức độ, tính chất của bệnh và trên cơ sở chỉ định của y tế trại giam, trại tạm giam được miễn hoặc giảm thời gian lao động. </w:t>
      </w:r>
    </w:p>
    <w:p w14:paraId="7453AB45" w14:textId="77777777" w:rsidR="0054793B" w:rsidRPr="0054793B" w:rsidRDefault="0054793B" w:rsidP="00AE5919">
      <w:pPr>
        <w:widowControl w:val="0"/>
        <w:spacing w:before="120" w:line="420" w:lineRule="exact"/>
        <w:ind w:firstLine="454"/>
        <w:jc w:val="both"/>
        <w:rPr>
          <w:lang w:val="vi-VN"/>
        </w:rPr>
      </w:pPr>
      <w:r w:rsidRPr="0054793B">
        <w:rPr>
          <w:lang w:val="vi-VN"/>
        </w:rPr>
        <w:t>4. Phạm nhân được nghỉ lao động trong các trường hợp sau</w:t>
      </w:r>
      <w:r w:rsidRPr="00D87154">
        <w:rPr>
          <w:lang w:val="vi-VN"/>
        </w:rPr>
        <w:t xml:space="preserve"> đây</w:t>
      </w:r>
      <w:r w:rsidRPr="0054793B">
        <w:rPr>
          <w:lang w:val="vi-VN"/>
        </w:rPr>
        <w:t>:</w:t>
      </w:r>
    </w:p>
    <w:p w14:paraId="48DE6230" w14:textId="77777777" w:rsidR="0054793B" w:rsidRPr="0054793B" w:rsidRDefault="0054793B" w:rsidP="00AE5919">
      <w:pPr>
        <w:widowControl w:val="0"/>
        <w:spacing w:before="120" w:line="420" w:lineRule="exact"/>
        <w:ind w:firstLine="454"/>
        <w:jc w:val="both"/>
        <w:rPr>
          <w:spacing w:val="8"/>
          <w:lang w:val="vi-VN"/>
        </w:rPr>
      </w:pPr>
      <w:r w:rsidRPr="0054793B">
        <w:rPr>
          <w:spacing w:val="8"/>
          <w:lang w:val="vi-VN"/>
        </w:rPr>
        <w:t>a) Phạm nhân bị bệnh, không đủ sức khỏe lao động và được y tế trại giam xác nhận;</w:t>
      </w:r>
    </w:p>
    <w:p w14:paraId="1669A97A" w14:textId="77777777" w:rsidR="0054793B" w:rsidRPr="0054793B" w:rsidRDefault="0054793B" w:rsidP="00AE5919">
      <w:pPr>
        <w:widowControl w:val="0"/>
        <w:spacing w:before="120" w:line="420" w:lineRule="exact"/>
        <w:ind w:firstLine="454"/>
        <w:jc w:val="both"/>
        <w:rPr>
          <w:lang w:val="vi-VN"/>
        </w:rPr>
      </w:pPr>
      <w:r w:rsidRPr="0054793B">
        <w:rPr>
          <w:lang w:val="vi-VN"/>
        </w:rPr>
        <w:t>b) Phạm nhân đang điều trị tại</w:t>
      </w:r>
      <w:r w:rsidRPr="00D87154">
        <w:rPr>
          <w:lang w:val="vi-VN"/>
        </w:rPr>
        <w:t xml:space="preserve"> cơ sở y tế</w:t>
      </w:r>
      <w:r w:rsidRPr="0054793B">
        <w:rPr>
          <w:lang w:val="vi-VN"/>
        </w:rPr>
        <w:t>;</w:t>
      </w:r>
    </w:p>
    <w:p w14:paraId="6E975F38" w14:textId="77777777" w:rsidR="0054793B" w:rsidRPr="0054793B" w:rsidRDefault="0054793B" w:rsidP="00AE5919">
      <w:pPr>
        <w:widowControl w:val="0"/>
        <w:spacing w:before="120" w:line="420" w:lineRule="exact"/>
        <w:ind w:firstLine="454"/>
        <w:jc w:val="both"/>
        <w:rPr>
          <w:lang w:val="vi-VN"/>
        </w:rPr>
      </w:pPr>
      <w:r w:rsidRPr="0054793B">
        <w:rPr>
          <w:lang w:val="vi-VN"/>
        </w:rPr>
        <w:t xml:space="preserve">c) Phạm nhân có con dưới 36 tháng tuổi đang ở cùng mẹ trong trại giam mà bị bệnh, được y tế trại giam xác nhận; </w:t>
      </w:r>
    </w:p>
    <w:p w14:paraId="402CE67F" w14:textId="77777777" w:rsidR="0054793B" w:rsidRPr="0054793B" w:rsidRDefault="0054793B" w:rsidP="00AE5919">
      <w:pPr>
        <w:widowControl w:val="0"/>
        <w:spacing w:before="120" w:line="420" w:lineRule="exact"/>
        <w:ind w:firstLine="454"/>
        <w:jc w:val="both"/>
        <w:rPr>
          <w:lang w:val="vi-VN"/>
        </w:rPr>
      </w:pPr>
      <w:r w:rsidRPr="0054793B">
        <w:rPr>
          <w:lang w:val="vi-VN"/>
        </w:rPr>
        <w:t>d) Phạm nhân nữ có thai được nghỉ lao động trước và sau khi sinh con theo quy định của pháp luật về lao động.</w:t>
      </w:r>
    </w:p>
    <w:p w14:paraId="1593796B" w14:textId="77777777" w:rsidR="0054793B" w:rsidRPr="0054793B" w:rsidRDefault="0054793B" w:rsidP="0054793B">
      <w:pPr>
        <w:widowControl w:val="0"/>
        <w:spacing w:before="120" w:line="390" w:lineRule="exact"/>
        <w:ind w:firstLine="454"/>
        <w:jc w:val="both"/>
        <w:rPr>
          <w:b/>
          <w:lang w:val="vi-VN"/>
        </w:rPr>
      </w:pPr>
      <w:r w:rsidRPr="0054793B">
        <w:rPr>
          <w:b/>
          <w:lang w:val="vi-VN"/>
        </w:rPr>
        <w:lastRenderedPageBreak/>
        <w:t xml:space="preserve">Điều 33. Tổ chức lao động cho phạm nhân </w:t>
      </w:r>
    </w:p>
    <w:p w14:paraId="55A5CB32" w14:textId="77777777" w:rsidR="0054793B" w:rsidRPr="00D87154" w:rsidRDefault="0054793B" w:rsidP="00AE5919">
      <w:pPr>
        <w:widowControl w:val="0"/>
        <w:spacing w:before="120" w:line="406" w:lineRule="exact"/>
        <w:ind w:firstLine="454"/>
        <w:jc w:val="both"/>
        <w:rPr>
          <w:lang w:val="vi-VN"/>
        </w:rPr>
      </w:pPr>
      <w:r w:rsidRPr="0054793B">
        <w:rPr>
          <w:lang w:val="vi-VN"/>
        </w:rPr>
        <w:t>1. Căn cứ vào độ tuổi, sức khỏe, giới tính, mức án, tính chất, mức độ hành vi phạm tội của phạm nhân; điều kiện đất đai, tài nguyên, ngành</w:t>
      </w:r>
      <w:r w:rsidRPr="00D87154">
        <w:rPr>
          <w:lang w:val="vi-VN"/>
        </w:rPr>
        <w:t>,</w:t>
      </w:r>
      <w:r w:rsidRPr="0054793B">
        <w:rPr>
          <w:lang w:val="vi-VN"/>
        </w:rPr>
        <w:t xml:space="preserve"> nghề, trang thiết bị, phương tiện, vật tư, nguồn vốn mà trại giam đang quản lý và điều kiện cụ thể của trại giam</w:t>
      </w:r>
      <w:r w:rsidRPr="00D87154">
        <w:rPr>
          <w:lang w:val="vi-VN"/>
        </w:rPr>
        <w:t>;</w:t>
      </w:r>
      <w:r w:rsidRPr="0054793B">
        <w:rPr>
          <w:lang w:val="vi-VN"/>
        </w:rPr>
        <w:t xml:space="preserve"> </w:t>
      </w:r>
      <w:r w:rsidRPr="00D87154">
        <w:rPr>
          <w:lang w:val="vi-VN"/>
        </w:rPr>
        <w:t>khả năng hợp tác với tổ chức, cá nhân để tổ chức lao động cho phạm nhân,</w:t>
      </w:r>
      <w:r w:rsidRPr="00D87154">
        <w:rPr>
          <w:b/>
          <w:lang w:val="vi-VN"/>
        </w:rPr>
        <w:t xml:space="preserve"> </w:t>
      </w:r>
      <w:r w:rsidRPr="0054793B">
        <w:rPr>
          <w:lang w:val="vi-VN"/>
        </w:rPr>
        <w:t xml:space="preserve">Giám thị trại giam lập kế hoạch tổ chức lao động cho phạm nhân trong năm, gửi cơ quan quản lý thi hành án hình sự </w:t>
      </w:r>
      <w:r w:rsidRPr="00D87154">
        <w:rPr>
          <w:lang w:val="vi-VN"/>
        </w:rPr>
        <w:t xml:space="preserve">thuộc </w:t>
      </w:r>
      <w:r w:rsidRPr="0054793B">
        <w:rPr>
          <w:lang w:val="vi-VN"/>
        </w:rPr>
        <w:t xml:space="preserve">Bộ Công an, cơ quan quản lý thi hành án hình sự </w:t>
      </w:r>
      <w:r w:rsidRPr="00D87154">
        <w:rPr>
          <w:lang w:val="vi-VN"/>
        </w:rPr>
        <w:t xml:space="preserve">thuộc </w:t>
      </w:r>
      <w:r w:rsidRPr="0054793B">
        <w:rPr>
          <w:lang w:val="vi-VN"/>
        </w:rPr>
        <w:t xml:space="preserve">Bộ Quốc phòng để phê duyệt. </w:t>
      </w:r>
    </w:p>
    <w:p w14:paraId="54712863" w14:textId="77777777" w:rsidR="0054793B" w:rsidRPr="0054793B" w:rsidRDefault="0054793B" w:rsidP="00AE5919">
      <w:pPr>
        <w:widowControl w:val="0"/>
        <w:spacing w:before="120" w:line="406" w:lineRule="exact"/>
        <w:ind w:firstLine="454"/>
        <w:jc w:val="both"/>
        <w:rPr>
          <w:lang w:val="vi-VN"/>
        </w:rPr>
      </w:pPr>
      <w:r w:rsidRPr="00D87154">
        <w:rPr>
          <w:lang w:val="vi-VN"/>
        </w:rPr>
        <w:t xml:space="preserve">2. </w:t>
      </w:r>
      <w:r w:rsidRPr="0054793B">
        <w:rPr>
          <w:lang w:val="vi-VN"/>
        </w:rPr>
        <w:t>Kế hoạch tổ chức lao động cho phạm nhân hằng năm phải có các nội dung cơ bản sau đây:</w:t>
      </w:r>
    </w:p>
    <w:p w14:paraId="14273509" w14:textId="77777777" w:rsidR="0054793B" w:rsidRPr="0054793B" w:rsidRDefault="0054793B" w:rsidP="00AE5919">
      <w:pPr>
        <w:widowControl w:val="0"/>
        <w:spacing w:before="120" w:line="406" w:lineRule="exact"/>
        <w:ind w:firstLine="454"/>
        <w:jc w:val="both"/>
        <w:rPr>
          <w:lang w:val="vi-VN"/>
        </w:rPr>
      </w:pPr>
      <w:r w:rsidRPr="0054793B">
        <w:rPr>
          <w:lang w:val="vi-VN"/>
        </w:rPr>
        <w:t>a) Tổng số phạm nhân, trong đó có số lượng phạm nhân đủ điều kiện lao động theo quy định của pháp luật;</w:t>
      </w:r>
    </w:p>
    <w:p w14:paraId="3F2A504B" w14:textId="77777777" w:rsidR="0054793B" w:rsidRPr="0054793B" w:rsidRDefault="0054793B" w:rsidP="00AE5919">
      <w:pPr>
        <w:widowControl w:val="0"/>
        <w:spacing w:before="120" w:line="406" w:lineRule="exact"/>
        <w:ind w:firstLine="454"/>
        <w:jc w:val="both"/>
        <w:rPr>
          <w:lang w:val="vi-VN"/>
        </w:rPr>
      </w:pPr>
      <w:r w:rsidRPr="0054793B">
        <w:rPr>
          <w:lang w:val="vi-VN"/>
        </w:rPr>
        <w:t>b) Dự kiến chi phí cho lao động; trích khấu hao tài sản cố định;</w:t>
      </w:r>
    </w:p>
    <w:p w14:paraId="555725A9" w14:textId="77777777" w:rsidR="0054793B" w:rsidRPr="0054793B" w:rsidRDefault="0054793B" w:rsidP="00AE5919">
      <w:pPr>
        <w:widowControl w:val="0"/>
        <w:spacing w:before="120" w:line="406" w:lineRule="exact"/>
        <w:ind w:firstLine="454"/>
        <w:jc w:val="both"/>
        <w:rPr>
          <w:lang w:val="vi-VN"/>
        </w:rPr>
      </w:pPr>
      <w:r w:rsidRPr="0054793B">
        <w:rPr>
          <w:lang w:val="vi-VN"/>
        </w:rPr>
        <w:t>c) Dự kiến kết quả lao động của phạm nhân; chênh lệch thu, chi trong tổ chức lao động của phạm nhân;</w:t>
      </w:r>
    </w:p>
    <w:p w14:paraId="0B4CAB20" w14:textId="77777777" w:rsidR="0054793B" w:rsidRPr="0054793B" w:rsidRDefault="0054793B" w:rsidP="00AE5919">
      <w:pPr>
        <w:widowControl w:val="0"/>
        <w:spacing w:before="120" w:line="406" w:lineRule="exact"/>
        <w:ind w:firstLine="454"/>
        <w:jc w:val="both"/>
        <w:rPr>
          <w:lang w:val="vi-VN"/>
        </w:rPr>
      </w:pPr>
      <w:r w:rsidRPr="0054793B">
        <w:rPr>
          <w:lang w:val="vi-VN"/>
        </w:rPr>
        <w:t>d) Dự kiến, đề xuất kế hoạch sử dụng kết quả lao động của phạm nhân.</w:t>
      </w:r>
    </w:p>
    <w:p w14:paraId="174D9F3A" w14:textId="77777777" w:rsidR="0054793B" w:rsidRPr="00D87154" w:rsidRDefault="0054793B" w:rsidP="00AE5919">
      <w:pPr>
        <w:widowControl w:val="0"/>
        <w:spacing w:before="120" w:line="406" w:lineRule="exact"/>
        <w:ind w:firstLine="454"/>
        <w:jc w:val="both"/>
        <w:rPr>
          <w:lang w:val="vi-VN"/>
        </w:rPr>
      </w:pPr>
      <w:r w:rsidRPr="00D87154">
        <w:rPr>
          <w:lang w:val="vi-VN"/>
        </w:rPr>
        <w:t>3</w:t>
      </w:r>
      <w:r w:rsidRPr="0054793B">
        <w:rPr>
          <w:lang w:val="vi-VN"/>
        </w:rPr>
        <w:t>. Trại giam tổ chức lao động cho phạm nhân theo kế hoạch đã được cấp có thẩm quyền</w:t>
      </w:r>
      <w:r w:rsidRPr="00D87154">
        <w:rPr>
          <w:lang w:val="vi-VN"/>
        </w:rPr>
        <w:t xml:space="preserve"> quy định tại khoản 1 Điều này</w:t>
      </w:r>
      <w:r w:rsidRPr="0054793B">
        <w:rPr>
          <w:lang w:val="vi-VN"/>
        </w:rPr>
        <w:t xml:space="preserve"> phê duyệt.</w:t>
      </w:r>
    </w:p>
    <w:p w14:paraId="17E23B2E" w14:textId="77777777" w:rsidR="0054793B" w:rsidRPr="00D87154" w:rsidRDefault="0054793B" w:rsidP="00AE5919">
      <w:pPr>
        <w:widowControl w:val="0"/>
        <w:spacing w:before="120" w:line="406" w:lineRule="exact"/>
        <w:ind w:firstLine="454"/>
        <w:jc w:val="both"/>
        <w:rPr>
          <w:lang w:val="vi-VN"/>
        </w:rPr>
      </w:pPr>
      <w:r w:rsidRPr="00D87154">
        <w:rPr>
          <w:lang w:val="vi-VN"/>
        </w:rPr>
        <w:t>4. Chính phủ quy định chi tiết Điều này.</w:t>
      </w:r>
    </w:p>
    <w:p w14:paraId="5D0515A5" w14:textId="77777777" w:rsidR="0054793B" w:rsidRPr="0054793B" w:rsidRDefault="0054793B" w:rsidP="00AE5919">
      <w:pPr>
        <w:widowControl w:val="0"/>
        <w:spacing w:before="120" w:line="406" w:lineRule="exact"/>
        <w:ind w:firstLine="454"/>
        <w:jc w:val="both"/>
        <w:rPr>
          <w:b/>
          <w:lang w:val="vi-VN"/>
        </w:rPr>
      </w:pPr>
      <w:r w:rsidRPr="0054793B">
        <w:rPr>
          <w:b/>
          <w:lang w:val="vi-VN"/>
        </w:rPr>
        <w:t xml:space="preserve">Điều 34. Sử dụng kết quả lao động của phạm nhân </w:t>
      </w:r>
    </w:p>
    <w:p w14:paraId="271C5527" w14:textId="77777777" w:rsidR="0054793B" w:rsidRPr="0054793B" w:rsidRDefault="0054793B" w:rsidP="00AE5919">
      <w:pPr>
        <w:widowControl w:val="0"/>
        <w:spacing w:before="120" w:line="406" w:lineRule="exact"/>
        <w:ind w:firstLine="454"/>
        <w:jc w:val="both"/>
        <w:rPr>
          <w:lang w:val="vi-VN"/>
        </w:rPr>
      </w:pPr>
      <w:r w:rsidRPr="0054793B">
        <w:rPr>
          <w:lang w:val="vi-VN"/>
        </w:rPr>
        <w:t>1. Kết quả lao động của phạm nhân sau khi trừ các chi phí hợp lý được sử dụng như sau:</w:t>
      </w:r>
    </w:p>
    <w:p w14:paraId="04FB7677" w14:textId="77777777" w:rsidR="0054793B" w:rsidRPr="0054793B" w:rsidRDefault="0054793B" w:rsidP="00AE5919">
      <w:pPr>
        <w:widowControl w:val="0"/>
        <w:spacing w:before="120" w:line="406" w:lineRule="exact"/>
        <w:ind w:firstLine="454"/>
        <w:jc w:val="both"/>
        <w:rPr>
          <w:lang w:val="vi-VN"/>
        </w:rPr>
      </w:pPr>
      <w:r w:rsidRPr="0054793B">
        <w:rPr>
          <w:lang w:val="vi-VN"/>
        </w:rPr>
        <w:t>a) Bổ sung mức ăn cho phạm nhân;</w:t>
      </w:r>
    </w:p>
    <w:p w14:paraId="3DFC56AC" w14:textId="77777777" w:rsidR="0054793B" w:rsidRPr="0054793B" w:rsidRDefault="0054793B" w:rsidP="00AE5919">
      <w:pPr>
        <w:widowControl w:val="0"/>
        <w:spacing w:before="120" w:line="406" w:lineRule="exact"/>
        <w:ind w:firstLine="454"/>
        <w:jc w:val="both"/>
        <w:rPr>
          <w:lang w:val="vi-VN"/>
        </w:rPr>
      </w:pPr>
      <w:r w:rsidRPr="0054793B">
        <w:rPr>
          <w:lang w:val="vi-VN"/>
        </w:rPr>
        <w:t xml:space="preserve">b) Lập </w:t>
      </w:r>
      <w:r w:rsidRPr="00D87154">
        <w:rPr>
          <w:lang w:val="vi-VN"/>
        </w:rPr>
        <w:t>Q</w:t>
      </w:r>
      <w:r w:rsidRPr="0054793B">
        <w:rPr>
          <w:lang w:val="vi-VN"/>
        </w:rPr>
        <w:t>uỹ hòa nhập cộng đồng để chi hỗ trợ cho phạm nhân khi chấp hành xong án phạt tù;</w:t>
      </w:r>
    </w:p>
    <w:p w14:paraId="1495DB1B" w14:textId="77777777" w:rsidR="0054793B" w:rsidRPr="0054793B" w:rsidRDefault="0054793B" w:rsidP="00AE5919">
      <w:pPr>
        <w:widowControl w:val="0"/>
        <w:spacing w:before="120" w:line="406" w:lineRule="exact"/>
        <w:ind w:firstLine="454"/>
        <w:jc w:val="both"/>
        <w:rPr>
          <w:lang w:val="vi-VN"/>
        </w:rPr>
      </w:pPr>
      <w:r w:rsidRPr="0054793B">
        <w:rPr>
          <w:lang w:val="vi-VN"/>
        </w:rPr>
        <w:t>c) Bổ sung vào quỹ phúc lợi, khen thưởng của trại giam;</w:t>
      </w:r>
    </w:p>
    <w:p w14:paraId="54034D62" w14:textId="77777777" w:rsidR="0054793B" w:rsidRPr="0054793B" w:rsidRDefault="0054793B" w:rsidP="00AE5919">
      <w:pPr>
        <w:widowControl w:val="0"/>
        <w:spacing w:before="120" w:line="406" w:lineRule="exact"/>
        <w:ind w:firstLine="454"/>
        <w:jc w:val="both"/>
        <w:rPr>
          <w:lang w:val="vi-VN"/>
        </w:rPr>
      </w:pPr>
      <w:r w:rsidRPr="00D87154">
        <w:rPr>
          <w:lang w:val="vi-VN"/>
        </w:rPr>
        <w:t>d</w:t>
      </w:r>
      <w:r w:rsidRPr="0054793B">
        <w:rPr>
          <w:lang w:val="vi-VN"/>
        </w:rPr>
        <w:t>) Chi hỗ trợ đầu tư trở lại cho trại giam phục vụ việc tổ chức lao động, giáo dục, dạy nghề cho phạm nhân; nâng cao tay nghề cho phạm nhân chuẩn bị chấp hành xong án phạt tù;</w:t>
      </w:r>
    </w:p>
    <w:p w14:paraId="1DBC99BF" w14:textId="77777777" w:rsidR="0054793B" w:rsidRPr="0054793B" w:rsidRDefault="0054793B" w:rsidP="00AE5919">
      <w:pPr>
        <w:widowControl w:val="0"/>
        <w:spacing w:before="120" w:line="386" w:lineRule="exact"/>
        <w:ind w:firstLine="454"/>
        <w:jc w:val="both"/>
        <w:rPr>
          <w:lang w:val="vi-VN"/>
        </w:rPr>
      </w:pPr>
      <w:r w:rsidRPr="00D87154">
        <w:rPr>
          <w:lang w:val="vi-VN"/>
        </w:rPr>
        <w:lastRenderedPageBreak/>
        <w:t>đ</w:t>
      </w:r>
      <w:r w:rsidRPr="0054793B">
        <w:rPr>
          <w:lang w:val="vi-VN"/>
        </w:rPr>
        <w:t>) Chi trả một phần công lao động cho phạm nhân trực tiếp tham gia lao động sản xuất; chi hỗ trợ cho phạm nhân bị tai nạn lao động.</w:t>
      </w:r>
    </w:p>
    <w:p w14:paraId="6762F280"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2. Phạm nhân được sử dụng theo quy định </w:t>
      </w:r>
      <w:r w:rsidRPr="00D87154">
        <w:rPr>
          <w:lang w:val="vi-VN"/>
        </w:rPr>
        <w:t xml:space="preserve">số </w:t>
      </w:r>
      <w:r w:rsidRPr="0054793B">
        <w:rPr>
          <w:lang w:val="vi-VN"/>
        </w:rPr>
        <w:t>tiền</w:t>
      </w:r>
      <w:r w:rsidRPr="00D87154">
        <w:rPr>
          <w:lang w:val="vi-VN"/>
        </w:rPr>
        <w:t xml:space="preserve"> thưởng quy định tại điểm c </w:t>
      </w:r>
      <w:r w:rsidRPr="0054793B">
        <w:rPr>
          <w:lang w:val="vi-VN"/>
        </w:rPr>
        <w:t xml:space="preserve">khoản 1 Điều này </w:t>
      </w:r>
      <w:r w:rsidRPr="00D87154">
        <w:rPr>
          <w:lang w:val="vi-VN"/>
        </w:rPr>
        <w:t xml:space="preserve">và số tiền </w:t>
      </w:r>
      <w:r w:rsidRPr="0054793B">
        <w:rPr>
          <w:lang w:val="vi-VN"/>
        </w:rPr>
        <w:t xml:space="preserve">được nhận </w:t>
      </w:r>
      <w:r w:rsidRPr="00D87154">
        <w:rPr>
          <w:lang w:val="vi-VN"/>
        </w:rPr>
        <w:t xml:space="preserve">quy định tại </w:t>
      </w:r>
      <w:r w:rsidRPr="0054793B">
        <w:rPr>
          <w:lang w:val="vi-VN"/>
        </w:rPr>
        <w:t xml:space="preserve">điểm </w:t>
      </w:r>
      <w:r w:rsidRPr="00D87154">
        <w:rPr>
          <w:lang w:val="vi-VN"/>
        </w:rPr>
        <w:t>đ</w:t>
      </w:r>
      <w:r w:rsidRPr="0054793B">
        <w:rPr>
          <w:lang w:val="vi-VN"/>
        </w:rPr>
        <w:t xml:space="preserve"> khoản 1 Điều này hoặc gửi trại giam quản lý và được nhận lại khi chấp hành xong án phạt tù.</w:t>
      </w:r>
    </w:p>
    <w:p w14:paraId="59FE0897" w14:textId="77777777" w:rsidR="0054793B" w:rsidRPr="0054793B" w:rsidRDefault="0054793B" w:rsidP="00AE5919">
      <w:pPr>
        <w:widowControl w:val="0"/>
        <w:spacing w:before="120" w:line="386" w:lineRule="exact"/>
        <w:ind w:firstLine="454"/>
        <w:jc w:val="both"/>
        <w:rPr>
          <w:lang w:val="vi-VN"/>
        </w:rPr>
      </w:pPr>
      <w:r w:rsidRPr="0054793B">
        <w:rPr>
          <w:lang w:val="vi-VN"/>
        </w:rPr>
        <w:t>3. Việc thu, chi từ hoạt động lao động, học nghề của phạm nhân được thực hiện như sau:</w:t>
      </w:r>
    </w:p>
    <w:p w14:paraId="019C7EDF" w14:textId="77777777" w:rsidR="0054793B" w:rsidRPr="0054793B" w:rsidRDefault="0054793B" w:rsidP="00AE5919">
      <w:pPr>
        <w:widowControl w:val="0"/>
        <w:spacing w:before="120" w:line="386" w:lineRule="exact"/>
        <w:ind w:firstLine="454"/>
        <w:jc w:val="both"/>
        <w:rPr>
          <w:lang w:val="vi-VN"/>
        </w:rPr>
      </w:pPr>
      <w:r w:rsidRPr="0054793B">
        <w:rPr>
          <w:lang w:val="vi-VN"/>
        </w:rPr>
        <w:t>a) Trại giam mở sổ sách kế toán và việc ghi chép, hạch toán nghiệp vụ thu, chi tài chính phát sinh, báo cáo tài chính thực hiện theo chế độ kế toán hành chính sự nghiệp. Mọi khoản thu, chi từ hoạt động lao động, học nghề của phạm nhân được phản ánh qua hệ thống sổ sách tài vụ - kế toán của trại giam;</w:t>
      </w:r>
    </w:p>
    <w:p w14:paraId="6BBBE7B5" w14:textId="77777777" w:rsidR="0054793B" w:rsidRPr="0054793B" w:rsidRDefault="0054793B" w:rsidP="00AE5919">
      <w:pPr>
        <w:widowControl w:val="0"/>
        <w:spacing w:before="120" w:line="386" w:lineRule="exact"/>
        <w:ind w:firstLine="454"/>
        <w:jc w:val="both"/>
        <w:rPr>
          <w:lang w:val="vi-VN"/>
        </w:rPr>
      </w:pPr>
      <w:r w:rsidRPr="0054793B">
        <w:rPr>
          <w:lang w:val="vi-VN"/>
        </w:rPr>
        <w:t>b) Trại giam tập hợp đầy đủ các chi phí quy định tại khoản 1 Điều này vào giá thành sản phẩm;</w:t>
      </w:r>
    </w:p>
    <w:p w14:paraId="22B4FB86" w14:textId="77777777" w:rsidR="0054793B" w:rsidRPr="0054793B" w:rsidRDefault="0054793B" w:rsidP="00AE5919">
      <w:pPr>
        <w:widowControl w:val="0"/>
        <w:spacing w:before="120" w:line="386" w:lineRule="exact"/>
        <w:ind w:firstLine="454"/>
        <w:jc w:val="both"/>
        <w:rPr>
          <w:lang w:val="vi-VN"/>
        </w:rPr>
      </w:pPr>
      <w:r w:rsidRPr="0054793B">
        <w:rPr>
          <w:lang w:val="vi-VN"/>
        </w:rPr>
        <w:t>c) Báo cáo kết quả thu, chi từ hoạt động lao động của phạm nhân trong các trại giam là báo cáo tổng hợp về số liệu, tình hình và kết quả thu, chi từ hoạt động tổ chức lao động cho phạm nhân. Giám thị trại giam chịu trách nhiệm lập báo cáo tổng hợp và báo cáo thuyết minh chi tiết về kết quả thu, chi từ hoạt động lao động của phạm nhân gửi cơ quan quản lý thi hành án hình sự thuộc Bộ Công an, Bộ Quốc phòng;</w:t>
      </w:r>
    </w:p>
    <w:p w14:paraId="142210EF"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d) Cơ quan quản lý thi hành án hình sự thuộc Bộ Công an, Bộ Quốc phòng chịu trách nhiệm thẩm định và phê duyệt báo cáo kết quả thu, chi từ hoạt động lao động của phạm nhân và báo cáo cơ quan quản lý tài chính </w:t>
      </w:r>
      <w:r w:rsidRPr="00D87154">
        <w:rPr>
          <w:lang w:val="vi-VN"/>
        </w:rPr>
        <w:t xml:space="preserve">của </w:t>
      </w:r>
      <w:r w:rsidRPr="0054793B">
        <w:rPr>
          <w:lang w:val="vi-VN"/>
        </w:rPr>
        <w:t>Bộ Công an, Bộ Quốc phòng để tổng hợp chung vào báo cáo quyết toán ngân sách hằng năm của Bộ Công an, Bộ Quốc phòng theo quy định của pháp luật.</w:t>
      </w:r>
    </w:p>
    <w:p w14:paraId="79F05EB6" w14:textId="77777777" w:rsidR="0054793B" w:rsidRPr="0054793B" w:rsidRDefault="0054793B" w:rsidP="00AE5919">
      <w:pPr>
        <w:widowControl w:val="0"/>
        <w:spacing w:before="120" w:line="386" w:lineRule="exact"/>
        <w:ind w:firstLine="454"/>
        <w:jc w:val="both"/>
        <w:rPr>
          <w:lang w:val="vi-VN"/>
        </w:rPr>
      </w:pPr>
      <w:r w:rsidRPr="0054793B">
        <w:rPr>
          <w:lang w:val="vi-VN"/>
        </w:rPr>
        <w:t>4. Chính phủ quy định chi tiết Điều này.</w:t>
      </w:r>
    </w:p>
    <w:p w14:paraId="156E6DAC" w14:textId="77777777" w:rsidR="0054793B" w:rsidRPr="00D87154" w:rsidRDefault="0054793B" w:rsidP="00AE5919">
      <w:pPr>
        <w:pStyle w:val="Header"/>
        <w:widowControl w:val="0"/>
        <w:spacing w:before="120" w:line="386" w:lineRule="exact"/>
        <w:ind w:firstLine="454"/>
        <w:rPr>
          <w:b/>
          <w:lang w:val="vi-VN"/>
        </w:rPr>
      </w:pPr>
      <w:r>
        <w:rPr>
          <w:b/>
          <w:lang w:val="vi-VN"/>
        </w:rPr>
        <w:t xml:space="preserve"> </w:t>
      </w:r>
      <w:r w:rsidRPr="00D87154">
        <w:rPr>
          <w:b/>
          <w:lang w:val="vi-VN"/>
        </w:rPr>
        <w:t>Điều 35. Xếp loại chấp hành án phạt tù</w:t>
      </w:r>
    </w:p>
    <w:p w14:paraId="48721535"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1. Trong thời gian chấp hành án phạt tù, phạm nhân được nhận xét, đánh giá kết quả chấp hành án phạt tù theo tuần, tháng, quý, 06 tháng, </w:t>
      </w:r>
      <w:r w:rsidRPr="00D87154">
        <w:rPr>
          <w:lang w:val="vi-VN"/>
        </w:rPr>
        <w:t>01</w:t>
      </w:r>
      <w:r w:rsidRPr="0054793B">
        <w:rPr>
          <w:lang w:val="vi-VN"/>
        </w:rPr>
        <w:t xml:space="preserve"> năm. Việc nhận xét, đánh giá phải bảo đảm khách quan, công bằng, công khai, dân chủ và bảo đảm tính liên tục.</w:t>
      </w:r>
    </w:p>
    <w:p w14:paraId="5BA47528"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2. Căn cứ kết quả thực hiện các tiêu chuẩn thi đua chấp hành án phạt tù, nội quy cơ sở giam giữ phạm nhân, học tập, lao động cải tạo, kết quả khắc phục hậu </w:t>
      </w:r>
      <w:r w:rsidRPr="0054793B">
        <w:rPr>
          <w:lang w:val="vi-VN"/>
        </w:rPr>
        <w:lastRenderedPageBreak/>
        <w:t>quả do hành vi phạm tội gây ra để nhận xét, đánh giá và xếp loại chấp hành án phạt tù cho phạm nhân theo một trong các mức tốt, khá, trung bình, kém.</w:t>
      </w:r>
    </w:p>
    <w:p w14:paraId="4F2F76BE"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3. Kết quả xếp loại chấp hành án phạt tù </w:t>
      </w:r>
      <w:r w:rsidRPr="00D87154">
        <w:rPr>
          <w:lang w:val="vi-VN"/>
        </w:rPr>
        <w:t xml:space="preserve">theo </w:t>
      </w:r>
      <w:r w:rsidRPr="0054793B">
        <w:rPr>
          <w:lang w:val="vi-VN"/>
        </w:rPr>
        <w:t xml:space="preserve">quý, 06 tháng, </w:t>
      </w:r>
      <w:r w:rsidRPr="00D87154">
        <w:rPr>
          <w:lang w:val="vi-VN"/>
        </w:rPr>
        <w:t xml:space="preserve">01 </w:t>
      </w:r>
      <w:r w:rsidRPr="0054793B">
        <w:rPr>
          <w:lang w:val="vi-VN"/>
        </w:rPr>
        <w:t>năm phải bằng văn bản, được lưu hồ sơ phạm nhân. Phạm nhân lập công thì được nâng mức xếp loại chấp hành án phạt tù.</w:t>
      </w:r>
    </w:p>
    <w:p w14:paraId="6AEB307C" w14:textId="77777777" w:rsidR="0054793B" w:rsidRPr="0054793B" w:rsidRDefault="0054793B" w:rsidP="0054793B">
      <w:pPr>
        <w:pStyle w:val="Header"/>
        <w:widowControl w:val="0"/>
        <w:spacing w:before="120" w:line="390" w:lineRule="exact"/>
        <w:ind w:firstLine="454"/>
        <w:jc w:val="both"/>
        <w:rPr>
          <w:lang w:val="vi-VN"/>
        </w:rPr>
      </w:pPr>
      <w:r w:rsidRPr="00D87154">
        <w:rPr>
          <w:rStyle w:val="CharChar"/>
          <w:b w:val="0"/>
          <w:i w:val="0"/>
          <w:sz w:val="28"/>
          <w:szCs w:val="28"/>
          <w:lang w:val="vi-VN"/>
        </w:rPr>
        <w:t>4</w:t>
      </w:r>
      <w:r w:rsidRPr="00D87154">
        <w:rPr>
          <w:rStyle w:val="CharChar"/>
          <w:b w:val="0"/>
          <w:sz w:val="28"/>
          <w:szCs w:val="28"/>
          <w:lang w:val="vi-VN"/>
        </w:rPr>
        <w:t>.</w:t>
      </w:r>
      <w:r w:rsidRPr="00D87154">
        <w:rPr>
          <w:lang w:val="vi-VN"/>
        </w:rPr>
        <w:t xml:space="preserve"> Chính phủ quy định chi tiết Điều này.</w:t>
      </w:r>
    </w:p>
    <w:p w14:paraId="5BB0009A"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36. Thủ tục đề nghị tạm đình chỉ chấp hành án phạt tù</w:t>
      </w:r>
    </w:p>
    <w:p w14:paraId="0A140205"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t>1. Thẩm quyền đề nghị tạm đình chỉ chấp hành án</w:t>
      </w:r>
      <w:r w:rsidRPr="0054793B">
        <w:rPr>
          <w:b/>
          <w:spacing w:val="-4"/>
          <w:lang w:val="vi-VN"/>
        </w:rPr>
        <w:t xml:space="preserve"> </w:t>
      </w:r>
      <w:r w:rsidRPr="0054793B">
        <w:rPr>
          <w:spacing w:val="-4"/>
          <w:lang w:val="vi-VN"/>
        </w:rPr>
        <w:t>phạt tù được quy định như sau:</w:t>
      </w:r>
    </w:p>
    <w:p w14:paraId="3C9E26C6" w14:textId="77777777" w:rsidR="0054793B" w:rsidRPr="0054793B" w:rsidRDefault="0054793B" w:rsidP="0054793B">
      <w:pPr>
        <w:widowControl w:val="0"/>
        <w:spacing w:before="120" w:line="390" w:lineRule="exact"/>
        <w:ind w:firstLine="454"/>
        <w:jc w:val="both"/>
        <w:rPr>
          <w:lang w:val="vi-VN"/>
        </w:rPr>
      </w:pPr>
      <w:r w:rsidRPr="0054793B">
        <w:rPr>
          <w:lang w:val="vi-VN"/>
        </w:rPr>
        <w:t>a) Trại giam</w:t>
      </w:r>
      <w:r w:rsidRPr="00D87154">
        <w:rPr>
          <w:lang w:val="vi-VN"/>
        </w:rPr>
        <w:t>,</w:t>
      </w:r>
      <w:r w:rsidRPr="0054793B">
        <w:rPr>
          <w:lang w:val="vi-VN"/>
        </w:rPr>
        <w:t xml:space="preserve"> trại tạm giam thuộc Bộ Công an, Bộ Quốc phòng;</w:t>
      </w:r>
    </w:p>
    <w:p w14:paraId="1A42532C" w14:textId="77777777" w:rsidR="0054793B" w:rsidRPr="0054793B" w:rsidRDefault="0054793B" w:rsidP="0054793B">
      <w:pPr>
        <w:widowControl w:val="0"/>
        <w:spacing w:before="120" w:line="390" w:lineRule="exact"/>
        <w:ind w:firstLine="454"/>
        <w:jc w:val="both"/>
        <w:rPr>
          <w:lang w:val="vi-VN"/>
        </w:rPr>
      </w:pPr>
      <w:r w:rsidRPr="0054793B">
        <w:rPr>
          <w:lang w:val="vi-VN"/>
        </w:rPr>
        <w:t>b) Cơ quan thi hành án hình sự Công an cấp tỉnh, cơ quan thi hành án hình sự cấp quân khu;</w:t>
      </w:r>
    </w:p>
    <w:p w14:paraId="7D7D7F45" w14:textId="77777777" w:rsidR="0054793B" w:rsidRPr="0054793B" w:rsidRDefault="0054793B" w:rsidP="0054793B">
      <w:pPr>
        <w:widowControl w:val="0"/>
        <w:spacing w:before="120" w:line="390" w:lineRule="exact"/>
        <w:ind w:firstLine="454"/>
        <w:jc w:val="both"/>
        <w:rPr>
          <w:lang w:val="vi-VN"/>
        </w:rPr>
      </w:pPr>
      <w:r w:rsidRPr="0054793B">
        <w:rPr>
          <w:lang w:val="vi-VN"/>
        </w:rPr>
        <w:t>c) Viện kiểm sát nhân dân</w:t>
      </w:r>
      <w:r w:rsidRPr="0054793B">
        <w:rPr>
          <w:b/>
          <w:lang w:val="vi-VN"/>
        </w:rPr>
        <w:t xml:space="preserve"> </w:t>
      </w:r>
      <w:r w:rsidRPr="0054793B">
        <w:rPr>
          <w:lang w:val="vi-VN"/>
        </w:rPr>
        <w:t>cấp tỉnh, Viện kiểm sát quân sự cấp quân khu.</w:t>
      </w:r>
    </w:p>
    <w:p w14:paraId="5288746C" w14:textId="77777777" w:rsidR="0054793B" w:rsidRPr="0054793B" w:rsidRDefault="0054793B" w:rsidP="0054793B">
      <w:pPr>
        <w:widowControl w:val="0"/>
        <w:spacing w:before="120" w:line="390" w:lineRule="exact"/>
        <w:ind w:firstLine="454"/>
        <w:jc w:val="both"/>
        <w:rPr>
          <w:lang w:val="vi-VN"/>
        </w:rPr>
      </w:pPr>
      <w:r w:rsidRPr="0054793B">
        <w:rPr>
          <w:lang w:val="vi-VN"/>
        </w:rPr>
        <w:t>2. Cơ quan có thẩm quyền nơi phạm nhân đang chấp hành án quy định tại khoản 1 Điều này có trách nhiệm lập hồ sơ đề nghị tạm đình chỉ chấp hành án phạt tù và chuyển cho Tòa án có thẩm quyền xem xét, quyết định.</w:t>
      </w:r>
    </w:p>
    <w:p w14:paraId="57E744E6" w14:textId="77777777" w:rsidR="0054793B" w:rsidRPr="0054793B" w:rsidRDefault="0054793B" w:rsidP="0054793B">
      <w:pPr>
        <w:widowControl w:val="0"/>
        <w:spacing w:before="120" w:line="390" w:lineRule="exact"/>
        <w:ind w:firstLine="454"/>
        <w:jc w:val="both"/>
        <w:rPr>
          <w:lang w:val="vi-VN"/>
        </w:rPr>
      </w:pPr>
      <w:r w:rsidRPr="0054793B">
        <w:rPr>
          <w:lang w:val="vi-VN"/>
        </w:rPr>
        <w:t>3. Trong thời hạn 07 ngày kể từ ngày nhận được hồ sơ đề nghị tạm đình chỉ chấp hành án</w:t>
      </w:r>
      <w:r w:rsidRPr="0054793B">
        <w:rPr>
          <w:b/>
          <w:lang w:val="vi-VN"/>
        </w:rPr>
        <w:t xml:space="preserve"> </w:t>
      </w:r>
      <w:r w:rsidRPr="0054793B">
        <w:rPr>
          <w:lang w:val="vi-VN"/>
        </w:rPr>
        <w:t>phạt tù, Chánh án Tòa án nhân dân cấp tỉnh, Chánh án Tòa án quân sự cấp quân khu nơi phạm nhân đang chấp hành án phải xem xét, quyết định. Trường hợp không đồng ý tạm đình chỉ chấp hành án phạt tù thì Chánh án Tòa án phải có văn bản thông báo cho Viện kiểm sát cùng cấp và cơ quan đề nghị tạm đình chỉ, trong đó nêu rõ lý do không chấp nhận.</w:t>
      </w:r>
    </w:p>
    <w:p w14:paraId="5E4B1A72" w14:textId="77777777" w:rsidR="0054793B" w:rsidRPr="0054793B" w:rsidRDefault="0054793B" w:rsidP="0054793B">
      <w:pPr>
        <w:widowControl w:val="0"/>
        <w:spacing w:before="120" w:line="390" w:lineRule="exact"/>
        <w:ind w:firstLine="454"/>
        <w:jc w:val="both"/>
        <w:rPr>
          <w:lang w:val="vi-VN"/>
        </w:rPr>
      </w:pPr>
      <w:r w:rsidRPr="0054793B">
        <w:rPr>
          <w:lang w:val="vi-VN"/>
        </w:rPr>
        <w:t>4. Việc tạm đình chỉ chấp hành án</w:t>
      </w:r>
      <w:r w:rsidRPr="0054793B">
        <w:rPr>
          <w:b/>
          <w:lang w:val="vi-VN"/>
        </w:rPr>
        <w:t xml:space="preserve"> </w:t>
      </w:r>
      <w:r w:rsidRPr="0054793B">
        <w:rPr>
          <w:lang w:val="vi-VN"/>
        </w:rPr>
        <w:t>phạt tù để xét xử theo thủ tục giám đốc thẩm hoặc tái thẩm do người đã kháng nghị quyết định.</w:t>
      </w:r>
    </w:p>
    <w:p w14:paraId="02428107"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37. Thi hành quyết định tạm đình chỉ chấp hành án phạt tù </w:t>
      </w:r>
    </w:p>
    <w:p w14:paraId="4C5C9573" w14:textId="77777777" w:rsidR="0054793B" w:rsidRPr="0054793B" w:rsidRDefault="0054793B" w:rsidP="0054793B">
      <w:pPr>
        <w:widowControl w:val="0"/>
        <w:spacing w:before="120" w:line="390" w:lineRule="exact"/>
        <w:ind w:firstLine="454"/>
        <w:jc w:val="both"/>
        <w:rPr>
          <w:lang w:val="vi-VN"/>
        </w:rPr>
      </w:pPr>
      <w:r w:rsidRPr="0054793B">
        <w:rPr>
          <w:lang w:val="vi-VN"/>
        </w:rPr>
        <w:t>1. Ngay sau khi ra quyết định tạm đình chỉ chấp hành án phạt tù, Tòa án phải gửi quyết định đó cho cá nhân, cơ quan sau</w:t>
      </w:r>
      <w:r w:rsidRPr="00D87154">
        <w:rPr>
          <w:lang w:val="vi-VN"/>
        </w:rPr>
        <w:t xml:space="preserve"> đây:</w:t>
      </w:r>
    </w:p>
    <w:p w14:paraId="16DE478E" w14:textId="77777777" w:rsidR="0054793B" w:rsidRPr="0054793B" w:rsidRDefault="0054793B" w:rsidP="0054793B">
      <w:pPr>
        <w:widowControl w:val="0"/>
        <w:spacing w:before="120" w:line="390" w:lineRule="exact"/>
        <w:ind w:firstLine="454"/>
        <w:jc w:val="both"/>
        <w:rPr>
          <w:lang w:val="vi-VN"/>
        </w:rPr>
      </w:pPr>
      <w:r w:rsidRPr="0054793B">
        <w:rPr>
          <w:lang w:val="vi-VN"/>
        </w:rPr>
        <w:t>a) Người được tạm đình chỉ và người đại diện trong trường hợp người được tạm đình chỉ là người dưới 18 tuổi;</w:t>
      </w:r>
    </w:p>
    <w:p w14:paraId="686BD6D8" w14:textId="77777777" w:rsidR="0054793B" w:rsidRPr="0054793B" w:rsidRDefault="0054793B" w:rsidP="0054793B">
      <w:pPr>
        <w:widowControl w:val="0"/>
        <w:spacing w:before="120" w:line="390" w:lineRule="exact"/>
        <w:ind w:firstLine="454"/>
        <w:jc w:val="both"/>
        <w:rPr>
          <w:lang w:val="vi-VN"/>
        </w:rPr>
      </w:pPr>
      <w:r w:rsidRPr="0054793B">
        <w:rPr>
          <w:lang w:val="vi-VN"/>
        </w:rPr>
        <w:t>b) Cơ quan đề nghị tạm đình chỉ, trại giam, trại tạm giam, cơ quan thi hành án hình sự Công an cấp huyện nơi người được tạm đình chỉ đang chấp hành án;</w:t>
      </w:r>
    </w:p>
    <w:p w14:paraId="0C1E0885"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lastRenderedPageBreak/>
        <w:t>c) Cơ quan thi hành án hình sự Công an cấp huyện, Ủy ban nhân dân cấp xã nơi người được tạm đình chỉ về cư trú, đơn vị quân đội được giao quản lý người đó;</w:t>
      </w:r>
    </w:p>
    <w:p w14:paraId="773986F1" w14:textId="77777777" w:rsidR="0054793B" w:rsidRPr="0054793B" w:rsidRDefault="0054793B" w:rsidP="00AE5919">
      <w:pPr>
        <w:widowControl w:val="0"/>
        <w:spacing w:before="120" w:line="406" w:lineRule="exact"/>
        <w:ind w:firstLine="454"/>
        <w:jc w:val="both"/>
        <w:rPr>
          <w:lang w:val="vi-VN"/>
        </w:rPr>
      </w:pPr>
      <w:r w:rsidRPr="0054793B">
        <w:rPr>
          <w:lang w:val="vi-VN"/>
        </w:rPr>
        <w:t>d) Viện kiểm sát cùng cấp;</w:t>
      </w:r>
    </w:p>
    <w:p w14:paraId="74FAC754" w14:textId="77777777" w:rsidR="0054793B" w:rsidRPr="0054793B" w:rsidRDefault="0054793B" w:rsidP="00AE5919">
      <w:pPr>
        <w:widowControl w:val="0"/>
        <w:spacing w:before="120" w:line="406" w:lineRule="exact"/>
        <w:ind w:firstLine="454"/>
        <w:jc w:val="both"/>
        <w:rPr>
          <w:lang w:val="vi-VN"/>
        </w:rPr>
      </w:pPr>
      <w:r w:rsidRPr="0054793B">
        <w:rPr>
          <w:lang w:val="vi-VN"/>
        </w:rPr>
        <w:t>đ) Tòa án đã ra quyết định thi hành án;</w:t>
      </w:r>
    </w:p>
    <w:p w14:paraId="53BDE46A" w14:textId="77777777" w:rsidR="0054793B" w:rsidRPr="0054793B" w:rsidRDefault="0054793B" w:rsidP="00AE5919">
      <w:pPr>
        <w:widowControl w:val="0"/>
        <w:spacing w:before="120" w:line="406" w:lineRule="exact"/>
        <w:ind w:firstLine="454"/>
        <w:jc w:val="both"/>
        <w:rPr>
          <w:lang w:val="vi-VN"/>
        </w:rPr>
      </w:pPr>
      <w:r w:rsidRPr="0054793B">
        <w:rPr>
          <w:lang w:val="vi-VN"/>
        </w:rPr>
        <w:t>e) Sở Tư pháp nơi Tòa án đã ra quyết định tạm đình chỉ có trụ sở;</w:t>
      </w:r>
    </w:p>
    <w:p w14:paraId="36F09CF0" w14:textId="77777777" w:rsidR="0054793B" w:rsidRPr="0054793B" w:rsidRDefault="0054793B" w:rsidP="00AE5919">
      <w:pPr>
        <w:widowControl w:val="0"/>
        <w:spacing w:before="120" w:line="406" w:lineRule="exact"/>
        <w:ind w:firstLine="454"/>
        <w:jc w:val="both"/>
        <w:rPr>
          <w:lang w:val="vi-VN"/>
        </w:rPr>
      </w:pPr>
      <w:r w:rsidRPr="0054793B">
        <w:rPr>
          <w:spacing w:val="-4"/>
          <w:lang w:val="vi-VN"/>
        </w:rPr>
        <w:t>g) Bộ Ngoại giao trong trường hợp người được tạm đình chỉ là người nước ngoài</w:t>
      </w:r>
      <w:r w:rsidRPr="0054793B">
        <w:rPr>
          <w:lang w:val="vi-VN"/>
        </w:rPr>
        <w:t>.</w:t>
      </w:r>
    </w:p>
    <w:p w14:paraId="47C16247" w14:textId="77777777" w:rsidR="0054793B" w:rsidRPr="0054793B" w:rsidRDefault="0054793B" w:rsidP="00AE5919">
      <w:pPr>
        <w:widowControl w:val="0"/>
        <w:spacing w:before="120" w:line="406" w:lineRule="exact"/>
        <w:ind w:firstLine="454"/>
        <w:jc w:val="both"/>
        <w:rPr>
          <w:lang w:val="vi-VN"/>
        </w:rPr>
      </w:pPr>
      <w:r w:rsidRPr="0054793B">
        <w:rPr>
          <w:lang w:val="vi-VN"/>
        </w:rPr>
        <w:t>2. Trường hợp Viện trưởng Viện kiểm sát quyết định tạm đình chỉ thi</w:t>
      </w:r>
      <w:r w:rsidRPr="0054793B">
        <w:rPr>
          <w:b/>
          <w:lang w:val="vi-VN"/>
        </w:rPr>
        <w:t xml:space="preserve"> </w:t>
      </w:r>
      <w:r w:rsidRPr="0054793B">
        <w:rPr>
          <w:lang w:val="vi-VN"/>
        </w:rPr>
        <w:t>hành án phạt tù thì phải gửi quyết định đó cho Sở Tư pháp nơi Viện kiểm sát đã ra quyết định có trụ sở và cá nhân, cơ quan quy định tại các điểm a, b, c, đ và g</w:t>
      </w:r>
      <w:r w:rsidRPr="0054793B">
        <w:rPr>
          <w:b/>
          <w:lang w:val="vi-VN"/>
        </w:rPr>
        <w:t xml:space="preserve"> </w:t>
      </w:r>
      <w:r w:rsidRPr="0054793B">
        <w:rPr>
          <w:lang w:val="vi-VN"/>
        </w:rPr>
        <w:t>khoản 1 Điều này.</w:t>
      </w:r>
    </w:p>
    <w:p w14:paraId="60E41562" w14:textId="77777777" w:rsidR="0054793B" w:rsidRPr="0054793B" w:rsidRDefault="0054793B" w:rsidP="00AE5919">
      <w:pPr>
        <w:widowControl w:val="0"/>
        <w:spacing w:before="120" w:line="406" w:lineRule="exact"/>
        <w:ind w:firstLine="454"/>
        <w:jc w:val="both"/>
        <w:rPr>
          <w:lang w:val="vi-VN"/>
        </w:rPr>
      </w:pPr>
      <w:r w:rsidRPr="0054793B">
        <w:rPr>
          <w:lang w:val="vi-VN"/>
        </w:rPr>
        <w:t>3. Trại giam, trại tạm giam, cơ quan thi hành án hình sự Công an cấp huyện đang</w:t>
      </w:r>
      <w:r w:rsidRPr="0054793B">
        <w:rPr>
          <w:b/>
          <w:lang w:val="vi-VN"/>
        </w:rPr>
        <w:t xml:space="preserve"> </w:t>
      </w:r>
      <w:r w:rsidRPr="0054793B">
        <w:rPr>
          <w:lang w:val="vi-VN"/>
        </w:rPr>
        <w:t>quản lý người được tạm đình chỉ tổ chức giao người được tạm đình chỉ cho Ủy ban nhân dân cấp xã nơi người đó về cư trú, đơn vị quân đội được giao quản lý người đó; thân nhân của người được tạm đình chỉ có trách nhiệm tiếp nhận người được tạm đình chỉ.</w:t>
      </w:r>
    </w:p>
    <w:p w14:paraId="29153768" w14:textId="77777777" w:rsidR="0054793B" w:rsidRPr="0054793B" w:rsidRDefault="0054793B" w:rsidP="00AE5919">
      <w:pPr>
        <w:widowControl w:val="0"/>
        <w:spacing w:before="120" w:line="406" w:lineRule="exact"/>
        <w:ind w:firstLine="454"/>
        <w:jc w:val="both"/>
        <w:rPr>
          <w:lang w:val="vi-VN"/>
        </w:rPr>
      </w:pPr>
      <w:r w:rsidRPr="0054793B">
        <w:rPr>
          <w:lang w:val="vi-VN"/>
        </w:rPr>
        <w:t xml:space="preserve">Trường hợp người được tạm đình chỉ bị bệnh nặng đang phải điều trị tại bệnh viện thì trại giam, trại tạm giam, cơ quan thi hành án hình sự Công an cấp huyện giao người được tạm đình chỉ cho thân nhân người đó tại bệnh viện, lập biên bản giao người, thông báo và gửi biên bản giao người cho cơ quan thi hành án hình sự Công an cấp huyện, cơ quan thi hành án hình sự cấp quân khu. Cơ quan thi hành án hình sự Công an cấp huyện nơi người đó về cư trú, cơ quan thi hành án hình sự cấp quân khu được giao quản lý có trách nhiệm phối hợp với thân nhân của người đó để theo dõi, quản lý người được tạm đình chỉ trong thời gian người đó điều trị tại bệnh viện. Trường hợp người được tạm đình chỉ xuất viện thì cơ quan thi hành án hình sự Công an cấp huyện nơi người đó về cư trú, cơ quan thi hành án hình sự cấp quân khu được giao quản lý giao người được tạm đình chỉ cho Ủy ban nhân dân cấp xã nơi người đó về cư trú, đơn vị quân đội được giao quản lý. </w:t>
      </w:r>
    </w:p>
    <w:p w14:paraId="2DFB4C5A" w14:textId="77777777" w:rsidR="0054793B" w:rsidRPr="0054793B" w:rsidRDefault="0054793B" w:rsidP="00AE5919">
      <w:pPr>
        <w:widowControl w:val="0"/>
        <w:spacing w:before="120" w:line="406" w:lineRule="exact"/>
        <w:ind w:firstLine="454"/>
        <w:jc w:val="both"/>
        <w:rPr>
          <w:lang w:val="vi-VN"/>
        </w:rPr>
      </w:pPr>
      <w:r w:rsidRPr="0054793B">
        <w:rPr>
          <w:lang w:val="vi-VN"/>
        </w:rPr>
        <w:t>4. Trong thời hạn 03 ngày làm việc kể từ ngày nhận được quyết định tạm đình chỉ chấp hành án phạt tù, cơ quan thi hành án hình sự Công an cấp huyện, cơ quan thi hành án hình sự cấp quân khu nơi người được tạm đình chỉ về cư trú có trách nhiệm lập hồ sơ thi hành quyết định tạm đình chỉ.</w:t>
      </w:r>
    </w:p>
    <w:p w14:paraId="1CACDBAF"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 xml:space="preserve">Trong thời hạn 03 ngày làm việc kể từ ngày nhận bàn giao người được tạm đình chỉ hoặc biên bản giao người được tạm đình chỉ, </w:t>
      </w:r>
      <w:r w:rsidRPr="00D87154">
        <w:rPr>
          <w:lang w:val="vi-VN"/>
        </w:rPr>
        <w:t>Ủy</w:t>
      </w:r>
      <w:r w:rsidRPr="0054793B">
        <w:rPr>
          <w:lang w:val="vi-VN"/>
        </w:rPr>
        <w:t xml:space="preserve"> ban nhân dân cấp xã nơi người được tạm đình chỉ về cư trú, đơn vị quân đội được giao quản lý người được tạm đình chỉ có trách nhiệm lập hồ sơ quản lý người được tạm đình chỉ.</w:t>
      </w:r>
    </w:p>
    <w:p w14:paraId="2E748AE3"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Trong thời gian tạm đình chỉ, người được tạm đình chỉ không được đi khỏi nơi cư trú nếu không được sự đồng ý của Ủy ban nhân dân cấp xã nơi người đó về cư trú, đơn vị quân đội được giao quản lý; báo cáo về tình hình chấp hành pháp luật theo yêu cầu của </w:t>
      </w:r>
      <w:r w:rsidRPr="00D87154">
        <w:rPr>
          <w:lang w:val="vi-VN"/>
        </w:rPr>
        <w:t>Ủy</w:t>
      </w:r>
      <w:r w:rsidRPr="0054793B">
        <w:rPr>
          <w:lang w:val="vi-VN"/>
        </w:rPr>
        <w:t xml:space="preserve"> ban nhân dân cấp xã nơi người đó về cư trú, đơn vị quân đội được giao quản lý; phải tự giác trình báo cơ quan thi hành án hình sự Công an cấp huyện, cơ quan thi hành án hình sự cấp quân khu khi hết thời hạn tạm đình chỉ hoặc khi sức khỏe hồi phục để tiếp tục chấp hành án.</w:t>
      </w:r>
    </w:p>
    <w:p w14:paraId="4800F6CA"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Ủy ban nhân dân cấp xã nơi người đó về cư trú, đơn vị quân đội được giao quản lý người được tạm đình chỉ có trách nhiệm theo dõi, giám sát người được tạm đình chỉ, xem xét, giải quyết cho người đó được đi khỏi nơi cư trú, </w:t>
      </w:r>
      <w:r w:rsidRPr="00D87154">
        <w:rPr>
          <w:rFonts w:ascii="Times New Roman" w:hAnsi="Times New Roman"/>
          <w:b w:val="0"/>
          <w:sz w:val="28"/>
          <w:szCs w:val="28"/>
          <w:lang w:val="vi-VN"/>
        </w:rPr>
        <w:t xml:space="preserve">nơi </w:t>
      </w:r>
      <w:r w:rsidRPr="0054793B">
        <w:rPr>
          <w:rFonts w:ascii="Times New Roman" w:hAnsi="Times New Roman"/>
          <w:b w:val="0"/>
          <w:sz w:val="28"/>
          <w:szCs w:val="28"/>
          <w:lang w:val="vi-VN"/>
        </w:rPr>
        <w:t>làm việc; triệu tập người được tạm đình chỉ để yêu cầu báo cáo việc chấp hành pháp luật trong thời gian tạm đình chỉ; hằng tháng phải báo cáo cơ quan thi hành án hình sự Công an cấp huyện, cơ quan thi hành án hình sự cấp quân khu về việc quản lý người được tạm đình chỉ.</w:t>
      </w:r>
    </w:p>
    <w:p w14:paraId="6808726E"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5. Việc tiếp tục thi hành án đối với người được tạm đình chỉ thực hiện như sau:</w:t>
      </w:r>
    </w:p>
    <w:p w14:paraId="271AD801"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a) Chậm nhất 07 ngày trước khi hết thời hạn tạm đình chỉ, Chánh án </w:t>
      </w:r>
      <w:r w:rsidRPr="00D87154">
        <w:rPr>
          <w:lang w:val="vi-VN"/>
        </w:rPr>
        <w:t>Tòa</w:t>
      </w:r>
      <w:r w:rsidRPr="0054793B">
        <w:rPr>
          <w:lang w:val="vi-VN"/>
        </w:rPr>
        <w:t xml:space="preserve"> án đã quyết định tạm đình chỉ chấp hành án phạt tù phải thông báo bằng văn bản và gửi ngay thông báo đó cho</w:t>
      </w:r>
      <w:r w:rsidRPr="00D87154">
        <w:rPr>
          <w:lang w:val="vi-VN"/>
        </w:rPr>
        <w:t xml:space="preserve"> cá nhân</w:t>
      </w:r>
      <w:r w:rsidRPr="0054793B">
        <w:rPr>
          <w:lang w:val="vi-VN"/>
        </w:rPr>
        <w:t>, cơ quan quy định tại khoản 1 Điều này. Sau thời hạn 07 ngày kể từ ngày hết thời hạn tạm đình chỉ chấp hành án phạt tù mà người được tạm đình chỉ không có mặt tại cơ quan thi hành án hình sự Công an cấp huyện, cơ quan thi hành án hình sự cấp quân khu để chấp hành án thì Thủ trưởng cơ quan thi hành án hình sự Công an cấp huyện, Thủ trưởng cơ quan thi hành án hình sự cấp quân khu ra quyết định áp giải thi hành án, trừ trường hợp vì lý do bất khả kháng hoặc trở ngại khách quan;</w:t>
      </w:r>
      <w:r>
        <w:rPr>
          <w:lang w:val="vi-VN"/>
        </w:rPr>
        <w:t xml:space="preserve"> </w:t>
      </w:r>
    </w:p>
    <w:p w14:paraId="4BDD635F" w14:textId="77777777" w:rsidR="0054793B" w:rsidRPr="0054793B" w:rsidRDefault="0054793B" w:rsidP="0054793B">
      <w:pPr>
        <w:widowControl w:val="0"/>
        <w:spacing w:before="120" w:line="390" w:lineRule="exact"/>
        <w:ind w:firstLine="454"/>
        <w:jc w:val="both"/>
        <w:rPr>
          <w:lang w:val="vi-VN"/>
        </w:rPr>
      </w:pPr>
      <w:r w:rsidRPr="0054793B">
        <w:rPr>
          <w:lang w:val="vi-VN"/>
        </w:rPr>
        <w:t>b) Đối với người được tạm đình chỉ chấp hành án phạt tù vì lý do bị</w:t>
      </w:r>
      <w:r w:rsidRPr="0054793B">
        <w:rPr>
          <w:i/>
          <w:lang w:val="vi-VN"/>
        </w:rPr>
        <w:t xml:space="preserve"> </w:t>
      </w:r>
      <w:r w:rsidRPr="0054793B">
        <w:rPr>
          <w:lang w:val="vi-VN"/>
        </w:rPr>
        <w:t xml:space="preserve">bệnh nặng, nếu xét thấy có dấu hiệu phục hồi sức khỏe mà vẫn lấy lý do về sức khỏe để trốn tránh việc chấp hành án hoặc người được tạm đình chỉ chấp hành án có dấu hiệu mắc bệnh tâm thần, bệnh khác làm mất khả năng nhận thức hoặc khả năng điều khiển hành vi thì cơ quan thi hành án hình sự Công an cấp huyện nơi người được </w:t>
      </w:r>
      <w:r w:rsidRPr="0054793B">
        <w:rPr>
          <w:lang w:val="vi-VN"/>
        </w:rPr>
        <w:lastRenderedPageBreak/>
        <w:t>tạm đình chỉ cư trú, cơ quan thi hành án hình sự cấp quân khu nơi đơn vị được giao quản lý người đó có trách nhiệm trưng cầu giám định y khoa tại bệnh viện cấp tỉnh, bệnh viện cấp quân khu trở lên hoặc trưng cầu giám định pháp y tâm thần tại tổ chức giám định pháp y tâm thần có thẩm quyền.</w:t>
      </w:r>
    </w:p>
    <w:p w14:paraId="073A1885"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kết quả giám định xác định người được tạm đình chỉ chấp hành án đã phục hồi sức khỏe thì cơ quan thi hành án hình sự Công an cấp huyện, cơ quan thi hành án hình sự cấp quân khu thực hiện việc đưa người đó đến nơi chấp hành án và thông báo cho Tòa án đã ra quyết định tạm đình chỉ. </w:t>
      </w:r>
    </w:p>
    <w:p w14:paraId="5ACB541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kết quả giám định xác định người đó mắc bệnh tâm thần, bệnh khác làm mất khả năng nhận thức hoặc khả năng điều khiển hành vi thì cơ quan thi hành án hình sự Công an cấp huyện, cơ quan thi hành án hình sự cấp quân khu đề nghị Tòa án đã ra quyết định thi hành án để ra quyết định hủy quyết định tạm đình chỉ và áp dụng biện pháp </w:t>
      </w:r>
      <w:r w:rsidRPr="00D87154">
        <w:rPr>
          <w:lang w:val="vi-VN"/>
        </w:rPr>
        <w:t xml:space="preserve">tư pháp </w:t>
      </w:r>
      <w:r w:rsidRPr="0054793B">
        <w:rPr>
          <w:lang w:val="vi-VN"/>
        </w:rPr>
        <w:t>bắt buộc chữa bệnh.</w:t>
      </w:r>
    </w:p>
    <w:p w14:paraId="45661C3F" w14:textId="77777777" w:rsidR="0054793B" w:rsidRPr="0054793B" w:rsidRDefault="0054793B" w:rsidP="0054793B">
      <w:pPr>
        <w:widowControl w:val="0"/>
        <w:spacing w:before="120" w:line="390" w:lineRule="exact"/>
        <w:ind w:firstLine="454"/>
        <w:jc w:val="both"/>
        <w:rPr>
          <w:lang w:val="vi-VN"/>
        </w:rPr>
      </w:pPr>
      <w:r w:rsidRPr="0054793B">
        <w:rPr>
          <w:lang w:val="vi-VN"/>
        </w:rPr>
        <w:t>Chi phí giám định do cơ quan trưng cầu giám định chi trả.</w:t>
      </w:r>
    </w:p>
    <w:p w14:paraId="79567C91"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6. Trong thời gian được tạm đình chỉ, người được tạm đình chỉ </w:t>
      </w:r>
      <w:r w:rsidRPr="00D87154">
        <w:rPr>
          <w:rFonts w:ascii="Times New Roman" w:hAnsi="Times New Roman"/>
          <w:b w:val="0"/>
          <w:sz w:val="28"/>
          <w:szCs w:val="28"/>
          <w:lang w:val="vi-VN"/>
        </w:rPr>
        <w:t xml:space="preserve">lại </w:t>
      </w:r>
      <w:r w:rsidRPr="0054793B">
        <w:rPr>
          <w:rFonts w:ascii="Times New Roman" w:hAnsi="Times New Roman"/>
          <w:b w:val="0"/>
          <w:sz w:val="28"/>
          <w:szCs w:val="28"/>
          <w:lang w:val="vi-VN"/>
        </w:rPr>
        <w:t xml:space="preserve">thực hiện hành vi phạm tội mới, bỏ trốn hoặc vi phạm pháp luật gây ảnh hưởng xấu đến an ninh, trật tự, an toàn xã hội thì Ủy ban nhân dân cấp xã nơi người được tạm đình chỉ cư trú, đơn vị quân đội được giao quản lý người tạm đình chỉ </w:t>
      </w:r>
      <w:r w:rsidRPr="00D87154">
        <w:rPr>
          <w:rFonts w:ascii="Times New Roman" w:hAnsi="Times New Roman"/>
          <w:b w:val="0"/>
          <w:sz w:val="28"/>
          <w:szCs w:val="28"/>
          <w:lang w:val="vi-VN"/>
        </w:rPr>
        <w:t xml:space="preserve">báo cáo </w:t>
      </w:r>
      <w:r w:rsidRPr="0054793B">
        <w:rPr>
          <w:rFonts w:ascii="Times New Roman" w:hAnsi="Times New Roman"/>
          <w:b w:val="0"/>
          <w:sz w:val="28"/>
          <w:szCs w:val="28"/>
          <w:lang w:val="vi-VN"/>
        </w:rPr>
        <w:t xml:space="preserve">cơ quan thi hành án hình sự Công an cấp huyện, cơ quan thi hành án hình sự cấp quân khu để thông báo cho </w:t>
      </w:r>
      <w:r w:rsidRPr="00D87154">
        <w:rPr>
          <w:rFonts w:ascii="Times New Roman" w:hAnsi="Times New Roman"/>
          <w:b w:val="0"/>
          <w:sz w:val="28"/>
          <w:szCs w:val="28"/>
          <w:lang w:val="vi-VN"/>
        </w:rPr>
        <w:t>Tòa</w:t>
      </w:r>
      <w:r w:rsidRPr="0054793B">
        <w:rPr>
          <w:rFonts w:ascii="Times New Roman" w:hAnsi="Times New Roman"/>
          <w:b w:val="0"/>
          <w:sz w:val="28"/>
          <w:szCs w:val="28"/>
          <w:lang w:val="vi-VN"/>
        </w:rPr>
        <w:t xml:space="preserve"> án đã ra quyết định tạm đình chỉ. Trong thời hạn 03 ngày làm việc kể từ ngày nhận được thông báo, Tòa án đã ra quyết định tạm đình chỉ phải xem xét ra quyết định hủy quyết định tạm đình chỉ và gửi quyết định đó cho cơ quan thi hành án hình sự Công an cấp huyện, cơ quan thi hành án hình sự cấp quân khu</w:t>
      </w:r>
      <w:r w:rsidRPr="00D87154">
        <w:rPr>
          <w:rFonts w:ascii="Times New Roman" w:hAnsi="Times New Roman"/>
          <w:b w:val="0"/>
          <w:sz w:val="28"/>
          <w:szCs w:val="28"/>
          <w:lang w:val="vi-VN"/>
        </w:rPr>
        <w:t>, Viện kiểm sát cùng cấp</w:t>
      </w:r>
      <w:r w:rsidRPr="0054793B">
        <w:rPr>
          <w:rFonts w:ascii="Times New Roman" w:hAnsi="Times New Roman"/>
          <w:b w:val="0"/>
          <w:sz w:val="28"/>
          <w:szCs w:val="28"/>
          <w:lang w:val="vi-VN"/>
        </w:rPr>
        <w:t xml:space="preserve">. </w:t>
      </w:r>
    </w:p>
    <w:p w14:paraId="05F5C529"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 xml:space="preserve">Trường hợp người được tạm đình chỉ bỏ trốn, cơ quan thi hành án hình sự Công an cấp tỉnh, cơ quan thi hành án hình sự cấp quân khu ra quyết định truy nã và tổ chức truy bắt. </w:t>
      </w:r>
    </w:p>
    <w:p w14:paraId="40995A63" w14:textId="77777777" w:rsidR="0054793B" w:rsidRPr="0054793B" w:rsidRDefault="0054793B" w:rsidP="0054793B">
      <w:pPr>
        <w:widowControl w:val="0"/>
        <w:spacing w:before="120" w:line="390" w:lineRule="exact"/>
        <w:ind w:firstLine="454"/>
        <w:jc w:val="both"/>
        <w:rPr>
          <w:spacing w:val="2"/>
          <w:lang w:val="vi-VN"/>
        </w:rPr>
      </w:pPr>
      <w:r w:rsidRPr="0054793B">
        <w:rPr>
          <w:lang w:val="vi-VN"/>
        </w:rPr>
        <w:t>7.</w:t>
      </w:r>
      <w:r w:rsidRPr="0054793B">
        <w:rPr>
          <w:b/>
          <w:lang w:val="vi-VN"/>
        </w:rPr>
        <w:t xml:space="preserve"> </w:t>
      </w:r>
      <w:r w:rsidRPr="0054793B">
        <w:rPr>
          <w:spacing w:val="2"/>
          <w:lang w:val="vi-VN"/>
        </w:rPr>
        <w:t xml:space="preserve">Trường hợp người được tạm đình chỉ chết, Ủy ban nhân dân cấp xã nơi người đó cư trú, đơn vị quân đội được giao quản lý người đó </w:t>
      </w:r>
      <w:r w:rsidRPr="00D87154">
        <w:rPr>
          <w:spacing w:val="2"/>
          <w:lang w:val="vi-VN"/>
        </w:rPr>
        <w:t>báo cáo</w:t>
      </w:r>
      <w:r w:rsidRPr="0054793B">
        <w:rPr>
          <w:spacing w:val="2"/>
          <w:lang w:val="vi-VN"/>
        </w:rPr>
        <w:t xml:space="preserve"> cho cơ quan thi hành án hình sự Công an cấp huyện, cơ quan thi hành án hình sự cấp quân khu để thông báo cho </w:t>
      </w:r>
      <w:r w:rsidRPr="00D87154">
        <w:rPr>
          <w:spacing w:val="2"/>
          <w:lang w:val="vi-VN"/>
        </w:rPr>
        <w:t>Tòa</w:t>
      </w:r>
      <w:r w:rsidRPr="0054793B">
        <w:rPr>
          <w:spacing w:val="2"/>
          <w:lang w:val="vi-VN"/>
        </w:rPr>
        <w:t xml:space="preserve"> án đã ra quyết định tạm đình chỉ và </w:t>
      </w:r>
      <w:r w:rsidRPr="00D87154">
        <w:rPr>
          <w:spacing w:val="2"/>
          <w:lang w:val="vi-VN"/>
        </w:rPr>
        <w:t>Tòa</w:t>
      </w:r>
      <w:r w:rsidRPr="0054793B">
        <w:rPr>
          <w:spacing w:val="2"/>
          <w:lang w:val="vi-VN"/>
        </w:rPr>
        <w:t xml:space="preserve"> án đã ra quyết định thi hành án. Trường hợp người được tạm đình chỉ chết khi đang điều trị tại bệnh viện theo quy định tại khoản 3 Điều này thì cơ quan thi hành án hình sự Công an </w:t>
      </w:r>
      <w:r w:rsidRPr="0054793B">
        <w:rPr>
          <w:spacing w:val="2"/>
          <w:lang w:val="vi-VN"/>
        </w:rPr>
        <w:lastRenderedPageBreak/>
        <w:t xml:space="preserve">cấp huyện, cơ quan thi hành án hình sự cấp quân khu thông báo cho </w:t>
      </w:r>
      <w:r w:rsidRPr="00D87154">
        <w:rPr>
          <w:spacing w:val="2"/>
          <w:lang w:val="vi-VN"/>
        </w:rPr>
        <w:t>Tòa</w:t>
      </w:r>
      <w:r w:rsidRPr="0054793B">
        <w:rPr>
          <w:spacing w:val="2"/>
          <w:lang w:val="vi-VN"/>
        </w:rPr>
        <w:t xml:space="preserve"> án đã ra quyết định tạm đình chỉ và </w:t>
      </w:r>
      <w:r w:rsidRPr="00D87154">
        <w:rPr>
          <w:spacing w:val="2"/>
          <w:lang w:val="vi-VN"/>
        </w:rPr>
        <w:t>Tòa</w:t>
      </w:r>
      <w:r w:rsidRPr="0054793B">
        <w:rPr>
          <w:spacing w:val="2"/>
          <w:lang w:val="vi-VN"/>
        </w:rPr>
        <w:t xml:space="preserve"> án đã ra quyết định thi hành án</w:t>
      </w:r>
      <w:r w:rsidRPr="00D87154">
        <w:rPr>
          <w:spacing w:val="2"/>
          <w:lang w:val="vi-VN"/>
        </w:rPr>
        <w:t>, Viện kiểm sát cùng cấp</w:t>
      </w:r>
      <w:r w:rsidRPr="0054793B">
        <w:rPr>
          <w:spacing w:val="2"/>
          <w:lang w:val="vi-VN"/>
        </w:rPr>
        <w:t xml:space="preserve">. </w:t>
      </w:r>
    </w:p>
    <w:p w14:paraId="562D4D0C"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Trong thời hạn 03 ngày làm việc kể từ ngày nhận được thông báo, </w:t>
      </w:r>
      <w:r w:rsidRPr="00D87154">
        <w:rPr>
          <w:lang w:val="vi-VN"/>
        </w:rPr>
        <w:t>Tòa</w:t>
      </w:r>
      <w:r w:rsidRPr="0054793B">
        <w:rPr>
          <w:lang w:val="vi-VN"/>
        </w:rPr>
        <w:t xml:space="preserve"> án đã ra quyết định thi hành án phải ra quyết định đình chỉ thi hành án</w:t>
      </w:r>
      <w:r w:rsidRPr="0054793B">
        <w:rPr>
          <w:b/>
          <w:lang w:val="vi-VN"/>
        </w:rPr>
        <w:t xml:space="preserve"> </w:t>
      </w:r>
      <w:r w:rsidRPr="0054793B">
        <w:rPr>
          <w:lang w:val="vi-VN"/>
        </w:rPr>
        <w:t>và gửi cho cơ quan quy định tại các điểm b, c, d, e và g khoản 1 Điều này và Tòa án đã ra quyết định tạm đình chỉ thi hành án.</w:t>
      </w:r>
    </w:p>
    <w:p w14:paraId="22F1B155"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38. Thủ tục giảm thời hạn chấp hành án phạt tù</w:t>
      </w:r>
    </w:p>
    <w:p w14:paraId="2D2CD9E7"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Cơ quan có thẩm quyền quy định tại điểm a và điểm b khoản 1 Điều 36 của Luật này có quyền đề nghị giảm thời hạn chấp hành án phạt tù. </w:t>
      </w:r>
    </w:p>
    <w:p w14:paraId="2CB04C75" w14:textId="77777777" w:rsidR="0054793B" w:rsidRPr="0054793B" w:rsidRDefault="0054793B" w:rsidP="0054793B">
      <w:pPr>
        <w:widowControl w:val="0"/>
        <w:spacing w:before="120" w:line="390" w:lineRule="exact"/>
        <w:ind w:firstLine="454"/>
        <w:jc w:val="both"/>
        <w:rPr>
          <w:lang w:val="vi-VN"/>
        </w:rPr>
      </w:pPr>
      <w:r w:rsidRPr="0054793B">
        <w:rPr>
          <w:lang w:val="vi-VN"/>
        </w:rPr>
        <w:t>2. Cơ quan có thẩm quyền đề nghị giảm thời hạn chấp hành án phạt tù có trách nhiệm lập hồ sơ và chuyển cho Tòa án nhân dân cấp tỉnh, Tòa án quân sự cấp quân khu nơi phạm nhân đang chấp hành án xem xét, quyết định,</w:t>
      </w:r>
      <w:r w:rsidRPr="0054793B">
        <w:rPr>
          <w:b/>
          <w:lang w:val="vi-VN"/>
        </w:rPr>
        <w:t xml:space="preserve"> </w:t>
      </w:r>
      <w:r w:rsidRPr="0054793B">
        <w:rPr>
          <w:lang w:val="vi-VN"/>
        </w:rPr>
        <w:t xml:space="preserve">đồng thời gửi 01 bộ hồ sơ đến Viện kiểm sát cùng cấp với Tòa án. Hồ sơ </w:t>
      </w:r>
      <w:r w:rsidRPr="00D87154">
        <w:rPr>
          <w:lang w:val="vi-VN"/>
        </w:rPr>
        <w:t xml:space="preserve">bao </w:t>
      </w:r>
      <w:r w:rsidRPr="0054793B">
        <w:rPr>
          <w:lang w:val="vi-VN"/>
        </w:rPr>
        <w:t>gồm:</w:t>
      </w:r>
    </w:p>
    <w:p w14:paraId="027200AB" w14:textId="77777777" w:rsidR="0054793B" w:rsidRPr="0054793B" w:rsidRDefault="0054793B" w:rsidP="0054793B">
      <w:pPr>
        <w:widowControl w:val="0"/>
        <w:spacing w:before="120" w:line="390" w:lineRule="exact"/>
        <w:ind w:firstLine="454"/>
        <w:jc w:val="both"/>
        <w:rPr>
          <w:lang w:val="vi-VN"/>
        </w:rPr>
      </w:pPr>
      <w:r w:rsidRPr="0054793B">
        <w:rPr>
          <w:lang w:val="vi-VN"/>
        </w:rPr>
        <w:t>a) Bản sao bản án; trường hợp xét giảm án từ lần hai thì bản sao bản án được thay bằng bản sao quyết định thi hành án;</w:t>
      </w:r>
    </w:p>
    <w:p w14:paraId="6A9063A1" w14:textId="77777777" w:rsidR="0054793B" w:rsidRPr="0054793B" w:rsidRDefault="0054793B" w:rsidP="0054793B">
      <w:pPr>
        <w:widowControl w:val="0"/>
        <w:spacing w:before="120" w:line="390" w:lineRule="exact"/>
        <w:ind w:firstLine="454"/>
        <w:jc w:val="both"/>
        <w:rPr>
          <w:lang w:val="vi-VN"/>
        </w:rPr>
      </w:pPr>
      <w:r w:rsidRPr="0054793B">
        <w:rPr>
          <w:lang w:val="vi-VN"/>
        </w:rPr>
        <w:t>b) Văn bản của cơ quan có thẩm quyền đề nghị giảm thời hạn chấp hành án</w:t>
      </w:r>
      <w:r w:rsidRPr="0054793B">
        <w:rPr>
          <w:b/>
          <w:lang w:val="vi-VN"/>
        </w:rPr>
        <w:t xml:space="preserve"> </w:t>
      </w:r>
      <w:r w:rsidRPr="0054793B">
        <w:rPr>
          <w:lang w:val="vi-VN"/>
        </w:rPr>
        <w:t>phạt tù;</w:t>
      </w:r>
    </w:p>
    <w:p w14:paraId="404B0A95"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c) Kết quả xếp loại chấp hành án phạt tù </w:t>
      </w:r>
      <w:r w:rsidRPr="00D87154">
        <w:rPr>
          <w:lang w:val="vi-VN"/>
        </w:rPr>
        <w:t xml:space="preserve">theo </w:t>
      </w:r>
      <w:r w:rsidRPr="0054793B">
        <w:rPr>
          <w:lang w:val="vi-VN"/>
        </w:rPr>
        <w:t xml:space="preserve">quý, 06 tháng, </w:t>
      </w:r>
      <w:r w:rsidRPr="00D87154">
        <w:rPr>
          <w:lang w:val="vi-VN"/>
        </w:rPr>
        <w:t xml:space="preserve">01 </w:t>
      </w:r>
      <w:r w:rsidRPr="0054793B">
        <w:rPr>
          <w:lang w:val="vi-VN"/>
        </w:rPr>
        <w:t xml:space="preserve">năm; quyết định khen thưởng hoặc giấy xác nhận của cơ quan có thẩm quyền về việc phạm nhân lập công; </w:t>
      </w:r>
    </w:p>
    <w:p w14:paraId="19E1C09C"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d) Kết luận của bệnh viện, hội đồng giám định y khoa cấp tỉnh, cấp quân khu trở lên về tình trạng bệnh tật đối với trường hợp phạm nhân </w:t>
      </w:r>
      <w:r w:rsidRPr="00D87154">
        <w:rPr>
          <w:lang w:val="vi-VN"/>
        </w:rPr>
        <w:t>bị</w:t>
      </w:r>
      <w:r w:rsidRPr="0054793B">
        <w:rPr>
          <w:lang w:val="vi-VN"/>
        </w:rPr>
        <w:t xml:space="preserve"> bệnh hiểm nghèo hoặc tài liệu thể hiện phạm nhân là người quá già yếu;</w:t>
      </w:r>
    </w:p>
    <w:p w14:paraId="04A6E948" w14:textId="77777777" w:rsidR="0054793B" w:rsidRPr="0054793B" w:rsidRDefault="0054793B" w:rsidP="0054793B">
      <w:pPr>
        <w:widowControl w:val="0"/>
        <w:spacing w:before="120" w:line="390" w:lineRule="exact"/>
        <w:ind w:firstLine="454"/>
        <w:jc w:val="both"/>
        <w:rPr>
          <w:lang w:val="vi-VN"/>
        </w:rPr>
      </w:pPr>
      <w:r w:rsidRPr="0054793B">
        <w:rPr>
          <w:lang w:val="vi-VN"/>
        </w:rPr>
        <w:t>đ) Bản sao quyết định giảm thời hạn chấp hành án phạt tù đối với trường hợp đã được giảm;</w:t>
      </w:r>
    </w:p>
    <w:p w14:paraId="12502302"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e) Tài liệu chứng minh kết quả bồi thường nghĩa vụ dân sự của người được đề nghị giảm thời hạn chấp hành án phạt tù. </w:t>
      </w:r>
    </w:p>
    <w:p w14:paraId="275BD1E1" w14:textId="77777777" w:rsidR="0054793B" w:rsidRPr="0054793B" w:rsidRDefault="0054793B" w:rsidP="0054793B">
      <w:pPr>
        <w:widowControl w:val="0"/>
        <w:spacing w:before="120" w:line="390" w:lineRule="exact"/>
        <w:ind w:firstLine="454"/>
        <w:jc w:val="both"/>
        <w:rPr>
          <w:lang w:val="vi-VN"/>
        </w:rPr>
      </w:pPr>
      <w:r w:rsidRPr="0054793B">
        <w:rPr>
          <w:lang w:val="vi-VN"/>
        </w:rPr>
        <w:t>3. Trong thời hạn 15 ngày kể từ ngày nhận được hồ sơ đề nghị giảm thời hạn chấp hành án</w:t>
      </w:r>
      <w:r w:rsidRPr="0054793B">
        <w:rPr>
          <w:b/>
          <w:lang w:val="vi-VN"/>
        </w:rPr>
        <w:t xml:space="preserve"> </w:t>
      </w:r>
      <w:r w:rsidRPr="0054793B">
        <w:rPr>
          <w:lang w:val="vi-VN"/>
        </w:rPr>
        <w:t xml:space="preserve">phạt tù, </w:t>
      </w:r>
      <w:r w:rsidRPr="00D87154">
        <w:rPr>
          <w:lang w:val="vi-VN"/>
        </w:rPr>
        <w:t xml:space="preserve">Chánh án </w:t>
      </w:r>
      <w:r w:rsidRPr="0054793B">
        <w:rPr>
          <w:lang w:val="vi-VN"/>
        </w:rPr>
        <w:t>Tòa án nhân dân</w:t>
      </w:r>
      <w:r w:rsidRPr="0054793B">
        <w:rPr>
          <w:b/>
          <w:lang w:val="vi-VN"/>
        </w:rPr>
        <w:t xml:space="preserve"> </w:t>
      </w:r>
      <w:r w:rsidRPr="0054793B">
        <w:rPr>
          <w:lang w:val="vi-VN"/>
        </w:rPr>
        <w:t xml:space="preserve">cấp tỉnh, </w:t>
      </w:r>
      <w:r w:rsidRPr="00D87154">
        <w:rPr>
          <w:lang w:val="vi-VN"/>
        </w:rPr>
        <w:t xml:space="preserve">Chánh án </w:t>
      </w:r>
      <w:r w:rsidRPr="0054793B">
        <w:rPr>
          <w:lang w:val="vi-VN"/>
        </w:rPr>
        <w:t xml:space="preserve">Tòa án quân sự cấp quân khu nơi phạm nhân đang chấp hành án </w:t>
      </w:r>
      <w:r w:rsidRPr="00D87154">
        <w:rPr>
          <w:lang w:val="vi-VN"/>
        </w:rPr>
        <w:t xml:space="preserve">thành lập Hội đồng và tổ chức </w:t>
      </w:r>
      <w:r w:rsidRPr="0054793B">
        <w:rPr>
          <w:lang w:val="vi-VN"/>
        </w:rPr>
        <w:lastRenderedPageBreak/>
        <w:t xml:space="preserve">phiên họp </w:t>
      </w:r>
      <w:r w:rsidRPr="00D87154">
        <w:rPr>
          <w:lang w:val="vi-VN"/>
        </w:rPr>
        <w:t xml:space="preserve">để </w:t>
      </w:r>
      <w:r w:rsidRPr="0054793B">
        <w:rPr>
          <w:lang w:val="vi-VN"/>
        </w:rPr>
        <w:t>xét</w:t>
      </w:r>
      <w:r w:rsidRPr="00D87154">
        <w:rPr>
          <w:lang w:val="vi-VN"/>
        </w:rPr>
        <w:t>, quyết định</w:t>
      </w:r>
      <w:r w:rsidRPr="0054793B">
        <w:rPr>
          <w:lang w:val="vi-VN"/>
        </w:rPr>
        <w:t xml:space="preserve"> giảm thời hạn chấp hành án</w:t>
      </w:r>
      <w:r w:rsidRPr="0054793B">
        <w:rPr>
          <w:b/>
          <w:lang w:val="vi-VN"/>
        </w:rPr>
        <w:t xml:space="preserve"> </w:t>
      </w:r>
      <w:r w:rsidRPr="0054793B">
        <w:rPr>
          <w:lang w:val="vi-VN"/>
        </w:rPr>
        <w:t>phạt tù</w:t>
      </w:r>
      <w:r w:rsidRPr="00D87154">
        <w:rPr>
          <w:lang w:val="vi-VN"/>
        </w:rPr>
        <w:t>.</w:t>
      </w:r>
      <w:r w:rsidRPr="0054793B">
        <w:rPr>
          <w:lang w:val="vi-VN"/>
        </w:rPr>
        <w:t xml:space="preserve"> Thành phần Hội đồng gồm 03 Thẩm phán; phiên họp có sự tham gia của Kiểm sát viên Viện kiểm sát cùng cấp. Trường hợp hồ sơ phải bổ sung </w:t>
      </w:r>
      <w:r w:rsidRPr="00D87154">
        <w:rPr>
          <w:lang w:val="vi-VN"/>
        </w:rPr>
        <w:t xml:space="preserve">theo yêu cầu của Tòa án </w:t>
      </w:r>
      <w:r w:rsidRPr="0054793B">
        <w:rPr>
          <w:lang w:val="vi-VN"/>
        </w:rPr>
        <w:t>thì thời hạn mở phiên họp được tính từ ngày nhận được hồ sơ bổ sung.</w:t>
      </w:r>
      <w:r>
        <w:rPr>
          <w:lang w:val="vi-VN"/>
        </w:rPr>
        <w:t xml:space="preserve"> </w:t>
      </w:r>
    </w:p>
    <w:p w14:paraId="088F6987"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4. Trong thời hạn 03 ngày làm việc kể từ ngày ra quyết định </w:t>
      </w:r>
      <w:r w:rsidRPr="00D87154">
        <w:rPr>
          <w:lang w:val="vi-VN"/>
        </w:rPr>
        <w:t xml:space="preserve">về việc </w:t>
      </w:r>
      <w:r w:rsidRPr="0054793B">
        <w:rPr>
          <w:lang w:val="vi-VN"/>
        </w:rPr>
        <w:t>giảm thời hạn chấp hành án phạt tù, Tòa án phải gửi quyết định đó cho người chấp hành án, cơ quan đề nghị giảm thời hạn chấp hành án, Viện kiểm sát cùng cấp, Viện kiểm sát cấp trên trực tiếp, Tòa án đã ra quyết định thi hành án, Sở Tư pháp nơi Tòa án ra quyết định giảm thời hạn chấp hành án phạt tù có trụ sở, Bộ Ngoại giao trong trường hợp người được giảm thời hạn chấp hành án là người nước ngoài.</w:t>
      </w:r>
    </w:p>
    <w:p w14:paraId="00D009C8"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5. Việc xét giảm thời hạn chấp hành án phạt tù được thực hiện mỗi năm 03 đợt. Người chấp hành án mỗi năm chỉ được xét giảm thời hạn chấp hành án 01 lần. Trường hợp sau khi được giảm thời hạn chấp hành án mà có lý do đặc biệt đáng được khoan hồng thêm như đã lập công, đã quá già yếu hoặc </w:t>
      </w:r>
      <w:r w:rsidRPr="00D87154">
        <w:rPr>
          <w:lang w:val="vi-VN"/>
        </w:rPr>
        <w:t>bị</w:t>
      </w:r>
      <w:r w:rsidRPr="0054793B">
        <w:rPr>
          <w:lang w:val="vi-VN"/>
        </w:rPr>
        <w:t xml:space="preserve"> bệnh hiểm nghèo thì có thể được xét giảm tiếp nhưng không quá 02 lần trong </w:t>
      </w:r>
      <w:r w:rsidRPr="00D87154">
        <w:rPr>
          <w:lang w:val="vi-VN"/>
        </w:rPr>
        <w:t>01</w:t>
      </w:r>
      <w:r w:rsidRPr="0054793B">
        <w:rPr>
          <w:lang w:val="vi-VN"/>
        </w:rPr>
        <w:t xml:space="preserve"> năm.</w:t>
      </w:r>
    </w:p>
    <w:p w14:paraId="4813F7CD"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39. Thủ tục miễn chấp hành án phạt tù</w:t>
      </w:r>
    </w:p>
    <w:p w14:paraId="41164B84" w14:textId="77777777" w:rsidR="0054793B" w:rsidRPr="0054793B" w:rsidRDefault="0054793B" w:rsidP="0054793B">
      <w:pPr>
        <w:widowControl w:val="0"/>
        <w:spacing w:before="120" w:line="390" w:lineRule="exact"/>
        <w:ind w:firstLine="454"/>
        <w:jc w:val="both"/>
        <w:rPr>
          <w:lang w:val="vi-VN"/>
        </w:rPr>
      </w:pPr>
      <w:r w:rsidRPr="0054793B">
        <w:rPr>
          <w:lang w:val="vi-VN"/>
        </w:rPr>
        <w:t>1. Viện kiểm sát nhân dân cấp tỉnh, Viện kiểm sát quân sự cấp quân khu nơi người chấp hành án</w:t>
      </w:r>
      <w:r w:rsidRPr="0054793B">
        <w:rPr>
          <w:b/>
          <w:lang w:val="vi-VN"/>
        </w:rPr>
        <w:t xml:space="preserve"> </w:t>
      </w:r>
      <w:r w:rsidRPr="0054793B">
        <w:rPr>
          <w:lang w:val="vi-VN"/>
        </w:rPr>
        <w:t xml:space="preserve">phạt tù đang cư trú hoặc làm việc lập hồ sơ đề nghị Tòa án nhân </w:t>
      </w:r>
      <w:r w:rsidRPr="00A3567B">
        <w:rPr>
          <w:spacing w:val="4"/>
          <w:lang w:val="vi-VN"/>
        </w:rPr>
        <w:t>dân</w:t>
      </w:r>
      <w:r w:rsidRPr="00A3567B">
        <w:rPr>
          <w:b/>
          <w:spacing w:val="4"/>
          <w:lang w:val="vi-VN"/>
        </w:rPr>
        <w:t xml:space="preserve"> </w:t>
      </w:r>
      <w:r w:rsidRPr="00A3567B">
        <w:rPr>
          <w:spacing w:val="4"/>
          <w:lang w:val="vi-VN"/>
        </w:rPr>
        <w:t>cấp tỉnh, Tòa án quân sự cấp</w:t>
      </w:r>
      <w:r w:rsidRPr="00A3567B">
        <w:rPr>
          <w:b/>
          <w:spacing w:val="4"/>
          <w:lang w:val="vi-VN"/>
        </w:rPr>
        <w:t xml:space="preserve"> </w:t>
      </w:r>
      <w:r w:rsidRPr="00A3567B">
        <w:rPr>
          <w:spacing w:val="4"/>
          <w:lang w:val="vi-VN"/>
        </w:rPr>
        <w:t>quân khu xét miễn chấp hành án</w:t>
      </w:r>
      <w:r w:rsidRPr="00A3567B">
        <w:rPr>
          <w:b/>
          <w:spacing w:val="4"/>
          <w:lang w:val="vi-VN"/>
        </w:rPr>
        <w:t xml:space="preserve"> </w:t>
      </w:r>
      <w:r w:rsidRPr="00A3567B">
        <w:rPr>
          <w:spacing w:val="4"/>
          <w:lang w:val="vi-VN"/>
        </w:rPr>
        <w:t>phạt</w:t>
      </w:r>
      <w:r w:rsidRPr="0054793B">
        <w:rPr>
          <w:lang w:val="vi-VN"/>
        </w:rPr>
        <w:t xml:space="preserve"> tù. Hồ sơ </w:t>
      </w:r>
      <w:r w:rsidRPr="00D87154">
        <w:rPr>
          <w:lang w:val="vi-VN"/>
        </w:rPr>
        <w:t xml:space="preserve">bao </w:t>
      </w:r>
      <w:r w:rsidRPr="0054793B">
        <w:rPr>
          <w:lang w:val="vi-VN"/>
        </w:rPr>
        <w:t xml:space="preserve">gồm: </w:t>
      </w:r>
    </w:p>
    <w:p w14:paraId="0F5BD64E" w14:textId="77777777" w:rsidR="0054793B" w:rsidRPr="0054793B" w:rsidRDefault="0054793B" w:rsidP="0054793B">
      <w:pPr>
        <w:widowControl w:val="0"/>
        <w:spacing w:before="120" w:line="390" w:lineRule="exact"/>
        <w:ind w:firstLine="454"/>
        <w:jc w:val="both"/>
        <w:rPr>
          <w:lang w:val="vi-VN"/>
        </w:rPr>
      </w:pPr>
      <w:r w:rsidRPr="0054793B">
        <w:rPr>
          <w:lang w:val="vi-VN"/>
        </w:rPr>
        <w:t>a) Bản sao bản án, quyết định của Tòa án có hiệu lực pháp luật;</w:t>
      </w:r>
    </w:p>
    <w:p w14:paraId="51392F86"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b) Văn bản đề nghị của </w:t>
      </w:r>
      <w:r w:rsidRPr="00D87154">
        <w:rPr>
          <w:lang w:val="vi-VN"/>
        </w:rPr>
        <w:t xml:space="preserve">Viện trưởng </w:t>
      </w:r>
      <w:r w:rsidRPr="0054793B">
        <w:rPr>
          <w:lang w:val="vi-VN"/>
        </w:rPr>
        <w:t>Viện kiểm sát có thẩm quyền;</w:t>
      </w:r>
    </w:p>
    <w:p w14:paraId="19E10292" w14:textId="77777777" w:rsidR="0054793B" w:rsidRPr="0054793B" w:rsidRDefault="0054793B" w:rsidP="0054793B">
      <w:pPr>
        <w:widowControl w:val="0"/>
        <w:spacing w:before="120" w:line="390" w:lineRule="exact"/>
        <w:ind w:firstLine="454"/>
        <w:jc w:val="both"/>
        <w:rPr>
          <w:lang w:val="vi-VN"/>
        </w:rPr>
      </w:pPr>
      <w:r w:rsidRPr="0054793B">
        <w:rPr>
          <w:lang w:val="vi-VN"/>
        </w:rPr>
        <w:t>c) Đơn xin miễn chấp hành án</w:t>
      </w:r>
      <w:r w:rsidRPr="0054793B">
        <w:rPr>
          <w:b/>
          <w:lang w:val="vi-VN"/>
        </w:rPr>
        <w:t xml:space="preserve"> </w:t>
      </w:r>
      <w:r w:rsidRPr="0054793B">
        <w:rPr>
          <w:lang w:val="vi-VN"/>
        </w:rPr>
        <w:t>phạt tù của người bị kết án;</w:t>
      </w:r>
    </w:p>
    <w:p w14:paraId="682C5B2D"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d) Đối với người bị kết án đã lập công hoặc lập công lớn thì phải có bản tường trình có xác nhận của cơ quan có thẩm quyền; đối với người bị kết án </w:t>
      </w:r>
      <w:r w:rsidRPr="00D87154">
        <w:rPr>
          <w:lang w:val="vi-VN"/>
        </w:rPr>
        <w:t>bị</w:t>
      </w:r>
      <w:r w:rsidRPr="0054793B">
        <w:rPr>
          <w:lang w:val="vi-VN"/>
        </w:rPr>
        <w:t xml:space="preserve"> bệnh hiểm nghèo thì phải có kết luận của bệnh viện, hội đồng giám định y khoa cấp tỉnh, cấp quân khu trở lên; đối với người bị kết án chấp hành tốt pháp luật, có hoàn cảnh gia đình đặc biệt khó khăn thì phải có xác nhận của chính quyền địa phương nơi người đó cư trú.</w:t>
      </w:r>
    </w:p>
    <w:p w14:paraId="08B2B9C6"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2. </w:t>
      </w:r>
      <w:r w:rsidRPr="00A3567B">
        <w:rPr>
          <w:spacing w:val="-4"/>
          <w:lang w:val="vi-VN"/>
        </w:rPr>
        <w:t>Trong thời hạn 15 ngày kể từ ngày nhận được hồ sơ</w:t>
      </w:r>
      <w:r w:rsidRPr="00D87154">
        <w:rPr>
          <w:spacing w:val="-4"/>
          <w:lang w:val="vi-VN"/>
        </w:rPr>
        <w:t xml:space="preserve"> đề nghị </w:t>
      </w:r>
      <w:r w:rsidRPr="00A3567B">
        <w:rPr>
          <w:spacing w:val="-4"/>
          <w:lang w:val="vi-VN"/>
        </w:rPr>
        <w:t>miễn chấp hành án</w:t>
      </w:r>
      <w:r w:rsidRPr="00A3567B">
        <w:rPr>
          <w:b/>
          <w:spacing w:val="-4"/>
          <w:lang w:val="vi-VN"/>
        </w:rPr>
        <w:t xml:space="preserve"> </w:t>
      </w:r>
      <w:r w:rsidRPr="00A3567B">
        <w:rPr>
          <w:spacing w:val="-4"/>
          <w:lang w:val="vi-VN"/>
        </w:rPr>
        <w:t xml:space="preserve">phạt tù, </w:t>
      </w:r>
      <w:r w:rsidRPr="00D87154">
        <w:rPr>
          <w:spacing w:val="-4"/>
          <w:lang w:val="vi-VN"/>
        </w:rPr>
        <w:t xml:space="preserve">Chánh án </w:t>
      </w:r>
      <w:r w:rsidRPr="00A3567B">
        <w:rPr>
          <w:spacing w:val="-4"/>
          <w:lang w:val="vi-VN"/>
        </w:rPr>
        <w:t xml:space="preserve">Tòa án có thẩm quyền </w:t>
      </w:r>
      <w:r w:rsidRPr="00D87154">
        <w:rPr>
          <w:spacing w:val="-4"/>
          <w:lang w:val="vi-VN"/>
        </w:rPr>
        <w:t xml:space="preserve">thành lập Hội đồng và tổ chức </w:t>
      </w:r>
      <w:r w:rsidRPr="00A3567B">
        <w:rPr>
          <w:spacing w:val="-4"/>
          <w:lang w:val="vi-VN"/>
        </w:rPr>
        <w:t xml:space="preserve">phiên họp </w:t>
      </w:r>
      <w:r w:rsidRPr="00D87154">
        <w:rPr>
          <w:spacing w:val="-4"/>
          <w:lang w:val="vi-VN"/>
        </w:rPr>
        <w:t xml:space="preserve">để </w:t>
      </w:r>
      <w:r w:rsidRPr="00A3567B">
        <w:rPr>
          <w:spacing w:val="-4"/>
          <w:lang w:val="vi-VN"/>
        </w:rPr>
        <w:t>xét</w:t>
      </w:r>
      <w:r w:rsidRPr="00D87154">
        <w:rPr>
          <w:spacing w:val="-4"/>
          <w:lang w:val="vi-VN"/>
        </w:rPr>
        <w:t>, quyết định</w:t>
      </w:r>
      <w:r w:rsidRPr="00A3567B">
        <w:rPr>
          <w:spacing w:val="-4"/>
          <w:lang w:val="vi-VN"/>
        </w:rPr>
        <w:t xml:space="preserve"> miễn chấp hành án</w:t>
      </w:r>
      <w:r w:rsidRPr="00A3567B">
        <w:rPr>
          <w:b/>
          <w:spacing w:val="-4"/>
          <w:lang w:val="vi-VN"/>
        </w:rPr>
        <w:t xml:space="preserve"> </w:t>
      </w:r>
      <w:r w:rsidRPr="00A3567B">
        <w:rPr>
          <w:spacing w:val="-4"/>
          <w:lang w:val="vi-VN"/>
        </w:rPr>
        <w:t>phạt tù</w:t>
      </w:r>
      <w:r w:rsidRPr="00D87154">
        <w:rPr>
          <w:spacing w:val="-4"/>
          <w:lang w:val="vi-VN"/>
        </w:rPr>
        <w:t xml:space="preserve">. </w:t>
      </w:r>
      <w:r w:rsidRPr="00A3567B">
        <w:rPr>
          <w:spacing w:val="-4"/>
          <w:lang w:val="vi-VN"/>
        </w:rPr>
        <w:t xml:space="preserve">Thành phần Hội đồng gồm 03 Thẩm phán; </w:t>
      </w:r>
      <w:r w:rsidRPr="00A3567B">
        <w:rPr>
          <w:spacing w:val="-4"/>
          <w:lang w:val="vi-VN"/>
        </w:rPr>
        <w:lastRenderedPageBreak/>
        <w:t>phiên</w:t>
      </w:r>
      <w:r w:rsidRPr="0054793B">
        <w:rPr>
          <w:lang w:val="vi-VN"/>
        </w:rPr>
        <w:t xml:space="preserve"> họp có sự tham gia của Kiểm sát viên Viện kiểm sát cùng cấp. Trường hợp hồ sơ </w:t>
      </w:r>
      <w:r w:rsidRPr="00D87154">
        <w:rPr>
          <w:lang w:val="vi-VN"/>
        </w:rPr>
        <w:t>phải</w:t>
      </w:r>
      <w:r w:rsidRPr="0054793B">
        <w:rPr>
          <w:lang w:val="vi-VN"/>
        </w:rPr>
        <w:t xml:space="preserve"> bổ sung theo yêu cầu của Tòa án thì thời hạn mở phiên họp được tính từ ngày nhận được hồ sơ bổ sung. </w:t>
      </w:r>
    </w:p>
    <w:p w14:paraId="4B8D8E09" w14:textId="77777777" w:rsidR="0054793B" w:rsidRPr="0054793B" w:rsidRDefault="0054793B" w:rsidP="00AE5919">
      <w:pPr>
        <w:widowControl w:val="0"/>
        <w:spacing w:before="120" w:line="406" w:lineRule="exact"/>
        <w:ind w:firstLine="454"/>
        <w:jc w:val="both"/>
        <w:rPr>
          <w:b/>
          <w:lang w:val="vi-VN"/>
        </w:rPr>
      </w:pPr>
      <w:r w:rsidRPr="0054793B">
        <w:rPr>
          <w:lang w:val="vi-VN"/>
        </w:rPr>
        <w:t xml:space="preserve">3. Trong thời hạn 03 ngày làm việc kể từ ngày ra quyết định về việc miễn chấp hành án phạt tù, </w:t>
      </w:r>
      <w:r w:rsidRPr="00D87154">
        <w:rPr>
          <w:lang w:val="vi-VN"/>
        </w:rPr>
        <w:t>Tòa</w:t>
      </w:r>
      <w:r w:rsidRPr="0054793B">
        <w:rPr>
          <w:lang w:val="vi-VN"/>
        </w:rPr>
        <w:t xml:space="preserve"> án phải gửi quyết định </w:t>
      </w:r>
      <w:r w:rsidRPr="00D87154">
        <w:rPr>
          <w:lang w:val="vi-VN"/>
        </w:rPr>
        <w:t>đó</w:t>
      </w:r>
      <w:r w:rsidRPr="0054793B">
        <w:rPr>
          <w:lang w:val="vi-VN"/>
        </w:rPr>
        <w:t xml:space="preserve"> cho người chấp hành án, Viện kiểm sát đề nghị, Viện kiểm sát cấp trên trực tiếp, cơ quan thi hành án hình sự cùng cấp, </w:t>
      </w:r>
      <w:r w:rsidRPr="00D87154">
        <w:rPr>
          <w:lang w:val="vi-VN"/>
        </w:rPr>
        <w:t>Tòa</w:t>
      </w:r>
      <w:r w:rsidRPr="0054793B">
        <w:rPr>
          <w:lang w:val="vi-VN"/>
        </w:rPr>
        <w:t xml:space="preserve"> án đã ra quyết định thi hành án, Ủy ban nhân dân cấp xã nơi người được miễn chấp hành án cư trú, đơn vị quân đội </w:t>
      </w:r>
      <w:r w:rsidRPr="00D87154">
        <w:rPr>
          <w:lang w:val="vi-VN"/>
        </w:rPr>
        <w:t xml:space="preserve">được giao </w:t>
      </w:r>
      <w:r w:rsidRPr="0054793B">
        <w:rPr>
          <w:lang w:val="vi-VN"/>
        </w:rPr>
        <w:t>quản lý người đó, Sở Tư pháp nơi Tòa án đã ra quyết định có trụ sở, Bộ Ngoại giao trong trường hợp người được miễn chấp hành án là người nước ngoài.</w:t>
      </w:r>
    </w:p>
    <w:p w14:paraId="108ED673" w14:textId="77777777" w:rsidR="0054793B" w:rsidRPr="0054793B" w:rsidRDefault="0054793B" w:rsidP="00AE5919">
      <w:pPr>
        <w:widowControl w:val="0"/>
        <w:spacing w:before="120" w:line="406" w:lineRule="exact"/>
        <w:ind w:firstLine="454"/>
        <w:jc w:val="both"/>
        <w:rPr>
          <w:lang w:val="vi-VN"/>
        </w:rPr>
      </w:pPr>
      <w:r w:rsidRPr="0054793B">
        <w:rPr>
          <w:lang w:val="vi-VN"/>
        </w:rPr>
        <w:t>4. Ngay sau khi nhận được quyết định miễn chấp hành án</w:t>
      </w:r>
      <w:r w:rsidRPr="0054793B">
        <w:rPr>
          <w:b/>
          <w:lang w:val="vi-VN"/>
        </w:rPr>
        <w:t xml:space="preserve"> </w:t>
      </w:r>
      <w:r w:rsidRPr="0054793B">
        <w:rPr>
          <w:lang w:val="vi-VN"/>
        </w:rPr>
        <w:t>phạt tù, trại giam, trại tạm giam, cơ quan thi hành án hình sự Công an cấp huyện phải làm thủ tục trả tự do cho người được miễn chấp hành án</w:t>
      </w:r>
      <w:r w:rsidRPr="0054793B">
        <w:rPr>
          <w:b/>
          <w:lang w:val="vi-VN"/>
        </w:rPr>
        <w:t xml:space="preserve"> </w:t>
      </w:r>
      <w:r w:rsidRPr="0054793B">
        <w:rPr>
          <w:lang w:val="vi-VN"/>
        </w:rPr>
        <w:t>và báo cáo kết quả cho cơ quan quản lý thi hành án hình sự hoặc cơ quan thi hành án hình sự cấp trên.</w:t>
      </w:r>
    </w:p>
    <w:p w14:paraId="52C5B1D3" w14:textId="77777777" w:rsidR="0054793B" w:rsidRPr="0054793B" w:rsidRDefault="0054793B" w:rsidP="00AE5919">
      <w:pPr>
        <w:widowControl w:val="0"/>
        <w:spacing w:before="120" w:line="406" w:lineRule="exact"/>
        <w:ind w:firstLine="454"/>
        <w:jc w:val="both"/>
        <w:rPr>
          <w:b/>
          <w:lang w:val="vi-VN"/>
        </w:rPr>
      </w:pPr>
      <w:r w:rsidRPr="0054793B">
        <w:rPr>
          <w:b/>
          <w:lang w:val="vi-VN"/>
        </w:rPr>
        <w:t>Điều 40. Thực hiện trích xuất phạm nhân</w:t>
      </w:r>
    </w:p>
    <w:p w14:paraId="0543C066" w14:textId="77777777" w:rsidR="0054793B" w:rsidRPr="0054793B" w:rsidRDefault="0054793B" w:rsidP="00AE5919">
      <w:pPr>
        <w:widowControl w:val="0"/>
        <w:spacing w:before="120" w:line="406" w:lineRule="exact"/>
        <w:ind w:firstLine="454"/>
        <w:jc w:val="both"/>
        <w:rPr>
          <w:spacing w:val="-2"/>
          <w:lang w:val="vi-VN"/>
        </w:rPr>
      </w:pPr>
      <w:r w:rsidRPr="0054793B">
        <w:rPr>
          <w:lang w:val="vi-VN"/>
        </w:rPr>
        <w:t xml:space="preserve">1. </w:t>
      </w:r>
      <w:r w:rsidRPr="0054793B">
        <w:rPr>
          <w:spacing w:val="-2"/>
          <w:lang w:val="vi-VN"/>
        </w:rPr>
        <w:t>Cơ quan, người có thẩm quyền tiến hành tố tụng khi có yêu cầu trích xuất phạm nhân phải gửi văn bản yêu cầu cho cơ quan quản lý thi hành án hình sự, cơ quan thi hành án hình sự Công an cấp tỉnh, cơ quan thi hành án hình sự cấp quân khu nơi cơ quan, người có thẩm quyền tiến hành tố tụng có yêu cầu trích xuất để yêu cầu người có thẩm quyền quy định tại khoản 2 Điều này ra lệnh trích xuất. Khi nhận được yêu cầu trích xuất</w:t>
      </w:r>
      <w:r w:rsidRPr="00D87154">
        <w:rPr>
          <w:spacing w:val="-2"/>
          <w:lang w:val="vi-VN"/>
        </w:rPr>
        <w:t xml:space="preserve"> phạm nhân</w:t>
      </w:r>
      <w:r w:rsidRPr="0054793B">
        <w:rPr>
          <w:spacing w:val="-2"/>
          <w:lang w:val="vi-VN"/>
        </w:rPr>
        <w:t>, người có thẩm quyền phải ra lệnh trích xuất.</w:t>
      </w:r>
    </w:p>
    <w:p w14:paraId="1338CD3E" w14:textId="77777777" w:rsidR="0054793B" w:rsidRPr="0054793B" w:rsidRDefault="0054793B" w:rsidP="00AE5919">
      <w:pPr>
        <w:widowControl w:val="0"/>
        <w:spacing w:before="120" w:line="406" w:lineRule="exact"/>
        <w:ind w:firstLine="454"/>
        <w:jc w:val="both"/>
        <w:rPr>
          <w:lang w:val="vi-VN"/>
        </w:rPr>
      </w:pPr>
      <w:r w:rsidRPr="0054793B">
        <w:rPr>
          <w:lang w:val="vi-VN"/>
        </w:rPr>
        <w:t>2. Thẩm quyền trích xuất phạm nhân để phục vụ điều tra, truy tố, xét xử được thực hiện như sau:</w:t>
      </w:r>
    </w:p>
    <w:p w14:paraId="0526823E" w14:textId="77777777" w:rsidR="0054793B" w:rsidRPr="0054793B" w:rsidRDefault="0054793B" w:rsidP="00AE5919">
      <w:pPr>
        <w:widowControl w:val="0"/>
        <w:spacing w:before="120" w:line="406" w:lineRule="exact"/>
        <w:ind w:firstLine="454"/>
        <w:jc w:val="both"/>
        <w:rPr>
          <w:lang w:val="vi-VN"/>
        </w:rPr>
      </w:pPr>
      <w:r w:rsidRPr="0054793B">
        <w:rPr>
          <w:lang w:val="vi-VN"/>
        </w:rPr>
        <w:t>a) Thủ trưởng cơ quan quản lý thi hành án hình sự thuộc Bộ Công an ra lệnh trích xuất đối với phạm nhân đang chấp hành án tại trại giam, trại tạm giam thuộc Bộ Công an;</w:t>
      </w:r>
    </w:p>
    <w:p w14:paraId="315F3946" w14:textId="77777777" w:rsidR="0054793B" w:rsidRPr="0054793B" w:rsidRDefault="0054793B" w:rsidP="00AE5919">
      <w:pPr>
        <w:widowControl w:val="0"/>
        <w:spacing w:before="120" w:line="406" w:lineRule="exact"/>
        <w:ind w:firstLine="454"/>
        <w:jc w:val="both"/>
        <w:rPr>
          <w:lang w:val="vi-VN"/>
        </w:rPr>
      </w:pPr>
      <w:r w:rsidRPr="0054793B">
        <w:rPr>
          <w:lang w:val="vi-VN"/>
        </w:rPr>
        <w:t>b) Thủ trưởng cơ quan quản lý thi hành án hình sự thuộc Bộ Quốc phòng ra lệnh trích xuất đối với phạm nhân đang chấp hành án tại trại giam, trại tạm giam thuộc Bộ Quốc phòng; Thủ trưởng cơ quan thi hành án hình sự cấp quân khu ra lệnh trích xuất đối với phạm nhân đang chấp hành án tại trại giam, trại tạm giam cấp quân khu;</w:t>
      </w:r>
    </w:p>
    <w:p w14:paraId="2D25077A" w14:textId="77777777" w:rsidR="0054793B" w:rsidRPr="0054793B" w:rsidRDefault="0054793B" w:rsidP="00AE5919">
      <w:pPr>
        <w:widowControl w:val="0"/>
        <w:spacing w:before="120" w:line="396" w:lineRule="exact"/>
        <w:ind w:firstLine="454"/>
        <w:jc w:val="both"/>
        <w:rPr>
          <w:lang w:val="vi-VN"/>
        </w:rPr>
      </w:pPr>
      <w:r w:rsidRPr="0054793B">
        <w:rPr>
          <w:lang w:val="vi-VN"/>
        </w:rPr>
        <w:lastRenderedPageBreak/>
        <w:t>c) Thủ trưởng cơ quan thi hành án hình sự Công an cấp tỉnh ra lệnh trích xuất đối với phạm nhân đang chấp hành án tại trại tạm giam hoặc phạm nhân do cơ quan thi hành án hình sự Công an cấp huyện trực tiếp quản lý.</w:t>
      </w:r>
    </w:p>
    <w:p w14:paraId="009C8D05"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3. Trường </w:t>
      </w:r>
      <w:r w:rsidRPr="00A3567B">
        <w:rPr>
          <w:spacing w:val="2"/>
          <w:lang w:val="vi-VN"/>
        </w:rPr>
        <w:t>hợp trích xuất phạm nhân để phục vụ yêu cầu quản lý giam giữ, giáo dục cải tạo</w:t>
      </w:r>
      <w:r w:rsidRPr="00D87154">
        <w:rPr>
          <w:spacing w:val="2"/>
          <w:lang w:val="vi-VN"/>
        </w:rPr>
        <w:t>,</w:t>
      </w:r>
      <w:r w:rsidRPr="00A3567B">
        <w:rPr>
          <w:spacing w:val="2"/>
          <w:lang w:val="vi-VN"/>
        </w:rPr>
        <w:t xml:space="preserve"> khám bệnh, chữa bệnh hoặc để chăm sóc con của phạm nhân đang ở cùng mẹ trong cơ sở giam giữ phạm nhân phải đưa đi khám và điều trị </w:t>
      </w:r>
      <w:r w:rsidRPr="00A3567B">
        <w:rPr>
          <w:spacing w:val="-2"/>
          <w:lang w:val="vi-VN"/>
        </w:rPr>
        <w:t>bệnh tại cơ sở khám bệnh, chữa bệnh</w:t>
      </w:r>
      <w:r w:rsidRPr="00A3567B">
        <w:rPr>
          <w:b/>
          <w:spacing w:val="-2"/>
          <w:lang w:val="vi-VN"/>
        </w:rPr>
        <w:t xml:space="preserve"> </w:t>
      </w:r>
      <w:r w:rsidRPr="00A3567B">
        <w:rPr>
          <w:spacing w:val="-2"/>
          <w:lang w:val="vi-VN"/>
        </w:rPr>
        <w:t>thì Giám thị trại giam, Giám thị trại tạm giam, Thủ trưởng cơ quan thi hành án hình sự Công an cấp huyện ra lệnh trích xuất.</w:t>
      </w:r>
    </w:p>
    <w:p w14:paraId="10DAA70D" w14:textId="77777777" w:rsidR="0054793B" w:rsidRPr="0054793B" w:rsidRDefault="0054793B" w:rsidP="00AE5919">
      <w:pPr>
        <w:widowControl w:val="0"/>
        <w:spacing w:before="120" w:line="396" w:lineRule="exact"/>
        <w:ind w:firstLine="454"/>
        <w:jc w:val="both"/>
        <w:rPr>
          <w:lang w:val="vi-VN"/>
        </w:rPr>
      </w:pPr>
      <w:r w:rsidRPr="0054793B">
        <w:rPr>
          <w:lang w:val="vi-VN"/>
        </w:rPr>
        <w:t>4. Lệnh trích xuất phạm nhân phải có các nội dung sau đây:</w:t>
      </w:r>
    </w:p>
    <w:p w14:paraId="2F4753F9" w14:textId="77777777" w:rsidR="0054793B" w:rsidRPr="0054793B" w:rsidRDefault="0054793B" w:rsidP="00AE5919">
      <w:pPr>
        <w:widowControl w:val="0"/>
        <w:spacing w:before="120" w:line="396" w:lineRule="exact"/>
        <w:ind w:firstLine="454"/>
        <w:jc w:val="both"/>
        <w:rPr>
          <w:lang w:val="vi-VN"/>
        </w:rPr>
      </w:pPr>
      <w:r w:rsidRPr="0054793B">
        <w:rPr>
          <w:lang w:val="vi-VN"/>
        </w:rPr>
        <w:t>a) Cơ quan, họ</w:t>
      </w:r>
      <w:r w:rsidRPr="00D87154">
        <w:rPr>
          <w:lang w:val="vi-VN"/>
        </w:rPr>
        <w:t>,</w:t>
      </w:r>
      <w:r w:rsidRPr="0054793B">
        <w:rPr>
          <w:lang w:val="vi-VN"/>
        </w:rPr>
        <w:t xml:space="preserve"> tên, chức vụ, cấp bậc người ra lệnh;</w:t>
      </w:r>
    </w:p>
    <w:p w14:paraId="5E6D49EA" w14:textId="77777777" w:rsidR="0054793B" w:rsidRPr="0054793B" w:rsidRDefault="0054793B" w:rsidP="00AE5919">
      <w:pPr>
        <w:widowControl w:val="0"/>
        <w:spacing w:before="120" w:line="396" w:lineRule="exact"/>
        <w:ind w:firstLine="454"/>
        <w:jc w:val="both"/>
        <w:rPr>
          <w:lang w:val="vi-VN"/>
        </w:rPr>
      </w:pPr>
      <w:r w:rsidRPr="0054793B">
        <w:rPr>
          <w:lang w:val="vi-VN"/>
        </w:rPr>
        <w:t>b) Họ, tên, ngày, tháng, năm sinh, nơi cư trú, ngày bị bắt, tội danh, thời hạn và nơi phạm nhân đang chấp hành án phạt tù;</w:t>
      </w:r>
    </w:p>
    <w:p w14:paraId="21B97F06" w14:textId="77777777" w:rsidR="0054793B" w:rsidRPr="0054793B" w:rsidRDefault="0054793B" w:rsidP="00AE5919">
      <w:pPr>
        <w:widowControl w:val="0"/>
        <w:spacing w:before="120" w:line="396" w:lineRule="exact"/>
        <w:ind w:firstLine="454"/>
        <w:jc w:val="both"/>
        <w:rPr>
          <w:lang w:val="vi-VN"/>
        </w:rPr>
      </w:pPr>
      <w:r w:rsidRPr="0054793B">
        <w:rPr>
          <w:lang w:val="vi-VN"/>
        </w:rPr>
        <w:t>c) Mục đích và thời hạn trích xuất;</w:t>
      </w:r>
    </w:p>
    <w:p w14:paraId="644ABF47" w14:textId="77777777" w:rsidR="0054793B" w:rsidRPr="0054793B" w:rsidRDefault="0054793B" w:rsidP="00AE5919">
      <w:pPr>
        <w:widowControl w:val="0"/>
        <w:spacing w:before="120" w:line="396" w:lineRule="exact"/>
        <w:ind w:firstLine="454"/>
        <w:jc w:val="both"/>
        <w:rPr>
          <w:lang w:val="vi-VN"/>
        </w:rPr>
      </w:pPr>
      <w:r w:rsidRPr="0054793B">
        <w:rPr>
          <w:lang w:val="vi-VN"/>
        </w:rPr>
        <w:t>d) Cơ quan, người nhận phạm nhân được trích xuất (nếu có);</w:t>
      </w:r>
    </w:p>
    <w:p w14:paraId="2298E62E" w14:textId="77777777" w:rsidR="0054793B" w:rsidRPr="0054793B" w:rsidRDefault="0054793B" w:rsidP="00AE5919">
      <w:pPr>
        <w:widowControl w:val="0"/>
        <w:spacing w:before="120" w:line="396" w:lineRule="exact"/>
        <w:ind w:firstLine="454"/>
        <w:jc w:val="both"/>
        <w:rPr>
          <w:lang w:val="vi-VN"/>
        </w:rPr>
      </w:pPr>
      <w:r w:rsidRPr="0054793B">
        <w:rPr>
          <w:lang w:val="vi-VN"/>
        </w:rPr>
        <w:t>đ) Ngày, tháng, năm ra lệnh; chữ ký của người ra lệnh và đóng dấu.</w:t>
      </w:r>
    </w:p>
    <w:p w14:paraId="5EC32EF4" w14:textId="77777777" w:rsidR="0054793B" w:rsidRPr="0054793B" w:rsidRDefault="0054793B" w:rsidP="00AE5919">
      <w:pPr>
        <w:widowControl w:val="0"/>
        <w:spacing w:before="120" w:line="396" w:lineRule="exact"/>
        <w:ind w:firstLine="454"/>
        <w:jc w:val="both"/>
        <w:rPr>
          <w:lang w:val="vi-VN"/>
        </w:rPr>
      </w:pPr>
      <w:r w:rsidRPr="0054793B">
        <w:rPr>
          <w:lang w:val="vi-VN"/>
        </w:rPr>
        <w:t>5. Giám thị trại giam, Giám thị trại tạm giam, Thủ trưởng cơ quan thi hành án hình sự Công an cấp huyện có trách nhiệm kiểm tra, bàn giao, lập biên bản giao nhận phạm nhân được trích xuất. Trường hợp thời hạn trích xuất từ 02 tháng trở lên và thời gian trích xuất bằng thời gian chấp hành án phạt tù còn lại của phạm nhân được trích xuất thì bàn giao phạm nhân cùng với hồ sơ và giấy tờ, đồ vật, tiền, tài sản khác (nếu có) của phạm nhân được trích xuất để cơ quan, người có thẩm quyền nhận phạm nhân trích xuất cấp giấy chứng nhận chấp hành xong hình phạt tù khi hết thời hạn và ghi sổ theo dõi trích xuất.</w:t>
      </w:r>
    </w:p>
    <w:p w14:paraId="00ED21FB"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 Cơ quan thi hành án hình sự Công an cấp tỉnh, cơ quan thi hành án hình sự Công an cấp huyện, cơ quan thi hành án hình sự cấp quân khu nơi cơ quan, người tiến hành tố tụng có yêu cầu trích xuất có nhiệm vụ tiếp nhận, áp giải</w:t>
      </w:r>
      <w:r w:rsidRPr="00D87154">
        <w:rPr>
          <w:lang w:val="vi-VN"/>
        </w:rPr>
        <w:t>,</w:t>
      </w:r>
      <w:r w:rsidRPr="0054793B">
        <w:rPr>
          <w:lang w:val="vi-VN"/>
        </w:rPr>
        <w:t xml:space="preserve"> quản lý phạm nhân và hồ sơ phạm nhân được trích xuất</w:t>
      </w:r>
      <w:r w:rsidRPr="0054793B">
        <w:rPr>
          <w:b/>
          <w:lang w:val="vi-VN"/>
        </w:rPr>
        <w:t xml:space="preserve"> </w:t>
      </w:r>
      <w:r w:rsidRPr="0054793B">
        <w:rPr>
          <w:lang w:val="vi-VN"/>
        </w:rPr>
        <w:t>trong thời gian trích xuất.</w:t>
      </w:r>
    </w:p>
    <w:p w14:paraId="243D5DC5"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6. Trường hợp đưa phạm nhân được trích xuất ra khỏi nơi chấp hành án thì cơ quan thi hành án hình sự Công an cấp tỉnh, cơ quan thi hành án hình sự cấp quân khu tiếp nhận phạm nhân được trích xuất phải bảo đảm chế độ ăn, ở, sinh hoạt cho người đó theo quy định của pháp luật trong thời gian trích xuất. Căn cứ lệnh trích </w:t>
      </w:r>
      <w:r w:rsidRPr="0054793B">
        <w:rPr>
          <w:lang w:val="vi-VN"/>
        </w:rPr>
        <w:lastRenderedPageBreak/>
        <w:t xml:space="preserve">xuất, trại tạm giam hoặc nhà tạm giữ nơi cơ quan điều tra, truy tố, xét xử có yêu cầu phải quản lý phạm nhân được trích xuất theo quy định của pháp luật. </w:t>
      </w:r>
    </w:p>
    <w:p w14:paraId="61432243" w14:textId="77777777" w:rsidR="0054793B" w:rsidRPr="0054793B" w:rsidRDefault="0054793B" w:rsidP="00AE5919">
      <w:pPr>
        <w:widowControl w:val="0"/>
        <w:spacing w:before="120" w:line="400" w:lineRule="exact"/>
        <w:ind w:firstLine="454"/>
        <w:jc w:val="both"/>
        <w:rPr>
          <w:lang w:val="vi-VN"/>
        </w:rPr>
      </w:pPr>
      <w:r w:rsidRPr="0054793B">
        <w:rPr>
          <w:lang w:val="vi-VN"/>
        </w:rPr>
        <w:t>7. Trường hợp không đưa phạm nhân được trích xuất ra khỏi nơi chấp hành án thì trại giam, trại tạm giam, cơ quan thi hành án hình sự Công an cấp huyện bảo đảm chế độ ăn, ở, sinh hoạt và quản lý phạm nhân đó ngoài thời gian cơ quan, người nhận phạm nhân được trích xuất làm việc với phạm nhân.</w:t>
      </w:r>
      <w:r>
        <w:rPr>
          <w:lang w:val="vi-VN"/>
        </w:rPr>
        <w:t xml:space="preserve"> </w:t>
      </w:r>
    </w:p>
    <w:p w14:paraId="6786458F" w14:textId="77777777" w:rsidR="0054793B" w:rsidRPr="0054793B" w:rsidRDefault="0054793B" w:rsidP="00AE5919">
      <w:pPr>
        <w:widowControl w:val="0"/>
        <w:spacing w:before="120" w:line="400" w:lineRule="exact"/>
        <w:ind w:firstLine="454"/>
        <w:jc w:val="both"/>
        <w:rPr>
          <w:lang w:val="vi-VN"/>
        </w:rPr>
      </w:pPr>
      <w:r w:rsidRPr="0054793B">
        <w:rPr>
          <w:lang w:val="vi-VN"/>
        </w:rPr>
        <w:t>8. Hết thời hạn trích xuất, cơ quan nhận phạm nhân được trích xuất phải gửi thông báo cho cơ quan quản lý thi hành án hình sự thuộc Bộ Công an, Bộ Quốc phòng, cơ quan thi hành án hình sự Công an cấp tỉnh, cơ quan thi hành án hình sự cấp quân khu và bàn giao phạm nhân được trích xuất cho trại giam, trại tạm giam, cơ quan thi hành án hình sự Công an cấp huyện để tiếp tục thi hành án, trừ trường hợp thời hạn trích xuất bằng thời gian chấp hành án phạt tù còn lại quy định tại khoản 5 Điều này; nếu có nhu cầu tiếp tục trích xuất thì đề nghị gia hạn trích xuất; thời hạn trích xuất và gia hạn trích xuất không được kéo dài hơn thời hạn chấp hành án</w:t>
      </w:r>
      <w:r w:rsidRPr="0054793B">
        <w:rPr>
          <w:b/>
          <w:lang w:val="vi-VN"/>
        </w:rPr>
        <w:t xml:space="preserve"> </w:t>
      </w:r>
      <w:r w:rsidRPr="0054793B">
        <w:rPr>
          <w:lang w:val="vi-VN"/>
        </w:rPr>
        <w:t>phạt tù còn lại của phạm nhân.</w:t>
      </w:r>
    </w:p>
    <w:p w14:paraId="25275F9C" w14:textId="77777777" w:rsidR="0054793B" w:rsidRPr="0054793B" w:rsidRDefault="0054793B" w:rsidP="00AE5919">
      <w:pPr>
        <w:widowControl w:val="0"/>
        <w:spacing w:before="120" w:line="400" w:lineRule="exact"/>
        <w:ind w:firstLine="454"/>
        <w:jc w:val="both"/>
        <w:rPr>
          <w:lang w:val="vi-VN"/>
        </w:rPr>
      </w:pPr>
      <w:r w:rsidRPr="0054793B">
        <w:rPr>
          <w:lang w:val="vi-VN"/>
        </w:rPr>
        <w:t>9.</w:t>
      </w:r>
      <w:r w:rsidRPr="0054793B">
        <w:rPr>
          <w:b/>
          <w:lang w:val="vi-VN"/>
        </w:rPr>
        <w:t xml:space="preserve"> </w:t>
      </w:r>
      <w:r w:rsidRPr="0054793B">
        <w:rPr>
          <w:lang w:val="vi-VN"/>
        </w:rPr>
        <w:t>Thời gian trích xuất được tính vào thời hạn chấp hành án phạt tù, trừ trường hợp phạm nhân đó bỏ trốn trong thời gian được trích xuất.</w:t>
      </w:r>
    </w:p>
    <w:p w14:paraId="728BA349"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 Việc trích xuất không ảnh hưởng đến việc xét giảm thời hạn chấp hành án phạt tù, tha tù trước thời hạn có điều kiện của phạm nhân.</w:t>
      </w:r>
    </w:p>
    <w:p w14:paraId="72040986" w14:textId="77777777" w:rsidR="0054793B" w:rsidRPr="0054793B" w:rsidRDefault="0054793B" w:rsidP="00AE5919">
      <w:pPr>
        <w:pStyle w:val="abc"/>
        <w:spacing w:before="120" w:line="400" w:lineRule="exact"/>
        <w:ind w:firstLine="454"/>
        <w:rPr>
          <w:rFonts w:ascii="Times New Roman" w:hAnsi="Times New Roman"/>
          <w:b/>
          <w:szCs w:val="28"/>
          <w:lang w:val="vi-VN"/>
        </w:rPr>
      </w:pPr>
      <w:r w:rsidRPr="0054793B">
        <w:rPr>
          <w:rFonts w:ascii="Times New Roman" w:hAnsi="Times New Roman"/>
          <w:b/>
          <w:szCs w:val="28"/>
          <w:lang w:val="vi-VN"/>
        </w:rPr>
        <w:t>Điều 41. Khen thưởng phạm nhân</w:t>
      </w:r>
    </w:p>
    <w:p w14:paraId="1FEE4A00" w14:textId="77777777" w:rsidR="0054793B" w:rsidRPr="0054793B" w:rsidRDefault="0054793B" w:rsidP="00A3567B">
      <w:pPr>
        <w:pStyle w:val="abc"/>
        <w:spacing w:before="120" w:line="400" w:lineRule="exact"/>
        <w:ind w:firstLine="454"/>
        <w:jc w:val="both"/>
        <w:rPr>
          <w:rFonts w:ascii="Times New Roman" w:hAnsi="Times New Roman"/>
          <w:szCs w:val="28"/>
          <w:lang w:val="vi-VN"/>
        </w:rPr>
      </w:pPr>
      <w:r w:rsidRPr="00A3567B">
        <w:rPr>
          <w:rFonts w:ascii="Times New Roman" w:hAnsi="Times New Roman"/>
          <w:spacing w:val="-4"/>
          <w:szCs w:val="28"/>
          <w:lang w:val="vi-VN"/>
        </w:rPr>
        <w:t>1. Trong thời gian chấp hành án</w:t>
      </w:r>
      <w:r w:rsidRPr="00A3567B">
        <w:rPr>
          <w:rFonts w:ascii="Times New Roman" w:hAnsi="Times New Roman"/>
          <w:b/>
          <w:spacing w:val="-4"/>
          <w:szCs w:val="28"/>
          <w:lang w:val="vi-VN"/>
        </w:rPr>
        <w:t xml:space="preserve"> </w:t>
      </w:r>
      <w:r w:rsidRPr="00A3567B">
        <w:rPr>
          <w:rFonts w:ascii="Times New Roman" w:hAnsi="Times New Roman"/>
          <w:spacing w:val="-4"/>
          <w:szCs w:val="28"/>
          <w:lang w:val="vi-VN"/>
        </w:rPr>
        <w:t>phạt tù, phạm nhân chấp hành tốt nội quy cơ sở giam</w:t>
      </w:r>
      <w:r w:rsidRPr="0054793B">
        <w:rPr>
          <w:rFonts w:ascii="Times New Roman" w:hAnsi="Times New Roman"/>
          <w:szCs w:val="28"/>
          <w:lang w:val="vi-VN"/>
        </w:rPr>
        <w:t xml:space="preserve"> giữ phạm nhân, có thành tích trong lao động, học tập hoặc lập công thì được khen thưởng theo một hoặc nhiều hình thức sau</w:t>
      </w:r>
      <w:r w:rsidRPr="00D87154">
        <w:rPr>
          <w:rFonts w:ascii="Times New Roman" w:hAnsi="Times New Roman"/>
          <w:szCs w:val="28"/>
          <w:lang w:val="vi-VN"/>
        </w:rPr>
        <w:t xml:space="preserve"> đây</w:t>
      </w:r>
      <w:r w:rsidRPr="0054793B">
        <w:rPr>
          <w:rFonts w:ascii="Times New Roman" w:hAnsi="Times New Roman"/>
          <w:szCs w:val="28"/>
          <w:lang w:val="vi-VN"/>
        </w:rPr>
        <w:t>:</w:t>
      </w:r>
    </w:p>
    <w:p w14:paraId="1399A045" w14:textId="77777777" w:rsidR="0054793B" w:rsidRPr="0054793B" w:rsidRDefault="0054793B" w:rsidP="00AE5919">
      <w:pPr>
        <w:widowControl w:val="0"/>
        <w:spacing w:before="120" w:line="400" w:lineRule="exact"/>
        <w:ind w:firstLine="454"/>
        <w:jc w:val="both"/>
        <w:rPr>
          <w:lang w:val="vi-VN"/>
        </w:rPr>
      </w:pPr>
      <w:r w:rsidRPr="0054793B">
        <w:rPr>
          <w:lang w:val="vi-VN"/>
        </w:rPr>
        <w:t>a) Biểu dương;</w:t>
      </w:r>
    </w:p>
    <w:p w14:paraId="07A6285F" w14:textId="77777777" w:rsidR="0054793B" w:rsidRPr="0054793B" w:rsidRDefault="0054793B" w:rsidP="00AE5919">
      <w:pPr>
        <w:widowControl w:val="0"/>
        <w:spacing w:before="120" w:line="400" w:lineRule="exact"/>
        <w:ind w:firstLine="454"/>
        <w:jc w:val="both"/>
        <w:rPr>
          <w:lang w:val="vi-VN"/>
        </w:rPr>
      </w:pPr>
      <w:r w:rsidRPr="0054793B">
        <w:rPr>
          <w:lang w:val="vi-VN"/>
        </w:rPr>
        <w:t>b) Thưởng tiền hoặc hiện vật;</w:t>
      </w:r>
    </w:p>
    <w:p w14:paraId="0C678BEC" w14:textId="77777777" w:rsidR="0054793B" w:rsidRPr="0054793B" w:rsidRDefault="0054793B" w:rsidP="00AE5919">
      <w:pPr>
        <w:widowControl w:val="0"/>
        <w:spacing w:before="120" w:line="400" w:lineRule="exact"/>
        <w:ind w:firstLine="454"/>
        <w:jc w:val="both"/>
        <w:rPr>
          <w:lang w:val="vi-VN"/>
        </w:rPr>
      </w:pPr>
      <w:r w:rsidRPr="0054793B">
        <w:rPr>
          <w:lang w:val="vi-VN"/>
        </w:rPr>
        <w:t>c) Tăng số lần được liên lạc bằng điện thoại, số lần gặp thân nhân, số lần và số lượng quà được nhận.</w:t>
      </w:r>
    </w:p>
    <w:p w14:paraId="7B6F942E"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2. Giám thị trại giam, Giám thị trại tạm giam thuộc Bộ Công an, Giám thị trại tạm giam thuộc Bộ Quốc phòng, Thủ trưởng cơ quan thi hành án hình sự Công an cấp tỉnh, Thủ trưởng cơ quan thi hành án hình sự cấp quân khu quyết định khen thưởng phạm nhân. Việc khen thưởng phải bằng văn bản, được lưu vào hồ sơ </w:t>
      </w:r>
      <w:r w:rsidRPr="0054793B">
        <w:rPr>
          <w:lang w:val="vi-VN"/>
        </w:rPr>
        <w:lastRenderedPageBreak/>
        <w:t>phạm nhân. Phạm nhân được khen thưởng có thể được đề nghị</w:t>
      </w:r>
      <w:r w:rsidRPr="0054793B">
        <w:rPr>
          <w:b/>
          <w:lang w:val="vi-VN"/>
        </w:rPr>
        <w:t xml:space="preserve"> </w:t>
      </w:r>
      <w:r w:rsidRPr="0054793B">
        <w:rPr>
          <w:lang w:val="vi-VN"/>
        </w:rPr>
        <w:t>xét nâng mức</w:t>
      </w:r>
      <w:r w:rsidRPr="0054793B">
        <w:rPr>
          <w:b/>
          <w:lang w:val="vi-VN"/>
        </w:rPr>
        <w:t xml:space="preserve"> </w:t>
      </w:r>
      <w:r w:rsidRPr="0054793B">
        <w:rPr>
          <w:lang w:val="vi-VN"/>
        </w:rPr>
        <w:t>giảm thời hạn chấp hành án</w:t>
      </w:r>
      <w:r w:rsidRPr="0054793B">
        <w:rPr>
          <w:b/>
          <w:lang w:val="vi-VN"/>
        </w:rPr>
        <w:t xml:space="preserve"> </w:t>
      </w:r>
      <w:r w:rsidRPr="0054793B">
        <w:rPr>
          <w:lang w:val="vi-VN"/>
        </w:rPr>
        <w:t>phạt tù theo quy định của pháp luật.</w:t>
      </w:r>
    </w:p>
    <w:p w14:paraId="02949270" w14:textId="77777777" w:rsidR="0054793B" w:rsidRPr="0054793B" w:rsidRDefault="0054793B" w:rsidP="00AE5919">
      <w:pPr>
        <w:widowControl w:val="0"/>
        <w:spacing w:before="120" w:line="406" w:lineRule="exact"/>
        <w:ind w:firstLine="454"/>
        <w:jc w:val="both"/>
        <w:rPr>
          <w:b/>
          <w:lang w:val="vi-VN"/>
        </w:rPr>
      </w:pPr>
      <w:r w:rsidRPr="0054793B">
        <w:rPr>
          <w:b/>
          <w:lang w:val="vi-VN"/>
        </w:rPr>
        <w:t>Điều 42. Giải quyết trường hợp phạm nhân bỏ trốn</w:t>
      </w:r>
    </w:p>
    <w:p w14:paraId="18C2918E" w14:textId="77777777" w:rsidR="0054793B" w:rsidRPr="0054793B" w:rsidRDefault="0054793B" w:rsidP="00AE5919">
      <w:pPr>
        <w:widowControl w:val="0"/>
        <w:spacing w:before="120" w:line="406" w:lineRule="exact"/>
        <w:ind w:firstLine="454"/>
        <w:jc w:val="both"/>
        <w:rPr>
          <w:lang w:val="vi-VN"/>
        </w:rPr>
      </w:pPr>
      <w:r w:rsidRPr="0054793B">
        <w:rPr>
          <w:lang w:val="vi-VN"/>
        </w:rPr>
        <w:t>1. Khi phạm nhân bỏ trốn, trại giam, trại tạm giam, cơ quan thi hành án hình sự Công an cấp tỉnh, cơ quan thi hành án hình sự Công an cấp huyện, cơ quan thi hành án hình sự cấp quân khu phải tổ chức truy bắt ngay, báo cáo về cơ quan quản lý thi hành án hình sự và thông báo cho Viện kiểm sát có thẩm quyền. Trong thời hạn 24 giờ kể từ khi phát hiện phạm nhân bỏ trốn mà việc truy bắt không có kết quả thì Giám thị trại giam, Giám thị trại tạm giam thuộc Bộ Công an, Giám thị trại tạm giam thuộc Bộ Quốc phòng, Thủ trưởng cơ quan thi hành án hình sự Công an cấp tỉnh, Thủ trưởng cơ quan thi hành án hình sự cấp quân khu</w:t>
      </w:r>
      <w:r w:rsidRPr="0054793B">
        <w:rPr>
          <w:b/>
          <w:lang w:val="vi-VN"/>
        </w:rPr>
        <w:t xml:space="preserve"> </w:t>
      </w:r>
      <w:r w:rsidRPr="0054793B">
        <w:rPr>
          <w:lang w:val="vi-VN"/>
        </w:rPr>
        <w:t>phải ra quyết định truy nã và tổ chức truy bắt.</w:t>
      </w:r>
      <w:r>
        <w:rPr>
          <w:lang w:val="vi-VN"/>
        </w:rPr>
        <w:t xml:space="preserve"> </w:t>
      </w:r>
    </w:p>
    <w:p w14:paraId="7B56B745" w14:textId="77777777" w:rsidR="0054793B" w:rsidRPr="0054793B" w:rsidRDefault="0054793B" w:rsidP="00AE5919">
      <w:pPr>
        <w:widowControl w:val="0"/>
        <w:spacing w:before="120" w:line="406" w:lineRule="exact"/>
        <w:ind w:firstLine="454"/>
        <w:jc w:val="both"/>
        <w:rPr>
          <w:spacing w:val="-4"/>
          <w:lang w:val="vi-VN"/>
        </w:rPr>
      </w:pPr>
      <w:r w:rsidRPr="0054793B">
        <w:rPr>
          <w:spacing w:val="-4"/>
          <w:lang w:val="vi-VN"/>
        </w:rPr>
        <w:t>Mọi trường hợp phạm nhân bỏ trốn đều phải được lập biên bản, áp dụng các biện pháp ngăn chặn, điều tra, xử lý theo quy định của pháp luật về tố tụng hình sự.</w:t>
      </w:r>
    </w:p>
    <w:p w14:paraId="48C1DC3C" w14:textId="77777777" w:rsidR="0054793B" w:rsidRPr="0054793B" w:rsidRDefault="0054793B" w:rsidP="00AE5919">
      <w:pPr>
        <w:widowControl w:val="0"/>
        <w:spacing w:before="120" w:line="406" w:lineRule="exact"/>
        <w:ind w:firstLine="454"/>
        <w:jc w:val="both"/>
        <w:rPr>
          <w:lang w:val="vi-VN"/>
        </w:rPr>
      </w:pPr>
      <w:r w:rsidRPr="0054793B">
        <w:rPr>
          <w:lang w:val="vi-VN"/>
        </w:rPr>
        <w:t>2. Phạm nhân đã bỏ trốn ra đầu thú thì cơ quan tiếp nhận phạm nhân đầu thú lập biên bản, xử lý theo thẩm quyền hoặc giao phạm nhân đó cho cơ quan thi hành án hình sự nơi gần nhất để xử lý theo quy định của pháp luật.</w:t>
      </w:r>
    </w:p>
    <w:p w14:paraId="502AC18A" w14:textId="77777777" w:rsidR="0054793B" w:rsidRPr="0054793B" w:rsidRDefault="0054793B" w:rsidP="00AE5919">
      <w:pPr>
        <w:widowControl w:val="0"/>
        <w:spacing w:before="120" w:line="406" w:lineRule="exact"/>
        <w:ind w:firstLine="454"/>
        <w:jc w:val="both"/>
        <w:rPr>
          <w:b/>
          <w:lang w:val="vi-VN"/>
        </w:rPr>
      </w:pPr>
      <w:r w:rsidRPr="0054793B">
        <w:rPr>
          <w:b/>
          <w:lang w:val="vi-VN"/>
        </w:rPr>
        <w:t>Điều 43. Xử lý phạm nhân vi phạm</w:t>
      </w:r>
    </w:p>
    <w:p w14:paraId="134F9983" w14:textId="77777777" w:rsidR="0054793B" w:rsidRPr="0054793B" w:rsidRDefault="0054793B" w:rsidP="00AE5919">
      <w:pPr>
        <w:pStyle w:val="abc"/>
        <w:spacing w:before="120" w:line="406" w:lineRule="exact"/>
        <w:ind w:firstLine="454"/>
        <w:jc w:val="both"/>
        <w:rPr>
          <w:rFonts w:ascii="Times New Roman" w:hAnsi="Times New Roman"/>
          <w:szCs w:val="28"/>
          <w:lang w:val="vi-VN"/>
        </w:rPr>
      </w:pPr>
      <w:r w:rsidRPr="0054793B">
        <w:rPr>
          <w:rFonts w:ascii="Times New Roman" w:hAnsi="Times New Roman"/>
          <w:szCs w:val="28"/>
          <w:lang w:val="vi-VN"/>
        </w:rPr>
        <w:t>1. Phạm nhân vi phạm nội quy cơ sở giam giữ phạm nhân hoặc có hành vi vi phạm pháp luật thì tùy theo tính chất, mức độ vi phạm mà</w:t>
      </w:r>
      <w:r w:rsidRPr="0054793B">
        <w:rPr>
          <w:rFonts w:ascii="Times New Roman" w:hAnsi="Times New Roman"/>
          <w:b/>
          <w:szCs w:val="28"/>
          <w:lang w:val="vi-VN"/>
        </w:rPr>
        <w:t xml:space="preserve"> </w:t>
      </w:r>
      <w:r w:rsidRPr="0054793B">
        <w:rPr>
          <w:rFonts w:ascii="Times New Roman" w:hAnsi="Times New Roman"/>
          <w:szCs w:val="28"/>
          <w:lang w:val="vi-VN"/>
        </w:rPr>
        <w:t>bị kỷ luật bằng một trong các hình thức sau đây:</w:t>
      </w:r>
    </w:p>
    <w:p w14:paraId="6FC0E9EA" w14:textId="77777777" w:rsidR="0054793B" w:rsidRPr="0054793B" w:rsidRDefault="0054793B" w:rsidP="00AE5919">
      <w:pPr>
        <w:pStyle w:val="abc"/>
        <w:spacing w:before="120" w:line="406" w:lineRule="exact"/>
        <w:ind w:firstLine="454"/>
        <w:rPr>
          <w:rFonts w:ascii="Times New Roman" w:hAnsi="Times New Roman"/>
          <w:szCs w:val="28"/>
          <w:lang w:val="vi-VN"/>
        </w:rPr>
      </w:pPr>
      <w:r w:rsidRPr="0054793B">
        <w:rPr>
          <w:rFonts w:ascii="Times New Roman" w:hAnsi="Times New Roman"/>
          <w:szCs w:val="28"/>
          <w:lang w:val="vi-VN"/>
        </w:rPr>
        <w:t>a) Khiển trách;</w:t>
      </w:r>
    </w:p>
    <w:p w14:paraId="56DAA01B" w14:textId="77777777" w:rsidR="0054793B" w:rsidRPr="0054793B" w:rsidRDefault="0054793B" w:rsidP="00AE5919">
      <w:pPr>
        <w:pStyle w:val="abc"/>
        <w:spacing w:before="120" w:line="406" w:lineRule="exact"/>
        <w:ind w:firstLine="454"/>
        <w:rPr>
          <w:rFonts w:ascii="Times New Roman" w:hAnsi="Times New Roman"/>
          <w:szCs w:val="28"/>
          <w:lang w:val="vi-VN"/>
        </w:rPr>
      </w:pPr>
      <w:r w:rsidRPr="0054793B">
        <w:rPr>
          <w:rFonts w:ascii="Times New Roman" w:hAnsi="Times New Roman"/>
          <w:szCs w:val="28"/>
          <w:lang w:val="vi-VN"/>
        </w:rPr>
        <w:t>b) Cảnh cáo;</w:t>
      </w:r>
    </w:p>
    <w:p w14:paraId="1C3D0D71" w14:textId="77777777" w:rsidR="0054793B" w:rsidRPr="0054793B" w:rsidRDefault="0054793B" w:rsidP="00AE5919">
      <w:pPr>
        <w:pStyle w:val="abc"/>
        <w:spacing w:before="120" w:line="406" w:lineRule="exact"/>
        <w:ind w:firstLine="454"/>
        <w:rPr>
          <w:rFonts w:ascii="Times New Roman" w:hAnsi="Times New Roman"/>
          <w:szCs w:val="28"/>
          <w:lang w:val="vi-VN"/>
        </w:rPr>
      </w:pPr>
      <w:r w:rsidRPr="0054793B">
        <w:rPr>
          <w:rFonts w:ascii="Times New Roman" w:hAnsi="Times New Roman"/>
          <w:szCs w:val="28"/>
          <w:lang w:val="vi-VN"/>
        </w:rPr>
        <w:t xml:space="preserve">c) Giam tại buồng kỷ luật đến 10 ngày. </w:t>
      </w:r>
    </w:p>
    <w:p w14:paraId="6D397586" w14:textId="77777777" w:rsidR="0054793B" w:rsidRPr="0054793B" w:rsidRDefault="0054793B" w:rsidP="00AE5919">
      <w:pPr>
        <w:pStyle w:val="abc"/>
        <w:spacing w:before="120" w:line="406" w:lineRule="exact"/>
        <w:ind w:firstLine="454"/>
        <w:jc w:val="both"/>
        <w:rPr>
          <w:rFonts w:ascii="Times New Roman" w:hAnsi="Times New Roman"/>
          <w:szCs w:val="28"/>
          <w:lang w:val="vi-VN"/>
        </w:rPr>
      </w:pPr>
      <w:r w:rsidRPr="0054793B">
        <w:rPr>
          <w:rFonts w:ascii="Times New Roman" w:hAnsi="Times New Roman"/>
          <w:szCs w:val="28"/>
          <w:lang w:val="vi-VN"/>
        </w:rPr>
        <w:t xml:space="preserve">2. Trong thời gian bị giam tại buồng kỷ luật, phạm nhân không được gặp thân nhân và có thể bị cùm chân. Không áp dụng cùm chân đối với phạm nhân nữ, phạm nhân là người dưới 18 tuổi, phạm nhân là người già yếu. </w:t>
      </w:r>
    </w:p>
    <w:p w14:paraId="505E8ED7" w14:textId="77777777" w:rsidR="0054793B" w:rsidRPr="0054793B" w:rsidRDefault="0054793B" w:rsidP="00AE5919">
      <w:pPr>
        <w:widowControl w:val="0"/>
        <w:spacing w:before="120" w:line="406" w:lineRule="exact"/>
        <w:ind w:firstLine="454"/>
        <w:jc w:val="both"/>
        <w:rPr>
          <w:lang w:val="vi-VN"/>
        </w:rPr>
      </w:pPr>
      <w:r w:rsidRPr="0054793B">
        <w:rPr>
          <w:lang w:val="vi-VN"/>
        </w:rPr>
        <w:t xml:space="preserve">3. Giám thị trại giam, Giám thị trại tạm giam, Thủ trưởng cơ quan thi hành án hình sự Công an cấp huyện quyết định kỷ luật phạm nhân bằng văn bản và lưu hồ sơ phạm nhân. </w:t>
      </w:r>
    </w:p>
    <w:p w14:paraId="569A9D01"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4. Trường hợp hành vi vi phạm của phạm nhân có dấu hiệu của tội phạm thuộc thẩm quyền điều tra của Giám thị trại giam thì Giám thị trại giam ra quyết định khởi tố vụ án, tiến hành một số hoạt động điều tra theo quy định của pháp luật. Trường hợp không thuộc thẩm quyền</w:t>
      </w:r>
      <w:r w:rsidRPr="0054793B">
        <w:rPr>
          <w:b/>
          <w:lang w:val="vi-VN"/>
        </w:rPr>
        <w:t xml:space="preserve"> </w:t>
      </w:r>
      <w:r w:rsidRPr="0054793B">
        <w:rPr>
          <w:lang w:val="vi-VN"/>
        </w:rPr>
        <w:t>điều tra của mình thì phải kiến nghị cơ quan điều tra có thẩm quyền khởi tố theo quy định của pháp luật.</w:t>
      </w:r>
    </w:p>
    <w:p w14:paraId="04861379" w14:textId="77777777" w:rsidR="0054793B" w:rsidRPr="0054793B" w:rsidRDefault="0054793B" w:rsidP="0054793B">
      <w:pPr>
        <w:pStyle w:val="abc"/>
        <w:spacing w:before="120" w:line="390" w:lineRule="exact"/>
        <w:ind w:firstLine="454"/>
        <w:jc w:val="both"/>
        <w:rPr>
          <w:rFonts w:ascii="Times New Roman" w:hAnsi="Times New Roman"/>
          <w:szCs w:val="28"/>
          <w:lang w:val="vi-VN"/>
        </w:rPr>
      </w:pPr>
      <w:r w:rsidRPr="0054793B">
        <w:rPr>
          <w:rFonts w:ascii="Times New Roman" w:hAnsi="Times New Roman"/>
          <w:szCs w:val="28"/>
          <w:lang w:val="vi-VN"/>
        </w:rPr>
        <w:t xml:space="preserve"> Trường hợp hành vi vi phạm của phạm nhân đang giam giữ tại trại tạm giam, nhà tạm giữ Công an cấp huyện có dấu hiệu của tội phạm thì Giám thị trại tạm giam, Thủ trưởng cơ quan thi hành án hình sự Công an cấp huyện kiến nghị cơ quan điều tra có thẩm quyền khởi tố theo quy định của pháp luật.</w:t>
      </w:r>
    </w:p>
    <w:p w14:paraId="26A5AFD9" w14:textId="77777777" w:rsidR="0054793B" w:rsidRPr="0054793B" w:rsidRDefault="0054793B" w:rsidP="0054793B">
      <w:pPr>
        <w:widowControl w:val="0"/>
        <w:spacing w:before="120" w:line="390" w:lineRule="exact"/>
        <w:ind w:firstLine="454"/>
        <w:jc w:val="both"/>
        <w:rPr>
          <w:lang w:val="vi-VN"/>
        </w:rPr>
      </w:pPr>
      <w:r w:rsidRPr="0054793B">
        <w:rPr>
          <w:lang w:val="vi-VN"/>
        </w:rPr>
        <w:t>5. Chính phủ quy định chi tiết Điều này.</w:t>
      </w:r>
    </w:p>
    <w:p w14:paraId="3D57D5B9" w14:textId="77777777" w:rsidR="0054793B" w:rsidRPr="0054793B" w:rsidRDefault="0054793B" w:rsidP="00A3567B">
      <w:pPr>
        <w:pStyle w:val="abc"/>
        <w:spacing w:before="120" w:line="390" w:lineRule="exact"/>
        <w:ind w:firstLine="454"/>
        <w:jc w:val="both"/>
        <w:rPr>
          <w:rFonts w:ascii="Times New Roman" w:hAnsi="Times New Roman"/>
          <w:b/>
          <w:szCs w:val="28"/>
          <w:lang w:val="vi-VN"/>
        </w:rPr>
      </w:pPr>
      <w:r w:rsidRPr="0054793B">
        <w:rPr>
          <w:rFonts w:ascii="Times New Roman" w:hAnsi="Times New Roman"/>
          <w:b/>
          <w:szCs w:val="28"/>
          <w:lang w:val="vi-VN"/>
        </w:rPr>
        <w:t>Điều 44. Thông báo tình hình chấp hành án; phối hợp với gia đình phạm nhân, cơ quan, tổ chức, cá nhân tham gia giáo dục cải tạo phạm nhân</w:t>
      </w:r>
    </w:p>
    <w:p w14:paraId="6DAEF564" w14:textId="77777777" w:rsidR="0054793B" w:rsidRPr="0054793B" w:rsidRDefault="0054793B" w:rsidP="0054793B">
      <w:pPr>
        <w:widowControl w:val="0"/>
        <w:tabs>
          <w:tab w:val="left" w:pos="1075"/>
        </w:tabs>
        <w:spacing w:before="120" w:line="390" w:lineRule="exact"/>
        <w:ind w:firstLine="454"/>
        <w:jc w:val="both"/>
        <w:rPr>
          <w:lang w:val="vi-VN"/>
        </w:rPr>
      </w:pPr>
      <w:r w:rsidRPr="0054793B">
        <w:rPr>
          <w:lang w:val="vi-VN"/>
        </w:rPr>
        <w:t xml:space="preserve">1. Trại giam, trại tạm giam, cơ quan thi hành án hình sự Công an cấp huyện có trách nhiệm định kỳ 06 tháng </w:t>
      </w:r>
      <w:r w:rsidRPr="00D87154">
        <w:rPr>
          <w:lang w:val="vi-VN"/>
        </w:rPr>
        <w:t>01</w:t>
      </w:r>
      <w:r w:rsidRPr="0054793B">
        <w:rPr>
          <w:lang w:val="vi-VN"/>
        </w:rPr>
        <w:t xml:space="preserve"> lần thông báo tình hình chấp hành án của phạm nhân cho thân nhân của họ.</w:t>
      </w:r>
    </w:p>
    <w:p w14:paraId="6C08FFB3"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2. Trại giam, trại tạm giam, cơ quan thi hành án hình sự Công an cấp huyện phối hợp với gia đình phạm nhân, chính quyền địa phương, cơ quan, tổ chức, cá nhân quan tâm động viên phạm nhân tích cực học tập, lao động, rèn luyện để được hưởng sự khoan hồng của Nhà nước; hỗ trợ các hoạt động giáo dục, dạy nghề cho phạm nhân và chuẩn bị các điều kiện cần thiết để phạm nhân tái </w:t>
      </w:r>
      <w:r w:rsidRPr="00D87154">
        <w:rPr>
          <w:lang w:val="vi-VN"/>
        </w:rPr>
        <w:t>hòa</w:t>
      </w:r>
      <w:r w:rsidRPr="0054793B">
        <w:rPr>
          <w:lang w:val="vi-VN"/>
        </w:rPr>
        <w:t xml:space="preserve"> nhập cộng đồng sau khi chấp hành xong án phạt tù.</w:t>
      </w:r>
    </w:p>
    <w:p w14:paraId="30467854"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45. Tái hòa nhập cộng đồng </w:t>
      </w:r>
    </w:p>
    <w:p w14:paraId="1A83039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Trại giam, trại tạm giam, cơ quan thi hành án hình sự Công an cấp huyện có trách nhiệm tổ chức chuẩn bị tái </w:t>
      </w:r>
      <w:r w:rsidRPr="00D87154">
        <w:rPr>
          <w:lang w:val="vi-VN"/>
        </w:rPr>
        <w:t>hòa</w:t>
      </w:r>
      <w:r w:rsidRPr="0054793B">
        <w:rPr>
          <w:lang w:val="vi-VN"/>
        </w:rPr>
        <w:t xml:space="preserve"> nhập cộng đồng trước khi phạm nhân chấp hành xong án phạt tù, được đặc xá, tha tù trước thời hạn có điều kiện. Nội dung chuẩn bị tái </w:t>
      </w:r>
      <w:r w:rsidRPr="00D87154">
        <w:rPr>
          <w:lang w:val="vi-VN"/>
        </w:rPr>
        <w:t>hòa</w:t>
      </w:r>
      <w:r w:rsidRPr="0054793B">
        <w:rPr>
          <w:lang w:val="vi-VN"/>
        </w:rPr>
        <w:t xml:space="preserve"> nhập cộng đồng bao gồm:</w:t>
      </w:r>
    </w:p>
    <w:p w14:paraId="2F2C6502" w14:textId="77777777" w:rsidR="0054793B" w:rsidRPr="0054793B" w:rsidRDefault="0054793B" w:rsidP="0054793B">
      <w:pPr>
        <w:widowControl w:val="0"/>
        <w:spacing w:before="120" w:line="390" w:lineRule="exact"/>
        <w:ind w:firstLine="454"/>
        <w:jc w:val="both"/>
        <w:rPr>
          <w:lang w:val="vi-VN"/>
        </w:rPr>
      </w:pPr>
      <w:r w:rsidRPr="0054793B">
        <w:rPr>
          <w:lang w:val="vi-VN"/>
        </w:rPr>
        <w:t>a) Tư vấn tâm lý, hỗ trợ các thủ tục pháp lý;</w:t>
      </w:r>
    </w:p>
    <w:p w14:paraId="552BD252" w14:textId="77777777" w:rsidR="0054793B" w:rsidRPr="0054793B" w:rsidRDefault="0054793B" w:rsidP="0054793B">
      <w:pPr>
        <w:widowControl w:val="0"/>
        <w:spacing w:before="120" w:line="390" w:lineRule="exact"/>
        <w:ind w:firstLine="454"/>
        <w:jc w:val="both"/>
        <w:rPr>
          <w:lang w:val="vi-VN"/>
        </w:rPr>
      </w:pPr>
      <w:r w:rsidRPr="0054793B">
        <w:rPr>
          <w:lang w:val="vi-VN"/>
        </w:rPr>
        <w:t>b) Định hướng nghề nghiệp, tìm kiếm việc làm;</w:t>
      </w:r>
    </w:p>
    <w:p w14:paraId="0D307067" w14:textId="77777777" w:rsidR="0054793B" w:rsidRPr="0054793B" w:rsidRDefault="0054793B" w:rsidP="0054793B">
      <w:pPr>
        <w:widowControl w:val="0"/>
        <w:spacing w:before="120" w:line="390" w:lineRule="exact"/>
        <w:ind w:firstLine="454"/>
        <w:jc w:val="both"/>
        <w:rPr>
          <w:lang w:val="vi-VN"/>
        </w:rPr>
      </w:pPr>
      <w:r w:rsidRPr="0054793B">
        <w:rPr>
          <w:lang w:val="vi-VN"/>
        </w:rPr>
        <w:t>c) Hỗ trợ một phần kinh phí từ Quỹ hòa nhập cộng đồng của trại giam.</w:t>
      </w:r>
    </w:p>
    <w:p w14:paraId="1654E661" w14:textId="77777777" w:rsidR="0054793B" w:rsidRPr="0054793B" w:rsidRDefault="0054793B" w:rsidP="0054793B">
      <w:pPr>
        <w:widowControl w:val="0"/>
        <w:spacing w:before="120" w:line="390" w:lineRule="exact"/>
        <w:ind w:firstLine="454"/>
        <w:jc w:val="both"/>
        <w:rPr>
          <w:lang w:val="vi-VN"/>
        </w:rPr>
      </w:pPr>
      <w:r w:rsidRPr="0054793B">
        <w:rPr>
          <w:lang w:val="vi-VN"/>
        </w:rPr>
        <w:t>2. Kinh phí bảo đảm cho việc thực hiện tái hòa nhập cộng đồng bao gồm:</w:t>
      </w:r>
    </w:p>
    <w:p w14:paraId="5216CB3D" w14:textId="77777777" w:rsidR="0054793B" w:rsidRPr="0054793B" w:rsidRDefault="0054793B" w:rsidP="0054793B">
      <w:pPr>
        <w:widowControl w:val="0"/>
        <w:spacing w:before="120" w:line="390" w:lineRule="exact"/>
        <w:ind w:firstLine="454"/>
        <w:jc w:val="both"/>
        <w:rPr>
          <w:lang w:val="vi-VN"/>
        </w:rPr>
      </w:pPr>
      <w:r w:rsidRPr="0054793B">
        <w:rPr>
          <w:lang w:val="vi-VN"/>
        </w:rPr>
        <w:t>a) Kinh phí do ngân sách nhà nước cấp;</w:t>
      </w:r>
    </w:p>
    <w:p w14:paraId="4F7FBF3F"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b) Quỹ hòa nhập cộng đồng của trại giam và các quỹ khác theo quy định của pháp luật;</w:t>
      </w:r>
    </w:p>
    <w:p w14:paraId="72D8B6CA" w14:textId="77777777" w:rsidR="0054793B" w:rsidRPr="0054793B" w:rsidRDefault="0054793B" w:rsidP="0054793B">
      <w:pPr>
        <w:widowControl w:val="0"/>
        <w:spacing w:before="120" w:line="390" w:lineRule="exact"/>
        <w:ind w:firstLine="454"/>
        <w:jc w:val="both"/>
        <w:rPr>
          <w:lang w:val="vi-VN"/>
        </w:rPr>
      </w:pPr>
      <w:r w:rsidRPr="0054793B">
        <w:rPr>
          <w:lang w:val="vi-VN"/>
        </w:rPr>
        <w:t>c) Nguồn đóng góp tự nguyện của cơ quan, tổ chức, cá nhân và các nguồn thu hợp pháp khác.</w:t>
      </w:r>
    </w:p>
    <w:p w14:paraId="7EE95A97" w14:textId="77777777" w:rsidR="0054793B" w:rsidRPr="0054793B" w:rsidRDefault="0054793B" w:rsidP="0054793B">
      <w:pPr>
        <w:widowControl w:val="0"/>
        <w:spacing w:before="120" w:line="390" w:lineRule="exact"/>
        <w:ind w:firstLine="454"/>
        <w:jc w:val="both"/>
        <w:rPr>
          <w:lang w:val="vi-VN"/>
        </w:rPr>
      </w:pPr>
      <w:r w:rsidRPr="0054793B">
        <w:rPr>
          <w:lang w:val="vi-VN"/>
        </w:rPr>
        <w:t>3. Nhà nước khuyến khích cơ quan, tổ chức, đơn vị, cá nhân tạo điều kiện, giúp đỡ người chấp hành xong án phạt tù, người được đặc xá, người được tha tù trước thời hạn có điều kiện tái hòa nhập cộng đồng bằng các biện pháp sau đây:</w:t>
      </w:r>
    </w:p>
    <w:p w14:paraId="594552C2" w14:textId="77777777" w:rsidR="0054793B" w:rsidRPr="0054793B" w:rsidRDefault="0054793B" w:rsidP="0054793B">
      <w:pPr>
        <w:widowControl w:val="0"/>
        <w:spacing w:before="120" w:line="390" w:lineRule="exact"/>
        <w:ind w:firstLine="454"/>
        <w:jc w:val="both"/>
        <w:rPr>
          <w:lang w:val="vi-VN"/>
        </w:rPr>
      </w:pPr>
      <w:r w:rsidRPr="0054793B">
        <w:rPr>
          <w:lang w:val="vi-VN"/>
        </w:rPr>
        <w:t>a) Thông tin, truyền thông, giáo dục về tái hòa nhập cộng đồng;</w:t>
      </w:r>
    </w:p>
    <w:p w14:paraId="5384B8B6" w14:textId="77777777" w:rsidR="0054793B" w:rsidRPr="0054793B" w:rsidRDefault="0054793B" w:rsidP="0054793B">
      <w:pPr>
        <w:widowControl w:val="0"/>
        <w:spacing w:before="120" w:line="390" w:lineRule="exact"/>
        <w:ind w:firstLine="454"/>
        <w:jc w:val="both"/>
        <w:rPr>
          <w:lang w:val="vi-VN"/>
        </w:rPr>
      </w:pPr>
      <w:r w:rsidRPr="0054793B">
        <w:rPr>
          <w:lang w:val="vi-VN"/>
        </w:rPr>
        <w:t>b) Dạy nghề, giải quyết việc làm;</w:t>
      </w:r>
    </w:p>
    <w:p w14:paraId="25AF0EF6" w14:textId="77777777" w:rsidR="0054793B" w:rsidRPr="0054793B" w:rsidRDefault="0054793B" w:rsidP="0054793B">
      <w:pPr>
        <w:widowControl w:val="0"/>
        <w:spacing w:before="120" w:line="390" w:lineRule="exact"/>
        <w:ind w:firstLine="454"/>
        <w:jc w:val="both"/>
        <w:rPr>
          <w:lang w:val="vi-VN"/>
        </w:rPr>
      </w:pPr>
      <w:r w:rsidRPr="0054793B">
        <w:rPr>
          <w:lang w:val="vi-VN"/>
        </w:rPr>
        <w:t>c) Trợ giúp về tâm lý và hỗ trợ các thủ tục pháp lý;</w:t>
      </w:r>
    </w:p>
    <w:p w14:paraId="47DDBBF9" w14:textId="77777777" w:rsidR="0054793B" w:rsidRPr="0054793B" w:rsidRDefault="0054793B" w:rsidP="0054793B">
      <w:pPr>
        <w:widowControl w:val="0"/>
        <w:spacing w:before="120" w:line="390" w:lineRule="exact"/>
        <w:ind w:firstLine="454"/>
        <w:jc w:val="both"/>
        <w:rPr>
          <w:lang w:val="vi-VN"/>
        </w:rPr>
      </w:pPr>
      <w:r w:rsidRPr="0054793B">
        <w:rPr>
          <w:lang w:val="vi-VN"/>
        </w:rPr>
        <w:t>d) Các biện pháp hỗ trợ khác.</w:t>
      </w:r>
    </w:p>
    <w:p w14:paraId="208119AC" w14:textId="77777777" w:rsidR="0054793B" w:rsidRPr="0054793B" w:rsidRDefault="0054793B" w:rsidP="0054793B">
      <w:pPr>
        <w:widowControl w:val="0"/>
        <w:spacing w:before="120" w:line="390" w:lineRule="exact"/>
        <w:ind w:firstLine="454"/>
        <w:jc w:val="both"/>
        <w:rPr>
          <w:lang w:val="vi-VN"/>
        </w:rPr>
      </w:pPr>
      <w:r w:rsidRPr="0054793B">
        <w:rPr>
          <w:lang w:val="vi-VN"/>
        </w:rPr>
        <w:t>4. Chính phủ quy định chi tiết Điều này.</w:t>
      </w:r>
    </w:p>
    <w:p w14:paraId="13C2A9A3" w14:textId="77777777" w:rsidR="0054793B" w:rsidRPr="0054793B" w:rsidRDefault="0054793B" w:rsidP="0054793B">
      <w:pPr>
        <w:pStyle w:val="Heading50"/>
        <w:widowControl w:val="0"/>
        <w:spacing w:before="120" w:after="0" w:line="390" w:lineRule="exact"/>
        <w:ind w:firstLine="454"/>
        <w:jc w:val="both"/>
        <w:rPr>
          <w:rFonts w:ascii="Times New Roman" w:hAnsi="Times New Roman"/>
          <w:i w:val="0"/>
          <w:sz w:val="28"/>
          <w:szCs w:val="28"/>
          <w:lang w:val="vi-VN"/>
        </w:rPr>
      </w:pPr>
      <w:r w:rsidRPr="0054793B">
        <w:rPr>
          <w:rFonts w:ascii="Times New Roman" w:hAnsi="Times New Roman"/>
          <w:i w:val="0"/>
          <w:sz w:val="28"/>
          <w:szCs w:val="28"/>
          <w:lang w:val="vi-VN"/>
        </w:rPr>
        <w:t>Điều 4</w:t>
      </w:r>
      <w:r w:rsidRPr="0054793B">
        <w:rPr>
          <w:rFonts w:ascii="Times New Roman" w:hAnsi="Times New Roman"/>
          <w:i w:val="0"/>
          <w:sz w:val="28"/>
          <w:szCs w:val="28"/>
          <w:lang w:val="pt-BR"/>
        </w:rPr>
        <w:t>6</w:t>
      </w:r>
      <w:r w:rsidRPr="0054793B">
        <w:rPr>
          <w:rFonts w:ascii="Times New Roman" w:hAnsi="Times New Roman"/>
          <w:i w:val="0"/>
          <w:sz w:val="28"/>
          <w:szCs w:val="28"/>
          <w:lang w:val="vi-VN"/>
        </w:rPr>
        <w:t>. Trả tự do cho phạm nhân</w:t>
      </w:r>
    </w:p>
    <w:p w14:paraId="2DF2970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Hai tháng trước khi phạm nhân hết </w:t>
      </w:r>
      <w:r w:rsidRPr="00D87154">
        <w:rPr>
          <w:lang w:val="vi-VN"/>
        </w:rPr>
        <w:t xml:space="preserve">thời </w:t>
      </w:r>
      <w:r w:rsidRPr="0054793B">
        <w:rPr>
          <w:lang w:val="vi-VN"/>
        </w:rPr>
        <w:t>hạn chấp hành án</w:t>
      </w:r>
      <w:r w:rsidRPr="0054793B">
        <w:rPr>
          <w:b/>
          <w:lang w:val="vi-VN"/>
        </w:rPr>
        <w:t xml:space="preserve"> </w:t>
      </w:r>
      <w:r w:rsidRPr="0054793B">
        <w:rPr>
          <w:lang w:val="vi-VN"/>
        </w:rPr>
        <w:t>phạt tù, trại giam, trại tạm giam thuộc Bộ Công an, Bộ Quốc phòng, cơ quan thi hành án hình sự Công an cấp tỉnh, cơ quan thi hành án hình sự cấp quân khu thông báo cho cơ quan thi hành án hình sự Công an cấp huyện, Ủy ban nhân dân cấp xã, cơ quan, tổ chức nơi người chấp hành xong án</w:t>
      </w:r>
      <w:r w:rsidRPr="0054793B">
        <w:rPr>
          <w:b/>
          <w:lang w:val="vi-VN"/>
        </w:rPr>
        <w:t xml:space="preserve"> </w:t>
      </w:r>
      <w:r w:rsidRPr="0054793B">
        <w:rPr>
          <w:lang w:val="vi-VN"/>
        </w:rPr>
        <w:t xml:space="preserve">phạt tù về cư trú, làm việc, Bộ Ngoại giao trong trường hợp phạm nhân là người nước ngoài. Nội dung thông báo bao gồm kết quả chấp hành án phạt tù, hình phạt bổ sung mà phạm nhân còn phải chấp hành và thông tin cần thiết khác có liên quan để xem xét, sắp xếp, tạo lập cuộc sống bình thường cho người đó. </w:t>
      </w:r>
    </w:p>
    <w:p w14:paraId="4E97AB1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không xác định được nơi người chấp hành xong án phạt tù về cư trú thì trại giam, trại tạm giam thuộc Bộ Công an, Bộ Quốc phòng, cơ quan thi hành án hình sự Công an cấp tỉnh, cơ quan thi hành án hình sự cấp quân khu đề nghị với </w:t>
      </w:r>
      <w:r w:rsidRPr="00D87154">
        <w:rPr>
          <w:lang w:val="vi-VN"/>
        </w:rPr>
        <w:t>Ủy</w:t>
      </w:r>
      <w:r w:rsidRPr="0054793B">
        <w:rPr>
          <w:lang w:val="vi-VN"/>
        </w:rPr>
        <w:t xml:space="preserve"> ban nhân dân cấp xã nơi phạm nhân chấp hành án hoặc cơ quan, tổ chức khác để tiếp nhận người chấp hành xong án</w:t>
      </w:r>
      <w:r w:rsidRPr="0054793B">
        <w:rPr>
          <w:b/>
          <w:lang w:val="vi-VN"/>
        </w:rPr>
        <w:t xml:space="preserve"> </w:t>
      </w:r>
      <w:r w:rsidRPr="0054793B">
        <w:rPr>
          <w:lang w:val="vi-VN"/>
        </w:rPr>
        <w:t>phạt tù về cư trú.</w:t>
      </w:r>
    </w:p>
    <w:p w14:paraId="2B8BBE97" w14:textId="77777777" w:rsidR="0054793B" w:rsidRPr="0054793B" w:rsidRDefault="0054793B" w:rsidP="0054793B">
      <w:pPr>
        <w:widowControl w:val="0"/>
        <w:spacing w:before="120" w:line="390" w:lineRule="exact"/>
        <w:ind w:firstLine="454"/>
        <w:jc w:val="both"/>
        <w:rPr>
          <w:lang w:val="vi-VN"/>
        </w:rPr>
      </w:pPr>
      <w:r w:rsidRPr="0054793B">
        <w:rPr>
          <w:lang w:val="vi-VN"/>
        </w:rPr>
        <w:t>2. Vào ngày cuối cùng của thời hạn chấp hành án</w:t>
      </w:r>
      <w:r w:rsidRPr="0054793B">
        <w:rPr>
          <w:b/>
          <w:lang w:val="vi-VN"/>
        </w:rPr>
        <w:t xml:space="preserve"> </w:t>
      </w:r>
      <w:r w:rsidRPr="0054793B">
        <w:rPr>
          <w:lang w:val="vi-VN"/>
        </w:rPr>
        <w:t xml:space="preserve">phạt tù, trại giam, trại tạm giam, cơ quan thi hành án hình sự Công an cấp tỉnh, cơ quan thi hành án hình sự cấp quân khu hoàn chỉnh thủ tục theo quy định của pháp luật để trả tự do cho phạm nhân; cấp giấy chứng nhận chấp hành xong án phạt tù cho người đã chấp hành </w:t>
      </w:r>
      <w:r w:rsidRPr="0054793B">
        <w:rPr>
          <w:lang w:val="vi-VN"/>
        </w:rPr>
        <w:lastRenderedPageBreak/>
        <w:t>xong án phạt tù, cấp khoản tiền từ Quỹ hòa nhập cộng đồng, cấp tiền tàu xe, tiền ăn trong thời gian đi đường trở về nơi cư trú hoặc nơi làm việc; trả lại đầy đủ giấy tờ, đồ vật, tiền, tài sản khác mà phạm nhân đã gửi tại nơi chấp hành án</w:t>
      </w:r>
      <w:r w:rsidRPr="0054793B">
        <w:rPr>
          <w:b/>
          <w:lang w:val="vi-VN"/>
        </w:rPr>
        <w:t xml:space="preserve"> </w:t>
      </w:r>
      <w:r w:rsidRPr="0054793B">
        <w:rPr>
          <w:lang w:val="vi-VN"/>
        </w:rPr>
        <w:t>phạt tù quản lý.</w:t>
      </w:r>
    </w:p>
    <w:p w14:paraId="2B1B7EE6"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3. Trường hợp phạm nhân được trích xuất để phục vụ điều tra, truy tố, xét xử mà thời gian trích xuất từ 02 tháng trở lên và thời gian trích xuất bằng thời gian chấp hành án phạt tù còn lại thì cơ quan có thẩm quyền nhận phạm nhân được trích xuất có trách nhiệm thông báo theo quy định tại khoản 1 Điều này, cấp giấy chứng nhận chấp hành xong án phạt tù, trả tự do cho người được trích xuất và giải quyết các thủ tục, nghĩa vụ, quyền, lợi ích có liên quan của người được trích xuất theo quy định tại khoản 2 Điều này nếu người đó không bị tạm giam về tội khác theo quyết định của cơ quan tiến hành tố tụng có thẩm quyền. </w:t>
      </w:r>
    </w:p>
    <w:p w14:paraId="58E00170"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4. Phạm nhân là người nước ngoài đã chấp hành xong án phạt tù thì được cấp giấy chứng nhận chấp hành xong án phạt tù và lưu trú tại cơ sở lưu trú do cơ quan quản lý thi hành án hình sự chỉ định trong thời gian chờ làm thủ tục xuất cảnh. </w:t>
      </w:r>
    </w:p>
    <w:p w14:paraId="24A41542"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5. Cơ quan đã cấp giấy chứng nhận chấp hành xong án phạt tù có trách nhiệm gửi giấy chứng nhận đó cho Trung tâm lý lịch tư pháp quốc gia, Tòa án đã ra quyết định thi hành án, cơ quan chịu trách nhiệm thi hành các hình phạt bổ sung, cơ quan </w:t>
      </w:r>
      <w:r w:rsidRPr="00D87154">
        <w:rPr>
          <w:lang w:val="vi-VN"/>
        </w:rPr>
        <w:t xml:space="preserve">được thông báo </w:t>
      </w:r>
      <w:r w:rsidRPr="0054793B">
        <w:rPr>
          <w:lang w:val="vi-VN"/>
        </w:rPr>
        <w:t>quy định tại khoản 1 Điều này và thông báo bằng văn bản cho cơ quan thi hành phần dân sự trong bản án, quyết định hình sự.</w:t>
      </w:r>
    </w:p>
    <w:p w14:paraId="45D04A36" w14:textId="77777777" w:rsidR="0054793B" w:rsidRPr="0054793B" w:rsidRDefault="0054793B" w:rsidP="00AE5919">
      <w:pPr>
        <w:widowControl w:val="0"/>
        <w:spacing w:before="120" w:line="396" w:lineRule="exact"/>
        <w:ind w:firstLine="454"/>
        <w:jc w:val="both"/>
        <w:rPr>
          <w:b/>
          <w:lang w:val="vi-VN"/>
        </w:rPr>
      </w:pPr>
      <w:r w:rsidRPr="0054793B">
        <w:rPr>
          <w:b/>
          <w:lang w:val="vi-VN"/>
        </w:rPr>
        <w:t xml:space="preserve">Điều 47. Thi hành quyết định tiếp nhận, chuyển giao đối với người đang chấp hành án phạt tù </w:t>
      </w:r>
    </w:p>
    <w:p w14:paraId="62BBCD29" w14:textId="77777777" w:rsidR="0054793B" w:rsidRPr="0054793B" w:rsidRDefault="0054793B" w:rsidP="00AE5919">
      <w:pPr>
        <w:widowControl w:val="0"/>
        <w:spacing w:before="120" w:line="396" w:lineRule="exact"/>
        <w:ind w:firstLine="454"/>
        <w:jc w:val="both"/>
        <w:rPr>
          <w:lang w:val="vi-VN"/>
        </w:rPr>
      </w:pPr>
      <w:r w:rsidRPr="0054793B">
        <w:rPr>
          <w:lang w:val="vi-VN"/>
        </w:rPr>
        <w:t>1. Thi hành quyết định tiếp nhận người đang chấp hành án phạt tù từ nước ngoài về Việt Nam để chấp hành án</w:t>
      </w:r>
      <w:r w:rsidRPr="00D87154">
        <w:rPr>
          <w:lang w:val="vi-VN"/>
        </w:rPr>
        <w:t xml:space="preserve"> được thực hiện như sau</w:t>
      </w:r>
      <w:r w:rsidRPr="0054793B">
        <w:rPr>
          <w:lang w:val="vi-VN"/>
        </w:rPr>
        <w:t>:</w:t>
      </w:r>
    </w:p>
    <w:p w14:paraId="59BA8C0A" w14:textId="77777777" w:rsidR="0054793B" w:rsidRPr="0054793B" w:rsidRDefault="0054793B" w:rsidP="00AE5919">
      <w:pPr>
        <w:widowControl w:val="0"/>
        <w:spacing w:before="120" w:line="396" w:lineRule="exact"/>
        <w:ind w:firstLine="454"/>
        <w:jc w:val="both"/>
        <w:rPr>
          <w:lang w:val="vi-VN"/>
        </w:rPr>
      </w:pPr>
      <w:r w:rsidRPr="0054793B">
        <w:rPr>
          <w:lang w:val="vi-VN"/>
        </w:rPr>
        <w:t>a) Khi có quyết định thi hành quyết định tiếp nhận người đang chấp hành án phạt tù được chuyển giao từ nước ngoài về Việt Nam để chấp hành án, Cảnh sát thi hành án hình sự và hỗ trợ tư pháp tổ chức tiếp nhận và bàn giao người bị kết án cho trại giam theo quyết định của cơ quan quản lý thi hành án hình sự thuộc Bộ Công an;</w:t>
      </w:r>
      <w:r>
        <w:rPr>
          <w:lang w:val="vi-VN"/>
        </w:rPr>
        <w:t xml:space="preserve"> </w:t>
      </w:r>
    </w:p>
    <w:p w14:paraId="649B35EB" w14:textId="77777777" w:rsidR="0054793B" w:rsidRPr="0054793B" w:rsidRDefault="0054793B" w:rsidP="00AE5919">
      <w:pPr>
        <w:widowControl w:val="0"/>
        <w:spacing w:before="120" w:line="396" w:lineRule="exact"/>
        <w:ind w:firstLine="454"/>
        <w:jc w:val="both"/>
        <w:rPr>
          <w:lang w:val="vi-VN"/>
        </w:rPr>
      </w:pPr>
      <w:r w:rsidRPr="0054793B">
        <w:rPr>
          <w:lang w:val="vi-VN"/>
        </w:rPr>
        <w:t>b) Chế độ quản lý giam giữ, giáo dục cải tạo, quyền, nghĩa vụ của người chấp hành án phạt tù được chuyển giao được thực hiện theo quy định của Luật này và quy định khác của pháp luật có liên quan.</w:t>
      </w:r>
    </w:p>
    <w:p w14:paraId="317073DB" w14:textId="77777777" w:rsidR="0054793B" w:rsidRPr="0054793B" w:rsidRDefault="0054793B" w:rsidP="00AE5919">
      <w:pPr>
        <w:widowControl w:val="0"/>
        <w:spacing w:before="120" w:line="404" w:lineRule="exact"/>
        <w:ind w:firstLine="454"/>
        <w:jc w:val="both"/>
        <w:rPr>
          <w:lang w:val="vi-VN"/>
        </w:rPr>
      </w:pPr>
      <w:r w:rsidRPr="0054793B">
        <w:rPr>
          <w:lang w:val="vi-VN"/>
        </w:rPr>
        <w:lastRenderedPageBreak/>
        <w:t>2</w:t>
      </w:r>
      <w:r w:rsidRPr="0054793B">
        <w:rPr>
          <w:spacing w:val="4"/>
          <w:lang w:val="vi-VN"/>
        </w:rPr>
        <w:t>. Thi hành quyết định chuyển giao người đang chấp hành án phạt tù tại Việt Nam cho nước ngoài</w:t>
      </w:r>
      <w:r w:rsidRPr="00D87154">
        <w:rPr>
          <w:spacing w:val="4"/>
          <w:lang w:val="vi-VN"/>
        </w:rPr>
        <w:t xml:space="preserve"> được thực hiện</w:t>
      </w:r>
      <w:r w:rsidRPr="00D87154">
        <w:rPr>
          <w:lang w:val="vi-VN"/>
        </w:rPr>
        <w:t xml:space="preserve"> như sau</w:t>
      </w:r>
      <w:r w:rsidRPr="0054793B">
        <w:rPr>
          <w:lang w:val="vi-VN"/>
        </w:rPr>
        <w:t>:</w:t>
      </w:r>
    </w:p>
    <w:p w14:paraId="42195939" w14:textId="77777777" w:rsidR="0054793B" w:rsidRPr="0054793B" w:rsidRDefault="0054793B" w:rsidP="00AE5919">
      <w:pPr>
        <w:widowControl w:val="0"/>
        <w:spacing w:before="120" w:line="404" w:lineRule="exact"/>
        <w:ind w:firstLine="454"/>
        <w:jc w:val="both"/>
        <w:rPr>
          <w:lang w:val="vi-VN"/>
        </w:rPr>
      </w:pPr>
      <w:r w:rsidRPr="0054793B">
        <w:rPr>
          <w:lang w:val="vi-VN"/>
        </w:rPr>
        <w:t>a) Khi nhận được quyết định thi hành quyết định chuyển giao người đang chấp hành án phạt tù tại Việt Nam cho nước ngoài, trại giam có trách nhiệm bàn giao phạm nhân cho Cảnh sát thi hành án hình sự và hỗ trợ tư pháp. Việc bàn giao phải được lập biên bản, lưu hồ sơ phạm nhân;</w:t>
      </w:r>
    </w:p>
    <w:p w14:paraId="6180B02E" w14:textId="77777777" w:rsidR="0054793B" w:rsidRPr="0054793B" w:rsidRDefault="0054793B" w:rsidP="00AE5919">
      <w:pPr>
        <w:widowControl w:val="0"/>
        <w:spacing w:before="120" w:line="404" w:lineRule="exact"/>
        <w:ind w:firstLine="454"/>
        <w:jc w:val="both"/>
        <w:rPr>
          <w:lang w:val="vi-VN"/>
        </w:rPr>
      </w:pPr>
      <w:r w:rsidRPr="0054793B">
        <w:rPr>
          <w:lang w:val="vi-VN"/>
        </w:rPr>
        <w:t>b) Cảnh sát thi hành án hình sự và hỗ trợ tư pháp có nhiệm vụ áp giải người được chuyển giao đến địa điểm và vào thời gian do cơ quan có thẩm quyền của Việt Nam và nước yêu cầu chuyển giao thỏa thuận trước bằng văn bản.</w:t>
      </w:r>
    </w:p>
    <w:p w14:paraId="20F3B1B3" w14:textId="77777777" w:rsidR="0054793B" w:rsidRPr="0054793B" w:rsidRDefault="0054793B" w:rsidP="00AE5919">
      <w:pPr>
        <w:widowControl w:val="0"/>
        <w:spacing w:before="120" w:line="404" w:lineRule="exact"/>
        <w:ind w:firstLine="454"/>
        <w:jc w:val="both"/>
        <w:rPr>
          <w:lang w:val="vi-VN"/>
        </w:rPr>
      </w:pPr>
      <w:r w:rsidRPr="0054793B">
        <w:rPr>
          <w:lang w:val="vi-VN"/>
        </w:rPr>
        <w:t>3. Chính phủ quy định chi tiết Điều này.</w:t>
      </w:r>
    </w:p>
    <w:p w14:paraId="3FF4E377" w14:textId="77777777" w:rsidR="0054793B" w:rsidRPr="0054793B" w:rsidRDefault="0054793B" w:rsidP="00AE5919">
      <w:pPr>
        <w:widowControl w:val="0"/>
        <w:spacing w:before="120" w:line="404" w:lineRule="exact"/>
        <w:ind w:firstLine="454"/>
        <w:jc w:val="both"/>
        <w:rPr>
          <w:lang w:val="vi-VN"/>
        </w:rPr>
      </w:pPr>
    </w:p>
    <w:p w14:paraId="30C711FD" w14:textId="77777777" w:rsidR="0054793B" w:rsidRPr="0054793B" w:rsidRDefault="0054793B" w:rsidP="00AE5919">
      <w:pPr>
        <w:widowControl w:val="0"/>
        <w:spacing w:line="404" w:lineRule="exact"/>
        <w:jc w:val="center"/>
        <w:rPr>
          <w:b/>
          <w:lang w:val="vi-VN"/>
        </w:rPr>
      </w:pPr>
      <w:r w:rsidRPr="0054793B">
        <w:rPr>
          <w:b/>
          <w:lang w:val="vi-VN"/>
        </w:rPr>
        <w:t>Mục 2</w:t>
      </w:r>
    </w:p>
    <w:p w14:paraId="6009F4DE" w14:textId="77777777" w:rsidR="0054793B" w:rsidRPr="0054793B" w:rsidRDefault="0054793B" w:rsidP="00AE5919">
      <w:pPr>
        <w:widowControl w:val="0"/>
        <w:spacing w:line="404" w:lineRule="exact"/>
        <w:jc w:val="center"/>
        <w:rPr>
          <w:b/>
          <w:lang w:val="vi-VN"/>
        </w:rPr>
      </w:pPr>
      <w:r w:rsidRPr="0054793B">
        <w:rPr>
          <w:b/>
          <w:lang w:val="vi-VN"/>
        </w:rPr>
        <w:t xml:space="preserve">CHẾ ĐỘ ĂN, MẶC, Ở, SINH HOẠT, </w:t>
      </w:r>
    </w:p>
    <w:p w14:paraId="7903E04E" w14:textId="77777777" w:rsidR="0054793B" w:rsidRPr="00D87154" w:rsidRDefault="0054793B" w:rsidP="00AE5919">
      <w:pPr>
        <w:widowControl w:val="0"/>
        <w:spacing w:line="404" w:lineRule="exact"/>
        <w:jc w:val="center"/>
        <w:rPr>
          <w:b/>
          <w:lang w:val="vi-VN"/>
        </w:rPr>
      </w:pPr>
      <w:r w:rsidRPr="0054793B">
        <w:rPr>
          <w:b/>
          <w:lang w:val="vi-VN"/>
        </w:rPr>
        <w:t>CHĂM SÓC Y TẾ ĐỐI VỚI PHẠM NHÂN</w:t>
      </w:r>
    </w:p>
    <w:p w14:paraId="24C1139D" w14:textId="77777777" w:rsidR="0054793B" w:rsidRPr="00D87154" w:rsidRDefault="0054793B" w:rsidP="00AE5919">
      <w:pPr>
        <w:widowControl w:val="0"/>
        <w:spacing w:line="404" w:lineRule="exact"/>
        <w:jc w:val="center"/>
        <w:rPr>
          <w:b/>
          <w:lang w:val="vi-VN"/>
        </w:rPr>
      </w:pPr>
    </w:p>
    <w:p w14:paraId="1E1A2A81" w14:textId="77777777" w:rsidR="0054793B" w:rsidRPr="0054793B" w:rsidRDefault="0054793B" w:rsidP="00AE5919">
      <w:pPr>
        <w:widowControl w:val="0"/>
        <w:spacing w:before="120" w:line="404" w:lineRule="exact"/>
        <w:ind w:firstLine="454"/>
        <w:jc w:val="both"/>
        <w:rPr>
          <w:b/>
          <w:lang w:val="vi-VN"/>
        </w:rPr>
      </w:pPr>
      <w:r w:rsidRPr="0054793B">
        <w:rPr>
          <w:b/>
          <w:lang w:val="vi-VN"/>
        </w:rPr>
        <w:t>Điều 48. Chế độ ăn, ở đối với phạm nhân</w:t>
      </w:r>
    </w:p>
    <w:p w14:paraId="6CDD60BD" w14:textId="77777777" w:rsidR="0054793B" w:rsidRPr="0054793B" w:rsidRDefault="0054793B" w:rsidP="00AE5919">
      <w:pPr>
        <w:widowControl w:val="0"/>
        <w:spacing w:before="120" w:line="404" w:lineRule="exact"/>
        <w:ind w:firstLine="454"/>
        <w:jc w:val="both"/>
        <w:rPr>
          <w:lang w:val="vi-VN"/>
        </w:rPr>
      </w:pPr>
      <w:r w:rsidRPr="0054793B">
        <w:rPr>
          <w:lang w:val="vi-VN"/>
        </w:rPr>
        <w:t xml:space="preserve">1. Phạm nhân được bảo đảm tiêu chuẩn định lượng về gạo, rau xanh, thịt, cá, đường, muối, nước mắm, dầu ăn, bột ngọt, chất đốt. Đối với phạm nhân lao động nặng nhọc, độc hại theo quy định của pháp luật thì định lượng ăn được tăng thêm nhưng không quá 02 lần tiêu chuẩn ăn ngày thường. Ngày lễ, tết theo quy định của pháp luật, phạm nhân được ăn thêm nhưng mức ăn không quá 05 lần tiêu chuẩn ăn ngày thường. </w:t>
      </w:r>
    </w:p>
    <w:p w14:paraId="03D5369D" w14:textId="77777777" w:rsidR="0054793B" w:rsidRPr="0054793B" w:rsidRDefault="0054793B" w:rsidP="00AE5919">
      <w:pPr>
        <w:widowControl w:val="0"/>
        <w:spacing w:before="120" w:line="404" w:lineRule="exact"/>
        <w:ind w:firstLine="454"/>
        <w:jc w:val="both"/>
        <w:rPr>
          <w:lang w:val="vi-VN"/>
        </w:rPr>
      </w:pPr>
      <w:r w:rsidRPr="0054793B">
        <w:rPr>
          <w:lang w:val="vi-VN"/>
        </w:rPr>
        <w:t>Căn cứ yêu cầu bảo đảm sức khỏe của phạm nhân trong quá trình giam giữ, lao động, học tập tại nơi chấp hành án, Chính phủ quy định cụ thể định mức ăn phù hợp với điều kiện kinh tế, ngân sách và biến động giá cả thị trường. Giám thị trại giam, Giám thị trại tạm giam, Thủ trưởng cơ quan thi hành án hình sự Công an cấp huyện có thể quyết định hoán đổi định lượng ăn cho phù hợp với thực tế để phạm nhân có thể ăn hết tiêu chuẩn.</w:t>
      </w:r>
    </w:p>
    <w:p w14:paraId="259CD391" w14:textId="77777777" w:rsidR="0054793B" w:rsidRPr="0054793B" w:rsidRDefault="0054793B" w:rsidP="00AE5919">
      <w:pPr>
        <w:widowControl w:val="0"/>
        <w:spacing w:before="120" w:line="404" w:lineRule="exact"/>
        <w:ind w:firstLine="454"/>
        <w:jc w:val="both"/>
        <w:rPr>
          <w:lang w:val="vi-VN"/>
        </w:rPr>
      </w:pPr>
      <w:r w:rsidRPr="0054793B">
        <w:rPr>
          <w:lang w:val="vi-VN"/>
        </w:rPr>
        <w:t xml:space="preserve">2. Ngoài tiêu chuẩn ăn quy định tại khoản 1 Điều này, phạm nhân được sử dụng quà, tiền của mình để ăn thêm nhưng không được quá 03 lần định lượng trong 01 tháng cho mỗi phạm nhân. </w:t>
      </w:r>
    </w:p>
    <w:p w14:paraId="0C6D33CD"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3. Phạm nhân được bảo đảm ăn, uống hợp vệ sinh. Việc nấu ăn cho phạm nhân do phạm nhân đảm nhiệm dưới sự giám sát, kiểm tra của trại giam, trại tạm giam, cơ quan thi hành án hình sự Công an cấp huyện.</w:t>
      </w:r>
      <w:r>
        <w:rPr>
          <w:lang w:val="vi-VN"/>
        </w:rPr>
        <w:t xml:space="preserve"> </w:t>
      </w:r>
    </w:p>
    <w:p w14:paraId="5468F5F2" w14:textId="77777777" w:rsidR="0054793B" w:rsidRPr="0054793B" w:rsidRDefault="0054793B" w:rsidP="0054793B">
      <w:pPr>
        <w:widowControl w:val="0"/>
        <w:spacing w:before="120" w:line="390" w:lineRule="exact"/>
        <w:ind w:firstLine="454"/>
        <w:jc w:val="both"/>
        <w:rPr>
          <w:strike/>
          <w:lang w:val="vi-VN"/>
        </w:rPr>
      </w:pPr>
      <w:r w:rsidRPr="0054793B">
        <w:rPr>
          <w:lang w:val="vi-VN"/>
        </w:rPr>
        <w:t xml:space="preserve">Bếp ăn cho phạm nhân được cấp các dụng cụ cần thiết cho việc nấu ăn, đun nước uống và chia đồ ăn cho phạm nhân theo khẩu phần tiêu chuẩn. </w:t>
      </w:r>
    </w:p>
    <w:p w14:paraId="59B020C6" w14:textId="77777777" w:rsidR="0054793B" w:rsidRPr="0054793B" w:rsidRDefault="0054793B" w:rsidP="0054793B">
      <w:pPr>
        <w:widowControl w:val="0"/>
        <w:spacing w:before="120" w:line="390" w:lineRule="exact"/>
        <w:ind w:firstLine="454"/>
        <w:jc w:val="both"/>
        <w:rPr>
          <w:lang w:val="vi-VN"/>
        </w:rPr>
      </w:pPr>
      <w:r w:rsidRPr="0054793B">
        <w:rPr>
          <w:lang w:val="vi-VN"/>
        </w:rPr>
        <w:t>4. Phạm nhân được ở theo buồng giam tập thể, trừ phạm nhân đang bị giam</w:t>
      </w:r>
      <w:r w:rsidRPr="00D87154">
        <w:rPr>
          <w:lang w:val="vi-VN"/>
        </w:rPr>
        <w:t xml:space="preserve"> </w:t>
      </w:r>
      <w:r w:rsidRPr="0054793B">
        <w:rPr>
          <w:lang w:val="vi-VN"/>
        </w:rPr>
        <w:t>riêng theo quy định tại các điểm d, đ, e</w:t>
      </w:r>
      <w:r w:rsidRPr="00D87154">
        <w:rPr>
          <w:lang w:val="vi-VN"/>
        </w:rPr>
        <w:t>,</w:t>
      </w:r>
      <w:r w:rsidRPr="0054793B">
        <w:rPr>
          <w:lang w:val="vi-VN"/>
        </w:rPr>
        <w:t xml:space="preserve"> g khoản 2</w:t>
      </w:r>
      <w:r w:rsidRPr="00D87154">
        <w:rPr>
          <w:lang w:val="vi-VN"/>
        </w:rPr>
        <w:t xml:space="preserve"> và khoản 3</w:t>
      </w:r>
      <w:r w:rsidRPr="0054793B">
        <w:rPr>
          <w:lang w:val="vi-VN"/>
        </w:rPr>
        <w:t xml:space="preserve"> Điều 30 của Luật này. Chỗ nằm tối thiểu của mỗi phạm nhân là 02 m</w:t>
      </w:r>
      <w:r w:rsidRPr="0054793B">
        <w:rPr>
          <w:vertAlign w:val="superscript"/>
          <w:lang w:val="vi-VN"/>
        </w:rPr>
        <w:t>2</w:t>
      </w:r>
      <w:r w:rsidRPr="0054793B">
        <w:rPr>
          <w:lang w:val="vi-VN"/>
        </w:rPr>
        <w:t>. Đối với phạm nhân có con nhỏ ở cùng thì được bố trí chỗ nằm tối thiểu là 03 m</w:t>
      </w:r>
      <w:r w:rsidRPr="0054793B">
        <w:rPr>
          <w:vertAlign w:val="superscript"/>
          <w:lang w:val="vi-VN"/>
        </w:rPr>
        <w:t>2</w:t>
      </w:r>
      <w:r w:rsidRPr="0054793B">
        <w:rPr>
          <w:lang w:val="vi-VN"/>
        </w:rPr>
        <w:t>.</w:t>
      </w:r>
    </w:p>
    <w:p w14:paraId="54E6404B"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49. Chế độ mặc và tư trang của phạm nhân</w:t>
      </w:r>
    </w:p>
    <w:p w14:paraId="203D5A76"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Phạm nhân được cấp quần áo theo mẫu thống nhất, khăn mặt, chăn, chiếu, màn, dép, mũ hoặc nón, xà phòng, kem và bàn chải đánh răng; phạm nhân nữ được cấp thêm đồ dùng cần thiết cho vệ sinh của phụ nữ. Phạm nhân tham gia lao động được cấp thêm quần áo để lao động và căn cứ vào điều kiện công việc cụ thể được cấp dụng cụ bảo hộ lao động cần thiết. </w:t>
      </w:r>
    </w:p>
    <w:p w14:paraId="6CC412D8" w14:textId="77777777" w:rsidR="0054793B" w:rsidRPr="0054793B" w:rsidRDefault="0054793B" w:rsidP="0054793B">
      <w:pPr>
        <w:widowControl w:val="0"/>
        <w:spacing w:before="120" w:line="390" w:lineRule="exact"/>
        <w:ind w:firstLine="454"/>
        <w:jc w:val="both"/>
        <w:rPr>
          <w:lang w:val="vi-VN"/>
        </w:rPr>
      </w:pPr>
      <w:r w:rsidRPr="0054793B">
        <w:rPr>
          <w:lang w:val="vi-VN"/>
        </w:rPr>
        <w:t>Chính phủ quy định chi tiết Điều này.</w:t>
      </w:r>
    </w:p>
    <w:p w14:paraId="3913C83A"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50. Chế độ hoạt động thể dục, thể thao, sinh hoạt văn hóa, văn nghệ và sử dụng kinh sách, bày tỏ niềm tin tín ngưỡng, tôn giáo của phạm nhân</w:t>
      </w:r>
    </w:p>
    <w:p w14:paraId="46F5384E"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t>1. Phạm nhân được hoạt động thể dục, thể thao, sinh hoạt văn h</w:t>
      </w:r>
      <w:r w:rsidRPr="0064419C">
        <w:rPr>
          <w:spacing w:val="-4"/>
          <w:lang w:val="vi-VN"/>
        </w:rPr>
        <w:t>óa</w:t>
      </w:r>
      <w:r w:rsidRPr="0054793B">
        <w:rPr>
          <w:spacing w:val="-4"/>
          <w:lang w:val="vi-VN"/>
        </w:rPr>
        <w:t>, văn nghệ, đọc sách, báo, nghe đài</w:t>
      </w:r>
      <w:r w:rsidRPr="0054793B">
        <w:rPr>
          <w:iCs/>
          <w:spacing w:val="-4"/>
          <w:lang w:val="vi-VN"/>
        </w:rPr>
        <w:t>,</w:t>
      </w:r>
      <w:r w:rsidRPr="0054793B">
        <w:rPr>
          <w:spacing w:val="-4"/>
          <w:lang w:val="vi-VN"/>
        </w:rPr>
        <w:t xml:space="preserve"> xem truyền hình phù hợp với điều kiện của nơi chấp hành án. </w:t>
      </w:r>
    </w:p>
    <w:p w14:paraId="487DDD01" w14:textId="77777777" w:rsidR="0054793B" w:rsidRPr="0054793B" w:rsidRDefault="0054793B" w:rsidP="0054793B">
      <w:pPr>
        <w:widowControl w:val="0"/>
        <w:spacing w:before="120" w:line="390" w:lineRule="exact"/>
        <w:ind w:firstLine="454"/>
        <w:jc w:val="both"/>
        <w:rPr>
          <w:lang w:val="vi-VN"/>
        </w:rPr>
      </w:pPr>
      <w:r w:rsidRPr="0054793B">
        <w:rPr>
          <w:bCs/>
          <w:iCs/>
          <w:lang w:val="vi-VN"/>
        </w:rPr>
        <w:t xml:space="preserve">Mỗi phân trại của trại giam </w:t>
      </w:r>
      <w:r w:rsidRPr="0064419C">
        <w:rPr>
          <w:bCs/>
          <w:iCs/>
          <w:lang w:val="vi-VN"/>
        </w:rPr>
        <w:t xml:space="preserve">có </w:t>
      </w:r>
      <w:r w:rsidRPr="0054793B">
        <w:rPr>
          <w:bCs/>
          <w:iCs/>
          <w:lang w:val="vi-VN"/>
        </w:rPr>
        <w:t xml:space="preserve">thư viện, khu vui chơi, sân thể thao, được trang bị một hệ thống truyền thanh nội bộ, mỗi buồng giam </w:t>
      </w:r>
      <w:r w:rsidRPr="0054793B">
        <w:rPr>
          <w:lang w:val="vi-VN"/>
        </w:rPr>
        <w:t>tập thể</w:t>
      </w:r>
      <w:r w:rsidRPr="0054793B">
        <w:rPr>
          <w:bCs/>
          <w:iCs/>
          <w:lang w:val="vi-VN"/>
        </w:rPr>
        <w:t xml:space="preserve"> được trang bị </w:t>
      </w:r>
      <w:r w:rsidRPr="0054793B">
        <w:rPr>
          <w:lang w:val="vi-VN"/>
        </w:rPr>
        <w:t>01</w:t>
      </w:r>
      <w:r w:rsidRPr="0054793B">
        <w:rPr>
          <w:bCs/>
          <w:iCs/>
          <w:lang w:val="vi-VN"/>
        </w:rPr>
        <w:t xml:space="preserve"> ti vi.</w:t>
      </w:r>
      <w:r w:rsidRPr="0054793B">
        <w:rPr>
          <w:lang w:val="vi-VN"/>
        </w:rPr>
        <w:t xml:space="preserve"> </w:t>
      </w:r>
    </w:p>
    <w:p w14:paraId="1F9452F2" w14:textId="77777777" w:rsidR="0054793B" w:rsidRPr="0054793B" w:rsidRDefault="0054793B" w:rsidP="0054793B">
      <w:pPr>
        <w:widowControl w:val="0"/>
        <w:spacing w:before="120" w:line="390" w:lineRule="exact"/>
        <w:ind w:firstLine="454"/>
        <w:jc w:val="both"/>
        <w:rPr>
          <w:strike/>
          <w:lang w:val="vi-VN"/>
        </w:rPr>
      </w:pPr>
      <w:r w:rsidRPr="0054793B">
        <w:rPr>
          <w:bCs/>
          <w:iCs/>
          <w:lang w:val="vi-VN"/>
        </w:rPr>
        <w:t xml:space="preserve">2. </w:t>
      </w:r>
      <w:r w:rsidRPr="0054793B">
        <w:rPr>
          <w:lang w:val="vi-VN"/>
        </w:rPr>
        <w:t>Thời gian hoạt động thể dục, thể thao, sinh hoạt văn hóa, văn nghệ, đọc sách, báo, nghe đài, xem truyền hình của phạm nhân được thực hiện theo nội quy trại giam.</w:t>
      </w:r>
      <w:r>
        <w:rPr>
          <w:lang w:val="vi-VN"/>
        </w:rPr>
        <w:t xml:space="preserve"> </w:t>
      </w:r>
    </w:p>
    <w:p w14:paraId="183ED0C1" w14:textId="77777777" w:rsidR="0054793B" w:rsidRPr="0054793B" w:rsidRDefault="0054793B" w:rsidP="0054793B">
      <w:pPr>
        <w:pStyle w:val="Heading50"/>
        <w:widowControl w:val="0"/>
        <w:spacing w:before="120" w:after="0" w:line="390" w:lineRule="exact"/>
        <w:ind w:firstLine="454"/>
        <w:jc w:val="both"/>
        <w:rPr>
          <w:rFonts w:ascii="Times New Roman" w:hAnsi="Times New Roman"/>
          <w:b w:val="0"/>
          <w:i w:val="0"/>
          <w:sz w:val="28"/>
          <w:szCs w:val="28"/>
          <w:lang w:val="vi-VN"/>
        </w:rPr>
      </w:pPr>
      <w:r w:rsidRPr="0054793B">
        <w:rPr>
          <w:rFonts w:ascii="Times New Roman" w:hAnsi="Times New Roman"/>
          <w:b w:val="0"/>
          <w:i w:val="0"/>
          <w:sz w:val="28"/>
          <w:szCs w:val="28"/>
          <w:lang w:val="vi-VN"/>
        </w:rPr>
        <w:t xml:space="preserve"> 3. Phạm nhân theo tôn giáo được sử dụng kinh sách </w:t>
      </w:r>
      <w:r w:rsidRPr="0054793B">
        <w:rPr>
          <w:rFonts w:ascii="Times New Roman" w:hAnsi="Times New Roman"/>
          <w:b w:val="0"/>
          <w:bCs w:val="0"/>
          <w:i w:val="0"/>
          <w:iCs w:val="0"/>
          <w:sz w:val="28"/>
          <w:szCs w:val="28"/>
          <w:lang w:val="vi-VN"/>
        </w:rPr>
        <w:t>xuất bản dưới hình thức sách in, phát hành hợp pháp và được</w:t>
      </w:r>
      <w:r w:rsidRPr="0054793B">
        <w:rPr>
          <w:rFonts w:ascii="Times New Roman" w:hAnsi="Times New Roman"/>
          <w:b w:val="0"/>
          <w:i w:val="0"/>
          <w:sz w:val="28"/>
          <w:szCs w:val="28"/>
          <w:lang w:val="vi-VN"/>
        </w:rPr>
        <w:t xml:space="preserve"> bày tỏ niềm tin tín ngưỡng, tôn giáo theo quy định của pháp luật về tín ngưỡng, tôn giáo.</w:t>
      </w:r>
    </w:p>
    <w:p w14:paraId="3CDB307D" w14:textId="77777777" w:rsidR="0054793B" w:rsidRPr="0054793B" w:rsidRDefault="0054793B" w:rsidP="0054793B">
      <w:pPr>
        <w:pStyle w:val="Heading50"/>
        <w:widowControl w:val="0"/>
        <w:spacing w:before="120" w:after="0" w:line="390" w:lineRule="exact"/>
        <w:ind w:firstLine="454"/>
        <w:jc w:val="both"/>
        <w:rPr>
          <w:rFonts w:ascii="Times New Roman Bold" w:hAnsi="Times New Roman Bold"/>
          <w:i w:val="0"/>
          <w:spacing w:val="-4"/>
          <w:sz w:val="28"/>
          <w:szCs w:val="28"/>
          <w:lang w:val="vi-VN"/>
        </w:rPr>
      </w:pPr>
      <w:r w:rsidRPr="0054793B">
        <w:rPr>
          <w:rFonts w:ascii="Times New Roman Bold" w:hAnsi="Times New Roman Bold"/>
          <w:i w:val="0"/>
          <w:spacing w:val="-4"/>
          <w:sz w:val="28"/>
          <w:szCs w:val="28"/>
          <w:lang w:val="vi-VN"/>
        </w:rPr>
        <w:t>Điều 51. Chế độ đối với phạm nhân nữ có thai, nuôi con dưới 36 tháng tuổi</w:t>
      </w:r>
    </w:p>
    <w:p w14:paraId="3FE003FA"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Phạm nhân nữ có thai nếu không được tạm đình chỉ chấp hành án phạt tù thì được bố trí nơi giam hợp lý, được khám thai định kỳ hoặc đột xuất, được chăm sóc </w:t>
      </w:r>
      <w:r w:rsidRPr="0054793B">
        <w:rPr>
          <w:lang w:val="vi-VN"/>
        </w:rPr>
        <w:lastRenderedPageBreak/>
        <w:t>y tế trong trường hợp cần thiết</w:t>
      </w:r>
      <w:r w:rsidRPr="0064419C">
        <w:rPr>
          <w:lang w:val="vi-VN"/>
        </w:rPr>
        <w:t>,</w:t>
      </w:r>
      <w:r w:rsidRPr="0054793B">
        <w:rPr>
          <w:lang w:val="vi-VN"/>
        </w:rPr>
        <w:t xml:space="preserve"> được giảm thời gian lao động, được hưởng chế độ ăn, uống bảo đảm sức khỏe.</w:t>
      </w:r>
    </w:p>
    <w:p w14:paraId="10055C20"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2. Phạm nhân nữ có thai được nghỉ lao động trước và sau khi sinh con theo quy định của </w:t>
      </w:r>
      <w:r w:rsidRPr="0064419C">
        <w:rPr>
          <w:lang w:val="vi-VN"/>
        </w:rPr>
        <w:t>pháp luật về lao động</w:t>
      </w:r>
      <w:r w:rsidRPr="0054793B">
        <w:rPr>
          <w:lang w:val="vi-VN"/>
        </w:rPr>
        <w:t>. Trong thời gian nghỉ sinh con, phạm nhân được bảo đảm tiêu chuẩn, định lượng ăn theo chỉ dẫn của y s</w:t>
      </w:r>
      <w:r w:rsidRPr="0064419C">
        <w:rPr>
          <w:lang w:val="vi-VN"/>
        </w:rPr>
        <w:t>ỹ</w:t>
      </w:r>
      <w:r w:rsidRPr="0054793B">
        <w:rPr>
          <w:lang w:val="vi-VN"/>
        </w:rPr>
        <w:t xml:space="preserve"> hoặc bác s</w:t>
      </w:r>
      <w:r w:rsidRPr="0064419C">
        <w:rPr>
          <w:lang w:val="vi-VN"/>
        </w:rPr>
        <w:t>ỹ</w:t>
      </w:r>
      <w:r w:rsidRPr="0054793B">
        <w:rPr>
          <w:lang w:val="vi-VN"/>
        </w:rPr>
        <w:t xml:space="preserve">, được cấp phát thực phẩm, đồ dùng cần thiết cho việc chăm sóc trẻ sơ sinh. Phạm nhân nữ nuôi con dưới 36 tháng tuổi được bố trí thời gian phù hợp để chăm sóc, nuôi dưỡng con. </w:t>
      </w:r>
    </w:p>
    <w:p w14:paraId="38ABE3FC"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3. Trẻ em dưới 36 tháng tuổi, trẻ em từ 36 tháng tuổi </w:t>
      </w:r>
      <w:r w:rsidRPr="0064419C">
        <w:rPr>
          <w:lang w:val="vi-VN"/>
        </w:rPr>
        <w:t xml:space="preserve">trở lên </w:t>
      </w:r>
      <w:r w:rsidRPr="0054793B">
        <w:rPr>
          <w:lang w:val="vi-VN"/>
        </w:rPr>
        <w:t xml:space="preserve">trong thời gian chờ đưa vào cơ sở bảo trợ xã hội là con của phạm nhân ở cùng mẹ trong trại giam được hưởng chế độ ăn, mặc, ở, cấp phát nhu yếu phẩm và được chăm sóc y tế, khám chữa bệnh để bảo đảm thực hiện quyền của trẻ em theo quy định của Luật Trẻ em. </w:t>
      </w:r>
    </w:p>
    <w:p w14:paraId="35560267" w14:textId="77777777" w:rsidR="0054793B" w:rsidRPr="0054793B" w:rsidRDefault="0054793B" w:rsidP="00AE5919">
      <w:pPr>
        <w:pStyle w:val="Heading50"/>
        <w:widowControl w:val="0"/>
        <w:spacing w:before="120" w:after="0" w:line="400" w:lineRule="exact"/>
        <w:ind w:firstLine="454"/>
        <w:jc w:val="both"/>
        <w:rPr>
          <w:rFonts w:ascii="Times New Roman" w:hAnsi="Times New Roman"/>
          <w:b w:val="0"/>
          <w:i w:val="0"/>
          <w:sz w:val="28"/>
          <w:szCs w:val="28"/>
          <w:lang w:val="vi-VN"/>
        </w:rPr>
      </w:pPr>
      <w:r w:rsidRPr="0054793B">
        <w:rPr>
          <w:rFonts w:ascii="Times New Roman" w:hAnsi="Times New Roman"/>
          <w:b w:val="0"/>
          <w:i w:val="0"/>
          <w:sz w:val="28"/>
          <w:szCs w:val="28"/>
          <w:lang w:val="vi-VN"/>
        </w:rPr>
        <w:t>4. Trại giam, trại tạm giam, cơ quan thi hành án hình sự Công an cấp huyện có trách nhiệm làm thủ tục đề nghị đăng ký khai sinh cho con của phạm nhân. Ủy ban nhân dân cấp xã nơi phạm nhân chấp hành án có trách nhiệm đăng ký và cấp giấy khai sinh.</w:t>
      </w:r>
    </w:p>
    <w:p w14:paraId="3FA70AAD"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 5. Phạm </w:t>
      </w:r>
      <w:r w:rsidRPr="0054793B">
        <w:rPr>
          <w:spacing w:val="4"/>
          <w:lang w:val="vi-VN"/>
        </w:rPr>
        <w:t>nhân nữ có con từ 36 tháng tuổi trở lên phải gửi con về cho thân nhân nuôi dưỡng. Trường hợp con của phạm nhân không có thân nhân nhận nuôi dưỡng thì trại giam, trại tạm giam thuộc Bộ Công an, Bộ Quốc phòng, cơ quan thi hành án hình sự Công an cấp tỉnh, cơ quan thi hành án hình sự cấp quân khu</w:t>
      </w:r>
      <w:r w:rsidRPr="0054793B">
        <w:rPr>
          <w:b/>
          <w:spacing w:val="4"/>
          <w:lang w:val="vi-VN"/>
        </w:rPr>
        <w:t xml:space="preserve"> </w:t>
      </w:r>
      <w:r w:rsidRPr="0054793B">
        <w:rPr>
          <w:spacing w:val="4"/>
          <w:lang w:val="vi-VN"/>
        </w:rPr>
        <w:t>phải đề nghị cơ quan chuyên môn về lao động</w:t>
      </w:r>
      <w:r w:rsidRPr="0064419C">
        <w:rPr>
          <w:spacing w:val="4"/>
          <w:lang w:val="vi-VN"/>
        </w:rPr>
        <w:t>,</w:t>
      </w:r>
      <w:r w:rsidRPr="0054793B">
        <w:rPr>
          <w:spacing w:val="4"/>
          <w:lang w:val="vi-VN"/>
        </w:rPr>
        <w:t xml:space="preserve"> thương binh và xã hội </w:t>
      </w:r>
      <w:r w:rsidRPr="0064419C">
        <w:rPr>
          <w:spacing w:val="4"/>
          <w:lang w:val="vi-VN"/>
        </w:rPr>
        <w:t xml:space="preserve">thuộc Ủy ban nhân dân </w:t>
      </w:r>
      <w:r w:rsidRPr="0054793B">
        <w:rPr>
          <w:spacing w:val="4"/>
          <w:lang w:val="vi-VN"/>
        </w:rPr>
        <w:t>cấp tỉnh nơi phạm nhân chấp hành án chỉ định cơ sở bảo trợ xã hội tiếp nhận, nuôi dưỡng. Trong thời hạn 15 ngày kể từ ngày nhận được đề nghị, cơ quan chuyên môn về lao động</w:t>
      </w:r>
      <w:r w:rsidRPr="0064419C">
        <w:rPr>
          <w:spacing w:val="4"/>
          <w:lang w:val="vi-VN"/>
        </w:rPr>
        <w:t xml:space="preserve">, </w:t>
      </w:r>
      <w:r w:rsidRPr="0054793B">
        <w:rPr>
          <w:spacing w:val="4"/>
          <w:lang w:val="vi-VN"/>
        </w:rPr>
        <w:t xml:space="preserve">thương binh và xã hội </w:t>
      </w:r>
      <w:r w:rsidRPr="0064419C">
        <w:rPr>
          <w:spacing w:val="4"/>
          <w:lang w:val="vi-VN"/>
        </w:rPr>
        <w:t xml:space="preserve">thuộc Ủy ban nhân dân </w:t>
      </w:r>
      <w:r w:rsidRPr="0054793B">
        <w:rPr>
          <w:spacing w:val="4"/>
          <w:lang w:val="vi-VN"/>
        </w:rPr>
        <w:t>cấp tỉnh phải chỉ định cơ sở bảo trợ xã hội có trách nhiệm tiếp nhận, nuôi dưỡng. Người chấp hành xong án phạt tù được nhận lại con đang được cơ sở bảo trợ xã</w:t>
      </w:r>
      <w:r w:rsidRPr="0054793B">
        <w:rPr>
          <w:lang w:val="vi-VN"/>
        </w:rPr>
        <w:t xml:space="preserve"> hội nuôi dưỡng. </w:t>
      </w:r>
    </w:p>
    <w:p w14:paraId="06515FD9" w14:textId="77777777" w:rsidR="0054793B" w:rsidRPr="0054793B" w:rsidRDefault="0054793B" w:rsidP="00AE5919">
      <w:pPr>
        <w:widowControl w:val="0"/>
        <w:spacing w:before="120" w:line="400" w:lineRule="exact"/>
        <w:ind w:firstLine="454"/>
        <w:jc w:val="both"/>
        <w:rPr>
          <w:lang w:val="vi-VN"/>
        </w:rPr>
      </w:pPr>
      <w:r w:rsidRPr="0054793B">
        <w:rPr>
          <w:lang w:val="vi-VN"/>
        </w:rPr>
        <w:t>6. Trại giam phải tổ chức nhà trẻ ngoài khu giam giữ để chăm sóc, nuôi dưỡng trẻ em là con của phạm nhân dưới 36 tháng tuổi và con của phạm nhân từ 36 tháng tuổi trở lên trong thời gian chờ làm thủ tục đưa vào cơ sở bảo trợ xã hội.</w:t>
      </w:r>
    </w:p>
    <w:p w14:paraId="7AD6C8DE" w14:textId="77777777" w:rsidR="0054793B" w:rsidRPr="0054793B" w:rsidRDefault="0054793B" w:rsidP="00AE5919">
      <w:pPr>
        <w:widowControl w:val="0"/>
        <w:spacing w:before="120" w:line="400" w:lineRule="exact"/>
        <w:ind w:firstLine="454"/>
        <w:jc w:val="both"/>
        <w:rPr>
          <w:lang w:val="vi-VN"/>
        </w:rPr>
      </w:pPr>
      <w:r w:rsidRPr="0054793B">
        <w:rPr>
          <w:lang w:val="vi-VN"/>
        </w:rPr>
        <w:t>7. Chính phủ quy định chi tiết Điều này.</w:t>
      </w:r>
    </w:p>
    <w:p w14:paraId="1CE4DFF7" w14:textId="77777777" w:rsidR="0054793B" w:rsidRPr="0054793B" w:rsidRDefault="0054793B" w:rsidP="0054793B">
      <w:pPr>
        <w:widowControl w:val="0"/>
        <w:spacing w:before="120" w:line="390" w:lineRule="exact"/>
        <w:ind w:firstLine="454"/>
        <w:jc w:val="both"/>
        <w:rPr>
          <w:b/>
          <w:lang w:val="vi-VN"/>
        </w:rPr>
      </w:pPr>
      <w:r w:rsidRPr="0054793B">
        <w:rPr>
          <w:b/>
          <w:lang w:val="vi-VN"/>
        </w:rPr>
        <w:lastRenderedPageBreak/>
        <w:t>Điều 52. Chế độ gặp, nhận quà của phạm nhân</w:t>
      </w:r>
    </w:p>
    <w:p w14:paraId="1370CF30"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 xml:space="preserve">1. Phạm nhân được gặp thân nhân </w:t>
      </w:r>
      <w:r w:rsidRPr="0064419C">
        <w:rPr>
          <w:lang w:val="vi-VN"/>
        </w:rPr>
        <w:t xml:space="preserve">01 </w:t>
      </w:r>
      <w:r w:rsidRPr="0054793B">
        <w:rPr>
          <w:lang w:val="vi-VN"/>
        </w:rPr>
        <w:t>lần trong 01 tháng, mỗi lần gặp không quá 01 giờ. Căn cứ kết quả xếp loại chấp hành án, yêu cầu giáo dục cải tạo, thành tích lao động, học tập của phạm nhân, Giám thị trại giam, Giám thị trại tạm giam, Thủ trưởng cơ quan thi hành án hình sự Công an cấp huyện quyết định kéo dài thời gian gặp thân nhân nhưng không quá 03 giờ hoặc được gặp vợ, chồng ở phòng riêng không quá 24 giờ. Phạm nhân được khen thưởng</w:t>
      </w:r>
      <w:r w:rsidRPr="0054793B">
        <w:rPr>
          <w:b/>
          <w:lang w:val="vi-VN"/>
        </w:rPr>
        <w:t xml:space="preserve"> </w:t>
      </w:r>
      <w:r w:rsidRPr="0054793B">
        <w:rPr>
          <w:lang w:val="vi-VN"/>
        </w:rPr>
        <w:t xml:space="preserve">hoặc lập công thì được gặp thân nhân thêm 01 lần trong 01 tháng. </w:t>
      </w:r>
    </w:p>
    <w:p w14:paraId="69C930B6"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Phạm nhân vi phạm nội quy cơ sở giam giữ phạm nhân thì 02 tháng được gặp thân nhân 01 lần, mỗi lần không quá 01 giờ.</w:t>
      </w:r>
    </w:p>
    <w:p w14:paraId="665EB2DF"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2. Trường hợp đại diện cơ quan, tổ chức hoặc cá nhân khác có đề nghị được gặp phạm nhân thì Giám thị trại giam, Giám thị trại tạm giam, Thủ trưởng cơ quan thi hành án hình sự Công an cấp huyện xem xét, quyết định.</w:t>
      </w:r>
    </w:p>
    <w:p w14:paraId="5A00FF69"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 xml:space="preserve">3. Khi gặp thân nhân, đại diện cơ quan, tổ chức hoặc cá nhân khác, phạm nhân được nhận thư, tiền, đồ vật, trừ đồ vật thuộc danh mục cấm. Đối với tiền, phạm nhân phải gửi trại giam, trại tạm giam, cơ quan thi hành án hình sự Công an cấp huyện quản lý. Việc quản lý, sử dụng đồ vật, tiền của phạm nhân được thực hiện theo quy định tại </w:t>
      </w:r>
      <w:r w:rsidRPr="0064419C">
        <w:rPr>
          <w:lang w:val="vi-VN"/>
        </w:rPr>
        <w:t xml:space="preserve">các </w:t>
      </w:r>
      <w:r w:rsidRPr="0054793B">
        <w:rPr>
          <w:lang w:val="vi-VN"/>
        </w:rPr>
        <w:t>điểm a</w:t>
      </w:r>
      <w:r w:rsidRPr="0064419C">
        <w:rPr>
          <w:lang w:val="vi-VN"/>
        </w:rPr>
        <w:t>,</w:t>
      </w:r>
      <w:r w:rsidRPr="0054793B">
        <w:rPr>
          <w:lang w:val="vi-VN"/>
        </w:rPr>
        <w:t xml:space="preserve"> b</w:t>
      </w:r>
      <w:r w:rsidRPr="0064419C">
        <w:rPr>
          <w:lang w:val="vi-VN"/>
        </w:rPr>
        <w:t xml:space="preserve"> và c</w:t>
      </w:r>
      <w:r w:rsidRPr="0054793B">
        <w:rPr>
          <w:lang w:val="vi-VN"/>
        </w:rPr>
        <w:t xml:space="preserve"> khoản 3 Điều 28 của Luật này. </w:t>
      </w:r>
    </w:p>
    <w:p w14:paraId="73533649"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4. Phạm nhân được nhận quà là</w:t>
      </w:r>
      <w:r w:rsidRPr="0054793B">
        <w:rPr>
          <w:b/>
          <w:lang w:val="vi-VN"/>
        </w:rPr>
        <w:t xml:space="preserve"> </w:t>
      </w:r>
      <w:r w:rsidRPr="0054793B">
        <w:rPr>
          <w:lang w:val="vi-VN"/>
        </w:rPr>
        <w:t xml:space="preserve">tiền, đồ vật do thân nhân gửi qua đường bưu chính không quá 02 lần trong 01 tháng. Trại giam, trại tạm giam, cơ quan thi hành án hình sự Công an cấp huyện có trách nhiệm tiếp nhận tiền, đồ vật mà thân nhân của phạm nhân gửi cho phạm nhân và bóc, mở, kiểm tra để phát hiện và xử lý đồ vật </w:t>
      </w:r>
      <w:r w:rsidRPr="0064419C">
        <w:rPr>
          <w:lang w:val="vi-VN"/>
        </w:rPr>
        <w:t xml:space="preserve">thuộc danh mục </w:t>
      </w:r>
      <w:r w:rsidRPr="0054793B">
        <w:rPr>
          <w:lang w:val="vi-VN"/>
        </w:rPr>
        <w:t xml:space="preserve">cấm theo quy định của pháp luật. </w:t>
      </w:r>
    </w:p>
    <w:p w14:paraId="5A5671E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5. Thân nhân của phạm nhân đến gặp phạm nhân phải mang theo sổ thăm gặp hoặc đơn xin gặp có xác nhận của </w:t>
      </w:r>
      <w:r w:rsidRPr="0064419C">
        <w:rPr>
          <w:lang w:val="vi-VN"/>
        </w:rPr>
        <w:t>Ủy</w:t>
      </w:r>
      <w:r w:rsidRPr="0054793B">
        <w:rPr>
          <w:lang w:val="vi-VN"/>
        </w:rPr>
        <w:t xml:space="preserve"> ban nhân dân cấp xã hoặc Công an cấp xã nơi người đó cư trú hoặc của cơ quan, tổ chức nơi người đó làm việc, học tập. Trại giam, trại tạm giam, cơ quan thi hành án hình sự Công an cấp huyện phải phổ biến cho thân nhân của phạm nhân về quy định thăm gặp phạm nhân</w:t>
      </w:r>
      <w:r w:rsidRPr="0064419C">
        <w:rPr>
          <w:lang w:val="vi-VN"/>
        </w:rPr>
        <w:t>;</w:t>
      </w:r>
      <w:r w:rsidRPr="0054793B">
        <w:rPr>
          <w:lang w:val="vi-VN"/>
        </w:rPr>
        <w:t xml:space="preserve"> </w:t>
      </w:r>
      <w:r w:rsidRPr="0064419C">
        <w:rPr>
          <w:lang w:val="vi-VN"/>
        </w:rPr>
        <w:t>t</w:t>
      </w:r>
      <w:r w:rsidRPr="0054793B">
        <w:rPr>
          <w:lang w:val="vi-VN"/>
        </w:rPr>
        <w:t>hân nhân của phạm nhân phải chấp hành các quy định này.</w:t>
      </w:r>
    </w:p>
    <w:p w14:paraId="415B72D2" w14:textId="77777777" w:rsidR="0054793B" w:rsidRPr="0054793B" w:rsidRDefault="0054793B" w:rsidP="0054793B">
      <w:pPr>
        <w:widowControl w:val="0"/>
        <w:spacing w:before="120" w:line="390" w:lineRule="exact"/>
        <w:ind w:firstLine="454"/>
        <w:jc w:val="both"/>
        <w:rPr>
          <w:b/>
          <w:lang w:val="vi-VN"/>
        </w:rPr>
      </w:pPr>
      <w:r w:rsidRPr="0064419C">
        <w:rPr>
          <w:lang w:val="vi-VN"/>
        </w:rPr>
        <w:t xml:space="preserve">Đối với </w:t>
      </w:r>
      <w:r w:rsidRPr="0054793B">
        <w:rPr>
          <w:lang w:val="vi-VN"/>
        </w:rPr>
        <w:t>phạm nhân là người nước ngoài</w:t>
      </w:r>
      <w:r w:rsidRPr="0064419C">
        <w:rPr>
          <w:lang w:val="vi-VN"/>
        </w:rPr>
        <w:t>, trường hợp</w:t>
      </w:r>
      <w:r w:rsidRPr="0054793B">
        <w:rPr>
          <w:lang w:val="vi-VN"/>
        </w:rPr>
        <w:t xml:space="preserve"> </w:t>
      </w:r>
      <w:r w:rsidRPr="0064419C">
        <w:rPr>
          <w:lang w:val="vi-VN"/>
        </w:rPr>
        <w:t>t</w:t>
      </w:r>
      <w:r w:rsidRPr="0054793B">
        <w:rPr>
          <w:lang w:val="vi-VN"/>
        </w:rPr>
        <w:t xml:space="preserve">hân nhân là người nước ngoài </w:t>
      </w:r>
      <w:r w:rsidRPr="0064419C">
        <w:rPr>
          <w:lang w:val="vi-VN"/>
        </w:rPr>
        <w:t xml:space="preserve">thì </w:t>
      </w:r>
      <w:r w:rsidRPr="0054793B">
        <w:rPr>
          <w:lang w:val="vi-VN"/>
        </w:rPr>
        <w:t xml:space="preserve">phải có đơn </w:t>
      </w:r>
      <w:r w:rsidRPr="0064419C">
        <w:rPr>
          <w:lang w:val="vi-VN"/>
        </w:rPr>
        <w:t xml:space="preserve">xin gặp </w:t>
      </w:r>
      <w:r w:rsidRPr="0054793B">
        <w:rPr>
          <w:lang w:val="vi-VN"/>
        </w:rPr>
        <w:t>gửi cơ quan quản lý thi hành án hình sự</w:t>
      </w:r>
      <w:r w:rsidRPr="0064419C">
        <w:rPr>
          <w:lang w:val="vi-VN"/>
        </w:rPr>
        <w:t>,</w:t>
      </w:r>
      <w:r w:rsidRPr="0054793B">
        <w:rPr>
          <w:lang w:val="vi-VN"/>
        </w:rPr>
        <w:t xml:space="preserve"> </w:t>
      </w:r>
      <w:r w:rsidRPr="0064419C">
        <w:rPr>
          <w:lang w:val="vi-VN"/>
        </w:rPr>
        <w:t>đ</w:t>
      </w:r>
      <w:r w:rsidRPr="0054793B">
        <w:rPr>
          <w:lang w:val="vi-VN"/>
        </w:rPr>
        <w:t xml:space="preserve">ơn phải viết bằng tiếng Việt hoặc được dịch ra tiếng Việt và có xác nhận của cơ quan đại </w:t>
      </w:r>
      <w:r w:rsidRPr="0054793B">
        <w:rPr>
          <w:lang w:val="vi-VN"/>
        </w:rPr>
        <w:lastRenderedPageBreak/>
        <w:t>diện ngoại giao hoặc lãnh sự của nước mà người đó mang quốc tịch hoặc cơ quan đại diện của tổ chức quốc tế tại Việt Nam nơi người đó làm việc</w:t>
      </w:r>
      <w:r w:rsidRPr="0064419C">
        <w:rPr>
          <w:lang w:val="vi-VN"/>
        </w:rPr>
        <w:t>;</w:t>
      </w:r>
      <w:r w:rsidRPr="0054793B">
        <w:rPr>
          <w:lang w:val="vi-VN"/>
        </w:rPr>
        <w:t xml:space="preserve"> </w:t>
      </w:r>
      <w:r w:rsidRPr="0064419C">
        <w:rPr>
          <w:lang w:val="vi-VN"/>
        </w:rPr>
        <w:t>t</w:t>
      </w:r>
      <w:r w:rsidRPr="0054793B">
        <w:rPr>
          <w:lang w:val="vi-VN"/>
        </w:rPr>
        <w:t xml:space="preserve">rường hợp thân nhân là người Việt Nam thì đơn </w:t>
      </w:r>
      <w:r w:rsidRPr="0064419C">
        <w:rPr>
          <w:lang w:val="vi-VN"/>
        </w:rPr>
        <w:t xml:space="preserve">xin gặp </w:t>
      </w:r>
      <w:r w:rsidRPr="0054793B">
        <w:rPr>
          <w:lang w:val="vi-VN"/>
        </w:rPr>
        <w:t xml:space="preserve">phải có xác nhận của </w:t>
      </w:r>
      <w:r w:rsidRPr="0064419C">
        <w:rPr>
          <w:lang w:val="vi-VN"/>
        </w:rPr>
        <w:t>Ủy</w:t>
      </w:r>
      <w:r w:rsidRPr="0054793B">
        <w:rPr>
          <w:lang w:val="vi-VN"/>
        </w:rPr>
        <w:t xml:space="preserve"> ban nhân dân cấp xã nơi người đó cư trú. Trong thời hạn 15 ngày kể từ ngày nhận được đơn, cơ quan quản lý thi hành án hình sự có trách nhiệm trả lời người có đơn; trường hợp đặc biệt có thể kéo dài nhưng thời hạn trả lời không quá 30 ngày.</w:t>
      </w:r>
      <w:r w:rsidRPr="0054793B">
        <w:rPr>
          <w:b/>
          <w:lang w:val="vi-VN"/>
        </w:rPr>
        <w:t xml:space="preserve"> </w:t>
      </w:r>
    </w:p>
    <w:p w14:paraId="6C50B0F6"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 xml:space="preserve">6. Trại giam, trại tạm giam, cơ quan thi hành án hình sự Công an cấp huyện bố trí nơi phạm nhân gặp thân nhân, đại diện cơ quan, tổ chức hoặc cá nhân khác. </w:t>
      </w:r>
    </w:p>
    <w:p w14:paraId="6EA1C2ED"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t>7. Bộ trưởng Bộ Công an, Bộ trưởng Bộ Quốc phòng quy định chi tiết Điều này.</w:t>
      </w:r>
    </w:p>
    <w:p w14:paraId="4EBFFE26" w14:textId="77777777" w:rsidR="0054793B" w:rsidRPr="0054793B" w:rsidRDefault="0054793B" w:rsidP="0054793B">
      <w:pPr>
        <w:widowControl w:val="0"/>
        <w:spacing w:before="120" w:line="390" w:lineRule="exact"/>
        <w:ind w:firstLine="454"/>
        <w:jc w:val="both"/>
        <w:rPr>
          <w:lang w:val="vi-VN"/>
        </w:rPr>
      </w:pPr>
      <w:r w:rsidRPr="0054793B">
        <w:rPr>
          <w:b/>
          <w:bCs/>
          <w:lang w:val="vi-VN"/>
        </w:rPr>
        <w:t>Điều 53. Thủ tục thăm gặp, tiếp xúc lãnh sự</w:t>
      </w:r>
    </w:p>
    <w:p w14:paraId="3685E1FB" w14:textId="77777777" w:rsidR="0054793B" w:rsidRPr="0054793B" w:rsidRDefault="0054793B" w:rsidP="0054793B">
      <w:pPr>
        <w:widowControl w:val="0"/>
        <w:spacing w:before="120" w:line="390" w:lineRule="exact"/>
        <w:ind w:firstLine="454"/>
        <w:jc w:val="both"/>
        <w:rPr>
          <w:lang w:val="vi-VN"/>
        </w:rPr>
      </w:pPr>
      <w:r w:rsidRPr="0054793B">
        <w:rPr>
          <w:lang w:val="vi-VN"/>
        </w:rPr>
        <w:t>1. Cơ quan đại diện ngoại giao, lãnh sự nước ngoài có yêu cầu thăm gặp, tiếp xúc lãnh sự đối với phạm nhân mang quốc tịch nước mình đang chấp hành án phạt tù tại Việt Nam phải gửi văn bản đề nghị đến Bộ Ngoại giao. Nội dung văn bản đề nghị bao gồm:</w:t>
      </w:r>
    </w:p>
    <w:p w14:paraId="493B1C6C" w14:textId="77777777" w:rsidR="0054793B" w:rsidRPr="0054793B" w:rsidRDefault="0054793B" w:rsidP="0054793B">
      <w:pPr>
        <w:widowControl w:val="0"/>
        <w:spacing w:before="120" w:line="390" w:lineRule="exact"/>
        <w:ind w:firstLine="454"/>
        <w:jc w:val="both"/>
        <w:rPr>
          <w:lang w:val="vi-VN"/>
        </w:rPr>
      </w:pPr>
      <w:r w:rsidRPr="0054793B">
        <w:rPr>
          <w:lang w:val="vi-VN"/>
        </w:rPr>
        <w:t>a) Tên cơ quan đại diện ngoại giao, lãnh sự gửi văn bản;</w:t>
      </w:r>
    </w:p>
    <w:p w14:paraId="7BBE2496" w14:textId="77777777" w:rsidR="0054793B" w:rsidRPr="0054793B" w:rsidRDefault="0054793B" w:rsidP="0054793B">
      <w:pPr>
        <w:widowControl w:val="0"/>
        <w:spacing w:before="120" w:line="390" w:lineRule="exact"/>
        <w:ind w:firstLine="454"/>
        <w:jc w:val="both"/>
        <w:rPr>
          <w:lang w:val="vi-VN"/>
        </w:rPr>
      </w:pPr>
      <w:r w:rsidRPr="0054793B">
        <w:rPr>
          <w:lang w:val="vi-VN"/>
        </w:rPr>
        <w:t>b) Họ, tên, quốc tịch phạm nhân cần thăm gặp, tiếp xúc lãnh sự;</w:t>
      </w:r>
    </w:p>
    <w:p w14:paraId="488E8807" w14:textId="77777777" w:rsidR="0054793B" w:rsidRPr="0054793B" w:rsidRDefault="0054793B" w:rsidP="0054793B">
      <w:pPr>
        <w:widowControl w:val="0"/>
        <w:spacing w:before="120" w:line="390" w:lineRule="exact"/>
        <w:ind w:firstLine="454"/>
        <w:jc w:val="both"/>
        <w:rPr>
          <w:lang w:val="vi-VN"/>
        </w:rPr>
      </w:pPr>
      <w:r w:rsidRPr="0054793B">
        <w:rPr>
          <w:lang w:val="vi-VN"/>
        </w:rPr>
        <w:t>c) Trại giam nơi phạm nhân đang chấp hành án;</w:t>
      </w:r>
    </w:p>
    <w:p w14:paraId="1F054000" w14:textId="77777777" w:rsidR="0054793B" w:rsidRPr="0054793B" w:rsidRDefault="0054793B" w:rsidP="0054793B">
      <w:pPr>
        <w:widowControl w:val="0"/>
        <w:spacing w:before="120" w:line="390" w:lineRule="exact"/>
        <w:ind w:firstLine="454"/>
        <w:jc w:val="both"/>
        <w:rPr>
          <w:lang w:val="vi-VN"/>
        </w:rPr>
      </w:pPr>
      <w:r w:rsidRPr="0054793B">
        <w:rPr>
          <w:lang w:val="vi-VN"/>
        </w:rPr>
        <w:t>d) Họ, tên, chức vụ của những người đến thăm gặp, tiếp xúc lãnh sự;</w:t>
      </w:r>
    </w:p>
    <w:p w14:paraId="2774F01B" w14:textId="77777777" w:rsidR="0054793B" w:rsidRPr="0054793B" w:rsidRDefault="0054793B" w:rsidP="0054793B">
      <w:pPr>
        <w:widowControl w:val="0"/>
        <w:spacing w:before="120" w:line="390" w:lineRule="exact"/>
        <w:ind w:firstLine="454"/>
        <w:jc w:val="both"/>
        <w:rPr>
          <w:lang w:val="vi-VN"/>
        </w:rPr>
      </w:pPr>
      <w:r w:rsidRPr="0054793B">
        <w:rPr>
          <w:lang w:val="vi-VN"/>
        </w:rPr>
        <w:t>đ) Họ, tên người phiên dịch.</w:t>
      </w:r>
    </w:p>
    <w:p w14:paraId="4C2C06D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2. Trong thời hạn 03 ngày làm việc kể từ ngày nhận được văn bản đề nghị, Bộ Ngoại giao có trách nhiệm thông báo cho cơ quan quản lý thi hành án hình sự thuộc Bộ Công an hoặc cơ quan quản lý thi hành án hình sự thuộc Bộ Quốc phòng. Trong thời hạn 05 ngày làm việc kể từ ngày nhận được thông báo, cơ quan quản lý thi hành án hình sự có thẩm quyền phải trả lời bằng văn bản cho Bộ Ngoại giao để thông báo cho cơ quan đại diện ngoại giao, lãnh sự </w:t>
      </w:r>
      <w:r w:rsidRPr="0064419C">
        <w:rPr>
          <w:lang w:val="vi-VN"/>
        </w:rPr>
        <w:t xml:space="preserve">nước ngoài </w:t>
      </w:r>
      <w:r w:rsidRPr="0054793B">
        <w:rPr>
          <w:lang w:val="vi-VN"/>
        </w:rPr>
        <w:t>đã đề nghị liên hệ với cơ quan quản lý thi hành án hình sự có thẩm quyền cấp giấy giới thiệu thăm gặp, tiếp xúc lãnh sự.</w:t>
      </w:r>
    </w:p>
    <w:p w14:paraId="500E2C95"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54. Chế độ liên lạc của phạm nhân </w:t>
      </w:r>
    </w:p>
    <w:p w14:paraId="4AD133DC" w14:textId="77777777" w:rsidR="0054793B" w:rsidRPr="0054793B" w:rsidRDefault="0054793B" w:rsidP="0054793B">
      <w:pPr>
        <w:widowControl w:val="0"/>
        <w:spacing w:before="120" w:line="390" w:lineRule="exact"/>
        <w:ind w:firstLine="454"/>
        <w:jc w:val="both"/>
        <w:rPr>
          <w:lang w:val="vi-VN"/>
        </w:rPr>
      </w:pPr>
      <w:r w:rsidRPr="0054793B">
        <w:rPr>
          <w:lang w:val="vi-VN"/>
        </w:rPr>
        <w:t>1. Phạm nhân được gửi mỗi tháng 02 lá thư. Giám thị trại giam, Giám thị trại tạm giam, Thủ trưởng cơ quan thi hành án hình sự Công an cấp huyện phải kiểm tra, kiểm duyệt thư mà phạm nhân gửi và nhận.</w:t>
      </w:r>
    </w:p>
    <w:p w14:paraId="56BF4FB2" w14:textId="77777777" w:rsidR="0054793B" w:rsidRPr="0054793B" w:rsidRDefault="0054793B" w:rsidP="0054793B">
      <w:pPr>
        <w:widowControl w:val="0"/>
        <w:spacing w:before="120" w:line="390" w:lineRule="exact"/>
        <w:ind w:firstLine="454"/>
        <w:jc w:val="both"/>
        <w:rPr>
          <w:spacing w:val="4"/>
          <w:lang w:val="vi-VN"/>
        </w:rPr>
      </w:pPr>
      <w:r w:rsidRPr="0054793B">
        <w:rPr>
          <w:spacing w:val="-4"/>
          <w:lang w:val="vi-VN"/>
        </w:rPr>
        <w:lastRenderedPageBreak/>
        <w:t xml:space="preserve">2. Phạm nhân được liên lạc điện thoại trong nước với thân nhân mỗi tháng </w:t>
      </w:r>
      <w:r w:rsidRPr="0064419C">
        <w:rPr>
          <w:spacing w:val="-4"/>
          <w:lang w:val="vi-VN"/>
        </w:rPr>
        <w:t>01</w:t>
      </w:r>
      <w:r w:rsidRPr="0054793B">
        <w:rPr>
          <w:spacing w:val="-4"/>
          <w:lang w:val="vi-VN"/>
        </w:rPr>
        <w:t xml:space="preserve"> lần, mỗi </w:t>
      </w:r>
      <w:r w:rsidRPr="0054793B">
        <w:rPr>
          <w:spacing w:val="4"/>
          <w:lang w:val="vi-VN"/>
        </w:rPr>
        <w:t>lần không quá 10 phút, trừ trường hợp cấp bách. Giám thị trại giam, Giám thị trại tạm giam, Thủ trưởng cơ quan thi hành án hình sự Công an cấp huyện xem xét, quyết định việc cho phạm nhân liên lạc bằng điện thoại và tổ chức kiểm soát việc liên lạc này.</w:t>
      </w:r>
    </w:p>
    <w:p w14:paraId="0461322A" w14:textId="77777777" w:rsidR="0054793B" w:rsidRPr="0054793B" w:rsidRDefault="0054793B" w:rsidP="0054793B">
      <w:pPr>
        <w:widowControl w:val="0"/>
        <w:spacing w:before="120" w:line="390" w:lineRule="exact"/>
        <w:ind w:firstLine="454"/>
        <w:jc w:val="both"/>
        <w:rPr>
          <w:lang w:val="vi-VN"/>
        </w:rPr>
      </w:pPr>
      <w:r w:rsidRPr="0054793B">
        <w:rPr>
          <w:lang w:val="vi-VN"/>
        </w:rPr>
        <w:t>3. Chi phí cho việc liên lạc của phạm nhân quy định tại khoản 1 và khoản 2 Điều này do phạm nhân chi trả.</w:t>
      </w:r>
    </w:p>
    <w:p w14:paraId="1FCE2836"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55. Chế độ chăm sóc y tế đối với phạm nhân</w:t>
      </w:r>
    </w:p>
    <w:p w14:paraId="42E966E0" w14:textId="77777777" w:rsidR="0054793B" w:rsidRPr="0054793B" w:rsidRDefault="0054793B" w:rsidP="0054793B">
      <w:pPr>
        <w:widowControl w:val="0"/>
        <w:spacing w:before="120" w:line="390" w:lineRule="exact"/>
        <w:ind w:firstLine="454"/>
        <w:jc w:val="both"/>
        <w:rPr>
          <w:lang w:val="vi-VN"/>
        </w:rPr>
      </w:pPr>
      <w:r w:rsidRPr="0054793B">
        <w:rPr>
          <w:bCs/>
          <w:iCs/>
          <w:lang w:val="vi-VN"/>
        </w:rPr>
        <w:t xml:space="preserve">1. </w:t>
      </w:r>
      <w:r w:rsidRPr="0054793B">
        <w:rPr>
          <w:lang w:val="vi-VN"/>
        </w:rPr>
        <w:t>Phạm nhân được hưởng chế độ phòng, chống dịch bệnh. T</w:t>
      </w:r>
      <w:r w:rsidRPr="0054793B">
        <w:rPr>
          <w:bCs/>
          <w:iCs/>
          <w:lang w:val="vi-VN"/>
        </w:rPr>
        <w:t>rại giam, trại tạm giam, cơ quan thi hành án hình sự Công an cấp huyện phối hợp với cơ sở khám bệnh, chữa bệnh cấp huyện hoặc bệnh viện quân đội</w:t>
      </w:r>
      <w:r w:rsidRPr="0054793B">
        <w:rPr>
          <w:b/>
          <w:bCs/>
          <w:iCs/>
          <w:lang w:val="vi-VN"/>
        </w:rPr>
        <w:t xml:space="preserve"> </w:t>
      </w:r>
      <w:r w:rsidRPr="0054793B">
        <w:rPr>
          <w:bCs/>
          <w:iCs/>
          <w:lang w:val="vi-VN"/>
        </w:rPr>
        <w:t>nơi trại giam, trại tạm giam, cơ quan thi hành án hình sự Công an cấp huyện đóng tổ chức khám sức khỏe cho phạm nhân.</w:t>
      </w:r>
      <w:r>
        <w:rPr>
          <w:bCs/>
          <w:iCs/>
          <w:lang w:val="vi-VN"/>
        </w:rPr>
        <w:t xml:space="preserve"> </w:t>
      </w:r>
    </w:p>
    <w:p w14:paraId="0F1C6F40"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2. </w:t>
      </w:r>
      <w:r w:rsidRPr="0054793B">
        <w:rPr>
          <w:bCs/>
          <w:iCs/>
          <w:lang w:val="vi-VN"/>
        </w:rPr>
        <w:t xml:space="preserve">Phạm nhân bị ốm, bị thương tích thì được khám bệnh, chữa bệnh và điều trị tại cơ sở y tế của trại giam, trại tạm giam hoặc tại cơ sở khám bệnh, chữa bệnh của Nhà nước nơi gần nhất. Trường hợp phạm nhân bị bệnh nặng hoặc thương tích vượt quá khả năng điều trị của cơ sở </w:t>
      </w:r>
      <w:r w:rsidRPr="0054793B">
        <w:rPr>
          <w:lang w:val="vi-VN"/>
        </w:rPr>
        <w:t>khám bệnh</w:t>
      </w:r>
      <w:r w:rsidRPr="0054793B">
        <w:rPr>
          <w:bCs/>
          <w:iCs/>
          <w:lang w:val="vi-VN"/>
        </w:rPr>
        <w:t>,</w:t>
      </w:r>
      <w:r w:rsidRPr="0054793B">
        <w:rPr>
          <w:b/>
          <w:bCs/>
          <w:iCs/>
          <w:lang w:val="vi-VN"/>
        </w:rPr>
        <w:t xml:space="preserve"> </w:t>
      </w:r>
      <w:r w:rsidRPr="0054793B">
        <w:rPr>
          <w:bCs/>
          <w:iCs/>
          <w:lang w:val="vi-VN"/>
        </w:rPr>
        <w:t xml:space="preserve">chữa bệnh đó thì được chuyển đến cơ sở khám bệnh, chữa bệnh tuyến </w:t>
      </w:r>
      <w:r w:rsidRPr="0054793B">
        <w:rPr>
          <w:lang w:val="vi-VN"/>
        </w:rPr>
        <w:t xml:space="preserve">trên </w:t>
      </w:r>
      <w:r w:rsidRPr="0054793B">
        <w:rPr>
          <w:bCs/>
          <w:iCs/>
          <w:lang w:val="vi-VN"/>
        </w:rPr>
        <w:t>để điều trị;</w:t>
      </w:r>
      <w:r w:rsidRPr="0054793B">
        <w:rPr>
          <w:lang w:val="vi-VN"/>
        </w:rPr>
        <w:t xml:space="preserve"> t</w:t>
      </w:r>
      <w:r w:rsidRPr="0054793B">
        <w:rPr>
          <w:bCs/>
          <w:iCs/>
          <w:lang w:val="vi-VN"/>
        </w:rPr>
        <w:t xml:space="preserve">rại giam, trại tạm giam, cơ quan thi hành án hình sự Công an cấp huyện </w:t>
      </w:r>
      <w:r w:rsidRPr="0054793B">
        <w:rPr>
          <w:lang w:val="vi-VN"/>
        </w:rPr>
        <w:t xml:space="preserve">phải thông báo cho thân nhân hoặc đại diện của người đó biết để phối hợp chăm sóc, điều trị. </w:t>
      </w:r>
      <w:r w:rsidRPr="0054793B">
        <w:rPr>
          <w:bCs/>
          <w:iCs/>
          <w:lang w:val="vi-VN"/>
        </w:rPr>
        <w:t xml:space="preserve">Chế độ ăn, cấp phát thuốc, bồi dưỡng </w:t>
      </w:r>
      <w:r w:rsidRPr="0064419C">
        <w:rPr>
          <w:bCs/>
          <w:iCs/>
          <w:lang w:val="vi-VN"/>
        </w:rPr>
        <w:t xml:space="preserve">cho phạm nhân </w:t>
      </w:r>
      <w:r w:rsidRPr="0054793B">
        <w:rPr>
          <w:bCs/>
          <w:iCs/>
          <w:lang w:val="vi-VN"/>
        </w:rPr>
        <w:t xml:space="preserve">do cơ sở </w:t>
      </w:r>
      <w:r w:rsidRPr="0054793B">
        <w:rPr>
          <w:lang w:val="vi-VN"/>
        </w:rPr>
        <w:t>khám bệnh,</w:t>
      </w:r>
      <w:r w:rsidRPr="0054793B">
        <w:rPr>
          <w:bCs/>
          <w:iCs/>
          <w:lang w:val="vi-VN"/>
        </w:rPr>
        <w:t xml:space="preserve"> chữa bệnh chỉ định.</w:t>
      </w:r>
    </w:p>
    <w:p w14:paraId="50E4B5DA" w14:textId="77777777" w:rsidR="0054793B" w:rsidRPr="0054793B" w:rsidRDefault="0054793B" w:rsidP="0054793B">
      <w:pPr>
        <w:widowControl w:val="0"/>
        <w:spacing w:before="120" w:line="390" w:lineRule="exact"/>
        <w:ind w:firstLine="454"/>
        <w:jc w:val="both"/>
        <w:rPr>
          <w:bCs/>
          <w:iCs/>
          <w:lang w:val="vi-VN"/>
        </w:rPr>
      </w:pPr>
      <w:r w:rsidRPr="0054793B">
        <w:rPr>
          <w:bCs/>
          <w:iCs/>
          <w:lang w:val="vi-VN"/>
        </w:rPr>
        <w:t xml:space="preserve">Trại giam, cơ quan thi hành án hình sự Công an cấp tỉnh, </w:t>
      </w:r>
      <w:r w:rsidRPr="0054793B">
        <w:rPr>
          <w:lang w:val="vi-VN"/>
        </w:rPr>
        <w:t>cơ quan thi hành án hình sự cấp quân khu</w:t>
      </w:r>
      <w:r w:rsidRPr="0054793B">
        <w:rPr>
          <w:bCs/>
          <w:iCs/>
          <w:lang w:val="vi-VN"/>
        </w:rPr>
        <w:t xml:space="preserve"> phối hợp với cơ sở khám bệnh, chữa bệnh tuyến huyện, tuyến tỉnh, bệnh viện quân đội xây dựng hoặc bố trí một số buồng riêng trong cơ sở khám bệnh, chữa bệnh để điều trị cho phạm nhân. Việc quản lý, giám sát phạm nhân trong thời gian điều trị tại cơ sở khám bệnh, chữa bệnh do trại giam, trại tạm giam, cơ quan thi hành án hình sự Công an cấp huyện chịu trách nhiệm.</w:t>
      </w:r>
    </w:p>
    <w:p w14:paraId="71215099" w14:textId="77777777" w:rsidR="0054793B" w:rsidRPr="0054793B" w:rsidRDefault="0054793B" w:rsidP="0054793B">
      <w:pPr>
        <w:widowControl w:val="0"/>
        <w:spacing w:before="120" w:line="390" w:lineRule="exact"/>
        <w:ind w:firstLine="454"/>
        <w:jc w:val="both"/>
        <w:rPr>
          <w:lang w:val="vi-VN"/>
        </w:rPr>
      </w:pPr>
      <w:r w:rsidRPr="0054793B">
        <w:rPr>
          <w:lang w:val="vi-VN"/>
        </w:rPr>
        <w:t>3. Đối với phạm nhân có dấu hiệu</w:t>
      </w:r>
      <w:r w:rsidRPr="0054793B">
        <w:rPr>
          <w:b/>
          <w:lang w:val="vi-VN"/>
        </w:rPr>
        <w:t xml:space="preserve"> </w:t>
      </w:r>
      <w:r w:rsidRPr="0054793B">
        <w:rPr>
          <w:lang w:val="vi-VN"/>
        </w:rPr>
        <w:t xml:space="preserve">mắc bệnh tâm thần, bệnh khác làm mất khả năng nhận thức hoặc khả năng điều khiển hành vi của mình, trại giam, </w:t>
      </w:r>
      <w:r w:rsidRPr="0054793B">
        <w:rPr>
          <w:bCs/>
          <w:iCs/>
          <w:lang w:val="vi-VN"/>
        </w:rPr>
        <w:t xml:space="preserve">trại tạm giam, cơ quan thi hành án hình sự Công an cấp tỉnh </w:t>
      </w:r>
      <w:r w:rsidRPr="0054793B">
        <w:rPr>
          <w:lang w:val="vi-VN"/>
        </w:rPr>
        <w:t xml:space="preserve">đề nghị </w:t>
      </w:r>
      <w:r w:rsidRPr="0064419C">
        <w:rPr>
          <w:lang w:val="vi-VN"/>
        </w:rPr>
        <w:t>Tòa</w:t>
      </w:r>
      <w:r w:rsidRPr="0054793B">
        <w:rPr>
          <w:lang w:val="vi-VN"/>
        </w:rPr>
        <w:t xml:space="preserve"> án nhân dân cấp tỉnh, </w:t>
      </w:r>
      <w:r w:rsidRPr="0064419C">
        <w:rPr>
          <w:lang w:val="vi-VN"/>
        </w:rPr>
        <w:t>Tòa</w:t>
      </w:r>
      <w:r w:rsidRPr="0054793B">
        <w:rPr>
          <w:lang w:val="vi-VN"/>
        </w:rPr>
        <w:t xml:space="preserve"> án quân sự cấp quân khu nơi phạm nhân chấp hành án</w:t>
      </w:r>
      <w:r w:rsidRPr="0054793B">
        <w:rPr>
          <w:b/>
          <w:lang w:val="vi-VN"/>
        </w:rPr>
        <w:t xml:space="preserve"> </w:t>
      </w:r>
      <w:r w:rsidRPr="0054793B">
        <w:rPr>
          <w:lang w:val="vi-VN"/>
        </w:rPr>
        <w:t>phạt tù trưng cầu giám định pháp y tâm thần. Khi có kết luận giám định là người đó mắc bệnh tâm thần, bệnh khác làm mất khả năng nhận thức hoặc khả năng</w:t>
      </w:r>
      <w:r w:rsidRPr="0054793B">
        <w:rPr>
          <w:b/>
          <w:lang w:val="vi-VN"/>
        </w:rPr>
        <w:t xml:space="preserve"> </w:t>
      </w:r>
      <w:r w:rsidRPr="0054793B">
        <w:rPr>
          <w:lang w:val="vi-VN"/>
        </w:rPr>
        <w:t xml:space="preserve">điều khiển hành vi thì </w:t>
      </w:r>
      <w:r w:rsidRPr="0054793B">
        <w:rPr>
          <w:lang w:val="vi-VN"/>
        </w:rPr>
        <w:lastRenderedPageBreak/>
        <w:t xml:space="preserve">Chánh án </w:t>
      </w:r>
      <w:r w:rsidRPr="0064419C">
        <w:rPr>
          <w:lang w:val="vi-VN"/>
        </w:rPr>
        <w:t>Tòa</w:t>
      </w:r>
      <w:r w:rsidRPr="0054793B">
        <w:rPr>
          <w:lang w:val="vi-VN"/>
        </w:rPr>
        <w:t xml:space="preserve"> án nhân dân cấp tỉnh, Chánh án </w:t>
      </w:r>
      <w:r w:rsidRPr="0064419C">
        <w:rPr>
          <w:lang w:val="vi-VN"/>
        </w:rPr>
        <w:t>Tòa</w:t>
      </w:r>
      <w:r w:rsidRPr="0054793B">
        <w:rPr>
          <w:lang w:val="vi-VN"/>
        </w:rPr>
        <w:t xml:space="preserve"> án quân sự cấp quân khu nơi phạm nhân chấp hành án ra quyết định tạm đình chỉ chấp hành án phạt tù và áp dụng biện pháp </w:t>
      </w:r>
      <w:r w:rsidRPr="0064419C">
        <w:rPr>
          <w:lang w:val="vi-VN"/>
        </w:rPr>
        <w:t xml:space="preserve">tư pháp </w:t>
      </w:r>
      <w:r w:rsidRPr="0054793B">
        <w:rPr>
          <w:lang w:val="vi-VN"/>
        </w:rPr>
        <w:t>bắt buộc chữa bệnh đối với người đó.</w:t>
      </w:r>
      <w:r>
        <w:rPr>
          <w:lang w:val="vi-VN"/>
        </w:rPr>
        <w:t xml:space="preserve"> </w:t>
      </w:r>
    </w:p>
    <w:p w14:paraId="261DE6B5" w14:textId="77777777" w:rsidR="0054793B" w:rsidRPr="0054793B" w:rsidRDefault="0054793B" w:rsidP="0054793B">
      <w:pPr>
        <w:widowControl w:val="0"/>
        <w:spacing w:before="120" w:line="390" w:lineRule="exact"/>
        <w:ind w:firstLine="454"/>
        <w:jc w:val="both"/>
        <w:rPr>
          <w:lang w:val="vi-VN"/>
        </w:rPr>
      </w:pPr>
      <w:r w:rsidRPr="0054793B">
        <w:rPr>
          <w:lang w:val="vi-VN"/>
        </w:rPr>
        <w:t>Cơ sở khám bệnh, chữa bệnh có trách nhiệm tiếp nhận, quản lý phạm nhân thuộc đối tượng bắt buộc chữa bệnh tại cơ sở khám bệnh, chữa bệnh.</w:t>
      </w:r>
    </w:p>
    <w:p w14:paraId="6428819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4. Phạm nhân nghiện ma </w:t>
      </w:r>
      <w:r w:rsidRPr="0064419C">
        <w:rPr>
          <w:lang w:val="vi-VN"/>
        </w:rPr>
        <w:t>túy</w:t>
      </w:r>
      <w:r w:rsidRPr="0054793B">
        <w:rPr>
          <w:lang w:val="vi-VN"/>
        </w:rPr>
        <w:t xml:space="preserve"> được trại giam tổ chức cai nghiện. </w:t>
      </w:r>
    </w:p>
    <w:p w14:paraId="0100AE3E" w14:textId="77777777" w:rsidR="0054793B" w:rsidRPr="0054793B" w:rsidRDefault="0054793B" w:rsidP="0054793B">
      <w:pPr>
        <w:widowControl w:val="0"/>
        <w:spacing w:before="120" w:line="390" w:lineRule="exact"/>
        <w:ind w:firstLine="454"/>
        <w:jc w:val="both"/>
        <w:rPr>
          <w:bCs/>
          <w:iCs/>
          <w:lang w:val="vi-VN"/>
        </w:rPr>
      </w:pPr>
      <w:r w:rsidRPr="0054793B">
        <w:rPr>
          <w:bCs/>
          <w:iCs/>
          <w:lang w:val="vi-VN"/>
        </w:rPr>
        <w:t>5. Kinh phí khám bệnh, chữa bệnh,</w:t>
      </w:r>
      <w:r w:rsidRPr="0054793B">
        <w:rPr>
          <w:lang w:val="vi-VN"/>
        </w:rPr>
        <w:t xml:space="preserve"> tổ chức cai nghiện ma túy</w:t>
      </w:r>
      <w:r w:rsidRPr="0054793B">
        <w:rPr>
          <w:bCs/>
          <w:iCs/>
          <w:lang w:val="vi-VN"/>
        </w:rPr>
        <w:t xml:space="preserve"> và kinh phí xây dựng, bố trí các buồng chữa bệnh dành cho phạm nhân tại các cơ sở </w:t>
      </w:r>
      <w:r w:rsidRPr="0054793B">
        <w:rPr>
          <w:lang w:val="vi-VN"/>
        </w:rPr>
        <w:t>khám bệnh</w:t>
      </w:r>
      <w:r w:rsidRPr="0054793B">
        <w:rPr>
          <w:bCs/>
          <w:iCs/>
          <w:lang w:val="vi-VN"/>
        </w:rPr>
        <w:t xml:space="preserve">, chữa bệnh do Nhà nước cấp. </w:t>
      </w:r>
    </w:p>
    <w:p w14:paraId="122923F8" w14:textId="77777777" w:rsidR="0054793B" w:rsidRPr="0054793B" w:rsidRDefault="0054793B" w:rsidP="0054793B">
      <w:pPr>
        <w:widowControl w:val="0"/>
        <w:spacing w:before="120" w:line="390" w:lineRule="exact"/>
        <w:ind w:firstLine="454"/>
        <w:jc w:val="both"/>
        <w:rPr>
          <w:bCs/>
          <w:iCs/>
          <w:lang w:val="vi-VN"/>
        </w:rPr>
      </w:pPr>
      <w:r w:rsidRPr="0054793B">
        <w:rPr>
          <w:bCs/>
          <w:iCs/>
          <w:lang w:val="vi-VN"/>
        </w:rPr>
        <w:t>6. Chính phủ quy định chi tiết Điều này.</w:t>
      </w:r>
    </w:p>
    <w:p w14:paraId="4F559159"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56. Thủ tục giải quyết trường hợp phạm nhân chết </w:t>
      </w:r>
    </w:p>
    <w:p w14:paraId="20B5E7C7" w14:textId="77777777" w:rsidR="0054793B" w:rsidRPr="0054793B" w:rsidRDefault="0054793B" w:rsidP="0054793B">
      <w:pPr>
        <w:widowControl w:val="0"/>
        <w:spacing w:before="120" w:line="390" w:lineRule="exact"/>
        <w:ind w:firstLine="454"/>
        <w:jc w:val="both"/>
        <w:rPr>
          <w:lang w:val="vi-VN"/>
        </w:rPr>
      </w:pPr>
      <w:r w:rsidRPr="0054793B">
        <w:rPr>
          <w:lang w:val="vi-VN"/>
        </w:rPr>
        <w:t>1. Khi phạm nhân chết tại trại giam, trại tạm giam, cơ quan thi hành án hình sự Công an cấp huyện, cơ sở khám bệnh, chữa bệnh của Nhà nước thì cơ quan, tổ chức đó có trách nhiệm báo ngay cho cơ quan điều tra và Viện kiểm sát nhân dân cấp huyện, cơ quan điều tra và Viện kiểm sát quân sự khu vực</w:t>
      </w:r>
      <w:r w:rsidRPr="0054793B">
        <w:rPr>
          <w:b/>
          <w:lang w:val="vi-VN"/>
        </w:rPr>
        <w:t xml:space="preserve"> </w:t>
      </w:r>
      <w:r w:rsidRPr="0054793B">
        <w:rPr>
          <w:lang w:val="vi-VN"/>
        </w:rPr>
        <w:t>nơi có phạm nhân chết để xác định nguyên nhân. Trại giam, trại tạm giam, cơ quan thi hành án hình sự Công an cấp huyện làm thủ tục đăng ký khai tử tại Ủy ban nhân dân cấp xã nơi phạm nhân chết</w:t>
      </w:r>
      <w:r w:rsidRPr="0054793B">
        <w:rPr>
          <w:b/>
          <w:lang w:val="vi-VN"/>
        </w:rPr>
        <w:t xml:space="preserve"> </w:t>
      </w:r>
      <w:r w:rsidRPr="0054793B">
        <w:rPr>
          <w:lang w:val="vi-VN"/>
        </w:rPr>
        <w:t xml:space="preserve">và thông báo cho thân nhân hoặc đại diện </w:t>
      </w:r>
      <w:r w:rsidRPr="0064419C">
        <w:rPr>
          <w:lang w:val="vi-VN"/>
        </w:rPr>
        <w:t xml:space="preserve">của phạm nhân </w:t>
      </w:r>
      <w:r w:rsidRPr="0054793B">
        <w:rPr>
          <w:lang w:val="vi-VN"/>
        </w:rPr>
        <w:t>trước khi làm thủ tục mai táng. Trường hợp phạm nhân chết ở cơ sở khám bệnh, chữa bệnh thì cơ sở khám bệnh, chữa bệnh đó</w:t>
      </w:r>
      <w:r w:rsidRPr="0054793B">
        <w:rPr>
          <w:b/>
          <w:lang w:val="vi-VN"/>
        </w:rPr>
        <w:t xml:space="preserve"> </w:t>
      </w:r>
      <w:r w:rsidRPr="0054793B">
        <w:rPr>
          <w:lang w:val="vi-VN"/>
        </w:rPr>
        <w:t xml:space="preserve">gửi giấy báo tử cho trại giam, trại tạm giam, cơ quan thi hành án hình sự Công an cấp huyện. </w:t>
      </w:r>
    </w:p>
    <w:p w14:paraId="7D897064"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phạm nhân là người nước ngoài, Giám thị trại giam phải báo ngay cho cơ quan điều tra và Viện kiểm sát nhân dân cấp tỉnh, cơ quan điều tra và Viện kiểm sát quân sự cấp quân khu nơi có phạm nhân chết để xác định nguyên nhân; đồng thời báo cáo cơ quan quản lý thi hành án hình sự thuộc Bộ Công an hoặc cơ quan quản lý </w:t>
      </w:r>
      <w:r w:rsidRPr="0064419C">
        <w:rPr>
          <w:lang w:val="vi-VN"/>
        </w:rPr>
        <w:t xml:space="preserve">thi hành án </w:t>
      </w:r>
      <w:r w:rsidRPr="0054793B">
        <w:rPr>
          <w:lang w:val="vi-VN"/>
        </w:rPr>
        <w:t>hình sự thuộc Bộ Quốc phòng, Bộ Ngoại giao để thông báo cho cơ quan đại diện của nước mà người đó mang quốc tịch. Sau khi được cơ quan có thẩm quyền cho phép, trại giam có trách nhiệm tổ chức mai táng.</w:t>
      </w:r>
    </w:p>
    <w:p w14:paraId="1CA9A7E3" w14:textId="77777777" w:rsidR="0054793B" w:rsidRPr="0054793B" w:rsidRDefault="0054793B" w:rsidP="0054793B">
      <w:pPr>
        <w:pStyle w:val="BodyText"/>
        <w:widowControl w:val="0"/>
        <w:spacing w:before="120" w:line="390" w:lineRule="exact"/>
        <w:ind w:firstLine="454"/>
        <w:jc w:val="both"/>
        <w:rPr>
          <w:rFonts w:ascii="Times New Roman" w:hAnsi="Times New Roman"/>
          <w:b w:val="0"/>
          <w:sz w:val="28"/>
          <w:szCs w:val="28"/>
          <w:lang w:val="vi-VN"/>
        </w:rPr>
      </w:pPr>
      <w:r w:rsidRPr="0054793B">
        <w:rPr>
          <w:rFonts w:ascii="Times New Roman" w:hAnsi="Times New Roman"/>
          <w:b w:val="0"/>
          <w:sz w:val="28"/>
          <w:szCs w:val="28"/>
          <w:lang w:val="vi-VN"/>
        </w:rPr>
        <w:t>2. Khi cơ quan có thẩm quyền cho phép làm các thủ tục mai táng người chết thì trại giam, trại tạm giam, cơ quan thi hành án hình sự Công an cấp huyện có trách nhiệm thông báo về việc mai táng cho thân nhân hoặc người đại diện của phạm nhân. Trường hợp thân nhân</w:t>
      </w:r>
      <w:r w:rsidRPr="0064419C">
        <w:rPr>
          <w:rFonts w:ascii="Times New Roman" w:hAnsi="Times New Roman"/>
          <w:b w:val="0"/>
          <w:sz w:val="28"/>
          <w:szCs w:val="28"/>
          <w:lang w:val="vi-VN"/>
        </w:rPr>
        <w:t xml:space="preserve"> của</w:t>
      </w:r>
      <w:r w:rsidRPr="0054793B">
        <w:rPr>
          <w:rFonts w:ascii="Times New Roman" w:hAnsi="Times New Roman"/>
          <w:b w:val="0"/>
          <w:sz w:val="28"/>
          <w:szCs w:val="28"/>
          <w:lang w:val="vi-VN"/>
        </w:rPr>
        <w:t xml:space="preserve"> người chết có </w:t>
      </w:r>
      <w:r w:rsidRPr="0064419C">
        <w:rPr>
          <w:rFonts w:ascii="Times New Roman" w:hAnsi="Times New Roman"/>
          <w:b w:val="0"/>
          <w:sz w:val="28"/>
          <w:szCs w:val="28"/>
          <w:lang w:val="vi-VN"/>
        </w:rPr>
        <w:t xml:space="preserve">đơn đề nghị </w:t>
      </w:r>
      <w:r w:rsidRPr="0054793B">
        <w:rPr>
          <w:rFonts w:ascii="Times New Roman" w:hAnsi="Times New Roman"/>
          <w:b w:val="0"/>
          <w:sz w:val="28"/>
          <w:szCs w:val="28"/>
          <w:lang w:val="vi-VN"/>
        </w:rPr>
        <w:t xml:space="preserve">thì bàn giao tử </w:t>
      </w:r>
      <w:r w:rsidRPr="0054793B">
        <w:rPr>
          <w:rFonts w:ascii="Times New Roman" w:hAnsi="Times New Roman"/>
          <w:b w:val="0"/>
          <w:sz w:val="28"/>
          <w:szCs w:val="28"/>
          <w:lang w:val="vi-VN"/>
        </w:rPr>
        <w:lastRenderedPageBreak/>
        <w:t xml:space="preserve">thi đó cho họ, trừ trường hợp có căn cứ cho rằng việc đó ảnh hưởng đến an ninh trật tự và vệ sinh môi trường. Sau thời hạn 24 giờ kể từ khi thông báo mà họ không nhận thì trại giam, trại tạm giam, cơ quan thi hành án hình sự Công an cấp huyện tổ chức mai táng theo quy định của pháp luật và thông báo cho Tòa án đã ra quyết định thi hành án. Trong thời hạn 03 ngày làm việc kể từ ngày nhận được thông báo, </w:t>
      </w:r>
      <w:r w:rsidRPr="0064419C">
        <w:rPr>
          <w:rFonts w:ascii="Times New Roman" w:hAnsi="Times New Roman"/>
          <w:b w:val="0"/>
          <w:sz w:val="28"/>
          <w:szCs w:val="28"/>
          <w:lang w:val="vi-VN"/>
        </w:rPr>
        <w:t>Tòa</w:t>
      </w:r>
      <w:r w:rsidRPr="0054793B">
        <w:rPr>
          <w:rFonts w:ascii="Times New Roman" w:hAnsi="Times New Roman"/>
          <w:b w:val="0"/>
          <w:sz w:val="28"/>
          <w:szCs w:val="28"/>
          <w:lang w:val="vi-VN"/>
        </w:rPr>
        <w:t xml:space="preserve"> án đã ra quyết định thi hành án phải ra quyết định đình chỉ việc chấp hành án phạt tù và gửi cho thân nhân của </w:t>
      </w:r>
      <w:r w:rsidRPr="0064419C">
        <w:rPr>
          <w:rFonts w:ascii="Times New Roman" w:hAnsi="Times New Roman"/>
          <w:b w:val="0"/>
          <w:sz w:val="28"/>
          <w:szCs w:val="28"/>
          <w:lang w:val="vi-VN"/>
        </w:rPr>
        <w:t>người</w:t>
      </w:r>
      <w:r w:rsidRPr="0054793B">
        <w:rPr>
          <w:rFonts w:ascii="Times New Roman" w:hAnsi="Times New Roman"/>
          <w:b w:val="0"/>
          <w:sz w:val="28"/>
          <w:szCs w:val="28"/>
          <w:lang w:val="vi-VN"/>
        </w:rPr>
        <w:t xml:space="preserve"> chết, trại giam, trại tạm giam, cơ quan thi hành án hình</w:t>
      </w:r>
      <w:r w:rsidRPr="0054793B">
        <w:rPr>
          <w:rFonts w:ascii="Times New Roman" w:hAnsi="Times New Roman"/>
          <w:sz w:val="28"/>
          <w:szCs w:val="28"/>
          <w:lang w:val="vi-VN"/>
        </w:rPr>
        <w:t xml:space="preserve"> </w:t>
      </w:r>
      <w:r w:rsidRPr="0054793B">
        <w:rPr>
          <w:rFonts w:ascii="Times New Roman" w:hAnsi="Times New Roman"/>
          <w:b w:val="0"/>
          <w:sz w:val="28"/>
          <w:szCs w:val="28"/>
          <w:lang w:val="vi-VN"/>
        </w:rPr>
        <w:t xml:space="preserve">sự Công an cấp huyện nơi phạm nhân chết, </w:t>
      </w:r>
      <w:r w:rsidRPr="0064419C">
        <w:rPr>
          <w:rFonts w:ascii="Times New Roman" w:hAnsi="Times New Roman"/>
          <w:b w:val="0"/>
          <w:sz w:val="28"/>
          <w:szCs w:val="28"/>
          <w:lang w:val="vi-VN"/>
        </w:rPr>
        <w:t xml:space="preserve">Viện kiểm sát có thẩm quyền, </w:t>
      </w:r>
      <w:r w:rsidRPr="0054793B">
        <w:rPr>
          <w:rFonts w:ascii="Times New Roman" w:hAnsi="Times New Roman"/>
          <w:b w:val="0"/>
          <w:sz w:val="28"/>
          <w:szCs w:val="28"/>
          <w:lang w:val="vi-VN"/>
        </w:rPr>
        <w:t xml:space="preserve">Sở Tư pháp nơi Tòa án ra quyết định đình chỉ có trụ sở. </w:t>
      </w:r>
      <w:r w:rsidRPr="0064419C">
        <w:rPr>
          <w:rFonts w:ascii="Times New Roman" w:hAnsi="Times New Roman"/>
          <w:b w:val="0"/>
          <w:sz w:val="28"/>
          <w:szCs w:val="28"/>
          <w:lang w:val="vi-VN"/>
        </w:rPr>
        <w:t>Ủy</w:t>
      </w:r>
      <w:r w:rsidRPr="0054793B">
        <w:rPr>
          <w:rFonts w:ascii="Times New Roman" w:hAnsi="Times New Roman"/>
          <w:b w:val="0"/>
          <w:sz w:val="28"/>
          <w:szCs w:val="28"/>
          <w:lang w:val="vi-VN"/>
        </w:rPr>
        <w:t xml:space="preserve"> ban nhân dân cấp xã nơi phạm nhân chết có trách nhiệm phối hợp với trại giam, trại tạm giam, cơ quan thi hành án hình sự Công an cấp huyện trong việc mai táng và quản lý mộ của phạm nhân. Kinh phí cho việc mai táng được Nhà nước cấp. </w:t>
      </w:r>
    </w:p>
    <w:p w14:paraId="339A772C" w14:textId="77777777" w:rsidR="0054793B" w:rsidRPr="0054793B" w:rsidRDefault="0054793B" w:rsidP="0054793B">
      <w:pPr>
        <w:widowControl w:val="0"/>
        <w:tabs>
          <w:tab w:val="left" w:pos="720"/>
        </w:tabs>
        <w:spacing w:before="120" w:line="390" w:lineRule="exact"/>
        <w:ind w:firstLine="454"/>
        <w:jc w:val="both"/>
        <w:rPr>
          <w:lang w:val="vi-VN"/>
        </w:rPr>
      </w:pPr>
      <w:r w:rsidRPr="0064419C">
        <w:rPr>
          <w:lang w:val="vi-VN"/>
        </w:rPr>
        <w:t>T</w:t>
      </w:r>
      <w:r w:rsidRPr="0054793B">
        <w:rPr>
          <w:lang w:val="vi-VN"/>
        </w:rPr>
        <w:t xml:space="preserve">rường hợp phạm nhân chết là người nước ngoài, trong thời hạn 48 giờ kể từ khi thông báo về phạm nhân chết, nếu cơ quan đại diện </w:t>
      </w:r>
      <w:r w:rsidRPr="0064419C">
        <w:rPr>
          <w:lang w:val="vi-VN"/>
        </w:rPr>
        <w:t xml:space="preserve">của nước mà người đó mang quốc tịch </w:t>
      </w:r>
      <w:r w:rsidRPr="0054793B">
        <w:rPr>
          <w:lang w:val="vi-VN"/>
        </w:rPr>
        <w:t>không đề nghị nhận tử thi thì trại giam tổ chức mai táng.</w:t>
      </w:r>
    </w:p>
    <w:p w14:paraId="47DAA64E"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3. Trường hợp thân nhân hoặc đại diện của phạm nhân có đơn đề nghị được nhận tử thi hoặc hài cốt </w:t>
      </w:r>
      <w:r w:rsidRPr="0064419C">
        <w:rPr>
          <w:lang w:val="vi-VN"/>
        </w:rPr>
        <w:t xml:space="preserve">của phạm nhân </w:t>
      </w:r>
      <w:r w:rsidRPr="0054793B">
        <w:rPr>
          <w:lang w:val="vi-VN"/>
        </w:rPr>
        <w:t>và tự chịu chi phí, thì trại giam, trại tạm giam, cơ quan thi hành án hình sự Công an cấp huyện có thể xem xét, giải quyết, trừ trường hợp có căn cứ cho rằng việc đó ảnh hưởng đến an ninh, trật tự và vệ sinh môi trường. Việc nhận hài cốt chỉ được giải quyết sau</w:t>
      </w:r>
      <w:r w:rsidRPr="0064419C">
        <w:rPr>
          <w:lang w:val="vi-VN"/>
        </w:rPr>
        <w:t xml:space="preserve"> thời hạn</w:t>
      </w:r>
      <w:r w:rsidRPr="0054793B">
        <w:rPr>
          <w:lang w:val="vi-VN"/>
        </w:rPr>
        <w:t xml:space="preserve"> 03 năm kể từ ngày mai táng. Trường hợp phạm nhân là người nước ngoài thì việc nhận tử thi hoặc hài cốt phải được cơ quan quản lý thi hành án hình sự xem xét, quyết định.</w:t>
      </w:r>
      <w:r>
        <w:rPr>
          <w:lang w:val="vi-VN"/>
        </w:rPr>
        <w:t xml:space="preserve"> </w:t>
      </w:r>
    </w:p>
    <w:p w14:paraId="2A2AD794" w14:textId="77777777" w:rsidR="0054793B" w:rsidRPr="0054793B" w:rsidRDefault="0054793B" w:rsidP="0054793B">
      <w:pPr>
        <w:widowControl w:val="0"/>
        <w:spacing w:line="390" w:lineRule="exact"/>
        <w:jc w:val="center"/>
        <w:rPr>
          <w:b/>
          <w:lang w:val="vi-VN"/>
        </w:rPr>
      </w:pPr>
    </w:p>
    <w:p w14:paraId="489D090E" w14:textId="77777777" w:rsidR="0054793B" w:rsidRPr="0054793B" w:rsidRDefault="0054793B" w:rsidP="0054793B">
      <w:pPr>
        <w:widowControl w:val="0"/>
        <w:spacing w:line="390" w:lineRule="exact"/>
        <w:jc w:val="center"/>
        <w:rPr>
          <w:b/>
          <w:lang w:val="vi-VN"/>
        </w:rPr>
      </w:pPr>
      <w:r w:rsidRPr="0054793B">
        <w:rPr>
          <w:b/>
          <w:lang w:val="vi-VN"/>
        </w:rPr>
        <w:t>Mục 3</w:t>
      </w:r>
    </w:p>
    <w:p w14:paraId="4B713215" w14:textId="77777777" w:rsidR="0054793B" w:rsidRPr="0064419C" w:rsidRDefault="0054793B" w:rsidP="0054793B">
      <w:pPr>
        <w:widowControl w:val="0"/>
        <w:spacing w:line="390" w:lineRule="exact"/>
        <w:jc w:val="center"/>
        <w:rPr>
          <w:b/>
          <w:lang w:val="vi-VN"/>
        </w:rPr>
      </w:pPr>
      <w:r w:rsidRPr="0054793B">
        <w:rPr>
          <w:b/>
          <w:lang w:val="vi-VN"/>
        </w:rPr>
        <w:t>THA TÙ TRƯỚC THỜI HẠN CÓ ĐIỀU KIỆN</w:t>
      </w:r>
    </w:p>
    <w:p w14:paraId="509B1ADB" w14:textId="77777777" w:rsidR="0054793B" w:rsidRPr="0064419C" w:rsidRDefault="0054793B" w:rsidP="0054793B">
      <w:pPr>
        <w:widowControl w:val="0"/>
        <w:spacing w:line="390" w:lineRule="exact"/>
        <w:jc w:val="center"/>
        <w:rPr>
          <w:lang w:val="vi-VN"/>
        </w:rPr>
      </w:pPr>
    </w:p>
    <w:p w14:paraId="69622B7B"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57. Thời điểm xét tha tù trước thời hạn có điều kiện</w:t>
      </w:r>
    </w:p>
    <w:p w14:paraId="762B0B69"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Việc xét tha tù trước thời hạn có điều kiện được thực hiện mỗi năm 03 đợt vào thời điểm kết thúc quý I, kết thúc quý II và kết thúc năm</w:t>
      </w:r>
      <w:r w:rsidRPr="0064419C">
        <w:rPr>
          <w:lang w:val="vi-VN"/>
        </w:rPr>
        <w:t xml:space="preserve"> xếp loại</w:t>
      </w:r>
      <w:r w:rsidRPr="0054793B">
        <w:rPr>
          <w:lang w:val="vi-VN"/>
        </w:rPr>
        <w:t>.</w:t>
      </w:r>
    </w:p>
    <w:p w14:paraId="6C61B367" w14:textId="77777777" w:rsidR="0054793B" w:rsidRPr="0054793B" w:rsidRDefault="0054793B" w:rsidP="0054793B">
      <w:pPr>
        <w:widowControl w:val="0"/>
        <w:spacing w:before="120" w:line="390" w:lineRule="exact"/>
        <w:ind w:firstLine="454"/>
        <w:jc w:val="both"/>
        <w:rPr>
          <w:b/>
          <w:lang w:val="vi-VN"/>
        </w:rPr>
      </w:pPr>
      <w:bookmarkStart w:id="0" w:name="dieu_4"/>
      <w:r w:rsidRPr="0054793B">
        <w:rPr>
          <w:b/>
          <w:lang w:val="vi-VN"/>
        </w:rPr>
        <w:t>Điều 58. Hồ sơ đề nghị tha tù trước thời hạn có điều kiện</w:t>
      </w:r>
      <w:bookmarkEnd w:id="0"/>
    </w:p>
    <w:p w14:paraId="7B2C64C9" w14:textId="77777777" w:rsidR="0054793B" w:rsidRPr="0054793B" w:rsidRDefault="0054793B" w:rsidP="0054793B">
      <w:pPr>
        <w:widowControl w:val="0"/>
        <w:tabs>
          <w:tab w:val="left" w:pos="720"/>
        </w:tabs>
        <w:spacing w:before="120" w:line="390" w:lineRule="exact"/>
        <w:ind w:firstLine="454"/>
        <w:jc w:val="both"/>
        <w:rPr>
          <w:spacing w:val="4"/>
          <w:lang w:val="vi-VN"/>
        </w:rPr>
      </w:pPr>
      <w:r w:rsidRPr="0054793B">
        <w:rPr>
          <w:spacing w:val="4"/>
          <w:lang w:val="vi-VN"/>
        </w:rPr>
        <w:t>1. Trại giam</w:t>
      </w:r>
      <w:r w:rsidRPr="0064419C">
        <w:rPr>
          <w:spacing w:val="4"/>
          <w:lang w:val="vi-VN"/>
        </w:rPr>
        <w:t>,</w:t>
      </w:r>
      <w:r w:rsidRPr="0054793B">
        <w:rPr>
          <w:spacing w:val="4"/>
          <w:lang w:val="vi-VN"/>
        </w:rPr>
        <w:t xml:space="preserve"> trại tạm giam thuộc Bộ Công an, Bộ Quốc phòng, cơ quan thi hành án hình sự Công an cấp tỉnh, cơ quan thi hành án hình sự cấp quân khu có trách nhiệm lập hồ sơ đề nghị tha tù trước thời hạn có điều kiện và chuyển cho </w:t>
      </w:r>
      <w:r w:rsidRPr="0054793B">
        <w:rPr>
          <w:spacing w:val="4"/>
          <w:lang w:val="vi-VN"/>
        </w:rPr>
        <w:lastRenderedPageBreak/>
        <w:t xml:space="preserve">Viện kiểm sát nhân dân cấp tỉnh, Viện kiểm sát quân sự cấp quân khu, Tòa án nhân dân cấp tỉnh, Tòa án quân sự cấp quân khu nơi phạm nhân đang chấp hành án phạt tù. </w:t>
      </w:r>
    </w:p>
    <w:p w14:paraId="71236249" w14:textId="77777777" w:rsidR="0054793B" w:rsidRPr="0054793B" w:rsidRDefault="0054793B" w:rsidP="0054793B">
      <w:pPr>
        <w:widowControl w:val="0"/>
        <w:tabs>
          <w:tab w:val="left" w:pos="720"/>
        </w:tabs>
        <w:spacing w:before="120" w:line="390" w:lineRule="exact"/>
        <w:ind w:firstLine="454"/>
        <w:jc w:val="both"/>
        <w:rPr>
          <w:lang w:val="vi-VN"/>
        </w:rPr>
      </w:pPr>
      <w:r w:rsidRPr="0054793B">
        <w:rPr>
          <w:lang w:val="vi-VN"/>
        </w:rPr>
        <w:t>2. Hồ sơ đề nghị tha tù trước thời hạn có điều kiện bao gồm:</w:t>
      </w:r>
    </w:p>
    <w:p w14:paraId="757E80AE" w14:textId="77777777" w:rsidR="0054793B" w:rsidRPr="0054793B" w:rsidRDefault="0054793B" w:rsidP="00AE5919">
      <w:pPr>
        <w:widowControl w:val="0"/>
        <w:tabs>
          <w:tab w:val="left" w:pos="720"/>
        </w:tabs>
        <w:spacing w:before="120" w:line="396" w:lineRule="exact"/>
        <w:ind w:firstLine="454"/>
        <w:jc w:val="both"/>
        <w:rPr>
          <w:spacing w:val="4"/>
          <w:lang w:val="vi-VN"/>
        </w:rPr>
      </w:pPr>
      <w:r w:rsidRPr="0054793B">
        <w:rPr>
          <w:spacing w:val="4"/>
          <w:lang w:val="vi-VN"/>
        </w:rPr>
        <w:t>a) Đơn xin tha tù trước thời hạn có điều kiện của phạm nhân kèm theo cam kết không vi phạm pháp luật, các nghĩa vụ phải chấp hành khi được tha tù trước thời hạn;</w:t>
      </w:r>
    </w:p>
    <w:p w14:paraId="111B7E49"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b) Bản sao bản án, quyết định của Tòa án có hiệu lực pháp luật; quyết định thi hành án;</w:t>
      </w:r>
    </w:p>
    <w:p w14:paraId="66C87FB9"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c) Tài liệu thể hiện phạm nhân có nhiều tiến bộ, có ý thức cải tạo tốt là các quyết định hoặc bản sao quyết định xếp loại chấp hành án phạt tù;</w:t>
      </w:r>
    </w:p>
    <w:p w14:paraId="34D8C7CE"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d) Bản sao quyết định giảm thời hạn chấp hành án phạt tù đối với người bị kết án về tội phạm nghiêm trọng, tội phạm rất nghiêm trọng hoặc tội phạm đặc biệt nghiêm trọng;</w:t>
      </w:r>
    </w:p>
    <w:p w14:paraId="7B75FD61"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 xml:space="preserve">đ) Văn bản, tài liệu thể hiện việc chấp hành xong hình phạt bổ sung là </w:t>
      </w:r>
      <w:r w:rsidRPr="0064419C">
        <w:rPr>
          <w:lang w:val="vi-VN"/>
        </w:rPr>
        <w:t xml:space="preserve">hình </w:t>
      </w:r>
      <w:r w:rsidRPr="0054793B">
        <w:rPr>
          <w:lang w:val="vi-VN"/>
        </w:rPr>
        <w:t>phạt tiền, nghĩa vụ bồi thường thiệt hại, án phí;</w:t>
      </w:r>
    </w:p>
    <w:p w14:paraId="78866061"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e) Tài liệu để xác định thời gian thực tế đã chấp hành án phạt tù;</w:t>
      </w:r>
    </w:p>
    <w:p w14:paraId="562C6A0A"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g) Trường hợp phạm nhân là người có công với cách mạng hoặc thân nhân của người có công với cách mạng, người từ đủ 70 tuổi trở lên, người khuyết tật nặng hoặc khuyết tật đặc biệt nặng, phụ nữ đang nuôi con dưới 36 tháng tuổi, người đang chấp hành án phạt tù dưới 18 tuổi thì phải có tài liệu chứng minh;</w:t>
      </w:r>
    </w:p>
    <w:p w14:paraId="00ECE4C4"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h) Văn bản đề nghị tha tù trước thời hạn có điều kiện của trại giam</w:t>
      </w:r>
      <w:r w:rsidRPr="0064419C">
        <w:rPr>
          <w:lang w:val="vi-VN"/>
        </w:rPr>
        <w:t>,</w:t>
      </w:r>
      <w:r w:rsidRPr="0054793B">
        <w:rPr>
          <w:lang w:val="vi-VN"/>
        </w:rPr>
        <w:t xml:space="preserve"> trại tạm giam thuộc Bộ Công an, Bộ Quốc phòng, cơ quan thi hành án hình sự Công an cấp tỉnh, cơ quan thi hành án hình sự cấp quân khu.</w:t>
      </w:r>
    </w:p>
    <w:p w14:paraId="1B10F298"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 xml:space="preserve">3. Người đã được tạm đình chỉ chấp hành án phạt tù hoặc người được áp dụng biện pháp </w:t>
      </w:r>
      <w:r w:rsidRPr="0064419C">
        <w:rPr>
          <w:lang w:val="vi-VN"/>
        </w:rPr>
        <w:t xml:space="preserve">tư pháp </w:t>
      </w:r>
      <w:r w:rsidRPr="0054793B">
        <w:rPr>
          <w:lang w:val="vi-VN"/>
        </w:rPr>
        <w:t xml:space="preserve">bắt buộc chữa bệnh được bảo lưu kết quả xếp loại chấp hành án phạt tù và được tính liên tục liền kề với thời gian sau khi trở lại tiếp tục chấp hành án. </w:t>
      </w:r>
      <w:r w:rsidRPr="0064419C">
        <w:rPr>
          <w:lang w:val="vi-VN"/>
        </w:rPr>
        <w:t>T</w:t>
      </w:r>
      <w:r w:rsidRPr="0054793B">
        <w:rPr>
          <w:lang w:val="vi-VN"/>
        </w:rPr>
        <w:t xml:space="preserve">rường hợp này, nếu được Ủy ban nhân dân cấp xã nơi người được tạm đình </w:t>
      </w:r>
      <w:r w:rsidRPr="00056C40">
        <w:rPr>
          <w:spacing w:val="4"/>
          <w:lang w:val="vi-VN"/>
        </w:rPr>
        <w:t>chỉ chấp hành án phạt tù về cư trú, đơn vị quân đội được giao quản lý hoặc cơ sở y</w:t>
      </w:r>
      <w:r w:rsidRPr="0054793B">
        <w:rPr>
          <w:lang w:val="vi-VN"/>
        </w:rPr>
        <w:t xml:space="preserve"> tế điều trị người đó xác nhận chấp hành nghiêm </w:t>
      </w:r>
      <w:r w:rsidRPr="0064419C">
        <w:rPr>
          <w:lang w:val="vi-VN"/>
        </w:rPr>
        <w:t xml:space="preserve">chỉnh </w:t>
      </w:r>
      <w:r w:rsidRPr="0054793B">
        <w:rPr>
          <w:lang w:val="vi-VN"/>
        </w:rPr>
        <w:t>các quy định của pháp luật thì có thể được xem xét, đề nghị tha tù trước thời hạn có điều kiện.</w:t>
      </w:r>
    </w:p>
    <w:p w14:paraId="74377E51" w14:textId="77777777" w:rsidR="0054793B" w:rsidRPr="0054793B" w:rsidRDefault="0054793B" w:rsidP="00AE5919">
      <w:pPr>
        <w:widowControl w:val="0"/>
        <w:tabs>
          <w:tab w:val="left" w:pos="720"/>
        </w:tabs>
        <w:spacing w:before="120" w:line="380" w:lineRule="exact"/>
        <w:ind w:firstLine="454"/>
        <w:jc w:val="both"/>
        <w:rPr>
          <w:lang w:val="vi-VN"/>
        </w:rPr>
      </w:pPr>
      <w:r w:rsidRPr="0054793B">
        <w:rPr>
          <w:lang w:val="vi-VN"/>
        </w:rPr>
        <w:lastRenderedPageBreak/>
        <w:t>4. Trường hợp phạm nhân được trích xuất để phục vụ điều tra, truy tố, xét xử nhưng không thuộc đối tượng đang bị truy cứu trách nhiệm hình sự về hành vi phạm tội khác thì trại giam, trại tạm giam, cơ quan thi hành án hình sự Công an cấp huyện nơi nhận phạm nhân trích xuất có văn bản đề nghị trại giam, trại tạm giam, cơ quan thi hành án hình sự Công an cấp huyện nơi đang quản lý hồ sơ phạm nhân xem xét, lập hồ sơ đề nghị tha tù trước thời hạn có điều kiện, nếu họ có đủ điều kiện.</w:t>
      </w:r>
    </w:p>
    <w:p w14:paraId="0FF5F19C" w14:textId="77777777" w:rsidR="0054793B" w:rsidRPr="0054793B" w:rsidRDefault="0054793B" w:rsidP="00AE5919">
      <w:pPr>
        <w:widowControl w:val="0"/>
        <w:spacing w:before="120" w:line="380" w:lineRule="exact"/>
        <w:ind w:firstLine="454"/>
        <w:jc w:val="both"/>
        <w:rPr>
          <w:b/>
          <w:lang w:val="vi-VN"/>
        </w:rPr>
      </w:pPr>
      <w:r w:rsidRPr="0054793B">
        <w:rPr>
          <w:b/>
          <w:lang w:val="vi-VN"/>
        </w:rPr>
        <w:t>Điều 59. Thi hành quyết định tha tù trước thời hạn có điều kiện</w:t>
      </w:r>
    </w:p>
    <w:p w14:paraId="6942B96C" w14:textId="77777777" w:rsidR="0054793B" w:rsidRPr="0054793B" w:rsidRDefault="0054793B" w:rsidP="00AE5919">
      <w:pPr>
        <w:widowControl w:val="0"/>
        <w:tabs>
          <w:tab w:val="left" w:pos="720"/>
        </w:tabs>
        <w:spacing w:before="120" w:line="380" w:lineRule="exact"/>
        <w:ind w:firstLine="454"/>
        <w:jc w:val="both"/>
        <w:rPr>
          <w:lang w:val="vi-VN"/>
        </w:rPr>
      </w:pPr>
      <w:r w:rsidRPr="0054793B">
        <w:rPr>
          <w:lang w:val="vi-VN"/>
        </w:rPr>
        <w:t>1. Ngay sau khi nhận được quyết định tha tù trước thời hạn có điều kiện, trại giam, trại tạm giam, cơ quan thi hành án hình sự Công an cấp huyện phải niêm yết danh sách phạm nhân được tha tù trước thời hạn có điều kiện tại cơ sở giam giữ phạm nhân. Ngay sau khi quyết định tha tù trước thời hạn có hiệu lực pháp luật, trại giam, trại tạm giam, cơ quan thi hành án hình sự Công an cấp huyện cấp giấy chứng nhận tha tù trước thời hạn có điều kiện và tha phạm nhân. Thời gian thử thách được tính từ ngày quyết định tha tù trước thời hạn có điều kiện có hiệu lực pháp luật.</w:t>
      </w:r>
    </w:p>
    <w:p w14:paraId="3FD05693" w14:textId="77777777" w:rsidR="0054793B" w:rsidRPr="0054793B" w:rsidRDefault="0054793B" w:rsidP="00AE5919">
      <w:pPr>
        <w:widowControl w:val="0"/>
        <w:tabs>
          <w:tab w:val="left" w:pos="720"/>
        </w:tabs>
        <w:spacing w:before="120" w:line="380" w:lineRule="exact"/>
        <w:ind w:firstLine="454"/>
        <w:jc w:val="both"/>
        <w:rPr>
          <w:lang w:val="vi-VN"/>
        </w:rPr>
      </w:pPr>
      <w:r w:rsidRPr="0054793B">
        <w:rPr>
          <w:lang w:val="vi-VN"/>
        </w:rPr>
        <w:t xml:space="preserve">Trại giam, trại tạm giam, cơ quan thi hành án hình sự Công an cấp huyện có trách nhiệm bàn giao hồ sơ phạm nhân cho cơ quan thi hành án hình sự Công an cấp huyện nơi người tha tù trước thời hạn có điều kiện về cư trú, cơ quan thi hành án hình sự cấp quân khu. </w:t>
      </w:r>
    </w:p>
    <w:p w14:paraId="36962649" w14:textId="77777777" w:rsidR="0054793B" w:rsidRPr="0064419C" w:rsidRDefault="0054793B" w:rsidP="00AE5919">
      <w:pPr>
        <w:widowControl w:val="0"/>
        <w:tabs>
          <w:tab w:val="left" w:pos="720"/>
        </w:tabs>
        <w:spacing w:before="120" w:line="380" w:lineRule="exact"/>
        <w:ind w:firstLine="454"/>
        <w:jc w:val="both"/>
        <w:rPr>
          <w:spacing w:val="4"/>
          <w:lang w:val="vi-VN"/>
        </w:rPr>
      </w:pPr>
      <w:r w:rsidRPr="0054793B">
        <w:rPr>
          <w:spacing w:val="4"/>
          <w:lang w:val="vi-VN"/>
        </w:rPr>
        <w:t xml:space="preserve">2. Cơ quan thi hành án hình sự Công an cấp huyện nơi người được tha tù trước thời hạn có điều kiện về cư trú, cơ quan thi hành án hình sự cấp quân khu tiếp nhận, quản lý hồ sơ phạm nhân; lập hồ sơ quản lý người được tha tù trước thời hạn có điều kiện và giao cho Ủy ban nhân dân cấp xã, đơn vị quân đội để tổ chức quản lý. </w:t>
      </w:r>
    </w:p>
    <w:p w14:paraId="3947930A" w14:textId="77777777" w:rsidR="0054793B" w:rsidRPr="0064419C" w:rsidRDefault="0054793B" w:rsidP="00AE5919">
      <w:pPr>
        <w:widowControl w:val="0"/>
        <w:overflowPunct w:val="0"/>
        <w:autoSpaceDE w:val="0"/>
        <w:autoSpaceDN w:val="0"/>
        <w:adjustRightInd w:val="0"/>
        <w:spacing w:before="120" w:line="380" w:lineRule="exact"/>
        <w:ind w:firstLine="454"/>
        <w:jc w:val="both"/>
        <w:rPr>
          <w:lang w:val="vi-VN"/>
        </w:rPr>
      </w:pPr>
      <w:r w:rsidRPr="0064419C">
        <w:rPr>
          <w:lang w:val="vi-VN"/>
        </w:rPr>
        <w:t>T</w:t>
      </w:r>
      <w:r w:rsidRPr="0054793B">
        <w:rPr>
          <w:lang w:val="vi-VN"/>
        </w:rPr>
        <w:t>rong thời hạn 05 ngày kể từ ngày được tha tù trước thời hạn có điều kiệ</w:t>
      </w:r>
      <w:r w:rsidRPr="0064419C">
        <w:rPr>
          <w:lang w:val="vi-VN"/>
        </w:rPr>
        <w:t>n, người được tha tù trước thời hạn có điều kiện phải t</w:t>
      </w:r>
      <w:r w:rsidRPr="0054793B">
        <w:rPr>
          <w:lang w:val="vi-VN"/>
        </w:rPr>
        <w:t>rình diện Ủy ban nhân dân cấp xã, đơn vị quân đội được giao quản lý</w:t>
      </w:r>
      <w:r w:rsidRPr="0064419C">
        <w:rPr>
          <w:lang w:val="vi-VN"/>
        </w:rPr>
        <w:t xml:space="preserve"> để cam kết chấp hành nghĩa vụ</w:t>
      </w:r>
      <w:r w:rsidRPr="0054793B">
        <w:rPr>
          <w:lang w:val="vi-VN"/>
        </w:rPr>
        <w:t xml:space="preserve">, trừ trường </w:t>
      </w:r>
      <w:r w:rsidRPr="00CE65C2">
        <w:rPr>
          <w:spacing w:val="4"/>
          <w:lang w:val="vi-VN"/>
        </w:rPr>
        <w:t>hợp vì lý do bất khả kháng hoặc trở ngại khách quan. Trường hợp hết thời hạn 05</w:t>
      </w:r>
      <w:r w:rsidRPr="0064419C">
        <w:rPr>
          <w:lang w:val="vi-VN"/>
        </w:rPr>
        <w:t xml:space="preserve"> ngày mà người được tha tù trước thời hạn có điều kiện không trình diện, Ủy ban nhân dân cấp xã, đơn vị quân đội triệu tập người đó đến trụ sở để cam kết việc chấp hành nghĩa vụ. Trường hợp người đó không có mặt theo đúng thời hạn triệu tập hoặc không cam kết thì Công an cấp xã, đơn vị quân đội lập biên bản vi phạm nghĩa vụ. </w:t>
      </w:r>
    </w:p>
    <w:p w14:paraId="09E0BC48" w14:textId="77777777" w:rsidR="0054793B" w:rsidRPr="0064419C" w:rsidRDefault="0054793B" w:rsidP="00AE5919">
      <w:pPr>
        <w:widowControl w:val="0"/>
        <w:tabs>
          <w:tab w:val="left" w:pos="720"/>
        </w:tabs>
        <w:spacing w:before="120" w:line="396" w:lineRule="exact"/>
        <w:ind w:firstLine="454"/>
        <w:jc w:val="both"/>
        <w:rPr>
          <w:lang w:val="vi-VN"/>
        </w:rPr>
      </w:pPr>
      <w:r w:rsidRPr="0064419C">
        <w:rPr>
          <w:lang w:val="vi-VN"/>
        </w:rPr>
        <w:lastRenderedPageBreak/>
        <w:t>Ủy ban nhân dân cấp xã, đơn vị quân đội báo cáo cơ quan thi hành án hình sự Công an cấp huyện, cơ quan thi hành án hình sự cấp quân khu kết quả việc trình diện và cam kết của người được tha tù trước thời hạn có điều kiện.</w:t>
      </w:r>
    </w:p>
    <w:p w14:paraId="0DA3BAE0"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 xml:space="preserve">3. Trường hợp người được tha tù trước thời hạn có điều kiện do quân đội quản lý nhưng sau đó không còn phục vụ trong quân đội thì cơ quan thi hành án hình sự cấp quân khu bàn giao người đó kèm theo hồ sơ phạm nhân cho cơ quan thi hành án hình sự Công an cấp huyện nơi người đó về cư trú lập hồ sơ quản lý và giao cho Ủy ban nhân dân cấp xã để tổ chức quản lý. </w:t>
      </w:r>
    </w:p>
    <w:p w14:paraId="5D44D700" w14:textId="77777777" w:rsidR="0054793B" w:rsidRPr="0064419C" w:rsidRDefault="0054793B" w:rsidP="00AE5919">
      <w:pPr>
        <w:widowControl w:val="0"/>
        <w:tabs>
          <w:tab w:val="left" w:pos="720"/>
        </w:tabs>
        <w:spacing w:before="120" w:line="396" w:lineRule="exact"/>
        <w:ind w:firstLine="454"/>
        <w:jc w:val="both"/>
        <w:rPr>
          <w:lang w:val="vi-VN"/>
        </w:rPr>
      </w:pPr>
      <w:r w:rsidRPr="0054793B">
        <w:rPr>
          <w:lang w:val="vi-VN"/>
        </w:rPr>
        <w:t>4. Vào ngày cuối cùng của thời gian thử thách, cơ quan thi hành án hình sự Công an cấp huyện, cơ quan thi hành án hình sự cấp quân khu nơi đã quản lý người được tha tù trước thời hạn có điều kiện có trách nhiệm cấp giấy chứng nhận chấp hành xong án phạt tù cho họ</w:t>
      </w:r>
      <w:r w:rsidRPr="0064419C">
        <w:rPr>
          <w:lang w:val="vi-VN"/>
        </w:rPr>
        <w:t xml:space="preserve"> và gửi cho Viện kiểm sát cùng cấp, Tòa án đã ra quyết định tha tù trước thời hạn có điều kiện, Tòa án đã ra quyết định thi hành án, trại giam, trại tạm giam, </w:t>
      </w:r>
      <w:r w:rsidRPr="0054793B">
        <w:rPr>
          <w:lang w:val="vi-VN"/>
        </w:rPr>
        <w:t>cơ quan thi hành án hình sự Công an cấp huyện, cơ quan thi hành án hình sự cấp quân k</w:t>
      </w:r>
      <w:r w:rsidRPr="0064419C">
        <w:rPr>
          <w:lang w:val="vi-VN"/>
        </w:rPr>
        <w:t xml:space="preserve">hu nơi người đó đã chấp hành án, Trung tâm lý lịch tư pháp quốc gia, Ủy ban nhân dân cấp xã nơi người đó về cư trú. </w:t>
      </w:r>
    </w:p>
    <w:p w14:paraId="34F8FA9C"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 xml:space="preserve">5. Trường hợp người được tha tù trước thời hạn có điều kiện chết, Ủy ban nhân dân cấp xã, đơn vị quân đội được giao quản lý người đó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Viện kiểm sát cùng cấp, cơ quan thi </w:t>
      </w:r>
      <w:r w:rsidRPr="006C25B1">
        <w:rPr>
          <w:spacing w:val="4"/>
          <w:lang w:val="vi-VN"/>
        </w:rPr>
        <w:t>hành án hình sự Công an cấp huyện, cơ quan thi hành án hình sự cấp quân</w:t>
      </w:r>
      <w:r w:rsidRPr="0054793B">
        <w:rPr>
          <w:lang w:val="vi-VN"/>
        </w:rPr>
        <w:t xml:space="preserve"> khu, Ủy ban nhân dân cấp xã, đơn vị quân đội được giao quản lý người đó, Sở Tư pháp nơi Tòa án đã ra quyết định có trụ sở.</w:t>
      </w:r>
    </w:p>
    <w:p w14:paraId="4EB303D2" w14:textId="77777777" w:rsidR="0054793B" w:rsidRPr="0054793B" w:rsidRDefault="0054793B" w:rsidP="00AE5919">
      <w:pPr>
        <w:widowControl w:val="0"/>
        <w:overflowPunct w:val="0"/>
        <w:autoSpaceDE w:val="0"/>
        <w:autoSpaceDN w:val="0"/>
        <w:adjustRightInd w:val="0"/>
        <w:spacing w:before="120" w:line="396" w:lineRule="exact"/>
        <w:ind w:firstLine="454"/>
        <w:jc w:val="both"/>
        <w:rPr>
          <w:b/>
          <w:lang w:val="vi-VN"/>
        </w:rPr>
      </w:pPr>
      <w:r w:rsidRPr="0054793B">
        <w:rPr>
          <w:b/>
          <w:lang w:val="vi-VN"/>
        </w:rPr>
        <w:t>Điều 60. Hồ sơ quản lý người được tha tù trước thời hạn có điều kiện</w:t>
      </w:r>
    </w:p>
    <w:p w14:paraId="44A65E43"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1. Hồ sơ quản lý người được tha tù trước thời hạn có điều kiện do cơ quan thi hành án hình sự Công an cấp huyện, cơ quan thi hành án hình sự cấp quân khu lập bao gồm: </w:t>
      </w:r>
    </w:p>
    <w:p w14:paraId="3D7B1B6A" w14:textId="77777777" w:rsidR="0054793B" w:rsidRPr="0054793B" w:rsidRDefault="0054793B" w:rsidP="00AE5919">
      <w:pPr>
        <w:widowControl w:val="0"/>
        <w:tabs>
          <w:tab w:val="left" w:pos="720"/>
        </w:tabs>
        <w:spacing w:before="120" w:line="396" w:lineRule="exact"/>
        <w:ind w:firstLine="454"/>
        <w:jc w:val="both"/>
        <w:rPr>
          <w:lang w:val="vi-VN"/>
        </w:rPr>
      </w:pPr>
      <w:r w:rsidRPr="0054793B">
        <w:rPr>
          <w:lang w:val="vi-VN"/>
        </w:rPr>
        <w:t>a) Bản sao bản án, quyết định của Tòa án có hiệu lực pháp luật;</w:t>
      </w:r>
      <w:r w:rsidRPr="0054793B">
        <w:rPr>
          <w:b/>
          <w:lang w:val="vi-VN"/>
        </w:rPr>
        <w:t xml:space="preserve"> </w:t>
      </w:r>
      <w:r w:rsidRPr="0054793B">
        <w:rPr>
          <w:lang w:val="vi-VN"/>
        </w:rPr>
        <w:t>quyết định thi hành án;</w:t>
      </w:r>
    </w:p>
    <w:p w14:paraId="36D77AA4" w14:textId="77777777" w:rsidR="0054793B" w:rsidRPr="0054793B" w:rsidRDefault="0054793B" w:rsidP="00AE5919">
      <w:pPr>
        <w:widowControl w:val="0"/>
        <w:spacing w:before="120" w:line="396" w:lineRule="exact"/>
        <w:ind w:firstLine="454"/>
        <w:jc w:val="both"/>
        <w:rPr>
          <w:lang w:val="vi-VN"/>
        </w:rPr>
      </w:pPr>
      <w:r w:rsidRPr="0054793B">
        <w:rPr>
          <w:lang w:val="vi-VN"/>
        </w:rPr>
        <w:t>b) Quyết định tha tù trước thời hạn có điều kiện;</w:t>
      </w:r>
    </w:p>
    <w:p w14:paraId="0388A3D9"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c) Giấy chứng nhận tha tù trước thời hạn có điều kiện;</w:t>
      </w:r>
    </w:p>
    <w:p w14:paraId="2C026D23" w14:textId="77777777" w:rsidR="0054793B" w:rsidRPr="0054793B" w:rsidRDefault="0054793B" w:rsidP="00AE5919">
      <w:pPr>
        <w:widowControl w:val="0"/>
        <w:spacing w:before="80" w:line="386" w:lineRule="exact"/>
        <w:ind w:firstLine="454"/>
        <w:jc w:val="both"/>
        <w:rPr>
          <w:lang w:val="vi-VN"/>
        </w:rPr>
      </w:pPr>
      <w:r w:rsidRPr="0054793B">
        <w:rPr>
          <w:lang w:val="vi-VN"/>
        </w:rPr>
        <w:t>d) Bản nhận xét quá trình chấp hành án phạt tù của người được tha tù trước thời hạn có điều kiện;</w:t>
      </w:r>
    </w:p>
    <w:p w14:paraId="74219F1E" w14:textId="77777777" w:rsidR="0054793B" w:rsidRPr="0054793B" w:rsidRDefault="0054793B" w:rsidP="00AE5919">
      <w:pPr>
        <w:widowControl w:val="0"/>
        <w:spacing w:before="80" w:line="386" w:lineRule="exact"/>
        <w:ind w:firstLine="454"/>
        <w:jc w:val="both"/>
        <w:rPr>
          <w:lang w:val="vi-VN"/>
        </w:rPr>
      </w:pPr>
      <w:r w:rsidRPr="0054793B">
        <w:rPr>
          <w:lang w:val="vi-VN"/>
        </w:rPr>
        <w:t xml:space="preserve">đ) Cam kết của người được tha tù trước thời hạn có điều kiện; </w:t>
      </w:r>
    </w:p>
    <w:p w14:paraId="48E24612" w14:textId="77777777" w:rsidR="0054793B" w:rsidRPr="0054793B" w:rsidRDefault="0054793B" w:rsidP="00AE5919">
      <w:pPr>
        <w:widowControl w:val="0"/>
        <w:spacing w:before="80" w:line="386" w:lineRule="exact"/>
        <w:ind w:firstLine="454"/>
        <w:jc w:val="both"/>
        <w:rPr>
          <w:lang w:val="vi-VN"/>
        </w:rPr>
      </w:pPr>
      <w:r w:rsidRPr="0054793B">
        <w:rPr>
          <w:lang w:val="vi-VN"/>
        </w:rPr>
        <w:t>e) Phiếu thông tin của người được tha tù trước thời hạn có điều kiện;</w:t>
      </w:r>
    </w:p>
    <w:p w14:paraId="2BA70A44" w14:textId="77777777" w:rsidR="0054793B" w:rsidRPr="0054793B" w:rsidRDefault="0054793B" w:rsidP="00AE5919">
      <w:pPr>
        <w:widowControl w:val="0"/>
        <w:spacing w:before="80" w:line="386" w:lineRule="exact"/>
        <w:ind w:firstLine="454"/>
        <w:jc w:val="both"/>
        <w:rPr>
          <w:lang w:val="vi-VN"/>
        </w:rPr>
      </w:pPr>
      <w:r w:rsidRPr="0054793B">
        <w:rPr>
          <w:lang w:val="vi-VN"/>
        </w:rPr>
        <w:t>g) Tài liệu khác có liên quan.</w:t>
      </w:r>
    </w:p>
    <w:p w14:paraId="4241917E"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2. Ủy ban nhân dân cấp xã, đơn vị quân đội được giao quản lý người được tha tù trước thời hạn có điều kiện có trách nhiệm tiếp nhận và bổ sung vào hồ sơ quản lý các tài liệu sau đây:</w:t>
      </w:r>
    </w:p>
    <w:p w14:paraId="687770DA"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a) Bản nhận xét của Ủy ban nhân dân cấp xã, đơn vị quân đội được giao quản lý người được tha tù trước thời hạn có điều kiện;</w:t>
      </w:r>
    </w:p>
    <w:p w14:paraId="4931527B"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 xml:space="preserve">b) Báo cáo của người được tha tù trước thời hạn có điều kiện về việc thực hiện nghĩa vụ; </w:t>
      </w:r>
    </w:p>
    <w:p w14:paraId="0436191F"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 xml:space="preserve">c) Trường hợp người được tha tù trước thời hạn có điều kiện bị kiểm điểm theo quy định tại Điều 66 của Luật này thì phải có bản kiểm điểm, biên bản cuộc họp kiểm điểm và tài liệu có liên quan; </w:t>
      </w:r>
    </w:p>
    <w:p w14:paraId="2A6E64F9"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 xml:space="preserve">d) Trường hợp người được tha tù trước thời hạn có điều kiện được rút ngắn thời gian thử thách thì phải có quyết định của </w:t>
      </w:r>
      <w:r w:rsidRPr="0064419C">
        <w:rPr>
          <w:lang w:val="vi-VN"/>
        </w:rPr>
        <w:t>Tòa</w:t>
      </w:r>
      <w:r w:rsidRPr="0054793B">
        <w:rPr>
          <w:lang w:val="vi-VN"/>
        </w:rPr>
        <w:t xml:space="preserve"> án; </w:t>
      </w:r>
    </w:p>
    <w:p w14:paraId="68246C76"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đ) Tài liệu khác có liên quan.</w:t>
      </w:r>
    </w:p>
    <w:p w14:paraId="5861DA0F"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3. Trước khi hết thời gian thử thách 15 ngày, Ủy ban nhân dân cấp xã, đơn vị quân đội được giao quản lý người được tha tù trước thời hạn có điều kiện bàn giao hồ sơ quản lý cho cơ quan thi hành án hình sự Công an cấp huyện, cơ quan thi hành án hình sự cấp quân khu để cấp giấy chứng nhận chấp hành xong án phạt tù khi kết thúc thời gian thử thách. Việc giao nhận hồ sơ được lập thành biên bản và lưu hồ sơ phạm nhân.</w:t>
      </w:r>
    </w:p>
    <w:p w14:paraId="3CF76092" w14:textId="77777777" w:rsidR="0054793B" w:rsidRPr="0054793B" w:rsidRDefault="0054793B" w:rsidP="00AE5919">
      <w:pPr>
        <w:widowControl w:val="0"/>
        <w:overflowPunct w:val="0"/>
        <w:autoSpaceDE w:val="0"/>
        <w:autoSpaceDN w:val="0"/>
        <w:adjustRightInd w:val="0"/>
        <w:spacing w:before="80" w:line="386" w:lineRule="exact"/>
        <w:ind w:firstLine="454"/>
        <w:jc w:val="both"/>
        <w:rPr>
          <w:b/>
          <w:lang w:val="vi-VN"/>
        </w:rPr>
      </w:pPr>
      <w:r w:rsidRPr="0054793B">
        <w:rPr>
          <w:b/>
          <w:lang w:val="vi-VN"/>
        </w:rPr>
        <w:t>Điều 61. Nhiệm vụ, quyền hạn của Ủy ban nhân dân cấp xã, đơn vị quân đội được giao quản lý người được tha tù trước thời hạn có điều kiện</w:t>
      </w:r>
    </w:p>
    <w:p w14:paraId="794082D3" w14:textId="77777777" w:rsidR="0054793B" w:rsidRPr="0054793B" w:rsidRDefault="0054793B" w:rsidP="00AE5919">
      <w:pPr>
        <w:widowControl w:val="0"/>
        <w:spacing w:before="80" w:line="386" w:lineRule="exact"/>
        <w:ind w:firstLine="454"/>
        <w:jc w:val="both"/>
        <w:rPr>
          <w:lang w:val="vi-VN"/>
        </w:rPr>
      </w:pPr>
      <w:r w:rsidRPr="0054793B">
        <w:rPr>
          <w:lang w:val="vi-VN"/>
        </w:rPr>
        <w:t xml:space="preserve">1. Ủy ban nhân dân cấp xã được giao quản lý người được tha tù trước thời hạn có điều kiện có nhiệm vụ, quyền hạn sau đây: </w:t>
      </w:r>
    </w:p>
    <w:p w14:paraId="3AE7C4ED" w14:textId="77777777" w:rsidR="0054793B" w:rsidRPr="0054793B" w:rsidRDefault="0054793B" w:rsidP="00AE5919">
      <w:pPr>
        <w:widowControl w:val="0"/>
        <w:overflowPunct w:val="0"/>
        <w:autoSpaceDE w:val="0"/>
        <w:autoSpaceDN w:val="0"/>
        <w:adjustRightInd w:val="0"/>
        <w:spacing w:before="80" w:line="386" w:lineRule="exact"/>
        <w:ind w:firstLine="454"/>
        <w:jc w:val="both"/>
        <w:rPr>
          <w:lang w:val="vi-VN"/>
        </w:rPr>
      </w:pPr>
      <w:r w:rsidRPr="0054793B">
        <w:rPr>
          <w:lang w:val="vi-VN"/>
        </w:rPr>
        <w:t xml:space="preserve">a) Tiếp nhận hồ sơ, tổ chức quản lý người được tha tù trước thời hạn có điều kiện; bàn giao hồ sơ cho cơ quan thi hành án hình sự có thẩm quyền theo quy định của Luật này; </w:t>
      </w:r>
    </w:p>
    <w:p w14:paraId="687A7DB4" w14:textId="77777777" w:rsidR="0054793B" w:rsidRPr="0054793B" w:rsidRDefault="0054793B" w:rsidP="00AE5919">
      <w:pPr>
        <w:widowControl w:val="0"/>
        <w:spacing w:before="120" w:line="404" w:lineRule="exact"/>
        <w:ind w:firstLine="454"/>
        <w:jc w:val="both"/>
        <w:rPr>
          <w:lang w:val="vi-VN"/>
        </w:rPr>
      </w:pPr>
      <w:r w:rsidRPr="0054793B">
        <w:rPr>
          <w:lang w:val="vi-VN"/>
        </w:rPr>
        <w:lastRenderedPageBreak/>
        <w:t>b) Yêu cầu người được tha tù trước thời hạn có điều kiện thực hiện đầy đủ nghĩa vụ của mình; có biện pháp giáo dục, phòng ngừa khi người đó có dấu hiệu vi phạm pháp luật;</w:t>
      </w:r>
    </w:p>
    <w:p w14:paraId="3E3558C7" w14:textId="77777777" w:rsidR="0054793B" w:rsidRPr="0054793B" w:rsidRDefault="0054793B" w:rsidP="00AE5919">
      <w:pPr>
        <w:widowControl w:val="0"/>
        <w:spacing w:before="120" w:line="404" w:lineRule="exact"/>
        <w:ind w:firstLine="454"/>
        <w:jc w:val="both"/>
        <w:rPr>
          <w:lang w:val="vi-VN"/>
        </w:rPr>
      </w:pPr>
      <w:r w:rsidRPr="0054793B">
        <w:rPr>
          <w:lang w:val="vi-VN"/>
        </w:rPr>
        <w:t>c) Biểu dương người được tha tù trước thời hạn có điều kiện có nhiều tiến bộ hoặc lập công;</w:t>
      </w:r>
    </w:p>
    <w:p w14:paraId="1F9BA3D6" w14:textId="77777777" w:rsidR="0054793B" w:rsidRPr="0054793B" w:rsidRDefault="0054793B" w:rsidP="00AE5919">
      <w:pPr>
        <w:widowControl w:val="0"/>
        <w:spacing w:before="120" w:line="404" w:lineRule="exact"/>
        <w:ind w:firstLine="454"/>
        <w:jc w:val="both"/>
        <w:rPr>
          <w:lang w:val="vi-VN"/>
        </w:rPr>
      </w:pPr>
      <w:r w:rsidRPr="0054793B">
        <w:rPr>
          <w:lang w:val="vi-VN"/>
        </w:rPr>
        <w:t>d) Giải quyết cho người được tha tù trước thời hạn có điều kiện được vắng mặt ở nơi cư trú theo quy định của Luật này và pháp luật về cư trú;</w:t>
      </w:r>
    </w:p>
    <w:p w14:paraId="30E8FE8B"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đ) Phối hợp với các tổ chức chính trị - xã hội, gia đình và cơ quan, tổ chức nơi người được tha tù trước thời hạn có điều kiện làm việc, học tập trong việc quản lý người đó;</w:t>
      </w:r>
    </w:p>
    <w:p w14:paraId="7579DE01"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 xml:space="preserve">e) </w:t>
      </w:r>
      <w:r w:rsidRPr="0064419C">
        <w:rPr>
          <w:lang w:val="vi-VN"/>
        </w:rPr>
        <w:t xml:space="preserve">Lập </w:t>
      </w:r>
      <w:r w:rsidRPr="0054793B">
        <w:rPr>
          <w:lang w:val="vi-VN"/>
        </w:rPr>
        <w:t>hồ sơ, có văn bản đề nghị cơ quan thi hành án hình sự Công an cấp huyện báo cáo cơ quan thi hành án hình sự Công an cấp tỉnh đề nghị Tòa án cùng cấp xem xét, quyết định rút ngắn thời gian thử thách;</w:t>
      </w:r>
    </w:p>
    <w:p w14:paraId="5F46BF74"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 xml:space="preserve">g) Báo cáo cơ quan thi hành án hình sự Công an cấp huyện tiến hành trình tự, thủ tục đề nghị Tòa án có thẩm quyền hủy quyết định tha tù trước thời hạn có điều kiện và buộc người được tha tù trước thời hạn có điều kiện phải chấp hành </w:t>
      </w:r>
      <w:r w:rsidRPr="0064419C">
        <w:rPr>
          <w:lang w:val="vi-VN"/>
        </w:rPr>
        <w:t xml:space="preserve">phần hình </w:t>
      </w:r>
      <w:r w:rsidRPr="0054793B">
        <w:rPr>
          <w:lang w:val="vi-VN"/>
        </w:rPr>
        <w:t xml:space="preserve">phạt tù còn lại </w:t>
      </w:r>
      <w:r w:rsidRPr="0064419C">
        <w:rPr>
          <w:lang w:val="vi-VN"/>
        </w:rPr>
        <w:t xml:space="preserve">chưa chấp hành </w:t>
      </w:r>
      <w:r w:rsidRPr="0054793B">
        <w:rPr>
          <w:lang w:val="vi-VN"/>
        </w:rPr>
        <w:t>trong trường hợp người đó vi phạm quy định tại khoản 4 Điều 66 của Bộ luật Hình sự;</w:t>
      </w:r>
    </w:p>
    <w:p w14:paraId="382B9EFB"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h) Báo cáo cơ quan thi hành án hình sự Công an cấp huyện khi người được tha tù trước thời hạn có điều kiện bỏ trốn;</w:t>
      </w:r>
    </w:p>
    <w:p w14:paraId="7C7ED4DA"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i) Nhận xét bằng văn bản quá trình chấp hành nghĩa vụ trong thời gian thử thách của người được tha tù trước thời hạn có điều kiện;</w:t>
      </w:r>
    </w:p>
    <w:p w14:paraId="28B8AEF3"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k) Báo cáo cơ quan thi hành án hình sự có thẩm quyền về kết quả quản lý người được tha tù trước thời hạn có điều kiện trong thời gian thử thách.</w:t>
      </w:r>
    </w:p>
    <w:p w14:paraId="501C6E94"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2. Công an cấp xã có nhiệm vụ tham mưu, trực tiếp giúp Ủy ban nhân dân cấp xã thực hiện nhiệm vụ, quyền hạn quy định tại khoản 1 Điều này.</w:t>
      </w:r>
      <w:r>
        <w:rPr>
          <w:lang w:val="vi-VN"/>
        </w:rPr>
        <w:t xml:space="preserve"> </w:t>
      </w:r>
    </w:p>
    <w:p w14:paraId="6DCAF67C" w14:textId="77777777" w:rsidR="0054793B" w:rsidRPr="0054793B" w:rsidRDefault="0054793B" w:rsidP="00AE5919">
      <w:pPr>
        <w:widowControl w:val="0"/>
        <w:overflowPunct w:val="0"/>
        <w:autoSpaceDE w:val="0"/>
        <w:autoSpaceDN w:val="0"/>
        <w:adjustRightInd w:val="0"/>
        <w:spacing w:before="120" w:line="404" w:lineRule="exact"/>
        <w:ind w:firstLine="454"/>
        <w:jc w:val="both"/>
        <w:rPr>
          <w:lang w:val="vi-VN"/>
        </w:rPr>
      </w:pPr>
      <w:r w:rsidRPr="0054793B">
        <w:rPr>
          <w:lang w:val="vi-VN"/>
        </w:rPr>
        <w:t>3. Đơn vị quân đội được giao quản lý người được tha tù trước thời hạn có điều kiện có nhiệm vụ, quyền hạn sau đây:</w:t>
      </w:r>
    </w:p>
    <w:p w14:paraId="1E5EE145" w14:textId="77777777" w:rsidR="0054793B" w:rsidRPr="0064419C" w:rsidRDefault="0054793B" w:rsidP="00AE5919">
      <w:pPr>
        <w:widowControl w:val="0"/>
        <w:overflowPunct w:val="0"/>
        <w:autoSpaceDE w:val="0"/>
        <w:autoSpaceDN w:val="0"/>
        <w:adjustRightInd w:val="0"/>
        <w:spacing w:before="120" w:line="404" w:lineRule="exact"/>
        <w:ind w:firstLine="454"/>
        <w:jc w:val="both"/>
        <w:rPr>
          <w:spacing w:val="4"/>
          <w:lang w:val="vi-VN"/>
        </w:rPr>
      </w:pPr>
      <w:r w:rsidRPr="0054793B">
        <w:rPr>
          <w:spacing w:val="4"/>
          <w:lang w:val="vi-VN"/>
        </w:rPr>
        <w:t xml:space="preserve">a) Các nhiệm vụ, quyền hạn quy định tại các điểm a, b, c, i và k khoản 1 Điều này; </w:t>
      </w:r>
    </w:p>
    <w:p w14:paraId="38F4CF09" w14:textId="77777777" w:rsidR="0054793B" w:rsidRPr="0054793B" w:rsidRDefault="0054793B" w:rsidP="00AE5919">
      <w:pPr>
        <w:widowControl w:val="0"/>
        <w:spacing w:before="100" w:line="380" w:lineRule="exact"/>
        <w:ind w:firstLine="454"/>
        <w:jc w:val="both"/>
        <w:rPr>
          <w:lang w:val="vi-VN"/>
        </w:rPr>
      </w:pPr>
      <w:r w:rsidRPr="0054793B">
        <w:rPr>
          <w:lang w:val="vi-VN"/>
        </w:rPr>
        <w:lastRenderedPageBreak/>
        <w:t>b) Phối hợp với Ủy ban nhân dân cấp xã giải quyết cho người được tha tù trước thời hạn có điều kiện được vắng mặt ở nơi cư trú theo quy định của Luật này và pháp luật về cư trú;</w:t>
      </w:r>
    </w:p>
    <w:p w14:paraId="22B7643D" w14:textId="77777777" w:rsidR="0054793B" w:rsidRPr="0064419C" w:rsidRDefault="0054793B" w:rsidP="00AE5919">
      <w:pPr>
        <w:widowControl w:val="0"/>
        <w:overflowPunct w:val="0"/>
        <w:autoSpaceDE w:val="0"/>
        <w:autoSpaceDN w:val="0"/>
        <w:adjustRightInd w:val="0"/>
        <w:spacing w:before="100" w:line="380" w:lineRule="exact"/>
        <w:ind w:firstLine="454"/>
        <w:jc w:val="both"/>
        <w:rPr>
          <w:lang w:val="vi-VN"/>
        </w:rPr>
      </w:pPr>
      <w:r w:rsidRPr="0064419C">
        <w:rPr>
          <w:lang w:val="vi-VN"/>
        </w:rPr>
        <w:t>c</w:t>
      </w:r>
      <w:r w:rsidRPr="0054793B">
        <w:rPr>
          <w:lang w:val="vi-VN"/>
        </w:rPr>
        <w:t>) Phối hợp với gia đình của người được tha tù trước thời hạn có điều kiện trong việc quản lý người đó;</w:t>
      </w:r>
      <w:r w:rsidRPr="0064419C">
        <w:rPr>
          <w:lang w:val="vi-VN"/>
        </w:rPr>
        <w:t xml:space="preserve"> </w:t>
      </w:r>
    </w:p>
    <w:p w14:paraId="708D3513"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64419C">
        <w:rPr>
          <w:lang w:val="vi-VN"/>
        </w:rPr>
        <w:t>d</w:t>
      </w:r>
      <w:r w:rsidRPr="0054793B">
        <w:rPr>
          <w:lang w:val="vi-VN"/>
        </w:rPr>
        <w:t xml:space="preserve">) </w:t>
      </w:r>
      <w:r w:rsidRPr="0064419C">
        <w:rPr>
          <w:lang w:val="vi-VN"/>
        </w:rPr>
        <w:t>Lập</w:t>
      </w:r>
      <w:r w:rsidRPr="0054793B">
        <w:rPr>
          <w:lang w:val="vi-VN"/>
        </w:rPr>
        <w:t xml:space="preserve"> hồ sơ, có văn bản đề nghị cơ quan thi hành án hình sự cấp quân khu đề nghị Tòa án cùng cấp xem xét, quyết định rút ngắn thời gian thử thách;</w:t>
      </w:r>
    </w:p>
    <w:p w14:paraId="743A0D97"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64419C">
        <w:rPr>
          <w:lang w:val="vi-VN"/>
        </w:rPr>
        <w:t>đ</w:t>
      </w:r>
      <w:r w:rsidRPr="0054793B">
        <w:rPr>
          <w:lang w:val="vi-VN"/>
        </w:rPr>
        <w:t xml:space="preserve">) Báo cáo cơ quan thi hành án hình sự cấp quân khu tiến hành trình tự, thủ tục đề nghị Tòa án có thẩm quyền hủy quyết định tha tù trước thời hạn có điều kiện và buộc người được tha tù trước thời hạn có điều kiện phải chấp hành </w:t>
      </w:r>
      <w:r w:rsidRPr="0064419C">
        <w:rPr>
          <w:lang w:val="vi-VN"/>
        </w:rPr>
        <w:t xml:space="preserve">phần hình </w:t>
      </w:r>
      <w:r w:rsidRPr="0054793B">
        <w:rPr>
          <w:lang w:val="vi-VN"/>
        </w:rPr>
        <w:t>phạt tù còn lại</w:t>
      </w:r>
      <w:r w:rsidRPr="0064419C">
        <w:rPr>
          <w:lang w:val="vi-VN"/>
        </w:rPr>
        <w:t xml:space="preserve"> chưa chấp hành</w:t>
      </w:r>
      <w:r w:rsidRPr="0054793B">
        <w:rPr>
          <w:lang w:val="vi-VN"/>
        </w:rPr>
        <w:t xml:space="preserve"> trong trường hợp người đó vi phạm quy định tại khoản 4 Điều 66 của Bộ luật Hình sự;</w:t>
      </w:r>
    </w:p>
    <w:p w14:paraId="72284513"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64419C">
        <w:rPr>
          <w:lang w:val="vi-VN"/>
        </w:rPr>
        <w:t>e</w:t>
      </w:r>
      <w:r w:rsidRPr="0054793B">
        <w:rPr>
          <w:lang w:val="vi-VN"/>
        </w:rPr>
        <w:t>) Báo cáo cơ quan thi hành án hình sự cấp quân khu khi người được tha tù trước thời hạn có điều kiện bỏ trốn.</w:t>
      </w:r>
    </w:p>
    <w:p w14:paraId="0DEEE769" w14:textId="77777777" w:rsidR="0054793B" w:rsidRPr="0054793B" w:rsidRDefault="0054793B" w:rsidP="00AE5919">
      <w:pPr>
        <w:widowControl w:val="0"/>
        <w:spacing w:before="100" w:line="380" w:lineRule="exact"/>
        <w:ind w:firstLine="454"/>
        <w:jc w:val="both"/>
        <w:rPr>
          <w:b/>
          <w:lang w:val="vi-VN"/>
        </w:rPr>
      </w:pPr>
      <w:r w:rsidRPr="0054793B">
        <w:rPr>
          <w:b/>
          <w:lang w:val="vi-VN"/>
        </w:rPr>
        <w:t xml:space="preserve">Điều 62. Nghĩa vụ của người được tha tù trước thời hạn có điều kiện </w:t>
      </w:r>
    </w:p>
    <w:p w14:paraId="21306437"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54793B">
        <w:rPr>
          <w:lang w:val="vi-VN"/>
        </w:rPr>
        <w:t xml:space="preserve">1. Thực hiện nghiêm chỉnh cam kết trong việc tuân thủ pháp luật, nghĩa vụ công dân, nội quy, quy chế của nơi cư trú, </w:t>
      </w:r>
      <w:r w:rsidRPr="0064419C">
        <w:rPr>
          <w:lang w:val="vi-VN"/>
        </w:rPr>
        <w:t xml:space="preserve">nơi </w:t>
      </w:r>
      <w:r w:rsidRPr="0054793B">
        <w:rPr>
          <w:lang w:val="vi-VN"/>
        </w:rPr>
        <w:t xml:space="preserve">làm việc, học tập. </w:t>
      </w:r>
    </w:p>
    <w:p w14:paraId="588146E1"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54793B">
        <w:rPr>
          <w:lang w:val="vi-VN"/>
        </w:rPr>
        <w:t xml:space="preserve">2. Trình diện </w:t>
      </w:r>
      <w:r w:rsidRPr="0064419C">
        <w:rPr>
          <w:lang w:val="vi-VN"/>
        </w:rPr>
        <w:t>và cam kết theo quy định tại khoản 2 Điều 59 của Luật này</w:t>
      </w:r>
      <w:r w:rsidRPr="0054793B">
        <w:rPr>
          <w:lang w:val="vi-VN"/>
        </w:rPr>
        <w:t xml:space="preserve">. </w:t>
      </w:r>
    </w:p>
    <w:p w14:paraId="728908B7" w14:textId="77777777" w:rsidR="0054793B" w:rsidRPr="0054793B" w:rsidRDefault="0054793B" w:rsidP="00AE5919">
      <w:pPr>
        <w:widowControl w:val="0"/>
        <w:spacing w:before="100" w:line="380" w:lineRule="exact"/>
        <w:ind w:firstLine="454"/>
        <w:jc w:val="both"/>
        <w:rPr>
          <w:strike/>
          <w:lang w:val="vi-VN"/>
        </w:rPr>
      </w:pPr>
      <w:r w:rsidRPr="0054793B">
        <w:rPr>
          <w:lang w:val="vi-VN"/>
        </w:rPr>
        <w:t>3. Chịu sự quản lý của Ủy ban nhân dân cấp xã, đơn vị quân đội được giao quản lý.</w:t>
      </w:r>
      <w:r w:rsidRPr="0054793B">
        <w:rPr>
          <w:strike/>
          <w:lang w:val="vi-VN"/>
        </w:rPr>
        <w:t xml:space="preserve"> </w:t>
      </w:r>
    </w:p>
    <w:p w14:paraId="0E2052AA"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54793B">
        <w:rPr>
          <w:lang w:val="vi-VN"/>
        </w:rPr>
        <w:t>4. Chấp hành quy định tại Điều 67 của Luật này.</w:t>
      </w:r>
      <w:r>
        <w:rPr>
          <w:lang w:val="vi-VN"/>
        </w:rPr>
        <w:t xml:space="preserve"> </w:t>
      </w:r>
    </w:p>
    <w:p w14:paraId="090FF2BE" w14:textId="77777777" w:rsidR="0054793B" w:rsidRPr="0054793B" w:rsidRDefault="0054793B" w:rsidP="00AE5919">
      <w:pPr>
        <w:widowControl w:val="0"/>
        <w:spacing w:before="100" w:line="380" w:lineRule="exact"/>
        <w:ind w:firstLine="454"/>
        <w:jc w:val="both"/>
        <w:rPr>
          <w:lang w:val="vi-VN"/>
        </w:rPr>
      </w:pPr>
      <w:r w:rsidRPr="0054793B">
        <w:rPr>
          <w:lang w:val="vi-VN"/>
        </w:rPr>
        <w:t xml:space="preserve">5. Phải có mặt theo yêu cầu của Ủy ban nhân dân cấp xã hoặc đơn vị quân đội được giao quản lý. </w:t>
      </w:r>
    </w:p>
    <w:p w14:paraId="43E0123A"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54793B">
        <w:rPr>
          <w:lang w:val="vi-VN"/>
        </w:rPr>
        <w:t xml:space="preserve">6. Hằng tháng phải báo cáo bằng văn bản với Ủy ban nhân dân cấp xã, đơn vị quân đội được giao quản lý về tình hình chấp hành nghĩa vụ của mình. Trường hợp vắng mặt theo quy định tại khoản 1 Điều 67 của Luật này thì khi hết thời hạn vắng mặt, người được tha tù </w:t>
      </w:r>
      <w:r w:rsidRPr="0064419C">
        <w:rPr>
          <w:lang w:val="vi-VN"/>
        </w:rPr>
        <w:t xml:space="preserve">trước thời hạn </w:t>
      </w:r>
      <w:r w:rsidRPr="0054793B">
        <w:rPr>
          <w:lang w:val="vi-VN"/>
        </w:rPr>
        <w:t>có điều kiện phải báo cáo về tình hình chấp hành nghĩa vụ của mình.</w:t>
      </w:r>
    </w:p>
    <w:p w14:paraId="0628258C" w14:textId="77777777" w:rsidR="0054793B" w:rsidRPr="0054793B" w:rsidRDefault="0054793B" w:rsidP="00AE5919">
      <w:pPr>
        <w:widowControl w:val="0"/>
        <w:overflowPunct w:val="0"/>
        <w:autoSpaceDE w:val="0"/>
        <w:autoSpaceDN w:val="0"/>
        <w:adjustRightInd w:val="0"/>
        <w:spacing w:before="100" w:line="380" w:lineRule="exact"/>
        <w:ind w:firstLine="454"/>
        <w:jc w:val="both"/>
        <w:rPr>
          <w:b/>
          <w:lang w:val="vi-VN"/>
        </w:rPr>
      </w:pPr>
      <w:r w:rsidRPr="0054793B">
        <w:rPr>
          <w:b/>
          <w:lang w:val="vi-VN"/>
        </w:rPr>
        <w:t xml:space="preserve">Điều 63. Việc lao động, học tập của người được tha tù trước thời hạn có điều kiện </w:t>
      </w:r>
    </w:p>
    <w:p w14:paraId="4D35239B" w14:textId="77777777" w:rsidR="0054793B" w:rsidRPr="0054793B" w:rsidRDefault="0054793B" w:rsidP="00AE5919">
      <w:pPr>
        <w:widowControl w:val="0"/>
        <w:overflowPunct w:val="0"/>
        <w:autoSpaceDE w:val="0"/>
        <w:autoSpaceDN w:val="0"/>
        <w:adjustRightInd w:val="0"/>
        <w:spacing w:before="100" w:line="380" w:lineRule="exact"/>
        <w:ind w:firstLine="454"/>
        <w:jc w:val="both"/>
        <w:rPr>
          <w:lang w:val="vi-VN"/>
        </w:rPr>
      </w:pPr>
      <w:r w:rsidRPr="0054793B">
        <w:rPr>
          <w:lang w:val="vi-VN"/>
        </w:rPr>
        <w:t>1. Người được tha tù trước thời hạn có điều kiện mà không phải là cán bộ</w:t>
      </w:r>
      <w:r w:rsidRPr="0064419C">
        <w:rPr>
          <w:lang w:val="vi-VN"/>
        </w:rPr>
        <w:t>,</w:t>
      </w:r>
      <w:r w:rsidRPr="0054793B">
        <w:rPr>
          <w:lang w:val="vi-VN"/>
        </w:rPr>
        <w:t xml:space="preserve"> công chức, viên chức nếu được tiếp tục làm việc tại cơ quan, tổ chức, đơn vị thì </w:t>
      </w:r>
      <w:r w:rsidRPr="0054793B">
        <w:rPr>
          <w:lang w:val="vi-VN"/>
        </w:rPr>
        <w:lastRenderedPageBreak/>
        <w:t>được hưởng tiền lương và chế độ khác phù hợp với công việc đảm nhiệm,</w:t>
      </w:r>
      <w:r w:rsidRPr="0064419C">
        <w:rPr>
          <w:lang w:val="vi-VN"/>
        </w:rPr>
        <w:t xml:space="preserve"> </w:t>
      </w:r>
      <w:r w:rsidRPr="0054793B">
        <w:rPr>
          <w:lang w:val="vi-VN"/>
        </w:rPr>
        <w:t xml:space="preserve">được tính vào thời gian công tác theo quy định của pháp luật. </w:t>
      </w:r>
    </w:p>
    <w:p w14:paraId="0AA3D08C"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64419C">
        <w:rPr>
          <w:lang w:val="vi-VN"/>
        </w:rPr>
        <w:t>2</w:t>
      </w:r>
      <w:r w:rsidRPr="0054793B">
        <w:rPr>
          <w:lang w:val="vi-VN"/>
        </w:rPr>
        <w:t xml:space="preserve">. Người được tha tù trước thời hạn có điều kiện được cơ sở giáo dục phổ thông, giáo dục nghề nghiệp tiếp nhận học tập thì được hưởng quyền lợi theo quy định của pháp luật. </w:t>
      </w:r>
    </w:p>
    <w:p w14:paraId="4984392A" w14:textId="77777777" w:rsidR="0054793B" w:rsidRPr="0064419C" w:rsidRDefault="0054793B" w:rsidP="00AE5919">
      <w:pPr>
        <w:widowControl w:val="0"/>
        <w:overflowPunct w:val="0"/>
        <w:autoSpaceDE w:val="0"/>
        <w:autoSpaceDN w:val="0"/>
        <w:adjustRightInd w:val="0"/>
        <w:spacing w:before="120" w:line="380" w:lineRule="exact"/>
        <w:ind w:firstLine="454"/>
        <w:jc w:val="both"/>
        <w:rPr>
          <w:lang w:val="vi-VN"/>
        </w:rPr>
      </w:pPr>
      <w:r w:rsidRPr="0064419C">
        <w:rPr>
          <w:lang w:val="vi-VN"/>
        </w:rPr>
        <w:t>3</w:t>
      </w:r>
      <w:r w:rsidRPr="0054793B">
        <w:rPr>
          <w:lang w:val="vi-VN"/>
        </w:rPr>
        <w:t xml:space="preserve">. Người được tha tù trước thời hạn có điều kiện không thuộc trường hợp quy định tại khoản 1 </w:t>
      </w:r>
      <w:r w:rsidRPr="0064419C">
        <w:rPr>
          <w:lang w:val="vi-VN"/>
        </w:rPr>
        <w:t xml:space="preserve">và khoản 2 </w:t>
      </w:r>
      <w:r w:rsidRPr="0054793B">
        <w:rPr>
          <w:lang w:val="vi-VN"/>
        </w:rPr>
        <w:t xml:space="preserve">Điều này </w:t>
      </w:r>
      <w:r w:rsidRPr="0064419C">
        <w:rPr>
          <w:lang w:val="vi-VN"/>
        </w:rPr>
        <w:t xml:space="preserve">thì </w:t>
      </w:r>
      <w:r w:rsidRPr="0054793B">
        <w:rPr>
          <w:lang w:val="vi-VN"/>
        </w:rPr>
        <w:t xml:space="preserve">được </w:t>
      </w:r>
      <w:r w:rsidRPr="0064419C">
        <w:rPr>
          <w:lang w:val="vi-VN"/>
        </w:rPr>
        <w:t>Ủy</w:t>
      </w:r>
      <w:r w:rsidRPr="0054793B">
        <w:rPr>
          <w:lang w:val="vi-VN"/>
        </w:rPr>
        <w:t xml:space="preserve"> ban nhân dân cấp xã tạo điều kiện tìm việc làm.</w:t>
      </w:r>
    </w:p>
    <w:p w14:paraId="7091E3D6" w14:textId="77777777" w:rsidR="0054793B" w:rsidRPr="0064419C" w:rsidRDefault="0054793B" w:rsidP="00AE5919">
      <w:pPr>
        <w:widowControl w:val="0"/>
        <w:spacing w:before="120" w:line="380" w:lineRule="exact"/>
        <w:ind w:firstLine="454"/>
        <w:jc w:val="both"/>
        <w:rPr>
          <w:b/>
          <w:lang w:val="vi-VN"/>
        </w:rPr>
      </w:pPr>
      <w:r w:rsidRPr="0054793B">
        <w:rPr>
          <w:b/>
          <w:lang w:val="vi-VN"/>
        </w:rPr>
        <w:t>Điều 64. Rút ngắn thời gian thử thách đối với người được tha tù trước thời hạn có điều kiện</w:t>
      </w:r>
    </w:p>
    <w:p w14:paraId="27DE71F1" w14:textId="77777777" w:rsidR="0054793B" w:rsidRPr="0054793B" w:rsidRDefault="0054793B" w:rsidP="00AE5919">
      <w:pPr>
        <w:pStyle w:val="n-chuong1"/>
        <w:widowControl w:val="0"/>
        <w:spacing w:before="120" w:after="0" w:line="38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1. Người được tha tù trước thời hạn có điều kiện được đề nghị rút ngắn thời gian thử thách khi có đủ các điều kiện sau đây:</w:t>
      </w:r>
      <w:r>
        <w:rPr>
          <w:rFonts w:ascii="Times New Roman" w:hAnsi="Times New Roman"/>
          <w:b w:val="0"/>
          <w:i w:val="0"/>
          <w:szCs w:val="28"/>
          <w:lang w:val="vi-VN"/>
        </w:rPr>
        <w:t xml:space="preserve"> </w:t>
      </w:r>
    </w:p>
    <w:p w14:paraId="1BC6054B" w14:textId="77777777" w:rsidR="0054793B" w:rsidRPr="0064419C" w:rsidRDefault="0054793B" w:rsidP="00AE5919">
      <w:pPr>
        <w:pStyle w:val="n-chuong1"/>
        <w:widowControl w:val="0"/>
        <w:spacing w:before="120" w:after="0" w:line="38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a) Đã chấp hành được một phần hai thời gian thử thách;</w:t>
      </w:r>
    </w:p>
    <w:p w14:paraId="16C5C073" w14:textId="77777777" w:rsidR="0054793B" w:rsidRPr="0064419C" w:rsidRDefault="0054793B" w:rsidP="00AE5919">
      <w:pPr>
        <w:pStyle w:val="n-chuong1"/>
        <w:widowControl w:val="0"/>
        <w:spacing w:before="120" w:after="0" w:line="380" w:lineRule="exact"/>
        <w:ind w:firstLine="454"/>
        <w:jc w:val="both"/>
        <w:rPr>
          <w:rFonts w:ascii="Times New Roman" w:hAnsi="Times New Roman"/>
          <w:b w:val="0"/>
          <w:i w:val="0"/>
          <w:szCs w:val="28"/>
          <w:lang w:val="vi-VN"/>
        </w:rPr>
      </w:pPr>
      <w:r w:rsidRPr="0064419C">
        <w:rPr>
          <w:rFonts w:ascii="Times New Roman" w:hAnsi="Times New Roman"/>
          <w:b w:val="0"/>
          <w:i w:val="0"/>
          <w:szCs w:val="28"/>
          <w:lang w:val="vi-VN"/>
        </w:rPr>
        <w:t>b) Có nhiều tiến bộ trong thời gian thử thách.</w:t>
      </w:r>
    </w:p>
    <w:p w14:paraId="3B74CA14" w14:textId="77777777" w:rsidR="0054793B" w:rsidRPr="0054793B" w:rsidRDefault="0054793B" w:rsidP="00AE5919">
      <w:pPr>
        <w:widowControl w:val="0"/>
        <w:spacing w:before="120" w:line="380" w:lineRule="exact"/>
        <w:ind w:firstLine="454"/>
        <w:jc w:val="both"/>
        <w:rPr>
          <w:lang w:val="vi-VN"/>
        </w:rPr>
      </w:pPr>
      <w:r w:rsidRPr="0064419C">
        <w:rPr>
          <w:lang w:val="vi-VN"/>
        </w:rPr>
        <w:t>2</w:t>
      </w:r>
      <w:r w:rsidRPr="0054793B">
        <w:rPr>
          <w:lang w:val="vi-VN"/>
        </w:rPr>
        <w:t>. Người được tha tù trước thời hạn có điều kiện mỗi năm có thể được rút ngắn thời gian thử thách 01 lần từ 03 tháng đến 02 năm.</w:t>
      </w:r>
      <w:r w:rsidRPr="0054793B">
        <w:rPr>
          <w:b/>
          <w:lang w:val="vi-VN"/>
        </w:rPr>
        <w:t xml:space="preserve"> </w:t>
      </w:r>
      <w:r w:rsidRPr="0054793B">
        <w:rPr>
          <w:lang w:val="vi-VN"/>
        </w:rPr>
        <w:t xml:space="preserve">Trường hợp thời gian thử thách của người được tha tù trước thời hạn có điều kiện còn lại dưới 03 tháng thì Tòa án có thể quyết định rút ngắn hết thời gian thử thách còn lại. </w:t>
      </w:r>
    </w:p>
    <w:p w14:paraId="0A7933FD"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 xml:space="preserve">Người được tha tù trước thời hạn có điều kiện có thể được rút ngắn thời gian thử thách nhiều lần, nhưng phải bảo đảm thực tế đã chấp hành ít nhất ba phần tư thời gian thử thách, trừ trường hợp quy định tại khoản </w:t>
      </w:r>
      <w:r w:rsidRPr="0064419C">
        <w:rPr>
          <w:lang w:val="vi-VN"/>
        </w:rPr>
        <w:t>3</w:t>
      </w:r>
      <w:r w:rsidRPr="0054793B">
        <w:rPr>
          <w:lang w:val="vi-VN"/>
        </w:rPr>
        <w:t xml:space="preserve"> Điều này.</w:t>
      </w:r>
    </w:p>
    <w:p w14:paraId="66CC38C4"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64419C">
        <w:rPr>
          <w:lang w:val="vi-VN"/>
        </w:rPr>
        <w:t>3</w:t>
      </w:r>
      <w:r w:rsidRPr="0054793B">
        <w:rPr>
          <w:lang w:val="vi-VN"/>
        </w:rPr>
        <w:t xml:space="preserve">. </w:t>
      </w:r>
      <w:r w:rsidRPr="00CE65C2">
        <w:rPr>
          <w:spacing w:val="-6"/>
          <w:lang w:val="vi-VN"/>
        </w:rPr>
        <w:t>Trường hợp người được tha tù trước thời hạn có điều kiện là người</w:t>
      </w:r>
      <w:r w:rsidRPr="00CE65C2">
        <w:rPr>
          <w:b/>
          <w:spacing w:val="-6"/>
          <w:lang w:val="vi-VN"/>
        </w:rPr>
        <w:t xml:space="preserve"> </w:t>
      </w:r>
      <w:r w:rsidRPr="00CE65C2">
        <w:rPr>
          <w:spacing w:val="-6"/>
          <w:lang w:val="vi-VN"/>
        </w:rPr>
        <w:t>dưới 18 tuổi</w:t>
      </w:r>
      <w:r w:rsidRPr="0054793B">
        <w:rPr>
          <w:lang w:val="vi-VN"/>
        </w:rPr>
        <w:t xml:space="preserve">, </w:t>
      </w:r>
      <w:r w:rsidRPr="0064419C">
        <w:rPr>
          <w:lang w:val="vi-VN"/>
        </w:rPr>
        <w:t xml:space="preserve">người </w:t>
      </w:r>
      <w:r w:rsidRPr="0054793B">
        <w:rPr>
          <w:lang w:val="vi-VN"/>
        </w:rPr>
        <w:t xml:space="preserve">đã lập công, </w:t>
      </w:r>
      <w:r w:rsidRPr="0064419C">
        <w:rPr>
          <w:lang w:val="vi-VN"/>
        </w:rPr>
        <w:t xml:space="preserve">người </w:t>
      </w:r>
      <w:r w:rsidRPr="0054793B">
        <w:rPr>
          <w:lang w:val="vi-VN"/>
        </w:rPr>
        <w:t xml:space="preserve">đã quá già yếu hoặc </w:t>
      </w:r>
      <w:r w:rsidRPr="0064419C">
        <w:rPr>
          <w:lang w:val="vi-VN"/>
        </w:rPr>
        <w:t>người bị</w:t>
      </w:r>
      <w:r w:rsidRPr="0054793B">
        <w:rPr>
          <w:lang w:val="vi-VN"/>
        </w:rPr>
        <w:t xml:space="preserve"> bệnh hiểm nghèo</w:t>
      </w:r>
      <w:r w:rsidRPr="0064419C">
        <w:rPr>
          <w:lang w:val="vi-VN"/>
        </w:rPr>
        <w:t xml:space="preserve"> và có đủ điều kiện quy định tại khoản 1 Điều này</w:t>
      </w:r>
      <w:r w:rsidRPr="0054793B">
        <w:rPr>
          <w:lang w:val="vi-VN"/>
        </w:rPr>
        <w:t xml:space="preserve"> thì Tòa án có thể rút ngắn hết thời gian thử thách còn lại.</w:t>
      </w:r>
    </w:p>
    <w:p w14:paraId="43AA9876" w14:textId="77777777" w:rsidR="0054793B" w:rsidRPr="0054793B" w:rsidRDefault="0054793B" w:rsidP="00AE5919">
      <w:pPr>
        <w:widowControl w:val="0"/>
        <w:spacing w:before="120" w:line="380" w:lineRule="exact"/>
        <w:ind w:firstLine="454"/>
        <w:jc w:val="both"/>
        <w:rPr>
          <w:b/>
          <w:lang w:val="vi-VN"/>
        </w:rPr>
      </w:pPr>
      <w:r w:rsidRPr="0054793B">
        <w:rPr>
          <w:b/>
          <w:lang w:val="vi-VN"/>
        </w:rPr>
        <w:t>Điều 65. Thủ tục rút ngắn thời gian thử thách đối với người được tha tù trước thời hạn có điều kiện</w:t>
      </w:r>
    </w:p>
    <w:p w14:paraId="02A7B7DE"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 xml:space="preserve">1. Ủy ban nhân dân cấp xã, đơn vị quân đội được giao quản lý người được tha tù trước thời hạn có điều kiện có trách nhiệm rà soát người đủ điều kiện theo quy định của Bộ luật Hình sự, </w:t>
      </w:r>
      <w:r w:rsidRPr="0064419C">
        <w:rPr>
          <w:lang w:val="vi-VN"/>
        </w:rPr>
        <w:t xml:space="preserve">lập </w:t>
      </w:r>
      <w:r w:rsidRPr="0054793B">
        <w:rPr>
          <w:lang w:val="vi-VN"/>
        </w:rPr>
        <w:t xml:space="preserve">hồ sơ và có văn bản đề nghị rút ngắn thời gian thử thách gửi cơ quan thi hành án hình sự Công an cấp huyện, cơ quan thi hành án hình sự cấp quân khu. </w:t>
      </w:r>
    </w:p>
    <w:p w14:paraId="774580AF" w14:textId="77777777" w:rsidR="0054793B" w:rsidRPr="0054793B" w:rsidRDefault="0054793B" w:rsidP="0054793B">
      <w:pPr>
        <w:pStyle w:val="NormalWeb"/>
        <w:widowControl w:val="0"/>
        <w:shd w:val="clear" w:color="auto" w:fill="FFFFFF"/>
        <w:spacing w:before="120" w:beforeAutospacing="0" w:after="0" w:afterAutospacing="0" w:line="390" w:lineRule="exact"/>
        <w:ind w:firstLine="454"/>
        <w:jc w:val="both"/>
        <w:rPr>
          <w:sz w:val="28"/>
          <w:szCs w:val="28"/>
          <w:lang w:val="vi-VN"/>
        </w:rPr>
      </w:pPr>
      <w:r w:rsidRPr="0054793B">
        <w:rPr>
          <w:sz w:val="28"/>
          <w:szCs w:val="28"/>
          <w:lang w:val="vi-VN"/>
        </w:rPr>
        <w:lastRenderedPageBreak/>
        <w:t xml:space="preserve">2. Trong thời hạn 07 ngày kể từ ngày nhận được hồ sơ </w:t>
      </w:r>
      <w:r w:rsidRPr="0064419C">
        <w:rPr>
          <w:sz w:val="28"/>
          <w:szCs w:val="28"/>
          <w:lang w:val="vi-VN"/>
        </w:rPr>
        <w:t xml:space="preserve">và văn bản </w:t>
      </w:r>
      <w:r w:rsidRPr="0054793B">
        <w:rPr>
          <w:sz w:val="28"/>
          <w:szCs w:val="28"/>
          <w:lang w:val="vi-VN"/>
        </w:rPr>
        <w:t>đề nghị</w:t>
      </w:r>
      <w:r w:rsidRPr="0064419C">
        <w:rPr>
          <w:sz w:val="28"/>
          <w:szCs w:val="28"/>
          <w:lang w:val="vi-VN"/>
        </w:rPr>
        <w:t xml:space="preserve"> của Ủy ban nhân dân</w:t>
      </w:r>
      <w:r w:rsidRPr="0054793B">
        <w:rPr>
          <w:sz w:val="28"/>
          <w:szCs w:val="28"/>
          <w:lang w:val="vi-VN"/>
        </w:rPr>
        <w:t xml:space="preserve"> </w:t>
      </w:r>
      <w:r w:rsidRPr="0064419C">
        <w:rPr>
          <w:sz w:val="28"/>
          <w:szCs w:val="28"/>
          <w:lang w:val="vi-VN"/>
        </w:rPr>
        <w:t xml:space="preserve">cấp xã </w:t>
      </w:r>
      <w:r w:rsidRPr="0054793B">
        <w:rPr>
          <w:sz w:val="28"/>
          <w:szCs w:val="28"/>
          <w:lang w:val="vi-VN"/>
        </w:rPr>
        <w:t xml:space="preserve">được giao quản lý người được tha tù trước thời hạn có điều kiện, cơ quan thi hành án hình sự Công an cấp huyện xem xét, có văn bản đề nghị rút ngắn thời gian thử thách đối với những người có đủ điều kiện gửi kèm hồ sơ đến cơ quan thi hành án hình sự Công an cấp tỉnh. Trong thời hạn 07 ngày kể từ khi nhận được hồ sơ </w:t>
      </w:r>
      <w:r w:rsidRPr="0064419C">
        <w:rPr>
          <w:sz w:val="28"/>
          <w:szCs w:val="28"/>
          <w:lang w:val="vi-VN"/>
        </w:rPr>
        <w:t xml:space="preserve">và </w:t>
      </w:r>
      <w:r w:rsidRPr="0054793B">
        <w:rPr>
          <w:sz w:val="28"/>
          <w:szCs w:val="28"/>
          <w:lang w:val="vi-VN"/>
        </w:rPr>
        <w:t>văn bản đề nghị của cơ quan thi hành án hình sự Công an cấp huyện, cơ quan thi hành án hình sự Công an cấp tỉnh xem xét, có văn bản đề nghị rút ngắn thời gian thử thách đối với người được tha tù trước thời hạn có điều kiện gửi Tòa án nhân dân cùng cấp xem xét, quyết định, đồng thời gửi Viện kiểm sát cùng cấp.</w:t>
      </w:r>
    </w:p>
    <w:p w14:paraId="4066ACE4"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3. Trong thời hạn 07 ngày kể từ ngày nhận được hồ sơ </w:t>
      </w:r>
      <w:r w:rsidRPr="0064419C">
        <w:rPr>
          <w:lang w:val="vi-VN"/>
        </w:rPr>
        <w:t xml:space="preserve">và văn bản </w:t>
      </w:r>
      <w:r w:rsidRPr="0054793B">
        <w:rPr>
          <w:lang w:val="vi-VN"/>
        </w:rPr>
        <w:t>đề nghị</w:t>
      </w:r>
      <w:r w:rsidRPr="0064419C">
        <w:rPr>
          <w:lang w:val="vi-VN"/>
        </w:rPr>
        <w:t xml:space="preserve"> của đơn vị quân đội</w:t>
      </w:r>
      <w:r w:rsidRPr="0054793B">
        <w:rPr>
          <w:lang w:val="vi-VN"/>
        </w:rPr>
        <w:t xml:space="preserve"> được giao quản lý người được tha tù trước thời hạn có điều kiện, cơ quan thi hành án hình sự cấp quân khu xem xét, có văn bản đề nghị rút ngắn thời gian thử thách đối với những người có đủ điều kiện gửi Tòa án quân sự cấp quân khu xem xét, quyết định, đồng thời gửi Viện kiểm sát cùng cấp. </w:t>
      </w:r>
    </w:p>
    <w:p w14:paraId="3E038636"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4. Trong thời hạn 07 ngày kể từ ngày nhận được hồ sơ </w:t>
      </w:r>
      <w:r w:rsidRPr="0064419C">
        <w:rPr>
          <w:lang w:val="vi-VN"/>
        </w:rPr>
        <w:t xml:space="preserve">và văn bản </w:t>
      </w:r>
      <w:r w:rsidRPr="0054793B">
        <w:rPr>
          <w:lang w:val="vi-VN"/>
        </w:rPr>
        <w:t>đề nghị</w:t>
      </w:r>
      <w:r w:rsidRPr="0064419C">
        <w:rPr>
          <w:lang w:val="vi-VN"/>
        </w:rPr>
        <w:t xml:space="preserve"> của cơ quan thi hành án hình sự Công an cấp tỉnh, cơ quan thi hành án hình sự cấp quân khu</w:t>
      </w:r>
      <w:r w:rsidRPr="0054793B">
        <w:rPr>
          <w:lang w:val="vi-VN"/>
        </w:rPr>
        <w:t xml:space="preserve">, Chánh án Tòa án nhân dân cấp tỉnh, Chánh án Tòa án quân sự cấp quân khu nơi người được tha tù trước thời hạn có điều kiện cư trú, làm việc thành lập Hội đồng và tổ chức </w:t>
      </w:r>
      <w:r w:rsidRPr="0064419C">
        <w:rPr>
          <w:lang w:val="vi-VN"/>
        </w:rPr>
        <w:t>phiên</w:t>
      </w:r>
      <w:r w:rsidRPr="0064419C">
        <w:rPr>
          <w:b/>
          <w:lang w:val="vi-VN"/>
        </w:rPr>
        <w:t xml:space="preserve"> </w:t>
      </w:r>
      <w:r w:rsidRPr="0054793B">
        <w:rPr>
          <w:lang w:val="vi-VN"/>
        </w:rPr>
        <w:t>họp để xét, quyết định rút ngắn thời gian thử thách. Thành phần Hội đồng gồm 03 Thẩm phán</w:t>
      </w:r>
      <w:r w:rsidRPr="0064419C">
        <w:rPr>
          <w:lang w:val="vi-VN"/>
        </w:rPr>
        <w:t>; phiên họp</w:t>
      </w:r>
      <w:r w:rsidRPr="0054793B">
        <w:rPr>
          <w:lang w:val="vi-VN"/>
        </w:rPr>
        <w:t xml:space="preserve"> có sự tham gia của Kiểm sát viên Viện kiểm sát cùng cấp. Trường hợp hồ sơ </w:t>
      </w:r>
      <w:r w:rsidRPr="0064419C">
        <w:rPr>
          <w:lang w:val="vi-VN"/>
        </w:rPr>
        <w:t>phải</w:t>
      </w:r>
      <w:r w:rsidRPr="0054793B">
        <w:rPr>
          <w:lang w:val="vi-VN"/>
        </w:rPr>
        <w:t xml:space="preserve"> bổ sung theo yêu cầu của Tòa án thì thời hạn mở phiên họp được tính từ ngày nhận được hồ sơ bổ sung.</w:t>
      </w:r>
    </w:p>
    <w:p w14:paraId="2840A839" w14:textId="77777777" w:rsidR="0054793B" w:rsidRPr="0064419C"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5. Trong thời hạn 03 ngày làm việc kể từ ngày ra quyết định </w:t>
      </w:r>
      <w:r w:rsidRPr="0064419C">
        <w:rPr>
          <w:lang w:val="vi-VN"/>
        </w:rPr>
        <w:t xml:space="preserve">về việc </w:t>
      </w:r>
      <w:r w:rsidRPr="0054793B">
        <w:rPr>
          <w:lang w:val="vi-VN"/>
        </w:rPr>
        <w:t xml:space="preserve">rút ngắn thời gian thử thách, Tòa án phải gửi quyết định đó cho người </w:t>
      </w:r>
      <w:r w:rsidRPr="0064419C">
        <w:rPr>
          <w:lang w:val="vi-VN"/>
        </w:rPr>
        <w:t>chấp hành án</w:t>
      </w:r>
      <w:r w:rsidRPr="0054793B">
        <w:rPr>
          <w:lang w:val="vi-VN"/>
        </w:rPr>
        <w:t>, Viện kiểm sát cùng cấp, Viện kiểm sát cấp trên trực tiếp, cơ quan đề nghị rút ngắn thời gian thử thách, Tòa án đã ra quyết định tha tù trước thời hạn có điều kiện, Sở Tư pháp nơi Tòa án ra quyết định rút ngắn thời gian thử thách có trụ sở</w:t>
      </w:r>
      <w:r w:rsidRPr="0064419C">
        <w:rPr>
          <w:lang w:val="vi-VN"/>
        </w:rPr>
        <w:t>.</w:t>
      </w:r>
    </w:p>
    <w:p w14:paraId="53826E0B"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b/>
          <w:lang w:val="vi-VN"/>
        </w:rPr>
        <w:t>Điều 66. Việc kiểm điểm người được tha tù trước thời hạn có điều kiện</w:t>
      </w:r>
      <w:r w:rsidRPr="0054793B">
        <w:rPr>
          <w:lang w:val="vi-VN"/>
        </w:rPr>
        <w:t xml:space="preserve"> </w:t>
      </w:r>
    </w:p>
    <w:p w14:paraId="4DC485F2"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lang w:val="vi-VN"/>
        </w:rPr>
        <w:t xml:space="preserve">1. Trong thời gian thử thách, người được tha tù trước thời hạn có điều kiện vi phạm lần đầu nghĩa vụ quy định tại Điều 62 của Luật này hoặc đã bị xử phạt vi phạm hành chính lần đầu thì Ủy ban nhân dân cấp xã được giao quản lý phải phối hợp với cơ quan, tổ chức, Mặt trận Tổ quốc Việt Nam ở cơ sở tổ chức họp tại cộng </w:t>
      </w:r>
      <w:r w:rsidRPr="0054793B">
        <w:rPr>
          <w:lang w:val="vi-VN"/>
        </w:rPr>
        <w:lastRenderedPageBreak/>
        <w:t xml:space="preserve">đồng dân cư nơi người được tha tù trước thời hạn có điều kiện cư trú để kiểm điểm người đó; trường hợp người được tha tù trước thời hạn có điều kiện đang làm việc tại đơn vị quân đội thì việc kiểm điểm được thực hiện tại đơn vị quân đội nơi người đó làm việc. </w:t>
      </w:r>
    </w:p>
    <w:p w14:paraId="0753689D" w14:textId="77777777" w:rsidR="0054793B" w:rsidRPr="0054793B" w:rsidRDefault="0054793B" w:rsidP="00AE5919">
      <w:pPr>
        <w:widowControl w:val="0"/>
        <w:spacing w:before="120" w:line="398" w:lineRule="exact"/>
        <w:ind w:firstLine="454"/>
        <w:jc w:val="both"/>
        <w:rPr>
          <w:lang w:val="vi-VN"/>
        </w:rPr>
      </w:pPr>
      <w:r w:rsidRPr="0054793B">
        <w:rPr>
          <w:lang w:val="vi-VN"/>
        </w:rPr>
        <w:t>2. Việc kiểm điểm phải được lập thành biên bản, lưu hồ sơ quản lý người được tha tù trước thời hạn có điều kiện và báo cáo cơ quan thi hành án hình sự Công an cấp huyện, cơ quan thi hành án hình sự cấp quân khu.</w:t>
      </w:r>
    </w:p>
    <w:p w14:paraId="25E0FE64" w14:textId="77777777" w:rsidR="0054793B" w:rsidRPr="0054793B" w:rsidRDefault="0054793B" w:rsidP="00AE5919">
      <w:pPr>
        <w:widowControl w:val="0"/>
        <w:spacing w:before="120" w:line="398" w:lineRule="exact"/>
        <w:ind w:firstLine="454"/>
        <w:jc w:val="both"/>
        <w:rPr>
          <w:b/>
          <w:lang w:val="vi-VN"/>
        </w:rPr>
      </w:pPr>
      <w:r w:rsidRPr="0054793B">
        <w:rPr>
          <w:b/>
          <w:lang w:val="vi-VN"/>
        </w:rPr>
        <w:t xml:space="preserve">Điều 67. Việc vắng mặt tại nơi cư trú của người được tha tù trước thời hạn có điều kiện </w:t>
      </w:r>
    </w:p>
    <w:p w14:paraId="438C1460" w14:textId="77777777" w:rsidR="0054793B" w:rsidRPr="0054793B" w:rsidRDefault="0054793B" w:rsidP="00AE5919">
      <w:pPr>
        <w:widowControl w:val="0"/>
        <w:overflowPunct w:val="0"/>
        <w:autoSpaceDE w:val="0"/>
        <w:autoSpaceDN w:val="0"/>
        <w:adjustRightInd w:val="0"/>
        <w:spacing w:before="120" w:line="398" w:lineRule="exact"/>
        <w:ind w:firstLine="454"/>
        <w:jc w:val="both"/>
        <w:rPr>
          <w:lang w:val="vi-VN"/>
        </w:rPr>
      </w:pPr>
      <w:r w:rsidRPr="0054793B">
        <w:rPr>
          <w:lang w:val="vi-VN"/>
        </w:rPr>
        <w:t>1. Người được tha tù trước thời hạn có điều kiện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được tính vào thời gian thử thách nhưng mỗi lần không quá 60 ngày và tổng số thời gian vắng mặt tại nơi cư trú không được vượt quá một phần ba thời gian thử thách, trừ trường hợp bị bệnh phải điều trị tại cơ sở y tế theo chỉ định của bác s</w:t>
      </w:r>
      <w:r w:rsidRPr="0064419C">
        <w:rPr>
          <w:lang w:val="vi-VN"/>
        </w:rPr>
        <w:t>ỹ</w:t>
      </w:r>
      <w:r w:rsidRPr="0054793B">
        <w:rPr>
          <w:lang w:val="vi-VN"/>
        </w:rPr>
        <w:t xml:space="preserve"> và phải có xác nhận điều trị của cơ sở y tế đó. </w:t>
      </w:r>
    </w:p>
    <w:p w14:paraId="6FF67CBD" w14:textId="77777777" w:rsidR="0054793B" w:rsidRPr="0054793B" w:rsidRDefault="0054793B" w:rsidP="00AE5919">
      <w:pPr>
        <w:widowControl w:val="0"/>
        <w:overflowPunct w:val="0"/>
        <w:autoSpaceDE w:val="0"/>
        <w:autoSpaceDN w:val="0"/>
        <w:adjustRightInd w:val="0"/>
        <w:spacing w:before="120" w:line="398" w:lineRule="exact"/>
        <w:ind w:firstLine="454"/>
        <w:jc w:val="both"/>
        <w:rPr>
          <w:lang w:val="vi-VN"/>
        </w:rPr>
      </w:pPr>
      <w:r w:rsidRPr="0054793B">
        <w:rPr>
          <w:lang w:val="vi-VN"/>
        </w:rPr>
        <w:t xml:space="preserve">2. Người được tha tù trước thời hạn có điều kiện khi vắng mặt tại nơi cư trú phải có đơn xin phép và được sự đồng ý của Ủy ban nhân dân cấp xã, đơn vị quân đội được giao quản lý, trường hợp không đồng ý thì Ủy ban nhân dân cấp xã, đơn vị quân đội phải trả lời bằng văn bản và nêu rõ lý do. Người được tha tù trước thời hạn có điều kiện khi đến nơi cư trú mới phải trình báo với Công an cấp xã nơi mình đến tạm trú, lưu trú; hết thời hạn tạm trú, lưu trú phải có xác nhận của Ủy ban nhân dân cấp xã hoặc Công an cấp xã nơi tạm trú, lưu trú. Trường hợp người được tha tù trước thời hạn có điều kiện vi phạm pháp luật, Ủy ban nhân dân cấp xã nơi người đó đến tạm trú, lưu trú phải thông báo cho Ủy ban nhân dân cấp xã, đơn vị quân đội được giao quản lý. </w:t>
      </w:r>
    </w:p>
    <w:p w14:paraId="5E1C6501" w14:textId="77777777" w:rsidR="0054793B" w:rsidRPr="0054793B" w:rsidRDefault="0054793B" w:rsidP="00AE5919">
      <w:pPr>
        <w:widowControl w:val="0"/>
        <w:spacing w:before="120" w:line="398" w:lineRule="exact"/>
        <w:ind w:firstLine="454"/>
        <w:jc w:val="both"/>
        <w:rPr>
          <w:lang w:val="vi-VN"/>
        </w:rPr>
      </w:pPr>
      <w:r w:rsidRPr="0054793B">
        <w:rPr>
          <w:lang w:val="vi-VN"/>
        </w:rPr>
        <w:t>3. Người được tha tù trước thời hạn có điều kiện không được xuất cảnh trong thời gian thử thách.</w:t>
      </w:r>
    </w:p>
    <w:p w14:paraId="025BCB6E" w14:textId="77777777" w:rsidR="0054793B" w:rsidRPr="0054793B" w:rsidRDefault="0054793B" w:rsidP="00AE5919">
      <w:pPr>
        <w:widowControl w:val="0"/>
        <w:overflowPunct w:val="0"/>
        <w:autoSpaceDE w:val="0"/>
        <w:autoSpaceDN w:val="0"/>
        <w:adjustRightInd w:val="0"/>
        <w:spacing w:before="120" w:line="398" w:lineRule="exact"/>
        <w:ind w:firstLine="454"/>
        <w:jc w:val="both"/>
        <w:rPr>
          <w:b/>
          <w:lang w:val="vi-VN"/>
        </w:rPr>
      </w:pPr>
      <w:r w:rsidRPr="0054793B">
        <w:rPr>
          <w:b/>
          <w:lang w:val="vi-VN"/>
        </w:rPr>
        <w:t>Điều 68. Giải quyết trường hợp người được tha tù trước thời hạn có điều kiện thay đổi nơi cư trú, nơi làm việc</w:t>
      </w:r>
    </w:p>
    <w:p w14:paraId="1697FC4D" w14:textId="77777777" w:rsidR="0054793B" w:rsidRPr="0054793B" w:rsidRDefault="0054793B" w:rsidP="00AE5919">
      <w:pPr>
        <w:widowControl w:val="0"/>
        <w:overflowPunct w:val="0"/>
        <w:autoSpaceDE w:val="0"/>
        <w:autoSpaceDN w:val="0"/>
        <w:adjustRightInd w:val="0"/>
        <w:spacing w:before="120" w:line="398" w:lineRule="exact"/>
        <w:ind w:firstLine="454"/>
        <w:jc w:val="both"/>
        <w:rPr>
          <w:lang w:val="vi-VN"/>
        </w:rPr>
      </w:pPr>
      <w:r w:rsidRPr="0054793B">
        <w:rPr>
          <w:lang w:val="vi-VN"/>
        </w:rPr>
        <w:t>1. Trường hợp người được tha tù trước thời hạn có điều kiện vì lý do chính đáng mà phải thay đổi nơi cư trú,</w:t>
      </w:r>
      <w:r w:rsidRPr="0064419C">
        <w:rPr>
          <w:lang w:val="vi-VN"/>
        </w:rPr>
        <w:t xml:space="preserve"> nơi </w:t>
      </w:r>
      <w:r w:rsidRPr="0054793B">
        <w:rPr>
          <w:lang w:val="vi-VN"/>
        </w:rPr>
        <w:t xml:space="preserve">làm việc thì phải làm đơn có xác nhận của </w:t>
      </w:r>
      <w:r w:rsidRPr="0054793B">
        <w:rPr>
          <w:lang w:val="vi-VN"/>
        </w:rPr>
        <w:lastRenderedPageBreak/>
        <w:t xml:space="preserve">Ủy ban nhân dân cấp xã, đơn vị quân đội được giao quản lý gửi cơ quan thi hành án hình sự Công an cấp huyện, cơ quan thi hành án hình sự cấp quân khu. </w:t>
      </w:r>
    </w:p>
    <w:p w14:paraId="5FB6D86F"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 xml:space="preserve">Trong thời hạn 15 ngày kể từ ngày nhận được đơn của người được tha tù trước thời hạn có điều kiện, cơ quan thi hành án hình sự Công an cấp huyện, cơ quan thi hành án hình sự cấp quân khu phối hợp với các đơn vị có liên quan kiểm tra, xác minh và giải quyết cho người </w:t>
      </w:r>
      <w:r w:rsidRPr="0064419C">
        <w:rPr>
          <w:lang w:val="vi-VN"/>
        </w:rPr>
        <w:t>đó</w:t>
      </w:r>
      <w:r w:rsidRPr="0064419C">
        <w:rPr>
          <w:b/>
          <w:lang w:val="vi-VN"/>
        </w:rPr>
        <w:t xml:space="preserve"> </w:t>
      </w:r>
      <w:r w:rsidRPr="0054793B">
        <w:rPr>
          <w:lang w:val="vi-VN"/>
        </w:rPr>
        <w:t xml:space="preserve">thay đổi nơi cư trú, </w:t>
      </w:r>
      <w:r w:rsidRPr="0064419C">
        <w:rPr>
          <w:lang w:val="vi-VN"/>
        </w:rPr>
        <w:t xml:space="preserve">nơi </w:t>
      </w:r>
      <w:r w:rsidRPr="0054793B">
        <w:rPr>
          <w:lang w:val="vi-VN"/>
        </w:rPr>
        <w:t>làm việc. Trường hợp không đồng ý thì phải trả lời bằng văn bản và nêu rõ lý do.</w:t>
      </w:r>
    </w:p>
    <w:p w14:paraId="049A0F97"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 xml:space="preserve"> 2. Người được tha tù trước thời hạn có điều kiện được xem xét, giải quyết cho thay đổi nơi cư trú nếu bảo đảm các điều kiện sau</w:t>
      </w:r>
      <w:r w:rsidRPr="0064419C">
        <w:rPr>
          <w:lang w:val="vi-VN"/>
        </w:rPr>
        <w:t xml:space="preserve"> đây</w:t>
      </w:r>
      <w:r w:rsidRPr="0054793B">
        <w:rPr>
          <w:lang w:val="vi-VN"/>
        </w:rPr>
        <w:t>:</w:t>
      </w:r>
    </w:p>
    <w:p w14:paraId="2554D199"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a) Bảo đảm các yêu cầu theo quy định của pháp luật về cư trú;</w:t>
      </w:r>
    </w:p>
    <w:p w14:paraId="41F9A7D5"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b) Được sự đồng ý của cơ quan thi hành án hình sự Công an cấp huyện trong trường hợp thay đổi nơi cư trú trong phạm vi đơn vị hành chính cấp huyện, cơ quan thi hành án hình sự Công an cấp tỉnh trong trường hợp thay đổi nơi cư trú ngoài phạm vi đơn vị hành chính cấp huyện, cơ quan quản lý thi hành án hình sự thuộc Bộ Công an trong trường hợp thay đổi nơi cư trú ngoài phạm vi đơn vị hành chính cấp tỉnh.</w:t>
      </w:r>
    </w:p>
    <w:p w14:paraId="21A87AA3"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3. Việc thay đổi nơi làm việc của người được tha tù trước thời hạn có điều kiện trong phạm vi quân khu do cơ quan thi hành án hình sự cấp quân khu quyết định.</w:t>
      </w:r>
    </w:p>
    <w:p w14:paraId="5775740A"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Việc thay đổi nơi làm việc của người được tha tù trước thời hạn có điều kiện ngoài phạm vi quân khu do cơ quan quản lý thi hành án hình sự thuộc Bộ Quốc phòng quyết định.</w:t>
      </w:r>
    </w:p>
    <w:p w14:paraId="4FF17FA5"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Trường hợp người được tha tù trước thời hạn có điều kiện không tiếp tục làm việc trong quân đội thì cơ quan thi hành án hình sự cấp quân khu làm thủ tục chuyển hồ sơ cho cơ quan thi hành án hình sự Công an cấp huyện nơi người được tha tù trước thời hạn có điều kiện về cư trú để quản lý theo quy định tại khoản 3 Điều 59 của Luật này.</w:t>
      </w:r>
    </w:p>
    <w:p w14:paraId="7EBAB8E0" w14:textId="77777777" w:rsidR="0054793B" w:rsidRPr="0054793B" w:rsidRDefault="0054793B" w:rsidP="00AE5919">
      <w:pPr>
        <w:widowControl w:val="0"/>
        <w:overflowPunct w:val="0"/>
        <w:autoSpaceDE w:val="0"/>
        <w:autoSpaceDN w:val="0"/>
        <w:adjustRightInd w:val="0"/>
        <w:spacing w:before="120" w:line="386" w:lineRule="exact"/>
        <w:ind w:firstLine="454"/>
        <w:jc w:val="both"/>
        <w:rPr>
          <w:spacing w:val="8"/>
          <w:lang w:val="vi-VN"/>
        </w:rPr>
      </w:pPr>
      <w:r w:rsidRPr="0054793B">
        <w:rPr>
          <w:spacing w:val="8"/>
          <w:lang w:val="vi-VN"/>
        </w:rPr>
        <w:t>4. Bộ trưởng Bộ Công an, Bộ trưởng Bộ Quốc phòng quy định chi tiết Điều này.</w:t>
      </w:r>
    </w:p>
    <w:p w14:paraId="5C5364B5" w14:textId="77777777" w:rsidR="0054793B" w:rsidRPr="0054793B" w:rsidRDefault="0054793B" w:rsidP="00AE5919">
      <w:pPr>
        <w:widowControl w:val="0"/>
        <w:spacing w:before="120" w:line="386" w:lineRule="exact"/>
        <w:ind w:firstLine="454"/>
        <w:jc w:val="both"/>
        <w:rPr>
          <w:b/>
          <w:lang w:val="vi-VN"/>
        </w:rPr>
      </w:pPr>
      <w:r w:rsidRPr="0054793B">
        <w:rPr>
          <w:b/>
          <w:lang w:val="vi-VN"/>
        </w:rPr>
        <w:t>Điều 69. Xử lý người được tha tù trước thời hạn có điều kiện vi phạm nghĩa vụ hoặc vi phạm pháp luật bị xử phạt vi phạm hành chính</w:t>
      </w:r>
    </w:p>
    <w:p w14:paraId="064B4CFF" w14:textId="77777777" w:rsidR="0054793B" w:rsidRPr="0054793B" w:rsidRDefault="0054793B" w:rsidP="00AE5919">
      <w:pPr>
        <w:widowControl w:val="0"/>
        <w:overflowPunct w:val="0"/>
        <w:autoSpaceDE w:val="0"/>
        <w:autoSpaceDN w:val="0"/>
        <w:adjustRightInd w:val="0"/>
        <w:spacing w:before="120" w:line="386" w:lineRule="exact"/>
        <w:ind w:firstLine="454"/>
        <w:jc w:val="both"/>
        <w:rPr>
          <w:spacing w:val="4"/>
          <w:lang w:val="vi-VN"/>
        </w:rPr>
      </w:pPr>
      <w:r w:rsidRPr="0054793B">
        <w:rPr>
          <w:spacing w:val="4"/>
          <w:lang w:val="vi-VN"/>
        </w:rPr>
        <w:t xml:space="preserve">1. Người được tha tù trước thời hạn có điều kiện cố ý vi phạm nghĩa vụ quy định tại Điều 62 của Luật này thì Công an cấp xã lập biên bản vi phạm; trường </w:t>
      </w:r>
      <w:r w:rsidRPr="0054793B">
        <w:rPr>
          <w:spacing w:val="4"/>
          <w:lang w:val="vi-VN"/>
        </w:rPr>
        <w:lastRenderedPageBreak/>
        <w:t xml:space="preserve">hợp cố ý vi phạm lần thứ hai thì lập biên bản vi phạm và báo cáo Ủy ban nhân dân cấp xã. </w:t>
      </w:r>
    </w:p>
    <w:p w14:paraId="11D592EE"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Người được tha tù trước thời hạn có điều kiện do đơn vị quân đội quản lý cố ý vi phạm nghĩa vụ quy định tại Điều 62 của Luật này thì đơn vị quân đội được giao quản lý lập biên bản vi phạm; trường hợp cố ý vi phạm lần thứ hai thì lập biên bản vi phạm và báo cáo cơ quan thi hành án hình sự cấp quân khu.</w:t>
      </w:r>
    </w:p>
    <w:p w14:paraId="49726218"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2. Trường hợp người được tha tù trước thời hạn có điều kiện vi phạm pháp luật bị xử phạt vi phạm hành chính từ 02 lần trở lên thì Công an cấp xã báo cáo Ủy ban nhân dân cấp xã.</w:t>
      </w:r>
    </w:p>
    <w:p w14:paraId="4429FDF2"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Trường hợp người được tha tù trước thời hạn có điều kiện do đơn vị quân đội quản lý vi phạm pháp luật bị xử phạt vi phạm hành chính từ 02 lần trở lên thì đơn vị quân đội được giao quản lý báo cáo cơ quan thi hành án hình sự cấp quân khu.</w:t>
      </w:r>
    </w:p>
    <w:p w14:paraId="1A0014D8"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 xml:space="preserve">3. Trong thời hạn 03 ngày làm việc kể từ ngày nhận được báo cáo của Công an cấp xã, Ủy ban nhân dân cấp xã phải có văn bản đề nghị cơ quan thi hành án hình sự Công an cấp huyện kèm theo biên bản vi phạm nghĩa vụ hoặc quyết định xử phạt vi phạm hành chính và các tài liệu khác có liên quan đối với người được tha tù trước thời hạn có điều kiện để tiến hành thủ tục đề nghị hủy quyết định tha tù trước thời hạn có điều kiện. </w:t>
      </w:r>
    </w:p>
    <w:p w14:paraId="102C537A"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 xml:space="preserve"> Trong thời hạn 03 ngày làm việc kể từ ngày nhận được báo cáo kèm theo biên bản vi phạm nghĩa vụ hoặc quyết định xử phạt vi phạm hành chính và các tài liệu khác có liên quan của đơn vị quân đội được giao quản lý người được tha tù trước thời hạn có điều kiện, cơ quan thi hành án hình sự cấp quân khu tiến hành thủ tục đề nghị hủy quyết định tha tù trước thời hạn có điều kiện. </w:t>
      </w:r>
    </w:p>
    <w:p w14:paraId="0F8B1ADB" w14:textId="77777777" w:rsidR="0054793B" w:rsidRPr="0054793B" w:rsidRDefault="0054793B" w:rsidP="00AE5919">
      <w:pPr>
        <w:widowControl w:val="0"/>
        <w:spacing w:before="120" w:line="396" w:lineRule="exact"/>
        <w:ind w:firstLine="454"/>
        <w:jc w:val="both"/>
        <w:rPr>
          <w:b/>
          <w:strike/>
          <w:lang w:val="vi-VN"/>
        </w:rPr>
      </w:pPr>
      <w:r w:rsidRPr="0054793B">
        <w:rPr>
          <w:b/>
          <w:lang w:val="vi-VN"/>
        </w:rPr>
        <w:t>Điều 70. Giải quyết trường hợp phạm nhân đã được đề nghị tha tù trước thời hạn có điều kiện mà vi phạm</w:t>
      </w:r>
      <w:r w:rsidRPr="0054793B">
        <w:rPr>
          <w:lang w:val="vi-VN"/>
        </w:rPr>
        <w:t xml:space="preserve"> </w:t>
      </w:r>
      <w:r w:rsidRPr="0054793B">
        <w:rPr>
          <w:b/>
          <w:lang w:val="vi-VN"/>
        </w:rPr>
        <w:t>nội quy cơ sở giam giữ phạm nhân hoặc có hành vi vi phạm pháp luật</w:t>
      </w:r>
    </w:p>
    <w:p w14:paraId="66920B7D"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 xml:space="preserve">1. Trường hợp phạm nhân đã được đề nghị tha tù trước thời hạn có điều kiện mà vi phạm nội quy cơ sở giam giữ phạm nhân </w:t>
      </w:r>
      <w:r w:rsidRPr="0064419C">
        <w:rPr>
          <w:lang w:val="vi-VN"/>
        </w:rPr>
        <w:t xml:space="preserve">và </w:t>
      </w:r>
      <w:r w:rsidRPr="0054793B">
        <w:rPr>
          <w:lang w:val="vi-VN"/>
        </w:rPr>
        <w:t xml:space="preserve">bị xử lý kỷ luật hoặc có hành vi vi phạm pháp luật trước khi có quyết định tha tù trước thời hạn có điều kiện của Tòa án thì cơ quan đã đề nghị theo quy định tại khoản 1 Điều 368 của Bộ luật Tố tụng hình sự có văn bản gửi Viện kiểm sát, Tòa án đề nghị rút hồ sơ và xóa tên phạm nhân trong danh sách đề nghị tha tù trước thời hạn có điều kiện. </w:t>
      </w:r>
    </w:p>
    <w:p w14:paraId="0BCFA2A4"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lastRenderedPageBreak/>
        <w:t xml:space="preserve">2. Trường hợp phạm nhân đã có quyết định tha tù trước thời hạn có điều kiện của Tòa án nhưng chưa có hiệu lực </w:t>
      </w:r>
      <w:r w:rsidRPr="0064419C">
        <w:rPr>
          <w:lang w:val="vi-VN"/>
        </w:rPr>
        <w:t xml:space="preserve">pháp luật </w:t>
      </w:r>
      <w:r w:rsidRPr="0054793B">
        <w:rPr>
          <w:lang w:val="vi-VN"/>
        </w:rPr>
        <w:t xml:space="preserve">mà vi phạm nội quy cơ sở giam giữ phạm nhân </w:t>
      </w:r>
      <w:r w:rsidRPr="0064419C">
        <w:rPr>
          <w:lang w:val="vi-VN"/>
        </w:rPr>
        <w:t xml:space="preserve">và </w:t>
      </w:r>
      <w:r w:rsidRPr="0054793B">
        <w:rPr>
          <w:lang w:val="vi-VN"/>
        </w:rPr>
        <w:t xml:space="preserve">bị xử lý kỷ luật hoặc có hành vi vi phạm pháp luật thì hồ sơ, trình tự, thủ tục xem xét hủy quyết định tha tù trước thời hạn có điều kiện được thực hiện theo quy định tại khoản 3 Điều 71 </w:t>
      </w:r>
      <w:r w:rsidRPr="0064419C">
        <w:rPr>
          <w:lang w:val="vi-VN"/>
        </w:rPr>
        <w:t xml:space="preserve">của </w:t>
      </w:r>
      <w:r w:rsidRPr="0054793B">
        <w:rPr>
          <w:lang w:val="vi-VN"/>
        </w:rPr>
        <w:t xml:space="preserve">Luật này và Điều 368 của Bộ luật Tố tụng hình sự. </w:t>
      </w:r>
    </w:p>
    <w:p w14:paraId="379F1418"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71. Hủy quyết định tha tù trước thời hạn có điều kiện</w:t>
      </w:r>
    </w:p>
    <w:p w14:paraId="6CD29E21"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1. Trường hợp người được tha tù trước thời hạn có điều kiện vi phạm quy định tại khoản 4 Điều 66 của Bộ luật Hình sự thì cơ quan thi hành án hình sự Công an cấp huyện, cơ quan thi hành án hình sự cấp quân khu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w:t>
      </w:r>
      <w:r w:rsidRPr="0064419C">
        <w:rPr>
          <w:lang w:val="vi-VN"/>
        </w:rPr>
        <w:t xml:space="preserve"> bao</w:t>
      </w:r>
      <w:r w:rsidRPr="0054793B">
        <w:rPr>
          <w:lang w:val="vi-VN"/>
        </w:rPr>
        <w:t xml:space="preserve"> gồm:</w:t>
      </w:r>
    </w:p>
    <w:p w14:paraId="670947C7" w14:textId="77777777" w:rsidR="0054793B" w:rsidRPr="0054793B" w:rsidRDefault="0054793B" w:rsidP="0054793B">
      <w:pPr>
        <w:widowControl w:val="0"/>
        <w:overflowPunct w:val="0"/>
        <w:autoSpaceDE w:val="0"/>
        <w:autoSpaceDN w:val="0"/>
        <w:adjustRightInd w:val="0"/>
        <w:spacing w:before="120" w:line="390" w:lineRule="exact"/>
        <w:ind w:firstLine="454"/>
        <w:jc w:val="both"/>
        <w:rPr>
          <w:spacing w:val="6"/>
          <w:lang w:val="vi-VN"/>
        </w:rPr>
      </w:pPr>
      <w:r w:rsidRPr="0054793B">
        <w:rPr>
          <w:spacing w:val="6"/>
          <w:lang w:val="vi-VN"/>
        </w:rPr>
        <w:t>a) Văn bản của cơ quan thi hành án hình sự Công an cấp huyện, cơ quan thi hành án hình sự cấp quân khu đề nghị hủy quyết định tha tù trước thời hạn có điều kiện;</w:t>
      </w:r>
    </w:p>
    <w:p w14:paraId="6A139DCB"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b) Biên bản vi phạm nghĩa vụ hoặc quyết định xử phạt vi phạm hành chính;</w:t>
      </w:r>
    </w:p>
    <w:p w14:paraId="0D99624B"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c) Báo cáo của cơ quan thi hành án hình sự Công an cấp huyện, cơ quan thi hành án hình sự cấp quân khu về việc thực hiện nghĩa vụ của người được tha tù trước thời hạn có điều kiện trong thời gian thử thách;</w:t>
      </w:r>
    </w:p>
    <w:p w14:paraId="505CA027"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d) Bản sao bản án, quyết định của Tòa án; bản sao quyết định tha tù trước thời hạn có điều kiện;</w:t>
      </w:r>
    </w:p>
    <w:p w14:paraId="0C78C7E5"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đ) Tài liệu khác có liên quan.</w:t>
      </w:r>
    </w:p>
    <w:p w14:paraId="109959DC"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2. Trong thời hạn 03 ngày làm việc kể từ ngày quyết định hủy quyết định tha tù trước thời hạn có điều kiện có hiệu lực pháp luật, cơ quan thi hành án hình sự Công an cấp huyện, cơ quan thi hành án hình sự cấp quân khu phải thông báo bằng văn bản cho người bị hủy</w:t>
      </w:r>
      <w:r w:rsidRPr="0064419C">
        <w:rPr>
          <w:lang w:val="vi-VN"/>
        </w:rPr>
        <w:t xml:space="preserve"> quyết định</w:t>
      </w:r>
      <w:r w:rsidRPr="0054793B">
        <w:rPr>
          <w:lang w:val="vi-VN"/>
        </w:rPr>
        <w:t xml:space="preserve"> tha tù trước thời hạn có điều kiện. Trong thời hạn 07 ngày kể từ ngày nhận được thông báo, người bị hủy </w:t>
      </w:r>
      <w:r w:rsidRPr="0064419C">
        <w:rPr>
          <w:lang w:val="vi-VN"/>
        </w:rPr>
        <w:t xml:space="preserve">quyết định </w:t>
      </w:r>
      <w:r w:rsidRPr="0054793B">
        <w:rPr>
          <w:lang w:val="vi-VN"/>
        </w:rPr>
        <w:t xml:space="preserve">tha tù trước thời hạn có điều kiện phải có mặt tại cơ quan thi hành án hình sự Công an cấp huyện, cơ quan thi hành án hình sự cấp quân khu để chấp hành phần hình phạt tù còn lại; quá thời hạn trên mà người đó không có mặt thì Cảnh sát thi hành án hình sự và hỗ trợ tư pháp hoặc Vệ binh hỗ trợ tư pháp thực hiện áp giải thi hành án. </w:t>
      </w:r>
      <w:r w:rsidRPr="0054793B">
        <w:rPr>
          <w:lang w:val="vi-VN"/>
        </w:rPr>
        <w:lastRenderedPageBreak/>
        <w:t xml:space="preserve">Trường hợp người bị hủy quyết định tha tù trước thời hạn có điều kiện bỏ trốn thì cơ quan thi hành án hình sự Công an cấp huyện, cơ quan thi hành án hình sự cấp quân khu làm thủ tục đề nghị cơ quan thi hành án hình sự có thẩm quyền ra quyết định truy nã. </w:t>
      </w:r>
    </w:p>
    <w:p w14:paraId="66191334"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 xml:space="preserve">3. Trường hợp phạm nhân vi phạm nội quy cơ sở giam giữ phạm nhân hoặc có hành vi vi phạm pháp luật thuộc trường hợp quy định tại khoản 2 Điều 70 của Luật này thì cơ quan đã đề nghị tha tù trước thời hạn có điều kiện lập hồ sơ, chuyển đến Tòa án đã ra quyết định tha tù trước thời hạn có điều kiện để xem xét, hủy quyết định tha tù trước thời hạn có điều kiện, đồng thời gửi 01 bộ hồ sơ đến Viện kiểm sát cùng cấp với Tòa án. Hồ sơ </w:t>
      </w:r>
      <w:r w:rsidRPr="0064419C">
        <w:rPr>
          <w:lang w:val="vi-VN"/>
        </w:rPr>
        <w:t xml:space="preserve">bao </w:t>
      </w:r>
      <w:r w:rsidRPr="0054793B">
        <w:rPr>
          <w:lang w:val="vi-VN"/>
        </w:rPr>
        <w:t>gồm:</w:t>
      </w:r>
    </w:p>
    <w:p w14:paraId="6B029A43"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a) Văn bản đề nghị hủy quyết định tha tù trước thời hạn có điều kiện;</w:t>
      </w:r>
    </w:p>
    <w:p w14:paraId="5DE4FD84"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b) Quyết định kỷ luật phạm nhân kèm theo biên bản vi phạm nội quy cơ sở giam giữ phạm nhân hoặc văn bản về việc vi phạm pháp luật;</w:t>
      </w:r>
    </w:p>
    <w:p w14:paraId="34DE907D"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c) Tài liệu khác có liên quan.</w:t>
      </w:r>
    </w:p>
    <w:p w14:paraId="5959D597"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4. Trình tự, thủ tục Tòa án xem xét, quyết định hủy quyết định tha tù trước thời hạn có điều kiện thực hiện theo quy định tại Điều 368 của Bộ luật Tố tụng hình sự.</w:t>
      </w:r>
      <w:r>
        <w:rPr>
          <w:lang w:val="vi-VN"/>
        </w:rPr>
        <w:t xml:space="preserve"> </w:t>
      </w:r>
    </w:p>
    <w:p w14:paraId="6663D4F3" w14:textId="77777777" w:rsidR="0054793B" w:rsidRPr="0054793B" w:rsidRDefault="0054793B" w:rsidP="00AE5919">
      <w:pPr>
        <w:widowControl w:val="0"/>
        <w:overflowPunct w:val="0"/>
        <w:autoSpaceDE w:val="0"/>
        <w:autoSpaceDN w:val="0"/>
        <w:adjustRightInd w:val="0"/>
        <w:spacing w:before="120" w:line="380" w:lineRule="exact"/>
        <w:ind w:firstLine="454"/>
        <w:jc w:val="both"/>
        <w:rPr>
          <w:b/>
          <w:lang w:val="vi-VN"/>
        </w:rPr>
      </w:pPr>
      <w:r w:rsidRPr="0054793B">
        <w:rPr>
          <w:b/>
          <w:lang w:val="vi-VN"/>
        </w:rPr>
        <w:t>Điều 72. Trách nhiệm của gia đình người được tha tù trước thời hạn có điều kiện</w:t>
      </w:r>
    </w:p>
    <w:p w14:paraId="1EED58FA" w14:textId="77777777" w:rsidR="0054793B" w:rsidRPr="0054793B" w:rsidRDefault="0054793B" w:rsidP="00AE5919">
      <w:pPr>
        <w:widowControl w:val="0"/>
        <w:overflowPunct w:val="0"/>
        <w:autoSpaceDE w:val="0"/>
        <w:autoSpaceDN w:val="0"/>
        <w:adjustRightInd w:val="0"/>
        <w:spacing w:before="120" w:line="380" w:lineRule="exact"/>
        <w:ind w:firstLine="454"/>
        <w:jc w:val="both"/>
        <w:rPr>
          <w:b/>
          <w:lang w:val="vi-VN"/>
        </w:rPr>
      </w:pPr>
      <w:r w:rsidRPr="0054793B">
        <w:rPr>
          <w:lang w:val="vi-VN"/>
        </w:rPr>
        <w:t>Gia đình người được tha tù trước thời hạn có điều kiện có trách nhiệm phối hợp với Ủy ban nhân dân cấp xã, đơn vị quân đội trong việc quản lý người được tha tù trước thời hạn có điều kiện; thông báo kết quả chấp hành các nghĩa vụ của người được tha tù trước thời hạn có điều kiện với Ủy ban nhân dân cấp xã, đơn vị quân đội được giao quản lý khi có yêu cầu; có mặt tại cuộc họp kiểm điểm người được tha tù trước thời hạn có điều kiện theo yêu cầu của Ủy ban nhân dân cấp xã, đơn vị quân đội được giao quản lý người đó.</w:t>
      </w:r>
    </w:p>
    <w:p w14:paraId="127B3B7A" w14:textId="77777777" w:rsidR="0054793B" w:rsidRPr="0064419C" w:rsidRDefault="0054793B" w:rsidP="00AE5919">
      <w:pPr>
        <w:widowControl w:val="0"/>
        <w:spacing w:line="380" w:lineRule="exact"/>
        <w:jc w:val="center"/>
        <w:rPr>
          <w:b/>
          <w:lang w:val="vi-VN"/>
        </w:rPr>
      </w:pPr>
    </w:p>
    <w:p w14:paraId="1CA563D5" w14:textId="77777777" w:rsidR="0054793B" w:rsidRPr="0054793B" w:rsidRDefault="0054793B" w:rsidP="00AE5919">
      <w:pPr>
        <w:widowControl w:val="0"/>
        <w:spacing w:line="380" w:lineRule="exact"/>
        <w:jc w:val="center"/>
        <w:rPr>
          <w:b/>
          <w:lang w:val="vi-VN"/>
        </w:rPr>
      </w:pPr>
      <w:r w:rsidRPr="0054793B">
        <w:rPr>
          <w:b/>
          <w:lang w:val="vi-VN"/>
        </w:rPr>
        <w:t>Mục 4</w:t>
      </w:r>
    </w:p>
    <w:p w14:paraId="0FF391D0" w14:textId="77777777" w:rsidR="0054793B" w:rsidRPr="0064419C" w:rsidRDefault="0054793B" w:rsidP="00AE5919">
      <w:pPr>
        <w:pStyle w:val="n-chuong1"/>
        <w:widowControl w:val="0"/>
        <w:spacing w:before="0" w:after="0" w:line="380" w:lineRule="exact"/>
        <w:rPr>
          <w:rFonts w:ascii="Times New Roman" w:hAnsi="Times New Roman"/>
          <w:i w:val="0"/>
          <w:szCs w:val="28"/>
          <w:lang w:val="vi-VN"/>
        </w:rPr>
      </w:pPr>
      <w:r w:rsidRPr="0054793B">
        <w:rPr>
          <w:rFonts w:ascii="Times New Roman" w:hAnsi="Times New Roman"/>
          <w:i w:val="0"/>
          <w:szCs w:val="28"/>
          <w:lang w:val="vi-VN"/>
        </w:rPr>
        <w:t>QUY ĐỊNH ĐỐI VỚI PHẠM NHÂN LÀ NGƯỜI DƯỚI 18 TUỔI</w:t>
      </w:r>
    </w:p>
    <w:p w14:paraId="0E2D8B38" w14:textId="77777777" w:rsidR="0054793B" w:rsidRPr="0064419C" w:rsidRDefault="0054793B" w:rsidP="00AE5919">
      <w:pPr>
        <w:pStyle w:val="n-chuong1"/>
        <w:widowControl w:val="0"/>
        <w:spacing w:before="0" w:after="0" w:line="380" w:lineRule="exact"/>
        <w:rPr>
          <w:rFonts w:ascii="Times New Roman" w:hAnsi="Times New Roman"/>
          <w:i w:val="0"/>
          <w:szCs w:val="28"/>
          <w:lang w:val="vi-VN"/>
        </w:rPr>
      </w:pPr>
    </w:p>
    <w:p w14:paraId="04428EBB" w14:textId="77777777" w:rsidR="0054793B" w:rsidRPr="0054793B" w:rsidRDefault="0054793B" w:rsidP="00AE5919">
      <w:pPr>
        <w:pStyle w:val="Heading50"/>
        <w:widowControl w:val="0"/>
        <w:spacing w:before="0" w:after="0" w:line="380" w:lineRule="exact"/>
        <w:ind w:firstLine="454"/>
        <w:jc w:val="both"/>
        <w:rPr>
          <w:rFonts w:ascii="Times New Roman" w:hAnsi="Times New Roman"/>
          <w:i w:val="0"/>
          <w:sz w:val="28"/>
          <w:szCs w:val="28"/>
          <w:lang w:val="vi-VN"/>
        </w:rPr>
      </w:pPr>
      <w:r w:rsidRPr="0054793B">
        <w:rPr>
          <w:rFonts w:ascii="Times New Roman" w:hAnsi="Times New Roman"/>
          <w:i w:val="0"/>
          <w:sz w:val="28"/>
          <w:szCs w:val="28"/>
          <w:lang w:val="vi-VN"/>
        </w:rPr>
        <w:t>Điều 73. Phạm vi áp dụng</w:t>
      </w:r>
    </w:p>
    <w:p w14:paraId="086A55EF" w14:textId="77777777" w:rsidR="0054793B" w:rsidRPr="0054793B" w:rsidRDefault="0054793B" w:rsidP="00AE5919">
      <w:pPr>
        <w:widowControl w:val="0"/>
        <w:spacing w:before="120" w:line="380" w:lineRule="exact"/>
        <w:ind w:firstLine="454"/>
        <w:jc w:val="both"/>
        <w:rPr>
          <w:spacing w:val="-2"/>
          <w:lang w:val="vi-VN"/>
        </w:rPr>
      </w:pPr>
      <w:r w:rsidRPr="0054793B">
        <w:rPr>
          <w:spacing w:val="-2"/>
          <w:lang w:val="vi-VN"/>
        </w:rPr>
        <w:t xml:space="preserve">Phạm nhân là người dưới 18 tuổi chấp hành án theo quy định tại Mục này và các quy định khác không trái với quy định tại Mục này; khi đủ 18 tuổi thì chuyển sang thực hiện chế độ quản lý giam giữ, giáo dục đối với người </w:t>
      </w:r>
      <w:r w:rsidRPr="0064419C">
        <w:rPr>
          <w:spacing w:val="-2"/>
          <w:lang w:val="vi-VN"/>
        </w:rPr>
        <w:t xml:space="preserve">từ </w:t>
      </w:r>
      <w:r w:rsidRPr="0054793B">
        <w:rPr>
          <w:spacing w:val="-2"/>
          <w:lang w:val="vi-VN"/>
        </w:rPr>
        <w:t>đủ 18 tuổi trở lên.</w:t>
      </w:r>
    </w:p>
    <w:p w14:paraId="726F5590" w14:textId="77777777" w:rsidR="0054793B" w:rsidRPr="0054793B" w:rsidRDefault="0054793B" w:rsidP="0054793B">
      <w:pPr>
        <w:pStyle w:val="Heading50"/>
        <w:widowControl w:val="0"/>
        <w:spacing w:before="120" w:after="0" w:line="390" w:lineRule="exact"/>
        <w:ind w:firstLine="454"/>
        <w:jc w:val="both"/>
        <w:rPr>
          <w:rFonts w:ascii="Times New Roman" w:hAnsi="Times New Roman"/>
          <w:i w:val="0"/>
          <w:sz w:val="28"/>
          <w:szCs w:val="28"/>
          <w:lang w:val="vi-VN"/>
        </w:rPr>
      </w:pPr>
      <w:r w:rsidRPr="0054793B">
        <w:rPr>
          <w:rFonts w:ascii="Times New Roman" w:hAnsi="Times New Roman"/>
          <w:i w:val="0"/>
          <w:sz w:val="28"/>
          <w:szCs w:val="28"/>
          <w:lang w:val="vi-VN"/>
        </w:rPr>
        <w:lastRenderedPageBreak/>
        <w:t>Điều 74. Chế độ quản lý, giáo dục, học văn hóa, học nghề, lao động</w:t>
      </w:r>
    </w:p>
    <w:p w14:paraId="343267CE" w14:textId="77777777" w:rsidR="0054793B" w:rsidRPr="0054793B" w:rsidRDefault="0054793B" w:rsidP="00AE5919">
      <w:pPr>
        <w:widowControl w:val="0"/>
        <w:spacing w:before="120" w:line="406" w:lineRule="exact"/>
        <w:ind w:firstLine="454"/>
        <w:jc w:val="both"/>
        <w:rPr>
          <w:lang w:val="vi-VN"/>
        </w:rPr>
      </w:pPr>
      <w:r w:rsidRPr="0054793B">
        <w:rPr>
          <w:lang w:val="vi-VN"/>
        </w:rPr>
        <w:t>1. Phạm nhân là người dưới 18 tuổi được giam giữ theo chế độ riêng phù hợp với sức khỏe,</w:t>
      </w:r>
      <w:r w:rsidRPr="0054793B">
        <w:rPr>
          <w:b/>
          <w:lang w:val="vi-VN"/>
        </w:rPr>
        <w:t xml:space="preserve"> </w:t>
      </w:r>
      <w:r w:rsidRPr="0054793B">
        <w:rPr>
          <w:lang w:val="vi-VN"/>
        </w:rPr>
        <w:t>giới tính và đặc điểm nhân thân.</w:t>
      </w:r>
    </w:p>
    <w:p w14:paraId="0CC5124C" w14:textId="77777777" w:rsidR="0054793B" w:rsidRPr="0054793B" w:rsidRDefault="0054793B" w:rsidP="00AE5919">
      <w:pPr>
        <w:widowControl w:val="0"/>
        <w:spacing w:before="120" w:line="406" w:lineRule="exact"/>
        <w:ind w:firstLine="454"/>
        <w:jc w:val="both"/>
        <w:rPr>
          <w:lang w:val="vi-VN"/>
        </w:rPr>
      </w:pPr>
      <w:r w:rsidRPr="0054793B">
        <w:rPr>
          <w:lang w:val="vi-VN"/>
        </w:rPr>
        <w:t xml:space="preserve">2. Trại giam có trách nhiệm giáo dục phạm nhân là người dưới 18 tuổi về văn hóa, pháp luật và dạy nghề phù hợp với độ tuổi, học vấn, giới tính và sức khỏe, chuẩn bị điều kiện để họ </w:t>
      </w:r>
      <w:r w:rsidRPr="0064419C">
        <w:rPr>
          <w:lang w:val="vi-VN"/>
        </w:rPr>
        <w:t>hòa</w:t>
      </w:r>
      <w:r w:rsidRPr="0054793B">
        <w:rPr>
          <w:lang w:val="vi-VN"/>
        </w:rPr>
        <w:t xml:space="preserve"> nhập cộng đồng sau khi chấp hành xong án phạt tù. Thực hiện phổ cập giáo </w:t>
      </w:r>
      <w:r w:rsidRPr="0064419C">
        <w:rPr>
          <w:lang w:val="vi-VN"/>
        </w:rPr>
        <w:t xml:space="preserve">dục </w:t>
      </w:r>
      <w:r w:rsidRPr="0054793B">
        <w:rPr>
          <w:lang w:val="vi-VN"/>
        </w:rPr>
        <w:t>tiểu học và giáo dục trung học cơ sở. Giáo dục tiểu học là bắt buộc đối với phạm nhân chưa học xong chương trình tiểu học.</w:t>
      </w:r>
    </w:p>
    <w:p w14:paraId="7F5B9385" w14:textId="77777777" w:rsidR="0054793B" w:rsidRPr="0054793B" w:rsidRDefault="0054793B" w:rsidP="00AE5919">
      <w:pPr>
        <w:widowControl w:val="0"/>
        <w:spacing w:before="120" w:line="406" w:lineRule="exact"/>
        <w:ind w:firstLine="454"/>
        <w:jc w:val="both"/>
        <w:rPr>
          <w:lang w:val="vi-VN"/>
        </w:rPr>
      </w:pPr>
      <w:r w:rsidRPr="0054793B">
        <w:rPr>
          <w:lang w:val="vi-VN"/>
        </w:rPr>
        <w:t>Chương trình, nội dung học tập, học nghề của phạm nhân dưới 18 tuổi do Chính phủ quy định.</w:t>
      </w:r>
    </w:p>
    <w:p w14:paraId="77375212" w14:textId="77777777" w:rsidR="0054793B" w:rsidRPr="0054793B" w:rsidRDefault="0054793B" w:rsidP="00AE5919">
      <w:pPr>
        <w:widowControl w:val="0"/>
        <w:spacing w:before="120" w:line="406" w:lineRule="exact"/>
        <w:ind w:firstLine="454"/>
        <w:jc w:val="both"/>
        <w:rPr>
          <w:strike/>
          <w:lang w:val="vi-VN"/>
        </w:rPr>
      </w:pPr>
      <w:r w:rsidRPr="0054793B">
        <w:rPr>
          <w:lang w:val="vi-VN"/>
        </w:rPr>
        <w:t>3. Phạm nhân là người dưới 18 tuổi được lao động ở khu vực riêng và phù hợp với độ tuổi; không phải làm công việc nặng nhọc, nguy hiểm hoặc tiếp xúc với các chất độc hại.</w:t>
      </w:r>
    </w:p>
    <w:p w14:paraId="20546704" w14:textId="77777777" w:rsidR="0054793B" w:rsidRPr="0054793B" w:rsidRDefault="0054793B" w:rsidP="00AE5919">
      <w:pPr>
        <w:pStyle w:val="abc"/>
        <w:spacing w:before="120" w:line="406" w:lineRule="exact"/>
        <w:ind w:firstLine="454"/>
        <w:jc w:val="both"/>
        <w:rPr>
          <w:rFonts w:ascii="Times New Roman" w:hAnsi="Times New Roman"/>
          <w:b/>
          <w:szCs w:val="28"/>
          <w:lang w:val="vi-VN"/>
        </w:rPr>
      </w:pPr>
      <w:r w:rsidRPr="0054793B">
        <w:rPr>
          <w:rFonts w:ascii="Times New Roman" w:hAnsi="Times New Roman"/>
          <w:b/>
          <w:szCs w:val="28"/>
          <w:lang w:val="vi-VN"/>
        </w:rPr>
        <w:t xml:space="preserve">Điều 75. Chế độ ăn, mặc, chăm sóc y tế, sinh hoạt văn hóa, văn nghệ và vui chơi giải trí </w:t>
      </w:r>
    </w:p>
    <w:p w14:paraId="6100BC46" w14:textId="77777777" w:rsidR="0054793B" w:rsidRPr="0054793B" w:rsidRDefault="0054793B" w:rsidP="00AE5919">
      <w:pPr>
        <w:widowControl w:val="0"/>
        <w:overflowPunct w:val="0"/>
        <w:autoSpaceDE w:val="0"/>
        <w:autoSpaceDN w:val="0"/>
        <w:adjustRightInd w:val="0"/>
        <w:spacing w:before="120" w:line="406" w:lineRule="exact"/>
        <w:ind w:firstLine="454"/>
        <w:jc w:val="both"/>
        <w:rPr>
          <w:lang w:val="vi-VN"/>
        </w:rPr>
      </w:pPr>
      <w:r w:rsidRPr="0054793B">
        <w:rPr>
          <w:lang w:val="vi-VN"/>
        </w:rPr>
        <w:t>1. Phạm nhân là người dưới 18 tuổi được bảo đảm tiêu chuẩn định lượng ăn và được chăm sóc y tế như phạm nhân là người</w:t>
      </w:r>
      <w:r w:rsidRPr="0064419C">
        <w:rPr>
          <w:lang w:val="vi-VN"/>
        </w:rPr>
        <w:t xml:space="preserve"> từ</w:t>
      </w:r>
      <w:r w:rsidRPr="0054793B">
        <w:rPr>
          <w:lang w:val="vi-VN"/>
        </w:rPr>
        <w:t xml:space="preserve"> đủ</w:t>
      </w:r>
      <w:r w:rsidRPr="0054793B">
        <w:rPr>
          <w:b/>
          <w:lang w:val="vi-VN"/>
        </w:rPr>
        <w:t xml:space="preserve"> </w:t>
      </w:r>
      <w:r w:rsidRPr="0054793B">
        <w:rPr>
          <w:lang w:val="vi-VN"/>
        </w:rPr>
        <w:t>18 tuổi trở lên</w:t>
      </w:r>
      <w:r w:rsidRPr="0054793B">
        <w:rPr>
          <w:b/>
          <w:lang w:val="vi-VN"/>
        </w:rPr>
        <w:t xml:space="preserve"> </w:t>
      </w:r>
      <w:r w:rsidRPr="0054793B">
        <w:rPr>
          <w:lang w:val="vi-VN"/>
        </w:rPr>
        <w:t>và</w:t>
      </w:r>
      <w:r w:rsidRPr="0054793B">
        <w:rPr>
          <w:b/>
          <w:lang w:val="vi-VN"/>
        </w:rPr>
        <w:t xml:space="preserve"> </w:t>
      </w:r>
      <w:r w:rsidRPr="0054793B">
        <w:rPr>
          <w:lang w:val="vi-VN"/>
        </w:rPr>
        <w:t xml:space="preserve">được tăng thêm thịt, cá nhưng không quá 20% so với định lượng. </w:t>
      </w:r>
    </w:p>
    <w:p w14:paraId="7443AFA1" w14:textId="77777777" w:rsidR="0054793B" w:rsidRPr="0054793B" w:rsidRDefault="0054793B" w:rsidP="00AE5919">
      <w:pPr>
        <w:widowControl w:val="0"/>
        <w:overflowPunct w:val="0"/>
        <w:autoSpaceDE w:val="0"/>
        <w:autoSpaceDN w:val="0"/>
        <w:adjustRightInd w:val="0"/>
        <w:spacing w:before="120" w:line="406" w:lineRule="exact"/>
        <w:ind w:firstLine="454"/>
        <w:jc w:val="both"/>
        <w:rPr>
          <w:lang w:val="vi-VN"/>
        </w:rPr>
      </w:pPr>
      <w:r>
        <w:rPr>
          <w:lang w:val="vi-VN"/>
        </w:rPr>
        <w:t xml:space="preserve"> </w:t>
      </w:r>
      <w:r w:rsidRPr="0054793B">
        <w:rPr>
          <w:lang w:val="vi-VN"/>
        </w:rPr>
        <w:t>2. Ngoài tiêu chuẩn mặc và tư trang như phạm nhân là người đủ 18 tuổi trở lên, mỗi năm phạm nhân là người dưới 18 tuổi</w:t>
      </w:r>
      <w:r w:rsidRPr="0054793B">
        <w:rPr>
          <w:b/>
          <w:lang w:val="vi-VN"/>
        </w:rPr>
        <w:t xml:space="preserve"> </w:t>
      </w:r>
      <w:r w:rsidRPr="0054793B">
        <w:rPr>
          <w:lang w:val="vi-VN"/>
        </w:rPr>
        <w:t>được cấp thêm quần áo theo mẫu thống nhất và đồ dùng cá nhân khác theo quy định.</w:t>
      </w:r>
    </w:p>
    <w:p w14:paraId="63B5AA66" w14:textId="77777777" w:rsidR="0054793B" w:rsidRPr="0054793B" w:rsidRDefault="0054793B" w:rsidP="00AE5919">
      <w:pPr>
        <w:widowControl w:val="0"/>
        <w:overflowPunct w:val="0"/>
        <w:autoSpaceDE w:val="0"/>
        <w:autoSpaceDN w:val="0"/>
        <w:adjustRightInd w:val="0"/>
        <w:spacing w:before="120" w:line="406" w:lineRule="exact"/>
        <w:ind w:firstLine="454"/>
        <w:jc w:val="both"/>
        <w:rPr>
          <w:lang w:val="vi-VN"/>
        </w:rPr>
      </w:pPr>
      <w:r w:rsidRPr="0054793B">
        <w:rPr>
          <w:lang w:val="vi-VN"/>
        </w:rPr>
        <w:t xml:space="preserve"> </w:t>
      </w:r>
      <w:r w:rsidRPr="0054793B">
        <w:rPr>
          <w:lang w:val="vi-VN"/>
        </w:rPr>
        <w:tab/>
        <w:t xml:space="preserve"> 3. Thời gian và hình thức tổ chức các hoạt động thể dục, thể thao, sinh hoạt văn hóa, văn nghệ, nghe đài, đọc sách, báo, xem truyền hình và các hình thức vui chơi giải trí khác phù hợp với đặc điểm của người dưới 18 tuổi.</w:t>
      </w:r>
    </w:p>
    <w:p w14:paraId="4B56EF15" w14:textId="77777777" w:rsidR="0054793B" w:rsidRPr="0054793B" w:rsidRDefault="0054793B" w:rsidP="00AE5919">
      <w:pPr>
        <w:widowControl w:val="0"/>
        <w:spacing w:before="120" w:line="406" w:lineRule="exact"/>
        <w:ind w:firstLine="454"/>
        <w:jc w:val="both"/>
        <w:rPr>
          <w:lang w:val="vi-VN"/>
        </w:rPr>
      </w:pPr>
      <w:r w:rsidRPr="0054793B">
        <w:rPr>
          <w:lang w:val="vi-VN"/>
        </w:rPr>
        <w:t>4. Chính phủ quy định chi tiết Điều này.</w:t>
      </w:r>
    </w:p>
    <w:p w14:paraId="611EE546" w14:textId="77777777" w:rsidR="0054793B" w:rsidRPr="0054793B" w:rsidRDefault="0054793B" w:rsidP="00AE5919">
      <w:pPr>
        <w:widowControl w:val="0"/>
        <w:spacing w:before="120" w:line="406" w:lineRule="exact"/>
        <w:ind w:firstLine="454"/>
        <w:jc w:val="both"/>
        <w:rPr>
          <w:b/>
          <w:lang w:val="vi-VN"/>
        </w:rPr>
      </w:pPr>
      <w:r w:rsidRPr="0054793B">
        <w:rPr>
          <w:b/>
          <w:lang w:val="vi-VN"/>
        </w:rPr>
        <w:t>Điều 76. Chế độ gặp, liên lạc điện thoại với thân nhân</w:t>
      </w:r>
    </w:p>
    <w:p w14:paraId="794E96CD" w14:textId="77777777" w:rsidR="0054793B" w:rsidRPr="0054793B" w:rsidRDefault="0054793B" w:rsidP="00AE5919">
      <w:pPr>
        <w:widowControl w:val="0"/>
        <w:spacing w:before="120" w:line="406" w:lineRule="exact"/>
        <w:ind w:firstLine="454"/>
        <w:jc w:val="both"/>
        <w:rPr>
          <w:lang w:val="vi-VN"/>
        </w:rPr>
      </w:pPr>
      <w:r w:rsidRPr="0054793B">
        <w:rPr>
          <w:lang w:val="vi-VN"/>
        </w:rPr>
        <w:t>1. Phạm nhân là người dưới 18 tuổi được gặp thân nhân không quá 03 lần trong 01 tháng, mỗi lần gặp không quá 03 giờ. Căn cứ kết quả xếp loại chấp hành án, yêu cầu giáo dục cải tạo, thành tích lao động, học tập của phạm nhân, Giám thị trại giam quyết định kéo dài thời gian gặp nhưng không quá 24 giờ.</w:t>
      </w:r>
    </w:p>
    <w:p w14:paraId="56FC37A6" w14:textId="77777777" w:rsidR="0054793B" w:rsidRPr="0054793B" w:rsidRDefault="0054793B" w:rsidP="00AE5919">
      <w:pPr>
        <w:widowControl w:val="0"/>
        <w:spacing w:before="120" w:line="406" w:lineRule="exact"/>
        <w:ind w:firstLine="454"/>
        <w:jc w:val="both"/>
        <w:rPr>
          <w:lang w:val="vi-VN"/>
        </w:rPr>
      </w:pPr>
      <w:r w:rsidRPr="0054793B">
        <w:rPr>
          <w:lang w:val="vi-VN"/>
        </w:rPr>
        <w:lastRenderedPageBreak/>
        <w:t>Phạm nhân là người dưới 18 tuổi được khen thưởng thì được gặp thân nhân thêm 01 lần trong 01 tháng.</w:t>
      </w:r>
    </w:p>
    <w:p w14:paraId="24EFBAD7" w14:textId="77777777" w:rsidR="0054793B" w:rsidRPr="0054793B" w:rsidRDefault="0054793B" w:rsidP="00AE5919">
      <w:pPr>
        <w:widowControl w:val="0"/>
        <w:spacing w:before="120" w:line="396" w:lineRule="exact"/>
        <w:ind w:firstLine="454"/>
        <w:jc w:val="both"/>
        <w:rPr>
          <w:lang w:val="vi-VN"/>
        </w:rPr>
      </w:pPr>
      <w:r w:rsidRPr="0054793B">
        <w:rPr>
          <w:lang w:val="vi-VN"/>
        </w:rPr>
        <w:t>2. Phạm nhân là người dưới 18 tuổi được liên lạc bằng điện thoại trong nước với thân nhân không quá 04 lần trong 01 tháng, mỗi lần không quá 10 phút, có sự giám sát của cán bộ trại giam và tự chịu chi phí.</w:t>
      </w:r>
    </w:p>
    <w:p w14:paraId="1BDF9449" w14:textId="77777777" w:rsidR="0054793B" w:rsidRPr="0054793B" w:rsidRDefault="0054793B" w:rsidP="00AE5919">
      <w:pPr>
        <w:widowControl w:val="0"/>
        <w:spacing w:before="120" w:line="396" w:lineRule="exact"/>
        <w:ind w:firstLine="454"/>
        <w:jc w:val="both"/>
        <w:rPr>
          <w:lang w:val="vi-VN"/>
        </w:rPr>
      </w:pPr>
      <w:r w:rsidRPr="0054793B">
        <w:rPr>
          <w:lang w:val="vi-VN"/>
        </w:rPr>
        <w:t>3. Nhà nước khuyến khích thân nhân của phạm nhân là người dưới 18 tuổi quan tâm gửi sách vở, đồ dùng học tập, dụng cụ thể dục, thể thao, vui chơi, giải trí cho phạm nhân.</w:t>
      </w:r>
    </w:p>
    <w:p w14:paraId="6B48879D" w14:textId="77777777" w:rsidR="004F31FD" w:rsidRPr="0064419C" w:rsidRDefault="004F31FD" w:rsidP="00AE5919">
      <w:pPr>
        <w:widowControl w:val="0"/>
        <w:spacing w:line="396" w:lineRule="exact"/>
        <w:jc w:val="center"/>
        <w:rPr>
          <w:b/>
          <w:lang w:val="vi-VN"/>
        </w:rPr>
      </w:pPr>
    </w:p>
    <w:p w14:paraId="58877CBB" w14:textId="77777777" w:rsidR="0054793B" w:rsidRPr="0054793B" w:rsidRDefault="0054793B" w:rsidP="00AE5919">
      <w:pPr>
        <w:widowControl w:val="0"/>
        <w:spacing w:line="396" w:lineRule="exact"/>
        <w:jc w:val="center"/>
        <w:rPr>
          <w:b/>
          <w:lang w:val="vi-VN"/>
        </w:rPr>
      </w:pPr>
      <w:r w:rsidRPr="0054793B">
        <w:rPr>
          <w:b/>
          <w:lang w:val="vi-VN"/>
        </w:rPr>
        <w:t>Chương IV</w:t>
      </w:r>
    </w:p>
    <w:p w14:paraId="60C904F2" w14:textId="77777777" w:rsidR="0054793B" w:rsidRPr="0064419C" w:rsidRDefault="0054793B" w:rsidP="00AE5919">
      <w:pPr>
        <w:pStyle w:val="n-chuong1"/>
        <w:widowControl w:val="0"/>
        <w:spacing w:before="0" w:after="0" w:line="396" w:lineRule="exact"/>
        <w:rPr>
          <w:rFonts w:ascii="Times New Roman" w:hAnsi="Times New Roman"/>
          <w:i w:val="0"/>
          <w:szCs w:val="28"/>
          <w:lang w:val="vi-VN"/>
        </w:rPr>
      </w:pPr>
      <w:r w:rsidRPr="0054793B">
        <w:rPr>
          <w:rFonts w:ascii="Times New Roman" w:hAnsi="Times New Roman"/>
          <w:i w:val="0"/>
          <w:szCs w:val="28"/>
          <w:lang w:val="vi-VN"/>
        </w:rPr>
        <w:t>THI HÀNH ÁN TỬ HÌNH</w:t>
      </w:r>
    </w:p>
    <w:p w14:paraId="1ACFB127" w14:textId="77777777" w:rsidR="004F31FD" w:rsidRPr="0064419C" w:rsidRDefault="004F31FD" w:rsidP="00AE5919">
      <w:pPr>
        <w:pStyle w:val="n-chuong1"/>
        <w:widowControl w:val="0"/>
        <w:spacing w:before="0" w:after="0" w:line="396" w:lineRule="exact"/>
        <w:rPr>
          <w:rFonts w:ascii="Times New Roman" w:hAnsi="Times New Roman"/>
          <w:i w:val="0"/>
          <w:szCs w:val="28"/>
          <w:lang w:val="vi-VN"/>
        </w:rPr>
      </w:pPr>
    </w:p>
    <w:p w14:paraId="2CCBD499" w14:textId="77777777" w:rsidR="0054793B" w:rsidRPr="0054793B" w:rsidRDefault="0054793B" w:rsidP="00AE5919">
      <w:pPr>
        <w:widowControl w:val="0"/>
        <w:spacing w:before="120" w:line="396" w:lineRule="exact"/>
        <w:ind w:firstLine="454"/>
        <w:jc w:val="both"/>
        <w:rPr>
          <w:b/>
          <w:lang w:val="vi-VN"/>
        </w:rPr>
      </w:pPr>
      <w:r w:rsidRPr="0054793B">
        <w:rPr>
          <w:b/>
          <w:lang w:val="vi-VN"/>
        </w:rPr>
        <w:t>Điều 77. Quyết định thi hành án tử hình</w:t>
      </w:r>
    </w:p>
    <w:p w14:paraId="22A7CA99" w14:textId="77777777" w:rsidR="0054793B" w:rsidRPr="0054793B" w:rsidRDefault="0054793B" w:rsidP="00AE5919">
      <w:pPr>
        <w:widowControl w:val="0"/>
        <w:spacing w:before="120" w:line="396" w:lineRule="exact"/>
        <w:ind w:firstLine="454"/>
        <w:jc w:val="both"/>
        <w:rPr>
          <w:lang w:val="vi-VN"/>
        </w:rPr>
      </w:pPr>
      <w:r w:rsidRPr="0054793B">
        <w:rPr>
          <w:lang w:val="vi-VN"/>
        </w:rPr>
        <w:t>1. Chánh án Tòa án đã xét xử sơ thẩm ra quyết định thi hành án tử hình. Quyết định phải ghi rõ ngày, tháng, năm ra quyết định, họ, tên, chức vụ của người ra quyết định; bản án, quyết định được thi hành; họ, tên, ngày, tháng, năm sinh, nơi cư trú của người bị kết án.</w:t>
      </w:r>
    </w:p>
    <w:p w14:paraId="1A142155" w14:textId="77777777" w:rsidR="0054793B" w:rsidRPr="0054793B" w:rsidRDefault="0054793B" w:rsidP="00AE5919">
      <w:pPr>
        <w:widowControl w:val="0"/>
        <w:spacing w:before="120" w:line="396" w:lineRule="exact"/>
        <w:ind w:firstLine="454"/>
        <w:jc w:val="both"/>
        <w:rPr>
          <w:lang w:val="vi-VN"/>
        </w:rPr>
      </w:pPr>
      <w:r w:rsidRPr="0054793B">
        <w:rPr>
          <w:lang w:val="vi-VN"/>
        </w:rPr>
        <w:t>2. Trong thời hạn 03 ngày làm việc kể từ ngày ra quyết định thi hành án</w:t>
      </w:r>
      <w:r w:rsidRPr="0064419C">
        <w:rPr>
          <w:lang w:val="vi-VN"/>
        </w:rPr>
        <w:t xml:space="preserve"> tử hình</w:t>
      </w:r>
      <w:r w:rsidRPr="0054793B">
        <w:rPr>
          <w:lang w:val="vi-VN"/>
        </w:rPr>
        <w:t xml:space="preserve">, Tòa án phải gửi quyết định </w:t>
      </w:r>
      <w:r w:rsidRPr="0064419C">
        <w:rPr>
          <w:lang w:val="vi-VN"/>
        </w:rPr>
        <w:t xml:space="preserve">đó </w:t>
      </w:r>
      <w:r w:rsidRPr="0054793B">
        <w:rPr>
          <w:lang w:val="vi-VN"/>
        </w:rPr>
        <w:t xml:space="preserve">cho </w:t>
      </w:r>
      <w:r w:rsidRPr="0064419C">
        <w:rPr>
          <w:lang w:val="vi-VN"/>
        </w:rPr>
        <w:t xml:space="preserve">các </w:t>
      </w:r>
      <w:r w:rsidRPr="0054793B">
        <w:rPr>
          <w:lang w:val="vi-VN"/>
        </w:rPr>
        <w:t>cơ quan</w:t>
      </w:r>
      <w:r w:rsidRPr="0054793B">
        <w:rPr>
          <w:b/>
          <w:lang w:val="vi-VN"/>
        </w:rPr>
        <w:t xml:space="preserve"> </w:t>
      </w:r>
      <w:r w:rsidRPr="0054793B">
        <w:rPr>
          <w:lang w:val="vi-VN"/>
        </w:rPr>
        <w:t xml:space="preserve">sau đây: </w:t>
      </w:r>
    </w:p>
    <w:p w14:paraId="114F73E0" w14:textId="77777777" w:rsidR="0054793B" w:rsidRPr="0054793B" w:rsidRDefault="0054793B" w:rsidP="00AE5919">
      <w:pPr>
        <w:widowControl w:val="0"/>
        <w:spacing w:before="120" w:line="396" w:lineRule="exact"/>
        <w:ind w:firstLine="454"/>
        <w:jc w:val="both"/>
        <w:rPr>
          <w:lang w:val="vi-VN"/>
        </w:rPr>
      </w:pPr>
      <w:r w:rsidRPr="0054793B">
        <w:rPr>
          <w:lang w:val="vi-VN"/>
        </w:rPr>
        <w:t>a) Viện kiểm sát, cơ quan thi hành án hình sự cùng cấp;</w:t>
      </w:r>
    </w:p>
    <w:p w14:paraId="301D227B" w14:textId="77777777" w:rsidR="0054793B" w:rsidRPr="0054793B" w:rsidRDefault="0054793B" w:rsidP="00AE5919">
      <w:pPr>
        <w:widowControl w:val="0"/>
        <w:spacing w:before="120" w:line="396" w:lineRule="exact"/>
        <w:ind w:firstLine="454"/>
        <w:jc w:val="both"/>
        <w:rPr>
          <w:lang w:val="vi-VN"/>
        </w:rPr>
      </w:pPr>
      <w:r w:rsidRPr="0054793B">
        <w:rPr>
          <w:lang w:val="vi-VN"/>
        </w:rPr>
        <w:t>b) Trại tạm giam nơi người chấp hành án đang bị giam giữ;</w:t>
      </w:r>
      <w:r>
        <w:rPr>
          <w:lang w:val="vi-VN"/>
        </w:rPr>
        <w:t xml:space="preserve"> </w:t>
      </w:r>
    </w:p>
    <w:p w14:paraId="68C094CF" w14:textId="77777777" w:rsidR="0054793B" w:rsidRPr="0054793B" w:rsidRDefault="0054793B" w:rsidP="00AE5919">
      <w:pPr>
        <w:widowControl w:val="0"/>
        <w:spacing w:before="120" w:line="396" w:lineRule="exact"/>
        <w:ind w:firstLine="454"/>
        <w:jc w:val="both"/>
        <w:rPr>
          <w:lang w:val="vi-VN"/>
        </w:rPr>
      </w:pPr>
      <w:r>
        <w:rPr>
          <w:lang w:val="vi-VN"/>
        </w:rPr>
        <w:t xml:space="preserve"> </w:t>
      </w:r>
      <w:r w:rsidRPr="0054793B">
        <w:rPr>
          <w:lang w:val="vi-VN"/>
        </w:rPr>
        <w:tab/>
        <w:t>c) Sở Tư pháp nơi Tòa án đã ra quyết định thi hành án có trụ sở.</w:t>
      </w:r>
    </w:p>
    <w:p w14:paraId="3F19B805" w14:textId="77777777" w:rsidR="0054793B" w:rsidRPr="0054793B" w:rsidRDefault="0054793B" w:rsidP="00AE5919">
      <w:pPr>
        <w:widowControl w:val="0"/>
        <w:spacing w:before="120" w:line="396" w:lineRule="exact"/>
        <w:ind w:firstLine="454"/>
        <w:jc w:val="both"/>
        <w:rPr>
          <w:b/>
          <w:lang w:val="vi-VN"/>
        </w:rPr>
      </w:pPr>
      <w:r w:rsidRPr="0054793B">
        <w:rPr>
          <w:b/>
          <w:lang w:val="vi-VN"/>
        </w:rPr>
        <w:t xml:space="preserve">Điều 78. Quyết định thành lập Hội đồng thi hành án tử hình </w:t>
      </w:r>
    </w:p>
    <w:p w14:paraId="58B56418"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1. Ngay khi có quyết định thi hành án tử hình, Chánh án </w:t>
      </w:r>
      <w:r w:rsidRPr="0064419C">
        <w:rPr>
          <w:lang w:val="vi-VN"/>
        </w:rPr>
        <w:t>Tòa</w:t>
      </w:r>
      <w:r w:rsidRPr="0054793B">
        <w:rPr>
          <w:lang w:val="vi-VN"/>
        </w:rPr>
        <w:t xml:space="preserve"> án đã ra quyết định thi hành án có văn bản yêu cầu Viện trưởng Viện kiểm sát cùng cấp, Thủ trưởng cơ quan thi hành án hình sự Công an cấp tỉnh hoặc Thủ trưởng cơ quan thi hành án hình sự cấp quân khu cử đại diện lãnh đạo tham gia Hội đồng thi hành án tử hình. Trong thời hạn 03 ngày làm việc kể từ ngày nhận được văn bản yêu cầu</w:t>
      </w:r>
      <w:r w:rsidRPr="0064419C">
        <w:rPr>
          <w:lang w:val="vi-VN"/>
        </w:rPr>
        <w:t>,</w:t>
      </w:r>
      <w:r w:rsidRPr="0054793B">
        <w:rPr>
          <w:lang w:val="vi-VN"/>
        </w:rPr>
        <w:t xml:space="preserve"> Viện trưởng Viện kiểm sát cùng cấp, Thủ trưởng cơ quan thi hành án hình sự Công an cấp tỉnh hoặc Thủ trưởng cơ quan thi hành án hình sự cấp quân khu phải có văn bản cử đại diện lãnh đạo</w:t>
      </w:r>
      <w:r w:rsidRPr="0054793B">
        <w:rPr>
          <w:b/>
          <w:lang w:val="vi-VN"/>
        </w:rPr>
        <w:t xml:space="preserve"> </w:t>
      </w:r>
      <w:r w:rsidRPr="0054793B">
        <w:rPr>
          <w:lang w:val="vi-VN"/>
        </w:rPr>
        <w:t xml:space="preserve">tham gia Hội đồng thi hành án tử hình. </w:t>
      </w:r>
    </w:p>
    <w:p w14:paraId="41CDC31C" w14:textId="77777777" w:rsidR="0054793B" w:rsidRPr="006C25B1" w:rsidRDefault="0054793B" w:rsidP="00AE5919">
      <w:pPr>
        <w:widowControl w:val="0"/>
        <w:spacing w:before="120" w:line="392" w:lineRule="exact"/>
        <w:ind w:firstLine="454"/>
        <w:jc w:val="both"/>
        <w:rPr>
          <w:spacing w:val="-2"/>
          <w:lang w:val="vi-VN"/>
        </w:rPr>
      </w:pPr>
      <w:r w:rsidRPr="0054793B">
        <w:rPr>
          <w:lang w:val="vi-VN"/>
        </w:rPr>
        <w:lastRenderedPageBreak/>
        <w:t xml:space="preserve">2. </w:t>
      </w:r>
      <w:r w:rsidRPr="006C25B1">
        <w:rPr>
          <w:spacing w:val="2"/>
          <w:lang w:val="vi-VN"/>
        </w:rPr>
        <w:t>Trong thời hạn 03 ngày làm việc kể từ ngày nhận được văn bản cử đại diện lãnh đạo</w:t>
      </w:r>
      <w:r w:rsidRPr="006C25B1">
        <w:rPr>
          <w:b/>
          <w:spacing w:val="2"/>
          <w:lang w:val="vi-VN"/>
        </w:rPr>
        <w:t xml:space="preserve"> </w:t>
      </w:r>
      <w:r w:rsidRPr="006C25B1">
        <w:rPr>
          <w:spacing w:val="2"/>
          <w:lang w:val="vi-VN"/>
        </w:rPr>
        <w:t xml:space="preserve">tham gia Hội đồng thi hành án tử hình của các cơ quan quy định tại khoản 1 Điều này, Chánh án </w:t>
      </w:r>
      <w:r w:rsidRPr="0064419C">
        <w:rPr>
          <w:spacing w:val="2"/>
          <w:lang w:val="vi-VN"/>
        </w:rPr>
        <w:t>Tòa</w:t>
      </w:r>
      <w:r w:rsidRPr="006C25B1">
        <w:rPr>
          <w:spacing w:val="2"/>
          <w:lang w:val="vi-VN"/>
        </w:rPr>
        <w:t xml:space="preserve"> án đã ra quyết</w:t>
      </w:r>
      <w:r w:rsidRPr="0054793B">
        <w:rPr>
          <w:lang w:val="vi-VN"/>
        </w:rPr>
        <w:t xml:space="preserve"> định thi hành án phải ra quyết định </w:t>
      </w:r>
      <w:r w:rsidRPr="006C25B1">
        <w:rPr>
          <w:spacing w:val="-2"/>
          <w:lang w:val="vi-VN"/>
        </w:rPr>
        <w:t>thành lập Hội đồng thi hành án tử hình. Quyết định thành lập Hội đồng thi hành án tử hình phải ghi rõ ngày, tháng, năm ra quyết định, họ, tên, chức vụ của người ra quyết định; căn cứ ra quyết định; họ, tên, chức vụ của người tham gia Hội đồng.</w:t>
      </w:r>
    </w:p>
    <w:p w14:paraId="0DC2F393" w14:textId="77777777" w:rsidR="0054793B" w:rsidRPr="0054793B" w:rsidRDefault="0054793B" w:rsidP="00AE5919">
      <w:pPr>
        <w:widowControl w:val="0"/>
        <w:spacing w:before="120" w:line="392" w:lineRule="exact"/>
        <w:ind w:firstLine="454"/>
        <w:jc w:val="both"/>
        <w:rPr>
          <w:lang w:val="vi-VN"/>
        </w:rPr>
      </w:pPr>
      <w:r w:rsidRPr="0054793B">
        <w:rPr>
          <w:lang w:val="vi-VN"/>
        </w:rPr>
        <w:t xml:space="preserve">3. Hội đồng thi hành án tử hình </w:t>
      </w:r>
      <w:r w:rsidRPr="0064419C">
        <w:rPr>
          <w:lang w:val="vi-VN"/>
        </w:rPr>
        <w:t xml:space="preserve">bao </w:t>
      </w:r>
      <w:r w:rsidRPr="0054793B">
        <w:rPr>
          <w:lang w:val="vi-VN"/>
        </w:rPr>
        <w:t>gồm:</w:t>
      </w:r>
    </w:p>
    <w:p w14:paraId="0B06FF2F" w14:textId="77777777" w:rsidR="0054793B" w:rsidRPr="0054793B" w:rsidRDefault="0054793B" w:rsidP="00AE5919">
      <w:pPr>
        <w:widowControl w:val="0"/>
        <w:spacing w:before="120" w:line="392" w:lineRule="exact"/>
        <w:ind w:firstLine="454"/>
        <w:jc w:val="both"/>
        <w:rPr>
          <w:lang w:val="vi-VN"/>
        </w:rPr>
      </w:pPr>
      <w:r w:rsidRPr="0054793B">
        <w:rPr>
          <w:lang w:val="vi-VN"/>
        </w:rPr>
        <w:t>a) Chánh án hoặc Phó Chánh án Tòa án đã ra quyết định thi hành án làm Chủ tịch Hội đồng;</w:t>
      </w:r>
    </w:p>
    <w:p w14:paraId="26786B11" w14:textId="77777777" w:rsidR="0054793B" w:rsidRPr="0054793B" w:rsidRDefault="0054793B" w:rsidP="00AE5919">
      <w:pPr>
        <w:widowControl w:val="0"/>
        <w:spacing w:before="120" w:line="392" w:lineRule="exact"/>
        <w:ind w:firstLine="454"/>
        <w:jc w:val="both"/>
        <w:rPr>
          <w:lang w:val="vi-VN"/>
        </w:rPr>
      </w:pPr>
      <w:r w:rsidRPr="0054793B">
        <w:rPr>
          <w:lang w:val="vi-VN"/>
        </w:rPr>
        <w:t>b) Viện trưởng hoặc Phó Viện trưởng Viện kiểm sát cùng cấp;</w:t>
      </w:r>
    </w:p>
    <w:p w14:paraId="74B03F78" w14:textId="77777777" w:rsidR="0054793B" w:rsidRPr="0054793B" w:rsidRDefault="0054793B" w:rsidP="00AE5919">
      <w:pPr>
        <w:widowControl w:val="0"/>
        <w:spacing w:before="120" w:line="392" w:lineRule="exact"/>
        <w:ind w:firstLine="454"/>
        <w:jc w:val="both"/>
        <w:rPr>
          <w:lang w:val="vi-VN"/>
        </w:rPr>
      </w:pPr>
      <w:r w:rsidRPr="0054793B">
        <w:rPr>
          <w:lang w:val="vi-VN"/>
        </w:rPr>
        <w:t>c) Thủ trưởng hoặc Phó Thủ trưởng cơ quan thi hành án hình sự cùng cấp.</w:t>
      </w:r>
    </w:p>
    <w:p w14:paraId="287FC5B2" w14:textId="77777777" w:rsidR="0054793B" w:rsidRPr="004F31FD" w:rsidRDefault="0054793B" w:rsidP="00AE5919">
      <w:pPr>
        <w:widowControl w:val="0"/>
        <w:spacing w:before="120" w:line="392" w:lineRule="exact"/>
        <w:ind w:firstLine="454"/>
        <w:jc w:val="both"/>
        <w:rPr>
          <w:spacing w:val="-4"/>
          <w:lang w:val="vi-VN"/>
        </w:rPr>
      </w:pPr>
      <w:r w:rsidRPr="0054793B">
        <w:rPr>
          <w:lang w:val="vi-VN"/>
        </w:rPr>
        <w:t xml:space="preserve">4. </w:t>
      </w:r>
      <w:r w:rsidRPr="004F31FD">
        <w:rPr>
          <w:spacing w:val="-4"/>
          <w:lang w:val="vi-VN"/>
        </w:rPr>
        <w:t>Giúp việc cho Hội đồng thi hành án tử hình có Thư ký là cán bộ, công chức của Tòa án, do Chánh án Tòa án có thẩm quyền ra quyết định thi hành án phân công.</w:t>
      </w:r>
    </w:p>
    <w:p w14:paraId="48D0151B" w14:textId="77777777" w:rsidR="0054793B" w:rsidRPr="0054793B" w:rsidRDefault="0054793B" w:rsidP="00AE5919">
      <w:pPr>
        <w:widowControl w:val="0"/>
        <w:spacing w:before="120" w:line="392" w:lineRule="exact"/>
        <w:ind w:firstLine="454"/>
        <w:jc w:val="both"/>
        <w:rPr>
          <w:b/>
          <w:lang w:val="vi-VN"/>
        </w:rPr>
      </w:pPr>
      <w:r w:rsidRPr="0054793B">
        <w:rPr>
          <w:b/>
          <w:lang w:val="vi-VN"/>
        </w:rPr>
        <w:t>Điều 79. Nhiệm vụ, quyền hạn của Hội đồng thi hành án tử hình</w:t>
      </w:r>
    </w:p>
    <w:p w14:paraId="71C685AC" w14:textId="77777777" w:rsidR="0054793B" w:rsidRPr="0054793B" w:rsidRDefault="0054793B" w:rsidP="00AE5919">
      <w:pPr>
        <w:widowControl w:val="0"/>
        <w:spacing w:before="120" w:line="392" w:lineRule="exact"/>
        <w:ind w:firstLine="454"/>
        <w:jc w:val="both"/>
        <w:rPr>
          <w:lang w:val="vi-VN"/>
        </w:rPr>
      </w:pPr>
      <w:r w:rsidRPr="0054793B">
        <w:rPr>
          <w:lang w:val="vi-VN"/>
        </w:rPr>
        <w:t>1. Hội đồng thi hành án tử hình có nhiệm vụ, quyền hạn sau</w:t>
      </w:r>
      <w:r w:rsidRPr="0064419C">
        <w:rPr>
          <w:lang w:val="vi-VN"/>
        </w:rPr>
        <w:t xml:space="preserve"> đây</w:t>
      </w:r>
      <w:r w:rsidRPr="0054793B">
        <w:rPr>
          <w:lang w:val="vi-VN"/>
        </w:rPr>
        <w:t>:</w:t>
      </w:r>
    </w:p>
    <w:p w14:paraId="680301A8" w14:textId="77777777" w:rsidR="0054793B" w:rsidRPr="004F31FD" w:rsidRDefault="0054793B" w:rsidP="00AE5919">
      <w:pPr>
        <w:widowControl w:val="0"/>
        <w:spacing w:before="120" w:line="392" w:lineRule="exact"/>
        <w:ind w:firstLine="454"/>
        <w:jc w:val="both"/>
        <w:rPr>
          <w:spacing w:val="-4"/>
          <w:lang w:val="vi-VN"/>
        </w:rPr>
      </w:pPr>
      <w:r w:rsidRPr="004F31FD">
        <w:rPr>
          <w:spacing w:val="-4"/>
          <w:lang w:val="vi-VN"/>
        </w:rPr>
        <w:t>a) Quyết định kế hoạch và chuẩn bị các điều kiện bảo đảm cho việc thi hành án;</w:t>
      </w:r>
    </w:p>
    <w:p w14:paraId="566372B4" w14:textId="77777777" w:rsidR="0054793B" w:rsidRPr="0054793B" w:rsidRDefault="0054793B" w:rsidP="00AE5919">
      <w:pPr>
        <w:widowControl w:val="0"/>
        <w:spacing w:before="120" w:line="392" w:lineRule="exact"/>
        <w:ind w:firstLine="454"/>
        <w:jc w:val="both"/>
        <w:rPr>
          <w:lang w:val="vi-VN"/>
        </w:rPr>
      </w:pPr>
      <w:r w:rsidRPr="0054793B">
        <w:rPr>
          <w:lang w:val="vi-VN"/>
        </w:rPr>
        <w:t xml:space="preserve">b) Tổ chức kiểm tra các điều kiện về người chấp hành án tử hình theo quy định của Bộ luật Hình sự, Bộ luật Tố tụng hình sự; ra quyết định hoãn thi hành án và báo cáo Chánh án </w:t>
      </w:r>
      <w:r w:rsidRPr="0064419C">
        <w:rPr>
          <w:lang w:val="vi-VN"/>
        </w:rPr>
        <w:t>Tòa</w:t>
      </w:r>
      <w:r w:rsidRPr="0054793B">
        <w:rPr>
          <w:lang w:val="vi-VN"/>
        </w:rPr>
        <w:t xml:space="preserve"> án đã ra quyết định thi hành án khi người bị kết án không đủ điều kiện để thi hành án; </w:t>
      </w:r>
    </w:p>
    <w:p w14:paraId="40345A14" w14:textId="77777777" w:rsidR="0054793B" w:rsidRPr="0054793B" w:rsidRDefault="0054793B" w:rsidP="00AE5919">
      <w:pPr>
        <w:widowControl w:val="0"/>
        <w:spacing w:before="120" w:line="392" w:lineRule="exact"/>
        <w:ind w:firstLine="454"/>
        <w:jc w:val="both"/>
        <w:rPr>
          <w:lang w:val="vi-VN"/>
        </w:rPr>
      </w:pPr>
      <w:r w:rsidRPr="0054793B">
        <w:rPr>
          <w:lang w:val="vi-VN"/>
        </w:rPr>
        <w:t>c) Yêu cầu cơ quan, tổ chức có liên quan cung cấp thông tin, tài liệu cần thiết cho việc thi hành án; yêu cầu đơn vị vũ trang nhân dân, cơ quan, tổ chức hỗ trợ bảo đảm an toàn việc thi hành án trong trường hợp cần thiết;</w:t>
      </w:r>
    </w:p>
    <w:p w14:paraId="33708051" w14:textId="77777777" w:rsidR="0054793B" w:rsidRPr="0054793B" w:rsidRDefault="0054793B" w:rsidP="00AE5919">
      <w:pPr>
        <w:widowControl w:val="0"/>
        <w:spacing w:before="120" w:line="392" w:lineRule="exact"/>
        <w:ind w:firstLine="454"/>
        <w:jc w:val="both"/>
        <w:rPr>
          <w:lang w:val="vi-VN"/>
        </w:rPr>
      </w:pPr>
      <w:r w:rsidRPr="0054793B">
        <w:rPr>
          <w:lang w:val="vi-VN"/>
        </w:rPr>
        <w:t>d) Điều hành việc thi hành án theo kế hoạch;</w:t>
      </w:r>
    </w:p>
    <w:p w14:paraId="7DF76F1A" w14:textId="77777777" w:rsidR="0054793B" w:rsidRPr="0054793B" w:rsidRDefault="0054793B" w:rsidP="00AE5919">
      <w:pPr>
        <w:widowControl w:val="0"/>
        <w:spacing w:before="120" w:line="392" w:lineRule="exact"/>
        <w:ind w:firstLine="454"/>
        <w:jc w:val="both"/>
        <w:rPr>
          <w:lang w:val="vi-VN"/>
        </w:rPr>
      </w:pPr>
      <w:r w:rsidRPr="0054793B">
        <w:rPr>
          <w:lang w:val="vi-VN"/>
        </w:rPr>
        <w:t xml:space="preserve">đ) Thông báo kết quả thi hành án cho cơ quan quản lý thi hành án hình sự; </w:t>
      </w:r>
    </w:p>
    <w:p w14:paraId="186E23D2" w14:textId="77777777" w:rsidR="0054793B" w:rsidRPr="0054793B" w:rsidRDefault="0054793B" w:rsidP="00AE5919">
      <w:pPr>
        <w:widowControl w:val="0"/>
        <w:spacing w:before="120" w:line="392" w:lineRule="exact"/>
        <w:ind w:firstLine="454"/>
        <w:jc w:val="both"/>
        <w:rPr>
          <w:lang w:val="vi-VN"/>
        </w:rPr>
      </w:pPr>
      <w:r w:rsidRPr="0054793B">
        <w:rPr>
          <w:lang w:val="vi-VN"/>
        </w:rPr>
        <w:t xml:space="preserve">e) Hội đồng tự giải thể sau khi hoàn thành nhiệm vụ của mình. </w:t>
      </w:r>
    </w:p>
    <w:p w14:paraId="5460EE01" w14:textId="77777777" w:rsidR="0054793B" w:rsidRPr="0054793B" w:rsidRDefault="0054793B" w:rsidP="00AE5919">
      <w:pPr>
        <w:widowControl w:val="0"/>
        <w:spacing w:before="120" w:line="392" w:lineRule="exact"/>
        <w:ind w:firstLine="454"/>
        <w:jc w:val="both"/>
        <w:rPr>
          <w:lang w:val="vi-VN"/>
        </w:rPr>
      </w:pPr>
      <w:r w:rsidRPr="0054793B">
        <w:rPr>
          <w:lang w:val="vi-VN"/>
        </w:rPr>
        <w:t>2.</w:t>
      </w:r>
      <w:r w:rsidRPr="0054793B">
        <w:rPr>
          <w:b/>
          <w:lang w:val="vi-VN"/>
        </w:rPr>
        <w:t xml:space="preserve"> </w:t>
      </w:r>
      <w:r w:rsidRPr="0054793B">
        <w:rPr>
          <w:lang w:val="vi-VN"/>
        </w:rPr>
        <w:t xml:space="preserve">Chủ tịch Hội đồng thi hành án tử hình triệu tập họp, công bố các quyết định có liên quan đến việc thi hành án tử hình, quyết định thời gian thi hành án; những nội dung cần giữ bí mật; các điều kiện bảo đảm việc tổ chức thực hiện kế hoạch thi hành án; địa điểm mai táng đối với trường hợp không được nhận tử thi hoặc không </w:t>
      </w:r>
      <w:r w:rsidRPr="0054793B">
        <w:rPr>
          <w:lang w:val="vi-VN"/>
        </w:rPr>
        <w:lastRenderedPageBreak/>
        <w:t xml:space="preserve">có đơn đề nghị được nhận tử thi. Cuộc họp phải được lập biên bản, lưu hồ sơ thi hành án tử hình. </w:t>
      </w:r>
    </w:p>
    <w:p w14:paraId="2597777A" w14:textId="77777777" w:rsidR="0054793B" w:rsidRPr="0064419C" w:rsidRDefault="0054793B" w:rsidP="0054793B">
      <w:pPr>
        <w:pStyle w:val="NormalWeb"/>
        <w:widowControl w:val="0"/>
        <w:shd w:val="clear" w:color="auto" w:fill="FFFFFF"/>
        <w:spacing w:before="120" w:beforeAutospacing="0" w:after="0" w:afterAutospacing="0" w:line="390" w:lineRule="exact"/>
        <w:ind w:firstLine="454"/>
        <w:jc w:val="both"/>
        <w:rPr>
          <w:b/>
          <w:sz w:val="28"/>
          <w:szCs w:val="28"/>
          <w:lang w:val="vi-VN"/>
        </w:rPr>
      </w:pPr>
      <w:bookmarkStart w:id="1" w:name="dieu_11"/>
      <w:r w:rsidRPr="0064419C">
        <w:rPr>
          <w:b/>
          <w:bCs/>
          <w:sz w:val="28"/>
          <w:szCs w:val="28"/>
          <w:lang w:val="vi-VN"/>
        </w:rPr>
        <w:t>Điều 80. Hồ sơ thi hành án tử hình</w:t>
      </w:r>
    </w:p>
    <w:p w14:paraId="3ECF585D" w14:textId="77777777" w:rsidR="0054793B" w:rsidRPr="0054793B" w:rsidRDefault="0054793B" w:rsidP="00AE5919">
      <w:pPr>
        <w:widowControl w:val="0"/>
        <w:spacing w:before="120" w:line="400" w:lineRule="exact"/>
        <w:ind w:firstLine="454"/>
        <w:jc w:val="both"/>
        <w:rPr>
          <w:lang w:val="vi-VN"/>
        </w:rPr>
      </w:pPr>
      <w:r w:rsidRPr="0054793B">
        <w:rPr>
          <w:lang w:val="vi-VN"/>
        </w:rPr>
        <w:t>1. Hồ sơ thi hành án tử hình gồm các tài liệu sau</w:t>
      </w:r>
      <w:r w:rsidRPr="0064419C">
        <w:rPr>
          <w:lang w:val="vi-VN"/>
        </w:rPr>
        <w:t xml:space="preserve"> đây</w:t>
      </w:r>
      <w:r w:rsidRPr="0054793B">
        <w:rPr>
          <w:lang w:val="vi-VN"/>
        </w:rPr>
        <w:t>:</w:t>
      </w:r>
    </w:p>
    <w:p w14:paraId="337DC7D8" w14:textId="77777777" w:rsidR="0054793B" w:rsidRPr="0054793B" w:rsidRDefault="0054793B" w:rsidP="00AE5919">
      <w:pPr>
        <w:widowControl w:val="0"/>
        <w:spacing w:before="120" w:line="400" w:lineRule="exact"/>
        <w:ind w:firstLine="454"/>
        <w:jc w:val="both"/>
        <w:rPr>
          <w:lang w:val="vi-VN"/>
        </w:rPr>
      </w:pPr>
      <w:r w:rsidRPr="0054793B">
        <w:rPr>
          <w:lang w:val="vi-VN"/>
        </w:rPr>
        <w:t>a) Bản án sơ thẩm có hiệu lực pháp luật; bản án phúc thẩm trong trường hợp bản án sơ thẩm có kháng cáo, kháng nghị theo thủ tục phúc thẩm;</w:t>
      </w:r>
    </w:p>
    <w:p w14:paraId="7B687E0F" w14:textId="77777777" w:rsidR="0054793B" w:rsidRPr="0064419C" w:rsidRDefault="0054793B" w:rsidP="00AE5919">
      <w:pPr>
        <w:widowControl w:val="0"/>
        <w:spacing w:before="120" w:line="400" w:lineRule="exact"/>
        <w:ind w:firstLine="454"/>
        <w:jc w:val="both"/>
        <w:rPr>
          <w:lang w:val="vi-VN"/>
        </w:rPr>
      </w:pPr>
      <w:r w:rsidRPr="0054793B">
        <w:rPr>
          <w:lang w:val="vi-VN"/>
        </w:rPr>
        <w:t xml:space="preserve">b) </w:t>
      </w:r>
      <w:r w:rsidRPr="0064419C">
        <w:rPr>
          <w:lang w:val="vi-VN"/>
        </w:rPr>
        <w:t>Q</w:t>
      </w:r>
      <w:r w:rsidRPr="0054793B">
        <w:rPr>
          <w:lang w:val="vi-VN"/>
        </w:rPr>
        <w:t>uyết định giám đốc thẩm, tái thẩm (nếu có);</w:t>
      </w:r>
    </w:p>
    <w:p w14:paraId="72B9086C" w14:textId="77777777" w:rsidR="0054793B" w:rsidRPr="0064419C" w:rsidRDefault="0054793B" w:rsidP="00AE5919">
      <w:pPr>
        <w:widowControl w:val="0"/>
        <w:spacing w:before="120" w:line="400" w:lineRule="exact"/>
        <w:ind w:firstLine="454"/>
        <w:jc w:val="both"/>
        <w:rPr>
          <w:lang w:val="vi-VN"/>
        </w:rPr>
      </w:pPr>
      <w:r w:rsidRPr="0064419C">
        <w:rPr>
          <w:lang w:val="vi-VN"/>
        </w:rPr>
        <w:t>c) Quyết định không kháng nghị của Chánh án Tòa án nhân dân tối cao và quyết định không kháng nghị của Viện trưởng Viện kiểm sát nhân dân tối cao;</w:t>
      </w:r>
    </w:p>
    <w:p w14:paraId="3F85048E" w14:textId="77777777" w:rsidR="0054793B" w:rsidRPr="0054793B" w:rsidRDefault="0054793B" w:rsidP="00AE5919">
      <w:pPr>
        <w:widowControl w:val="0"/>
        <w:spacing w:before="120" w:line="400" w:lineRule="exact"/>
        <w:ind w:firstLine="454"/>
        <w:jc w:val="both"/>
        <w:rPr>
          <w:lang w:val="vi-VN"/>
        </w:rPr>
      </w:pPr>
      <w:r w:rsidRPr="0064419C">
        <w:rPr>
          <w:lang w:val="vi-VN"/>
        </w:rPr>
        <w:t>d</w:t>
      </w:r>
      <w:r w:rsidRPr="0054793B">
        <w:rPr>
          <w:lang w:val="vi-VN"/>
        </w:rPr>
        <w:t xml:space="preserve">) </w:t>
      </w:r>
      <w:r w:rsidRPr="0064419C">
        <w:rPr>
          <w:lang w:val="vi-VN"/>
        </w:rPr>
        <w:t>B</w:t>
      </w:r>
      <w:r w:rsidRPr="0054793B">
        <w:rPr>
          <w:lang w:val="vi-VN"/>
        </w:rPr>
        <w:t xml:space="preserve">ản sao </w:t>
      </w:r>
      <w:r w:rsidRPr="0064419C">
        <w:rPr>
          <w:lang w:val="vi-VN"/>
        </w:rPr>
        <w:t>Q</w:t>
      </w:r>
      <w:r w:rsidRPr="0054793B">
        <w:rPr>
          <w:lang w:val="vi-VN"/>
        </w:rPr>
        <w:t>uyết định của Chủ tịch nước bác đơn xin ân giảm hình phạt tử hình (nếu có);</w:t>
      </w:r>
    </w:p>
    <w:p w14:paraId="6D0C9606" w14:textId="77777777" w:rsidR="0054793B" w:rsidRPr="0054793B" w:rsidRDefault="0054793B" w:rsidP="00AE5919">
      <w:pPr>
        <w:widowControl w:val="0"/>
        <w:spacing w:before="120" w:line="400" w:lineRule="exact"/>
        <w:ind w:firstLine="454"/>
        <w:jc w:val="both"/>
        <w:rPr>
          <w:lang w:val="vi-VN"/>
        </w:rPr>
      </w:pPr>
      <w:r w:rsidRPr="0064419C">
        <w:rPr>
          <w:lang w:val="vi-VN"/>
        </w:rPr>
        <w:t>đ</w:t>
      </w:r>
      <w:r w:rsidRPr="0054793B">
        <w:rPr>
          <w:lang w:val="vi-VN"/>
        </w:rPr>
        <w:t>) Quyết định thi hành án tử hình;</w:t>
      </w:r>
    </w:p>
    <w:p w14:paraId="16E4473D" w14:textId="77777777" w:rsidR="0054793B" w:rsidRPr="0054793B" w:rsidRDefault="0054793B" w:rsidP="00AE5919">
      <w:pPr>
        <w:widowControl w:val="0"/>
        <w:spacing w:before="120" w:line="400" w:lineRule="exact"/>
        <w:ind w:firstLine="454"/>
        <w:jc w:val="both"/>
        <w:rPr>
          <w:lang w:val="vi-VN"/>
        </w:rPr>
      </w:pPr>
      <w:r w:rsidRPr="0064419C">
        <w:rPr>
          <w:lang w:val="vi-VN"/>
        </w:rPr>
        <w:t>e</w:t>
      </w:r>
      <w:r w:rsidRPr="0054793B">
        <w:rPr>
          <w:lang w:val="vi-VN"/>
        </w:rPr>
        <w:t>) Quyết định thành lập Hội đồng thi hành án tử hình;</w:t>
      </w:r>
    </w:p>
    <w:p w14:paraId="4E8DA7BB" w14:textId="77777777" w:rsidR="0054793B" w:rsidRPr="0054793B" w:rsidRDefault="0054793B" w:rsidP="00AE5919">
      <w:pPr>
        <w:widowControl w:val="0"/>
        <w:spacing w:before="120" w:line="400" w:lineRule="exact"/>
        <w:ind w:firstLine="454"/>
        <w:jc w:val="both"/>
        <w:rPr>
          <w:lang w:val="vi-VN"/>
        </w:rPr>
      </w:pPr>
      <w:r w:rsidRPr="0064419C">
        <w:rPr>
          <w:lang w:val="vi-VN"/>
        </w:rPr>
        <w:t>g</w:t>
      </w:r>
      <w:r w:rsidRPr="0054793B">
        <w:rPr>
          <w:lang w:val="vi-VN"/>
        </w:rPr>
        <w:t>) Biên bản họp Hội đồng thi hành án tử hình;</w:t>
      </w:r>
    </w:p>
    <w:p w14:paraId="2B689018" w14:textId="77777777" w:rsidR="0054793B" w:rsidRPr="0054793B" w:rsidRDefault="0054793B" w:rsidP="00AE5919">
      <w:pPr>
        <w:widowControl w:val="0"/>
        <w:spacing w:before="120" w:line="400" w:lineRule="exact"/>
        <w:ind w:firstLine="454"/>
        <w:jc w:val="both"/>
        <w:rPr>
          <w:lang w:val="vi-VN"/>
        </w:rPr>
      </w:pPr>
      <w:r w:rsidRPr="0064419C">
        <w:rPr>
          <w:lang w:val="vi-VN"/>
        </w:rPr>
        <w:t>h</w:t>
      </w:r>
      <w:r w:rsidRPr="0054793B">
        <w:rPr>
          <w:lang w:val="vi-VN"/>
        </w:rPr>
        <w:t>) Kế hoạch thi hành án tử hình;</w:t>
      </w:r>
    </w:p>
    <w:p w14:paraId="656CB66B" w14:textId="77777777" w:rsidR="0054793B" w:rsidRPr="0054793B" w:rsidRDefault="0054793B" w:rsidP="00AE5919">
      <w:pPr>
        <w:widowControl w:val="0"/>
        <w:spacing w:before="120" w:line="400" w:lineRule="exact"/>
        <w:ind w:firstLine="454"/>
        <w:jc w:val="both"/>
        <w:rPr>
          <w:lang w:val="vi-VN"/>
        </w:rPr>
      </w:pPr>
      <w:r w:rsidRPr="0064419C">
        <w:rPr>
          <w:lang w:val="vi-VN"/>
        </w:rPr>
        <w:t>i</w:t>
      </w:r>
      <w:r w:rsidRPr="0054793B">
        <w:rPr>
          <w:lang w:val="vi-VN"/>
        </w:rPr>
        <w:t>) Danh bản, chỉ bản, biên bản kiểm tra căn cước người bị thi hành án tử hình;</w:t>
      </w:r>
    </w:p>
    <w:p w14:paraId="169F0E93" w14:textId="77777777" w:rsidR="0054793B" w:rsidRPr="0054793B" w:rsidRDefault="0054793B" w:rsidP="00AE5919">
      <w:pPr>
        <w:widowControl w:val="0"/>
        <w:spacing w:before="120" w:line="400" w:lineRule="exact"/>
        <w:ind w:firstLine="454"/>
        <w:jc w:val="both"/>
        <w:rPr>
          <w:lang w:val="vi-VN"/>
        </w:rPr>
      </w:pPr>
      <w:r w:rsidRPr="0064419C">
        <w:rPr>
          <w:lang w:val="vi-VN"/>
        </w:rPr>
        <w:t>k</w:t>
      </w:r>
      <w:r w:rsidRPr="0054793B">
        <w:rPr>
          <w:lang w:val="vi-VN"/>
        </w:rPr>
        <w:t xml:space="preserve">) Biên bản kiểm tra, xác minh người bị thi hành án </w:t>
      </w:r>
      <w:r w:rsidRPr="0064419C">
        <w:rPr>
          <w:lang w:val="vi-VN"/>
        </w:rPr>
        <w:t xml:space="preserve">tử hình </w:t>
      </w:r>
      <w:r w:rsidRPr="0054793B">
        <w:rPr>
          <w:lang w:val="vi-VN"/>
        </w:rPr>
        <w:t>không thuộc trường hợp quy định tại khoản 3 Điều 40 của Bộ luật Hình sự;</w:t>
      </w:r>
    </w:p>
    <w:p w14:paraId="6EFEDFDC" w14:textId="77777777" w:rsidR="0054793B" w:rsidRPr="0054793B" w:rsidRDefault="0054793B" w:rsidP="00AE5919">
      <w:pPr>
        <w:widowControl w:val="0"/>
        <w:spacing w:before="120" w:line="400" w:lineRule="exact"/>
        <w:ind w:firstLine="454"/>
        <w:jc w:val="both"/>
        <w:rPr>
          <w:lang w:val="vi-VN"/>
        </w:rPr>
      </w:pPr>
      <w:r w:rsidRPr="0064419C">
        <w:rPr>
          <w:lang w:val="vi-VN"/>
        </w:rPr>
        <w:t>l</w:t>
      </w:r>
      <w:r w:rsidRPr="0054793B">
        <w:rPr>
          <w:lang w:val="vi-VN"/>
        </w:rPr>
        <w:t xml:space="preserve">) </w:t>
      </w:r>
      <w:r w:rsidRPr="0064419C">
        <w:rPr>
          <w:lang w:val="vi-VN"/>
        </w:rPr>
        <w:t>T</w:t>
      </w:r>
      <w:r w:rsidRPr="0054793B">
        <w:rPr>
          <w:lang w:val="vi-VN"/>
        </w:rPr>
        <w:t>ài liệu có liên quan đến việc hoãn thi hành án tử hình trong trường hợp hoãn thi hành án tử hình;</w:t>
      </w:r>
    </w:p>
    <w:p w14:paraId="42DEFF8C" w14:textId="77777777" w:rsidR="0054793B" w:rsidRPr="0054793B" w:rsidRDefault="0054793B" w:rsidP="00AE5919">
      <w:pPr>
        <w:widowControl w:val="0"/>
        <w:spacing w:before="120" w:line="400" w:lineRule="exact"/>
        <w:ind w:firstLine="454"/>
        <w:jc w:val="both"/>
        <w:rPr>
          <w:lang w:val="vi-VN"/>
        </w:rPr>
      </w:pPr>
      <w:r w:rsidRPr="0064419C">
        <w:rPr>
          <w:lang w:val="vi-VN"/>
        </w:rPr>
        <w:t>m</w:t>
      </w:r>
      <w:r w:rsidRPr="0054793B">
        <w:rPr>
          <w:lang w:val="vi-VN"/>
        </w:rPr>
        <w:t>) Biên bản giám định pháp y tử thi người đã bị thi hành án tử hình;</w:t>
      </w:r>
    </w:p>
    <w:p w14:paraId="7FFE64D0" w14:textId="77777777" w:rsidR="0054793B" w:rsidRPr="0054793B" w:rsidRDefault="0054793B" w:rsidP="00AE5919">
      <w:pPr>
        <w:widowControl w:val="0"/>
        <w:spacing w:before="120" w:line="400" w:lineRule="exact"/>
        <w:ind w:firstLine="454"/>
        <w:jc w:val="both"/>
        <w:rPr>
          <w:lang w:val="vi-VN"/>
        </w:rPr>
      </w:pPr>
      <w:r w:rsidRPr="0064419C">
        <w:rPr>
          <w:lang w:val="vi-VN"/>
        </w:rPr>
        <w:t>n</w:t>
      </w:r>
      <w:r w:rsidRPr="0054793B">
        <w:rPr>
          <w:lang w:val="vi-VN"/>
        </w:rPr>
        <w:t xml:space="preserve">) </w:t>
      </w:r>
      <w:r w:rsidRPr="0064419C">
        <w:rPr>
          <w:lang w:val="vi-VN"/>
        </w:rPr>
        <w:t>01</w:t>
      </w:r>
      <w:r w:rsidRPr="0054793B">
        <w:rPr>
          <w:lang w:val="vi-VN"/>
        </w:rPr>
        <w:t xml:space="preserve"> ảnh của người đã bị thi hành án tử hình;</w:t>
      </w:r>
    </w:p>
    <w:p w14:paraId="5D6E804A" w14:textId="77777777" w:rsidR="0054793B" w:rsidRPr="0064419C" w:rsidRDefault="0054793B" w:rsidP="00AE5919">
      <w:pPr>
        <w:widowControl w:val="0"/>
        <w:spacing w:before="120" w:line="400" w:lineRule="exact"/>
        <w:ind w:firstLine="454"/>
        <w:jc w:val="both"/>
        <w:rPr>
          <w:lang w:val="vi-VN"/>
        </w:rPr>
      </w:pPr>
      <w:r w:rsidRPr="0064419C">
        <w:rPr>
          <w:lang w:val="vi-VN"/>
        </w:rPr>
        <w:t>o</w:t>
      </w:r>
      <w:r w:rsidRPr="0054793B">
        <w:rPr>
          <w:lang w:val="vi-VN"/>
        </w:rPr>
        <w:t>) Biên bản thi hành án tử hình;</w:t>
      </w:r>
    </w:p>
    <w:p w14:paraId="733C731E" w14:textId="77777777" w:rsidR="0054793B" w:rsidRPr="0064419C" w:rsidRDefault="0054793B" w:rsidP="00AE5919">
      <w:pPr>
        <w:widowControl w:val="0"/>
        <w:spacing w:before="120" w:line="400" w:lineRule="exact"/>
        <w:ind w:firstLine="454"/>
        <w:jc w:val="both"/>
        <w:rPr>
          <w:lang w:val="vi-VN"/>
        </w:rPr>
      </w:pPr>
      <w:r w:rsidRPr="0064419C">
        <w:rPr>
          <w:lang w:val="vi-VN"/>
        </w:rPr>
        <w:t>p) Báo cáo kết quả thi hành án tử hình;</w:t>
      </w:r>
    </w:p>
    <w:p w14:paraId="711936BD" w14:textId="77777777" w:rsidR="0054793B" w:rsidRPr="0054793B" w:rsidRDefault="0054793B" w:rsidP="00AE5919">
      <w:pPr>
        <w:widowControl w:val="0"/>
        <w:spacing w:before="120" w:line="400" w:lineRule="exact"/>
        <w:ind w:firstLine="454"/>
        <w:jc w:val="both"/>
        <w:rPr>
          <w:lang w:val="vi-VN"/>
        </w:rPr>
      </w:pPr>
      <w:r w:rsidRPr="0064419C">
        <w:rPr>
          <w:lang w:val="vi-VN"/>
        </w:rPr>
        <w:t>q</w:t>
      </w:r>
      <w:r w:rsidRPr="0054793B">
        <w:rPr>
          <w:lang w:val="vi-VN"/>
        </w:rPr>
        <w:t xml:space="preserve">) </w:t>
      </w:r>
      <w:r w:rsidRPr="0064419C">
        <w:rPr>
          <w:lang w:val="vi-VN"/>
        </w:rPr>
        <w:t>T</w:t>
      </w:r>
      <w:r w:rsidRPr="0054793B">
        <w:rPr>
          <w:lang w:val="vi-VN"/>
        </w:rPr>
        <w:t>ài liệu khác có liên quan.</w:t>
      </w:r>
    </w:p>
    <w:p w14:paraId="6F55DFC7" w14:textId="77777777" w:rsidR="0054793B" w:rsidRPr="0054793B" w:rsidRDefault="0054793B" w:rsidP="00AE5919">
      <w:pPr>
        <w:widowControl w:val="0"/>
        <w:spacing w:before="120" w:line="400" w:lineRule="exact"/>
        <w:ind w:firstLine="454"/>
        <w:jc w:val="both"/>
        <w:rPr>
          <w:lang w:val="vi-VN"/>
        </w:rPr>
      </w:pPr>
      <w:r w:rsidRPr="0054793B">
        <w:rPr>
          <w:lang w:val="vi-VN"/>
        </w:rPr>
        <w:t>2. Hồ sơ thi hành án tử hình do cơ quan thi hành án hình sự Công an cấp tỉnh, cơ quan thi hành án hình sự cấp quân khu lập, quản lý và được lưu giữ, bảo quản theo chế độ hồ sơ do</w:t>
      </w:r>
      <w:r w:rsidRPr="0064419C">
        <w:rPr>
          <w:lang w:val="vi-VN"/>
        </w:rPr>
        <w:t xml:space="preserve"> Bộ trưởng</w:t>
      </w:r>
      <w:r w:rsidRPr="0054793B">
        <w:rPr>
          <w:lang w:val="vi-VN"/>
        </w:rPr>
        <w:t xml:space="preserve"> Bộ Công an, </w:t>
      </w:r>
      <w:r w:rsidRPr="0064419C">
        <w:rPr>
          <w:lang w:val="vi-VN"/>
        </w:rPr>
        <w:t>Bộ trưởng</w:t>
      </w:r>
      <w:r w:rsidRPr="0054793B">
        <w:rPr>
          <w:lang w:val="vi-VN"/>
        </w:rPr>
        <w:t xml:space="preserve"> Bộ Quốc phòng quy định.</w:t>
      </w:r>
    </w:p>
    <w:bookmarkEnd w:id="1"/>
    <w:p w14:paraId="4C76BD85" w14:textId="77777777" w:rsidR="0054793B" w:rsidRPr="0054793B" w:rsidRDefault="0054793B" w:rsidP="0054793B">
      <w:pPr>
        <w:widowControl w:val="0"/>
        <w:spacing w:before="120" w:line="390" w:lineRule="exact"/>
        <w:ind w:firstLine="454"/>
        <w:jc w:val="both"/>
        <w:rPr>
          <w:b/>
          <w:lang w:val="vi-VN"/>
        </w:rPr>
      </w:pPr>
      <w:r w:rsidRPr="0054793B">
        <w:rPr>
          <w:b/>
          <w:lang w:val="vi-VN"/>
        </w:rPr>
        <w:lastRenderedPageBreak/>
        <w:t>Điều 81. Hoãn thi hành án tử hình</w:t>
      </w:r>
    </w:p>
    <w:p w14:paraId="02516446" w14:textId="77777777" w:rsidR="0054793B" w:rsidRPr="0054793B" w:rsidRDefault="0054793B" w:rsidP="00AE5919">
      <w:pPr>
        <w:widowControl w:val="0"/>
        <w:spacing w:before="120" w:line="386" w:lineRule="exact"/>
        <w:ind w:firstLine="454"/>
        <w:jc w:val="both"/>
        <w:rPr>
          <w:lang w:val="vi-VN"/>
        </w:rPr>
      </w:pPr>
      <w:r w:rsidRPr="0054793B">
        <w:rPr>
          <w:lang w:val="vi-VN"/>
        </w:rPr>
        <w:t>1. Hội đồng thi hành án tử hình quyết định hoãn thi hành án tử hình nếu thuộc một trong các trường hợp sau</w:t>
      </w:r>
      <w:r w:rsidRPr="0064419C">
        <w:rPr>
          <w:lang w:val="vi-VN"/>
        </w:rPr>
        <w:t xml:space="preserve"> đây</w:t>
      </w:r>
      <w:r w:rsidRPr="0054793B">
        <w:rPr>
          <w:lang w:val="vi-VN"/>
        </w:rPr>
        <w:t>:</w:t>
      </w:r>
    </w:p>
    <w:p w14:paraId="07807373"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a) Người bị kết án </w:t>
      </w:r>
      <w:r w:rsidRPr="0064419C">
        <w:rPr>
          <w:lang w:val="vi-VN"/>
        </w:rPr>
        <w:t xml:space="preserve">tử hình </w:t>
      </w:r>
      <w:r w:rsidRPr="0054793B">
        <w:rPr>
          <w:lang w:val="vi-VN"/>
        </w:rPr>
        <w:t>thuộc trường hợp quy định tại khoản 3</w:t>
      </w:r>
      <w:r w:rsidRPr="0054793B">
        <w:rPr>
          <w:b/>
          <w:lang w:val="vi-VN"/>
        </w:rPr>
        <w:t xml:space="preserve"> </w:t>
      </w:r>
      <w:r w:rsidRPr="0054793B">
        <w:rPr>
          <w:lang w:val="vi-VN"/>
        </w:rPr>
        <w:t>Điều 40 của Bộ luật Hình sự;</w:t>
      </w:r>
    </w:p>
    <w:p w14:paraId="65D9C816"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b) Có lý do bất khả kháng hoặc trở ngại khách quan; </w:t>
      </w:r>
    </w:p>
    <w:p w14:paraId="6EDDE57F" w14:textId="77777777" w:rsidR="0054793B" w:rsidRPr="0054793B" w:rsidRDefault="0054793B" w:rsidP="00AE5919">
      <w:pPr>
        <w:widowControl w:val="0"/>
        <w:spacing w:before="120" w:line="386" w:lineRule="exact"/>
        <w:ind w:firstLine="454"/>
        <w:jc w:val="both"/>
        <w:rPr>
          <w:lang w:val="vi-VN"/>
        </w:rPr>
      </w:pPr>
      <w:r w:rsidRPr="0054793B">
        <w:rPr>
          <w:lang w:val="vi-VN"/>
        </w:rPr>
        <w:t>c) Ngay trước khi thi hành án người</w:t>
      </w:r>
      <w:r w:rsidRPr="0064419C">
        <w:rPr>
          <w:lang w:val="vi-VN"/>
        </w:rPr>
        <w:t xml:space="preserve"> bị kết án tử hình </w:t>
      </w:r>
      <w:r w:rsidRPr="0054793B">
        <w:rPr>
          <w:lang w:val="vi-VN"/>
        </w:rPr>
        <w:t xml:space="preserve">khai báo những tình tiết mới về tội phạm. </w:t>
      </w:r>
    </w:p>
    <w:p w14:paraId="51BA312C"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2. Khi quyết định hoãn thi hành án tử hình, Hội đồng thi hành án tử hình phải lập biên bản ghi rõ ngày, giờ, tháng, năm, địa điểm thi hành án; họ, tên, chức vụ của thành viên Hội đồng; lý do hoãn thi hành án. Biên bản hoãn thi hành án phải được tất cả các thành viên Hội đồng ký, lưu hồ sơ thi hành án tử hình và báo cáo Chánh án Tòa án đã ra quyết định thi hành án, Viện trưởng Viện kiểm sát nhân dân cấp tỉnh, Viện trưởng Viện kiểm sát quân sự cấp quân khu và cơ quan thi hành án hình sự Công an cấp tỉnh, cơ quan thi hành án hình sự cấp quân khu. </w:t>
      </w:r>
    </w:p>
    <w:p w14:paraId="6EFD3E85" w14:textId="77777777" w:rsidR="0054793B" w:rsidRPr="0054793B" w:rsidRDefault="0054793B" w:rsidP="00AE5919">
      <w:pPr>
        <w:widowControl w:val="0"/>
        <w:spacing w:before="120" w:line="386" w:lineRule="exact"/>
        <w:ind w:firstLine="454"/>
        <w:jc w:val="both"/>
        <w:rPr>
          <w:strike/>
          <w:lang w:val="vi-VN"/>
        </w:rPr>
      </w:pPr>
      <w:r w:rsidRPr="0054793B">
        <w:rPr>
          <w:lang w:val="vi-VN"/>
        </w:rPr>
        <w:t>3. Cảnh sát thi hành án hình sự và hỗ trợ tư pháp hoặc Vệ binh hỗ trợ tư pháp áp giải, bàn giao người được hoãn thi hành án tử hình cho trại tạm giam để tiếp tục quản lý giam giữ người đó. Việc giao nhận người được hoãn thi hành án tử hình phải được lập thành biên bản.</w:t>
      </w:r>
    </w:p>
    <w:p w14:paraId="045476D8"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4. Trường hợp hoãn thi hành án theo quy định tại điểm a khoản 1 Điều này thì Hội đồng thi hành án </w:t>
      </w:r>
      <w:r w:rsidRPr="0064419C">
        <w:rPr>
          <w:lang w:val="vi-VN"/>
        </w:rPr>
        <w:t xml:space="preserve">tử hình </w:t>
      </w:r>
      <w:r w:rsidRPr="0054793B">
        <w:rPr>
          <w:lang w:val="vi-VN"/>
        </w:rPr>
        <w:t xml:space="preserve">hoãn thi hành án và báo cáo Chánh án </w:t>
      </w:r>
      <w:r w:rsidRPr="0064419C">
        <w:rPr>
          <w:lang w:val="vi-VN"/>
        </w:rPr>
        <w:t>Tòa</w:t>
      </w:r>
      <w:r w:rsidRPr="0054793B">
        <w:rPr>
          <w:lang w:val="vi-VN"/>
        </w:rPr>
        <w:t xml:space="preserve"> án đã ra quyết định thi hành án để báo cáo Chánh án </w:t>
      </w:r>
      <w:r w:rsidRPr="0064419C">
        <w:rPr>
          <w:lang w:val="vi-VN"/>
        </w:rPr>
        <w:t>Tòa</w:t>
      </w:r>
      <w:r w:rsidRPr="0054793B">
        <w:rPr>
          <w:lang w:val="vi-VN"/>
        </w:rPr>
        <w:t xml:space="preserve"> án nhân dân tối cao xem xét</w:t>
      </w:r>
      <w:r w:rsidRPr="0064419C">
        <w:rPr>
          <w:lang w:val="vi-VN"/>
        </w:rPr>
        <w:t>,</w:t>
      </w:r>
      <w:r w:rsidRPr="0054793B">
        <w:rPr>
          <w:lang w:val="vi-VN"/>
        </w:rPr>
        <w:t xml:space="preserve"> quyết định. </w:t>
      </w:r>
    </w:p>
    <w:p w14:paraId="37600021" w14:textId="77777777" w:rsidR="0054793B" w:rsidRPr="0054793B" w:rsidRDefault="0054793B" w:rsidP="00AE5919">
      <w:pPr>
        <w:pStyle w:val="n-chuong1"/>
        <w:widowControl w:val="0"/>
        <w:spacing w:before="120" w:after="0" w:line="38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Trường hợp hoãn thi hành án theo quy định tại điểm b và điểm c khoản 1 Điều này mà lý do hoãn không còn thì Chánh án Tòa án ra quyết định thi hành án yêu cầu Hội đồng tiếp tục thực hiện việc thi hành án. Trường hợp có sự thay đổi thành viên Hội đồng thì Chánh án Tòa án đã ra quyết định thi hành án quyết định thay đổi</w:t>
      </w:r>
      <w:r w:rsidRPr="0054793B">
        <w:rPr>
          <w:rFonts w:ascii="Times New Roman" w:hAnsi="Times New Roman"/>
          <w:i w:val="0"/>
          <w:szCs w:val="28"/>
          <w:lang w:val="vi-VN"/>
        </w:rPr>
        <w:t xml:space="preserve"> </w:t>
      </w:r>
      <w:r w:rsidRPr="0054793B">
        <w:rPr>
          <w:rFonts w:ascii="Times New Roman" w:hAnsi="Times New Roman"/>
          <w:b w:val="0"/>
          <w:i w:val="0"/>
          <w:szCs w:val="28"/>
          <w:lang w:val="vi-VN"/>
        </w:rPr>
        <w:t xml:space="preserve">thành viên Hội đồng hoặc thành lập Hội đồng thi hành án </w:t>
      </w:r>
      <w:r w:rsidRPr="0064419C">
        <w:rPr>
          <w:rFonts w:ascii="Times New Roman" w:hAnsi="Times New Roman"/>
          <w:b w:val="0"/>
          <w:i w:val="0"/>
          <w:szCs w:val="28"/>
          <w:lang w:val="vi-VN"/>
        </w:rPr>
        <w:t xml:space="preserve">tử hình </w:t>
      </w:r>
      <w:r w:rsidRPr="0054793B">
        <w:rPr>
          <w:rFonts w:ascii="Times New Roman" w:hAnsi="Times New Roman"/>
          <w:b w:val="0"/>
          <w:i w:val="0"/>
          <w:szCs w:val="28"/>
          <w:lang w:val="vi-VN"/>
        </w:rPr>
        <w:t>theo quy định tại Điều 78 của Luật này.</w:t>
      </w:r>
    </w:p>
    <w:p w14:paraId="78F1CCA6" w14:textId="77777777" w:rsidR="0054793B" w:rsidRPr="0054793B" w:rsidRDefault="0054793B" w:rsidP="00AE5919">
      <w:pPr>
        <w:widowControl w:val="0"/>
        <w:spacing w:before="120" w:line="386" w:lineRule="exact"/>
        <w:ind w:firstLine="454"/>
        <w:jc w:val="both"/>
        <w:rPr>
          <w:b/>
          <w:lang w:val="vi-VN"/>
        </w:rPr>
      </w:pPr>
      <w:r w:rsidRPr="0054793B">
        <w:rPr>
          <w:b/>
          <w:lang w:val="vi-VN"/>
        </w:rPr>
        <w:t>Điều 82. Hình thức và trình tự thi hành án tử hình</w:t>
      </w:r>
    </w:p>
    <w:p w14:paraId="6F44F443" w14:textId="77777777" w:rsidR="0054793B" w:rsidRPr="0054793B" w:rsidRDefault="0054793B" w:rsidP="00AE5919">
      <w:pPr>
        <w:widowControl w:val="0"/>
        <w:spacing w:before="120" w:line="386" w:lineRule="exact"/>
        <w:ind w:firstLine="454"/>
        <w:jc w:val="both"/>
        <w:rPr>
          <w:lang w:val="vi-VN"/>
        </w:rPr>
      </w:pPr>
      <w:r w:rsidRPr="0054793B">
        <w:rPr>
          <w:lang w:val="vi-VN"/>
        </w:rPr>
        <w:t>1. Thi hành án tử hình được thực hiện bằng tiêm thuốc độc. Quy trình thực hiện việc tiêm thuốc độc do Chính phủ quy định.</w:t>
      </w:r>
    </w:p>
    <w:p w14:paraId="435BA733" w14:textId="77777777" w:rsidR="0054793B" w:rsidRPr="0054793B" w:rsidRDefault="0054793B" w:rsidP="00AE5919">
      <w:pPr>
        <w:widowControl w:val="0"/>
        <w:spacing w:before="120" w:line="396" w:lineRule="exact"/>
        <w:ind w:firstLine="454"/>
        <w:jc w:val="both"/>
        <w:rPr>
          <w:lang w:val="vi-VN"/>
        </w:rPr>
      </w:pPr>
      <w:r w:rsidRPr="0054793B">
        <w:rPr>
          <w:lang w:val="vi-VN"/>
        </w:rPr>
        <w:lastRenderedPageBreak/>
        <w:t xml:space="preserve">2. Trước khi thi hành án, Hội đồng thi hành án tử hình phải kiểm tra danh bản, chỉ bản, hồ sơ lý lịch của người chấp hành án tử hình; trường hợp người chấp hành án là nữ thì Hội đồng phải kiểm tra các tài liệu liên quan đến điều kiện không thi hành án tử hình theo quy định của Bộ luật Hình sự. </w:t>
      </w:r>
    </w:p>
    <w:p w14:paraId="2E2A28EB"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3. Trước khi bị đưa ra thi hành án tử hình, người chấp hành án được ăn, uống, viết thư, ghi âm lời nói gửi lại thân nhân. </w:t>
      </w:r>
    </w:p>
    <w:p w14:paraId="22708D99"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4. Trình tự thi hành án tử hình được thực hiện như sau: </w:t>
      </w:r>
    </w:p>
    <w:p w14:paraId="52F4F255"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a) Căn cứ quyết định thi hành án tử hình và yêu cầu của Chủ tịch Hội đồng thi hành án tử hình, Cảnh sát thi hành án hình sự và hỗ trợ tư pháp hoặc Vệ binh hỗ trợ tư pháp thực hiện áp giải người chấp hành án đến nơi làm việc của Hội đồng thi hành án tử hình; </w:t>
      </w:r>
    </w:p>
    <w:p w14:paraId="1A019939"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b) Thực hiện yêu cầu của Hội đồng thi hành án tử hình, cán bộ chuyên môn thuộc Công an nhân dân hoặc Quân đội nhân dân tiến hành lăn tay, kiểm tra danh bản, chỉ bản, đối chiếu với hồ sơ, tài liệu có liên quan; chụp ảnh, ghi hình quá trình làm thủ tục lăn tay, kiểm tra và lập biên bản; báo cáo Hội đồng thi hành án tử hình về kết quả kiểm tra; </w:t>
      </w:r>
    </w:p>
    <w:p w14:paraId="4A5FDA3A"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c) Chủ tịch Hội đồng thi hành án tử hình công bố quyết định thi hành án, quyết định không kháng nghị của Chánh án </w:t>
      </w:r>
      <w:r w:rsidRPr="0064419C">
        <w:rPr>
          <w:lang w:val="vi-VN"/>
        </w:rPr>
        <w:t>Tòa</w:t>
      </w:r>
      <w:r w:rsidRPr="0054793B">
        <w:rPr>
          <w:lang w:val="vi-VN"/>
        </w:rPr>
        <w:t xml:space="preserve"> án nhân dân tối cao và quyết định không kháng nghị của Viện trưởng Viện kiểm sát nhân dân tối cao, quyết định của Hội đồng </w:t>
      </w:r>
      <w:r w:rsidRPr="0064419C">
        <w:rPr>
          <w:lang w:val="vi-VN"/>
        </w:rPr>
        <w:t>T</w:t>
      </w:r>
      <w:r w:rsidRPr="0054793B">
        <w:rPr>
          <w:lang w:val="vi-VN"/>
        </w:rPr>
        <w:t xml:space="preserve">hẩm phán </w:t>
      </w:r>
      <w:r w:rsidRPr="0064419C">
        <w:rPr>
          <w:lang w:val="vi-VN"/>
        </w:rPr>
        <w:t>Tòa</w:t>
      </w:r>
      <w:r w:rsidRPr="0054793B">
        <w:rPr>
          <w:lang w:val="vi-VN"/>
        </w:rPr>
        <w:t xml:space="preserve"> án nhân dân tối cao không chấp nhận kháng nghị của Chánh án </w:t>
      </w:r>
      <w:r w:rsidRPr="0064419C">
        <w:rPr>
          <w:lang w:val="vi-VN"/>
        </w:rPr>
        <w:t>Tòa</w:t>
      </w:r>
      <w:r w:rsidRPr="0054793B">
        <w:rPr>
          <w:lang w:val="vi-VN"/>
        </w:rPr>
        <w:t xml:space="preserve"> án nhân dân tối cao hoặc </w:t>
      </w:r>
      <w:r w:rsidRPr="0064419C">
        <w:rPr>
          <w:lang w:val="vi-VN"/>
        </w:rPr>
        <w:t xml:space="preserve">kháng nghị của </w:t>
      </w:r>
      <w:r w:rsidRPr="0054793B">
        <w:rPr>
          <w:lang w:val="vi-VN"/>
        </w:rPr>
        <w:t xml:space="preserve">Viện trưởng Viện kiểm sát nhân dân tối cao, quyết định của Chủ tịch nước bác đơn xin ân giảm </w:t>
      </w:r>
      <w:r w:rsidRPr="0064419C">
        <w:rPr>
          <w:lang w:val="vi-VN"/>
        </w:rPr>
        <w:t>hình phạt</w:t>
      </w:r>
      <w:r w:rsidRPr="0054793B">
        <w:rPr>
          <w:lang w:val="vi-VN"/>
        </w:rPr>
        <w:t xml:space="preserve"> tử hình. </w:t>
      </w:r>
    </w:p>
    <w:p w14:paraId="5A43B797" w14:textId="77777777" w:rsidR="0054793B" w:rsidRPr="0054793B" w:rsidRDefault="0054793B" w:rsidP="00AE5919">
      <w:pPr>
        <w:widowControl w:val="0"/>
        <w:spacing w:before="120" w:line="396" w:lineRule="exact"/>
        <w:ind w:firstLine="454"/>
        <w:jc w:val="both"/>
        <w:rPr>
          <w:lang w:val="vi-VN"/>
        </w:rPr>
      </w:pPr>
      <w:r w:rsidRPr="0054793B">
        <w:rPr>
          <w:lang w:val="vi-VN"/>
        </w:rPr>
        <w:t>Ngay sau khi Chủ tịch Hội đồng thi hành án công bố các quyết định, Cảnh sát thi hành án hình sự và hỗ trợ tư pháp hoặc Vệ binh hỗ trợ tư pháp có nhiệm vụ giao các quyết định trên cho người chấp hành án để người đó tự đọc. Trường hợp người chấp hành án không biết chữ, không biết tiếng Việt hoặc không tự mình đọc được thì Hội đồng thi hành án tử hình chỉ định người đọc hoặc phiên dịch các quyết định trên cho người đó nghe. Quá trình công bố và đọc các quyết định phải được chụp ảnh, ghi hình, ghi âm và lưu vào hồ sơ</w:t>
      </w:r>
      <w:r w:rsidRPr="0064419C">
        <w:rPr>
          <w:lang w:val="vi-VN"/>
        </w:rPr>
        <w:t xml:space="preserve"> thi hành án tử hình</w:t>
      </w:r>
      <w:r w:rsidRPr="0054793B">
        <w:rPr>
          <w:lang w:val="vi-VN"/>
        </w:rPr>
        <w:t xml:space="preserve">; </w:t>
      </w:r>
    </w:p>
    <w:p w14:paraId="72E6F17F" w14:textId="77777777" w:rsidR="0054793B" w:rsidRPr="004F31FD" w:rsidRDefault="0054793B" w:rsidP="00AE5919">
      <w:pPr>
        <w:widowControl w:val="0"/>
        <w:spacing w:before="120" w:line="396" w:lineRule="exact"/>
        <w:ind w:firstLine="454"/>
        <w:jc w:val="both"/>
        <w:rPr>
          <w:spacing w:val="-4"/>
          <w:lang w:val="vi-VN"/>
        </w:rPr>
      </w:pPr>
      <w:r w:rsidRPr="0054793B">
        <w:rPr>
          <w:lang w:val="vi-VN"/>
        </w:rPr>
        <w:t xml:space="preserve">d) </w:t>
      </w:r>
      <w:r w:rsidRPr="004F31FD">
        <w:rPr>
          <w:spacing w:val="-4"/>
          <w:lang w:val="vi-VN"/>
        </w:rPr>
        <w:t xml:space="preserve">Theo lệnh của Chủ tịch Hội đồng thi hành án tử hình, cán bộ chuyên môn do cơ quan thi hành án hình sự Công an cấp tỉnh, cơ quan thi hành án hình sự cấp quân khu chỉ định thực hiện việc thi hành án và báo cáo kết quả cho Chủ tịch Hội đồng; </w:t>
      </w:r>
    </w:p>
    <w:p w14:paraId="20CB8695" w14:textId="77777777" w:rsidR="0054793B" w:rsidRPr="004F31FD" w:rsidRDefault="0054793B" w:rsidP="0054793B">
      <w:pPr>
        <w:widowControl w:val="0"/>
        <w:spacing w:before="120" w:line="390" w:lineRule="exact"/>
        <w:ind w:firstLine="454"/>
        <w:jc w:val="both"/>
        <w:rPr>
          <w:spacing w:val="-4"/>
          <w:lang w:val="vi-VN"/>
        </w:rPr>
      </w:pPr>
      <w:r w:rsidRPr="0054793B">
        <w:rPr>
          <w:lang w:val="vi-VN"/>
        </w:rPr>
        <w:lastRenderedPageBreak/>
        <w:t xml:space="preserve">đ) </w:t>
      </w:r>
      <w:r w:rsidRPr="004F31FD">
        <w:rPr>
          <w:spacing w:val="-4"/>
          <w:lang w:val="vi-VN"/>
        </w:rPr>
        <w:t xml:space="preserve">Theo lệnh của Chủ tịch Hội đồng thi hành án tử hình, bác sỹ pháp y xác định tình trạng của người đã bị thi hành </w:t>
      </w:r>
      <w:r w:rsidRPr="004F31FD">
        <w:rPr>
          <w:spacing w:val="-4"/>
          <w:lang w:val="vi-VN" w:eastAsia="en-SG"/>
        </w:rPr>
        <w:t>án tử hình</w:t>
      </w:r>
      <w:r w:rsidRPr="004F31FD">
        <w:rPr>
          <w:spacing w:val="-4"/>
          <w:lang w:val="vi-VN"/>
        </w:rPr>
        <w:t xml:space="preserve"> và báo cáo kết quả cho Hội đồng;</w:t>
      </w:r>
    </w:p>
    <w:p w14:paraId="3AF6B5E8"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e) Hội đồng thi hành án tử hình lập biên bản thi hành án; báo cáo về quá trình, kết quả thi hành án cho </w:t>
      </w:r>
      <w:r w:rsidRPr="0064419C">
        <w:rPr>
          <w:lang w:val="vi-VN"/>
        </w:rPr>
        <w:t>Tòa</w:t>
      </w:r>
      <w:r w:rsidRPr="0054793B">
        <w:rPr>
          <w:lang w:val="vi-VN"/>
        </w:rPr>
        <w:t xml:space="preserve"> án nhân dân tối cao, Viện kiểm sát nhân dân tối cao, cơ quan quản lý thi hành án hình sự. Cơ quan thi hành án hình sự Công an cấp tỉnh, cơ quan thi hành án hình sự cấp quân khu làm thủ tục khai tử tại </w:t>
      </w:r>
      <w:r w:rsidRPr="0064419C">
        <w:rPr>
          <w:lang w:val="vi-VN"/>
        </w:rPr>
        <w:t>Ủy</w:t>
      </w:r>
      <w:r w:rsidRPr="0054793B">
        <w:rPr>
          <w:lang w:val="vi-VN"/>
        </w:rPr>
        <w:t xml:space="preserve"> ban nhân dân cấp xã nơi thi hành án; </w:t>
      </w:r>
    </w:p>
    <w:p w14:paraId="25AD4C77"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g) Cơ quan thi hành án hình sự Công an cấp tỉnh, cơ quan thi hành án hình sự cấp quân khu có trách nhiệm bảo quản tử thi, tổ chức mai táng, vẽ sơ đồ mộ người đã bị thi hành án. </w:t>
      </w:r>
      <w:r w:rsidRPr="0064419C">
        <w:rPr>
          <w:lang w:val="vi-VN"/>
        </w:rPr>
        <w:t>Ủy</w:t>
      </w:r>
      <w:r w:rsidRPr="0054793B">
        <w:rPr>
          <w:lang w:val="vi-VN"/>
        </w:rPr>
        <w:t xml:space="preserve"> ban nhân dân cấp xã nơi mai táng</w:t>
      </w:r>
      <w:r w:rsidRPr="0054793B">
        <w:rPr>
          <w:b/>
          <w:lang w:val="vi-VN"/>
        </w:rPr>
        <w:t xml:space="preserve"> </w:t>
      </w:r>
      <w:r w:rsidRPr="0054793B">
        <w:rPr>
          <w:lang w:val="vi-VN"/>
        </w:rPr>
        <w:t xml:space="preserve">có nhiệm vụ phối hợp với cơ quan thi hành án hình sự Công an cấp tỉnh, cơ quan thi hành án hình sự cấp quân khu trong việc mai táng và quản lý mộ của người đã bị thi hành án; </w:t>
      </w:r>
    </w:p>
    <w:p w14:paraId="045B3A24" w14:textId="77777777" w:rsidR="0054793B" w:rsidRPr="0054793B" w:rsidRDefault="0054793B" w:rsidP="0054793B">
      <w:pPr>
        <w:widowControl w:val="0"/>
        <w:spacing w:before="120" w:line="390" w:lineRule="exact"/>
        <w:ind w:firstLine="454"/>
        <w:jc w:val="both"/>
        <w:rPr>
          <w:lang w:val="vi-VN"/>
        </w:rPr>
      </w:pPr>
      <w:r w:rsidRPr="0054793B">
        <w:rPr>
          <w:lang w:val="vi-VN"/>
        </w:rPr>
        <w:t>h) Trong thời hạn 03 ngày làm việc kể từ ngày thi hành án, cơ quan thi hành án hình sự Công an cấp tỉnh, cơ quan thi hành án hình sự cấp quân khu thông báo cho thân nhân của người đã bị thi hành án biết, trừ trường hợp quy định tại khoản 1 Điều 83 của Luật này.</w:t>
      </w:r>
    </w:p>
    <w:p w14:paraId="3AD22070"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83. Giải quyết việc xin nhận tử thi, tro cốt và hài cốt của người bị thi hành án tử hình</w:t>
      </w:r>
    </w:p>
    <w:p w14:paraId="2A334CB8" w14:textId="77777777" w:rsidR="0054793B" w:rsidRPr="0054793B" w:rsidRDefault="0054793B" w:rsidP="0054793B">
      <w:pPr>
        <w:widowControl w:val="0"/>
        <w:spacing w:before="120" w:line="390" w:lineRule="exact"/>
        <w:ind w:firstLine="454"/>
        <w:jc w:val="both"/>
        <w:rPr>
          <w:lang w:val="vi-VN"/>
        </w:rPr>
      </w:pPr>
      <w:r w:rsidRPr="0054793B">
        <w:rPr>
          <w:lang w:val="vi-VN"/>
        </w:rPr>
        <w:t>1. Trong thời hạn 03 ngày làm việc kể từ ngày ra quyết định thi hành án tử hình, Chánh án Tòa án đã ra quyết định thi hành án phải thông báo cho thân nhân hoặc người đại diện của người bị thi hành án tử hình biết để làm đơn xin nhận tử thi của người đã bị thi hành án tử hình. Trong thời hạn 03 ngày làm việc kể từ ngày nhận được thông báo, đơn xin nhận tử thi của người bị thi hành án tử hình phải được gửi cho Chánh án Tòa án đã ra thông báo. Đơn xin nhận tử thi về mai táng phải ghi rõ họ, tên, địa chỉ người nhận tử thi; quan hệ với người bị thi hành án; cam kết bảo đảm yêu cầu về an ninh, trật tự, vệ sinh môi trường và tự chịu chi phí. Đơn phải có xác nhận của Ủy ban nhân dân cấp xã nơi cư trú, trường hợp người bị thi hành án tử hình là người nước ngoài thì đơn phải có xác nhận của cơ quan có thẩm quyền hoặc cơ quan đại diện của nước mà người đó mang quốc tịch và phải được dịch sang tiếng Việt.</w:t>
      </w:r>
    </w:p>
    <w:p w14:paraId="0D12F521" w14:textId="77777777" w:rsidR="0054793B" w:rsidRPr="0064419C" w:rsidRDefault="0054793B" w:rsidP="0054793B">
      <w:pPr>
        <w:pStyle w:val="NormalWeb"/>
        <w:widowControl w:val="0"/>
        <w:shd w:val="clear" w:color="auto" w:fill="FFFFFF"/>
        <w:spacing w:before="120" w:beforeAutospacing="0" w:after="0" w:afterAutospacing="0" w:line="390" w:lineRule="exact"/>
        <w:ind w:firstLine="454"/>
        <w:jc w:val="both"/>
        <w:rPr>
          <w:sz w:val="28"/>
          <w:szCs w:val="28"/>
          <w:lang w:val="vi-VN"/>
        </w:rPr>
      </w:pPr>
      <w:r w:rsidRPr="0064419C">
        <w:rPr>
          <w:sz w:val="28"/>
          <w:szCs w:val="28"/>
          <w:lang w:val="vi-VN"/>
        </w:rPr>
        <w:t xml:space="preserve">2. Trong thời hạn 03 ngày làm việc kể từ ngày nhận được đơn xin nhận tử thi về mai táng của thân nhân hoặc người đại diện của người bị thi hành án tử hình, Chánh án Tòa án đã ra quyết định thi hành án tử hình phải thông báo bằng văn bản </w:t>
      </w:r>
      <w:r w:rsidRPr="0064419C">
        <w:rPr>
          <w:sz w:val="28"/>
          <w:szCs w:val="28"/>
          <w:lang w:val="vi-VN"/>
        </w:rPr>
        <w:lastRenderedPageBreak/>
        <w:t>về việc chấp nhận hay không chấp nhận cho nhận tử thi về mai táng. Nếu không chấp nhận cho nhận tử thi về mai táng thì nêu rõ lý do.</w:t>
      </w:r>
    </w:p>
    <w:p w14:paraId="2B52B500" w14:textId="77777777" w:rsidR="0054793B" w:rsidRPr="0064419C" w:rsidRDefault="0054793B" w:rsidP="0054793B">
      <w:pPr>
        <w:pStyle w:val="NormalWeb"/>
        <w:widowControl w:val="0"/>
        <w:shd w:val="clear" w:color="auto" w:fill="FFFFFF"/>
        <w:spacing w:before="120" w:beforeAutospacing="0" w:after="0" w:afterAutospacing="0" w:line="390" w:lineRule="exact"/>
        <w:ind w:firstLine="454"/>
        <w:jc w:val="both"/>
        <w:rPr>
          <w:sz w:val="28"/>
          <w:szCs w:val="28"/>
          <w:lang w:val="vi-VN"/>
        </w:rPr>
      </w:pPr>
      <w:r w:rsidRPr="0064419C">
        <w:rPr>
          <w:sz w:val="28"/>
          <w:szCs w:val="28"/>
          <w:lang w:val="vi-VN"/>
        </w:rPr>
        <w:t>3. Trước khi thi hành án tử hình 03 ngày làm việc, Chánh án Tòa án đã ra quyết định thi hành án tử hình phải thông báo bằng văn bản cho cơ quan thi hành án hình sự Công an cấp tỉnh hoặc cơ quan thi hành án hình sự cấp quân khu biết để giải quyết việc cho nhận tử thi của người đã bị thi hành án tử hình về mai táng hoặc tổ chức việc mai táng người đã bị thi hành án tử hình.</w:t>
      </w:r>
    </w:p>
    <w:p w14:paraId="1EF69BD1" w14:textId="77777777" w:rsidR="0054793B" w:rsidRPr="0054793B" w:rsidRDefault="0054793B" w:rsidP="0054793B">
      <w:pPr>
        <w:widowControl w:val="0"/>
        <w:spacing w:before="120" w:line="390" w:lineRule="exact"/>
        <w:ind w:firstLine="454"/>
        <w:jc w:val="both"/>
        <w:rPr>
          <w:lang w:val="vi-VN"/>
        </w:rPr>
      </w:pPr>
      <w:r w:rsidRPr="0054793B">
        <w:rPr>
          <w:lang w:val="vi-VN"/>
        </w:rPr>
        <w:t>4. Trường hợp Chánh án Tòa án đã ra quyết định thành lập Hội đồng thi hành án tử hình chấp nhận cho nhận tử thi của người đã bị thi hành án tử hình, nhưng trong quá trình triển khai thi hành án tử hình</w:t>
      </w:r>
      <w:r w:rsidRPr="0064419C">
        <w:rPr>
          <w:lang w:val="vi-VN"/>
        </w:rPr>
        <w:t>,</w:t>
      </w:r>
      <w:r w:rsidRPr="0054793B">
        <w:rPr>
          <w:lang w:val="vi-VN"/>
        </w:rPr>
        <w:t xml:space="preserve"> Hội đồng thi hành án tử hình xét thấy việc cho nhận tử thi không bảo đảm an ninh, trật tự thì quyết định không cho nhận</w:t>
      </w:r>
      <w:r w:rsidRPr="0064419C">
        <w:rPr>
          <w:lang w:val="vi-VN"/>
        </w:rPr>
        <w:t xml:space="preserve"> và thông báo bằng văn bản cho thân nhân </w:t>
      </w:r>
      <w:r w:rsidRPr="0054793B">
        <w:rPr>
          <w:lang w:val="vi-VN"/>
        </w:rPr>
        <w:t xml:space="preserve">của người đã bị thi hành án tử hình, đồng thời giao cho cơ quan thi hành án hình sự Công an cấp tỉnh hoặc cơ quan thi hành án hình sự cấp quân khu tổ chức mai táng và báo cáo lại Chánh án </w:t>
      </w:r>
      <w:r w:rsidRPr="0064419C">
        <w:rPr>
          <w:lang w:val="vi-VN"/>
        </w:rPr>
        <w:t xml:space="preserve">Tòa án </w:t>
      </w:r>
      <w:r w:rsidRPr="0054793B">
        <w:rPr>
          <w:lang w:val="vi-VN"/>
        </w:rPr>
        <w:t>đã ra quyết định.</w:t>
      </w:r>
    </w:p>
    <w:p w14:paraId="75C45A18"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5. Cơ quan thi hành án hình sự Công an cấp tỉnh, cơ quan thi hành án hình sự cấp quân khu có trách nhiệm thông báo cho người có đơn đề nghị ngay sau khi thi hành án để đến nhận tử thi về mai táng. Việc giao, nhận tử thi của người đã bị thi hành án tử hình phải được thực hiện trong thời hạn 24 giờ kể từ khi thông báo và do cơ quan thi hành án hình sự Công an cấp tỉnh, cơ quan thi hành án hình sự cấp quân khu thực hiện. Việc giao, nhận tử thi phải được lập thành văn bản, có chữ ký của bên giao và bên nhận. Hết thời hạn này mà người có đơn đề nghị không đến nhận tử thi thì cơ quan thi hành án hình sự Công an cấp tỉnh, cơ quan thi hành án hình sự cấp quân khu có trách nhiệm mai táng. </w:t>
      </w:r>
    </w:p>
    <w:p w14:paraId="08C13B44"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6. Trường hợp thân nhân hoặc người đại diện của người bị thi hành án tử hình muốn nhận tro cốt của người bị thi hành án và tự chịu chi phí hỏa táng thì cơ quan thi hành án hình sự Công an cấp tỉnh, cơ quan thi hành án hình sự cấp quân khu bàn giao tử thi và hỗ trợ đưa tử thi về nơi hỏa táng. </w:t>
      </w:r>
    </w:p>
    <w:p w14:paraId="780B4C95"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7. Trường hợp cơ quan thi hành án hình sự Công an cấp tỉnh, cơ quan thi hành án hình sự cấp quân khu tổ chức việc mai táng người bị thi hành án tử hình thì sau 03 năm kể từ ngày thi hành án, thân nhân hoặc người đại diện của người đã bị thi hành án được làm đơn đề nghị cơ quan thi hành án hình sự Công an cấp tỉnh, cơ quan thi hành án hình sự cấp quân khu nơi đã thi hành án cho nhận hài cốt. Đơn </w:t>
      </w:r>
      <w:r w:rsidRPr="0054793B">
        <w:rPr>
          <w:lang w:val="vi-VN"/>
        </w:rPr>
        <w:lastRenderedPageBreak/>
        <w:t>phải ghi rõ họ</w:t>
      </w:r>
      <w:r w:rsidRPr="0064419C">
        <w:rPr>
          <w:lang w:val="vi-VN"/>
        </w:rPr>
        <w:t>,</w:t>
      </w:r>
      <w:r w:rsidRPr="0054793B">
        <w:rPr>
          <w:lang w:val="vi-VN"/>
        </w:rPr>
        <w:t xml:space="preserve"> tên, địa chỉ người nhận hài cốt; quan hệ với người đã bị thi hành án; cam kết bảo đảm yêu cầu về an ninh, trật tự, vệ sinh môi trường và tự chịu chi phí. Đơn phải có xác nhận của Ủy ban nhân dân cấp xã nơi cư trú, trường hợp người bị thi hành án là người nước ngoài thì đơn đề nghị phải có xác nhận của cơ quan có thẩm quyền hoặc cơ quan đại diện của nước mà người đó mang quốc tịch và phải được dịch ra tiếng Việt. Trong thời hạn 07 ngày kể từ ngày nhận được đơn, cơ quan thi hành án hình sự Công an cấp tỉnh, cơ quan thi hành án hình sự cấp quân khu có trách nhiệm xem xét giải quyết.</w:t>
      </w:r>
    </w:p>
    <w:p w14:paraId="6485E8C3" w14:textId="77777777" w:rsidR="004F31FD" w:rsidRPr="0064419C" w:rsidRDefault="004F31FD" w:rsidP="004F31FD">
      <w:pPr>
        <w:widowControl w:val="0"/>
        <w:spacing w:line="390" w:lineRule="exact"/>
        <w:jc w:val="center"/>
        <w:rPr>
          <w:b/>
          <w:lang w:val="vi-VN"/>
        </w:rPr>
      </w:pPr>
    </w:p>
    <w:p w14:paraId="003F6BC4" w14:textId="77777777" w:rsidR="0054793B" w:rsidRPr="0054793B" w:rsidRDefault="0054793B" w:rsidP="004F31FD">
      <w:pPr>
        <w:widowControl w:val="0"/>
        <w:spacing w:line="390" w:lineRule="exact"/>
        <w:jc w:val="center"/>
        <w:rPr>
          <w:b/>
          <w:lang w:val="vi-VN"/>
        </w:rPr>
      </w:pPr>
      <w:r w:rsidRPr="0054793B">
        <w:rPr>
          <w:b/>
          <w:lang w:val="vi-VN"/>
        </w:rPr>
        <w:t>Chương V</w:t>
      </w:r>
    </w:p>
    <w:p w14:paraId="1C15F966" w14:textId="77777777" w:rsidR="004F31FD" w:rsidRPr="0064419C" w:rsidRDefault="0054793B" w:rsidP="00AE5919">
      <w:pPr>
        <w:widowControl w:val="0"/>
        <w:spacing w:line="402" w:lineRule="exact"/>
        <w:jc w:val="center"/>
        <w:rPr>
          <w:b/>
          <w:lang w:val="vi-VN"/>
        </w:rPr>
      </w:pPr>
      <w:r w:rsidRPr="0054793B">
        <w:rPr>
          <w:b/>
          <w:lang w:val="vi-VN"/>
        </w:rPr>
        <w:t>THI HÀNH ÁN TREO,</w:t>
      </w:r>
      <w:r w:rsidR="004F31FD" w:rsidRPr="0064419C">
        <w:rPr>
          <w:b/>
          <w:lang w:val="vi-VN"/>
        </w:rPr>
        <w:t xml:space="preserve"> </w:t>
      </w:r>
      <w:r w:rsidRPr="0054793B">
        <w:rPr>
          <w:b/>
          <w:lang w:val="vi-VN"/>
        </w:rPr>
        <w:t xml:space="preserve">ÁN PHẠT CẢNH CÁO, </w:t>
      </w:r>
    </w:p>
    <w:p w14:paraId="120D8491" w14:textId="77777777" w:rsidR="0054793B" w:rsidRPr="0064419C" w:rsidRDefault="0054793B" w:rsidP="00AE5919">
      <w:pPr>
        <w:widowControl w:val="0"/>
        <w:spacing w:line="402" w:lineRule="exact"/>
        <w:jc w:val="center"/>
        <w:rPr>
          <w:b/>
          <w:lang w:val="vi-VN"/>
        </w:rPr>
      </w:pPr>
      <w:r w:rsidRPr="0054793B">
        <w:rPr>
          <w:b/>
          <w:lang w:val="vi-VN"/>
        </w:rPr>
        <w:t>CẢI TẠO KHÔNG GIAM GIỮ</w:t>
      </w:r>
    </w:p>
    <w:p w14:paraId="2BA36D9E" w14:textId="77777777" w:rsidR="004F31FD" w:rsidRPr="0064419C" w:rsidRDefault="004F31FD" w:rsidP="00AE5919">
      <w:pPr>
        <w:widowControl w:val="0"/>
        <w:spacing w:line="402" w:lineRule="exact"/>
        <w:jc w:val="center"/>
        <w:rPr>
          <w:b/>
          <w:lang w:val="vi-VN"/>
        </w:rPr>
      </w:pPr>
    </w:p>
    <w:p w14:paraId="37B1100E" w14:textId="77777777" w:rsidR="0054793B" w:rsidRPr="0054793B" w:rsidRDefault="0054793B" w:rsidP="00AE5919">
      <w:pPr>
        <w:widowControl w:val="0"/>
        <w:spacing w:line="402" w:lineRule="exact"/>
        <w:jc w:val="center"/>
        <w:rPr>
          <w:b/>
          <w:lang w:val="vi-VN"/>
        </w:rPr>
      </w:pPr>
      <w:r w:rsidRPr="0054793B">
        <w:rPr>
          <w:b/>
          <w:lang w:val="vi-VN"/>
        </w:rPr>
        <w:t>Mục 1</w:t>
      </w:r>
    </w:p>
    <w:p w14:paraId="1EC1B1C5" w14:textId="77777777" w:rsidR="0054793B" w:rsidRPr="0064419C" w:rsidRDefault="0054793B" w:rsidP="00AE5919">
      <w:pPr>
        <w:pStyle w:val="n-chuong1"/>
        <w:widowControl w:val="0"/>
        <w:spacing w:before="0" w:after="0" w:line="402" w:lineRule="exact"/>
        <w:rPr>
          <w:rFonts w:ascii="Times New Roman" w:hAnsi="Times New Roman"/>
          <w:i w:val="0"/>
          <w:szCs w:val="28"/>
          <w:lang w:val="vi-VN"/>
        </w:rPr>
      </w:pPr>
      <w:r w:rsidRPr="0054793B">
        <w:rPr>
          <w:rFonts w:ascii="Times New Roman" w:hAnsi="Times New Roman"/>
          <w:i w:val="0"/>
          <w:szCs w:val="28"/>
          <w:lang w:val="vi-VN"/>
        </w:rPr>
        <w:t>THI HÀNH ÁN TREO</w:t>
      </w:r>
    </w:p>
    <w:p w14:paraId="07CD8D64" w14:textId="77777777" w:rsidR="004F31FD" w:rsidRPr="0064419C" w:rsidRDefault="004F31FD" w:rsidP="00AE5919">
      <w:pPr>
        <w:pStyle w:val="n-chuong1"/>
        <w:widowControl w:val="0"/>
        <w:spacing w:before="0" w:after="0" w:line="402" w:lineRule="exact"/>
        <w:rPr>
          <w:rFonts w:ascii="Times New Roman" w:hAnsi="Times New Roman"/>
          <w:i w:val="0"/>
          <w:szCs w:val="28"/>
          <w:lang w:val="vi-VN"/>
        </w:rPr>
      </w:pPr>
    </w:p>
    <w:p w14:paraId="73B5D8FE" w14:textId="77777777" w:rsidR="0054793B" w:rsidRPr="0054793B" w:rsidRDefault="0054793B" w:rsidP="00AE5919">
      <w:pPr>
        <w:widowControl w:val="0"/>
        <w:spacing w:before="120" w:line="402" w:lineRule="exact"/>
        <w:ind w:firstLine="454"/>
        <w:jc w:val="both"/>
        <w:rPr>
          <w:b/>
          <w:lang w:val="vi-VN"/>
        </w:rPr>
      </w:pPr>
      <w:r w:rsidRPr="0054793B">
        <w:rPr>
          <w:b/>
          <w:lang w:val="vi-VN"/>
        </w:rPr>
        <w:t>Điều 84. Quyết định thi hành án treo</w:t>
      </w:r>
    </w:p>
    <w:p w14:paraId="225273CC" w14:textId="77777777" w:rsidR="0054793B" w:rsidRPr="0054793B" w:rsidRDefault="0054793B" w:rsidP="00AE5919">
      <w:pPr>
        <w:widowControl w:val="0"/>
        <w:spacing w:before="120" w:line="402" w:lineRule="exact"/>
        <w:ind w:firstLine="454"/>
        <w:jc w:val="both"/>
        <w:rPr>
          <w:lang w:val="vi-VN"/>
        </w:rPr>
      </w:pPr>
      <w:r w:rsidRPr="0054793B">
        <w:rPr>
          <w:lang w:val="vi-VN"/>
        </w:rPr>
        <w:t xml:space="preserve">1. Quyết định thi hành án </w:t>
      </w:r>
      <w:r w:rsidRPr="0064419C">
        <w:rPr>
          <w:lang w:val="vi-VN"/>
        </w:rPr>
        <w:t xml:space="preserve">treo </w:t>
      </w:r>
      <w:r w:rsidRPr="0054793B">
        <w:rPr>
          <w:lang w:val="vi-VN"/>
        </w:rPr>
        <w:t>phải ghi rõ họ, tên,</w:t>
      </w:r>
      <w:r w:rsidRPr="0054793B">
        <w:rPr>
          <w:b/>
          <w:lang w:val="vi-VN"/>
        </w:rPr>
        <w:t xml:space="preserve"> </w:t>
      </w:r>
      <w:r w:rsidRPr="0054793B">
        <w:rPr>
          <w:lang w:val="vi-VN"/>
        </w:rPr>
        <w:t>chức vụ người ra quyết định; bản án, quyết định được thi hành; tên cơ quan có nhiệm vụ thi hành; họ</w:t>
      </w:r>
      <w:r w:rsidRPr="0064419C">
        <w:rPr>
          <w:lang w:val="vi-VN"/>
        </w:rPr>
        <w:t>,</w:t>
      </w:r>
      <w:r w:rsidRPr="0054793B">
        <w:rPr>
          <w:lang w:val="vi-VN"/>
        </w:rPr>
        <w:t xml:space="preserve"> tên, ngày, tháng, năm sinh, nơi cư trú của người được hưởng án treo; mức hình phạt tù và thời gian thử thách của người được hưởng án treo; hình phạt bổ sung, trừ hình phạt bổ sung là hình phạt tiền; hậu quả của việc vi phạm nghĩa vụ trong thời gian thử thách theo quy định tại khoản 5 Điều 65 </w:t>
      </w:r>
      <w:r w:rsidRPr="0064419C">
        <w:rPr>
          <w:lang w:val="vi-VN"/>
        </w:rPr>
        <w:t xml:space="preserve">của </w:t>
      </w:r>
      <w:r w:rsidRPr="0054793B">
        <w:rPr>
          <w:lang w:val="vi-VN"/>
        </w:rPr>
        <w:t>Bộ luật Hình sự;</w:t>
      </w:r>
      <w:r w:rsidRPr="0054793B">
        <w:rPr>
          <w:b/>
          <w:lang w:val="vi-VN"/>
        </w:rPr>
        <w:t xml:space="preserve"> </w:t>
      </w:r>
      <w:r w:rsidRPr="0054793B">
        <w:rPr>
          <w:lang w:val="vi-VN"/>
        </w:rPr>
        <w:t xml:space="preserve">Ủy ban nhân dân cấp xã, đơn vị quân đội được giao giám sát, giáo dục người được hưởng án treo. </w:t>
      </w:r>
    </w:p>
    <w:p w14:paraId="503125C3" w14:textId="77777777" w:rsidR="0054793B" w:rsidRPr="0054793B" w:rsidRDefault="0054793B" w:rsidP="00AE5919">
      <w:pPr>
        <w:widowControl w:val="0"/>
        <w:spacing w:before="120" w:line="402" w:lineRule="exact"/>
        <w:ind w:firstLine="454"/>
        <w:jc w:val="both"/>
        <w:rPr>
          <w:lang w:val="vi-VN"/>
        </w:rPr>
      </w:pPr>
      <w:r w:rsidRPr="0054793B">
        <w:rPr>
          <w:lang w:val="vi-VN"/>
        </w:rPr>
        <w:t>2. Trong thời hạn 03 ngày làm việc kể từ ngày ra quyết định thi hành án</w:t>
      </w:r>
      <w:r w:rsidRPr="0064419C">
        <w:rPr>
          <w:lang w:val="vi-VN"/>
        </w:rPr>
        <w:t xml:space="preserve"> treo</w:t>
      </w:r>
      <w:r w:rsidRPr="0054793B">
        <w:rPr>
          <w:lang w:val="vi-VN"/>
        </w:rPr>
        <w:t xml:space="preserve">, Tòa án phải gửi quyết định đó cho cá nhân, cơ quan sau đây: </w:t>
      </w:r>
    </w:p>
    <w:p w14:paraId="08827CB7" w14:textId="77777777" w:rsidR="0054793B" w:rsidRPr="0054793B" w:rsidRDefault="0054793B" w:rsidP="00AE5919">
      <w:pPr>
        <w:widowControl w:val="0"/>
        <w:spacing w:before="120" w:line="402" w:lineRule="exact"/>
        <w:ind w:firstLine="454"/>
        <w:jc w:val="both"/>
        <w:rPr>
          <w:lang w:val="vi-VN"/>
        </w:rPr>
      </w:pPr>
      <w:r w:rsidRPr="0054793B">
        <w:rPr>
          <w:lang w:val="vi-VN"/>
        </w:rPr>
        <w:t xml:space="preserve">a) Người </w:t>
      </w:r>
      <w:r w:rsidRPr="0054793B">
        <w:rPr>
          <w:lang w:val="es-ES"/>
        </w:rPr>
        <w:t>được hưởng án treo và người đại diện trong trường hợp người được hưởng án treo là người dưới 18 tuổi</w:t>
      </w:r>
      <w:r w:rsidRPr="0054793B">
        <w:rPr>
          <w:lang w:val="vi-VN"/>
        </w:rPr>
        <w:t>;</w:t>
      </w:r>
    </w:p>
    <w:p w14:paraId="10F727EA" w14:textId="77777777" w:rsidR="0054793B" w:rsidRPr="0054793B" w:rsidRDefault="0054793B" w:rsidP="00AE5919">
      <w:pPr>
        <w:widowControl w:val="0"/>
        <w:spacing w:before="120" w:line="402" w:lineRule="exact"/>
        <w:ind w:firstLine="454"/>
        <w:jc w:val="both"/>
        <w:rPr>
          <w:lang w:val="vi-VN"/>
        </w:rPr>
      </w:pPr>
      <w:r w:rsidRPr="0054793B">
        <w:rPr>
          <w:lang w:val="vi-VN"/>
        </w:rPr>
        <w:t>b) Viện kiểm sát cùng cấp;</w:t>
      </w:r>
    </w:p>
    <w:p w14:paraId="74C2EEA8" w14:textId="77777777" w:rsidR="0054793B" w:rsidRPr="0054793B" w:rsidRDefault="0054793B" w:rsidP="00AE5919">
      <w:pPr>
        <w:widowControl w:val="0"/>
        <w:spacing w:before="120" w:line="402" w:lineRule="exact"/>
        <w:ind w:firstLine="454"/>
        <w:jc w:val="both"/>
        <w:rPr>
          <w:lang w:val="vi-VN"/>
        </w:rPr>
      </w:pPr>
      <w:r w:rsidRPr="0054793B">
        <w:rPr>
          <w:lang w:val="vi-VN"/>
        </w:rPr>
        <w:t>c) Cơ quan thi hành án hình sự Công an cấp huyện nơi Ủy ban nhân dân cấp xã được giao giám sát, giáo dục người được hưởng án treo, cơ quan thi hành án hình sự cấp quân khu nơi người được hưởng án treo làm việc;</w:t>
      </w:r>
    </w:p>
    <w:p w14:paraId="754A9B23" w14:textId="77777777" w:rsidR="0054793B" w:rsidRPr="0054793B" w:rsidRDefault="0054793B" w:rsidP="00AE5919">
      <w:pPr>
        <w:widowControl w:val="0"/>
        <w:spacing w:before="120" w:line="380" w:lineRule="exact"/>
        <w:ind w:firstLine="454"/>
        <w:jc w:val="both"/>
        <w:rPr>
          <w:lang w:val="vi-VN"/>
        </w:rPr>
      </w:pPr>
      <w:r w:rsidRPr="0054793B">
        <w:rPr>
          <w:lang w:val="vi-VN"/>
        </w:rPr>
        <w:lastRenderedPageBreak/>
        <w:t>d) Ủy ban nhân dân cấp xã, đơn vị quân đội được giao giám sát, giáo dục người được hưởng án treo;</w:t>
      </w:r>
    </w:p>
    <w:p w14:paraId="4A2E9483" w14:textId="77777777" w:rsidR="0054793B" w:rsidRPr="0054793B" w:rsidRDefault="0054793B" w:rsidP="00AE5919">
      <w:pPr>
        <w:pStyle w:val="n-chuong1"/>
        <w:widowControl w:val="0"/>
        <w:spacing w:before="120" w:after="0" w:line="38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đ) Sở Tư pháp nơi Tòa án đã ra quyết định thi hành án có trụ sở.</w:t>
      </w:r>
    </w:p>
    <w:p w14:paraId="780436BC" w14:textId="77777777" w:rsidR="0054793B" w:rsidRPr="0054793B" w:rsidRDefault="0054793B" w:rsidP="00AE5919">
      <w:pPr>
        <w:widowControl w:val="0"/>
        <w:overflowPunct w:val="0"/>
        <w:autoSpaceDE w:val="0"/>
        <w:autoSpaceDN w:val="0"/>
        <w:adjustRightInd w:val="0"/>
        <w:spacing w:before="120" w:line="380" w:lineRule="exact"/>
        <w:ind w:firstLine="454"/>
        <w:jc w:val="both"/>
        <w:rPr>
          <w:b/>
          <w:lang w:val="vi-VN"/>
        </w:rPr>
      </w:pPr>
      <w:r w:rsidRPr="0054793B">
        <w:rPr>
          <w:b/>
          <w:lang w:val="vi-VN"/>
        </w:rPr>
        <w:t>Điều 85. Thi hành quyết định thi hành án treo</w:t>
      </w:r>
    </w:p>
    <w:p w14:paraId="54B4BFA2" w14:textId="77777777" w:rsidR="0054793B" w:rsidRPr="0054793B" w:rsidRDefault="0054793B" w:rsidP="00AE5919">
      <w:pPr>
        <w:widowControl w:val="0"/>
        <w:spacing w:before="120" w:line="380" w:lineRule="exact"/>
        <w:ind w:firstLine="454"/>
        <w:jc w:val="both"/>
        <w:rPr>
          <w:lang w:val="vi-VN"/>
        </w:rPr>
      </w:pPr>
      <w:r w:rsidRPr="0054793B">
        <w:rPr>
          <w:lang w:val="vi-VN"/>
        </w:rPr>
        <w:t>1. Trong thời hạn 03 ngày làm việc kể từ ngày nhận được quyết định thi hành án</w:t>
      </w:r>
      <w:r w:rsidRPr="0064419C">
        <w:rPr>
          <w:lang w:val="vi-VN"/>
        </w:rPr>
        <w:t xml:space="preserve"> treo</w:t>
      </w:r>
      <w:r w:rsidRPr="0054793B">
        <w:rPr>
          <w:lang w:val="vi-VN"/>
        </w:rPr>
        <w:t>, cơ quan thi hành án hình sự Công an cấp huyện, cơ quan thi hành án hình sự cấp quân khu phải triệu tập</w:t>
      </w:r>
      <w:r w:rsidRPr="0054793B">
        <w:rPr>
          <w:b/>
          <w:lang w:val="vi-VN"/>
        </w:rPr>
        <w:t xml:space="preserve"> </w:t>
      </w:r>
      <w:r w:rsidRPr="0054793B">
        <w:rPr>
          <w:lang w:val="vi-VN"/>
        </w:rPr>
        <w:t xml:space="preserve">người được hưởng án treo, người đại diện </w:t>
      </w:r>
      <w:r w:rsidRPr="0064419C">
        <w:rPr>
          <w:lang w:val="vi-VN"/>
        </w:rPr>
        <w:t>trong trường hợp</w:t>
      </w:r>
      <w:r w:rsidRPr="0054793B">
        <w:rPr>
          <w:lang w:val="vi-VN"/>
        </w:rPr>
        <w:t xml:space="preserve"> người được hưởng án treo là người dưới 18 tuổi</w:t>
      </w:r>
      <w:r w:rsidRPr="0054793B">
        <w:rPr>
          <w:b/>
          <w:lang w:val="vi-VN"/>
        </w:rPr>
        <w:t xml:space="preserve"> </w:t>
      </w:r>
      <w:r w:rsidRPr="0054793B">
        <w:rPr>
          <w:lang w:val="vi-VN"/>
        </w:rPr>
        <w:t xml:space="preserve">đến trụ sở Ủy ban nhân dân cấp xã nơi người đó cư trú, đơn vị quân đội nơi người đó làm việc để cam kết việc chấp hành án. Người được hưởng án treo, người đại diện của người được hưởng án treo phải có mặt theo giấy triệu tập, trừ trường hợp vì lý do bất khả kháng hoặc trở ngại khách quan. Trường hợp người được hưởng án treo không có mặt theo giấy triệu tập hoặc không cam kết thì cơ quan thi hành án hình sự Công an cấp huyện, cơ quan thi hành án hình sự cấp quân khu lập biên bản vi phạm nghĩa vụ. </w:t>
      </w:r>
    </w:p>
    <w:p w14:paraId="35289513" w14:textId="77777777" w:rsidR="0054793B" w:rsidRPr="0054793B" w:rsidRDefault="0054793B" w:rsidP="00AE5919">
      <w:pPr>
        <w:pStyle w:val="BodyText3"/>
        <w:widowControl w:val="0"/>
        <w:spacing w:before="120" w:after="0" w:line="380" w:lineRule="exact"/>
        <w:ind w:firstLine="454"/>
        <w:jc w:val="both"/>
        <w:rPr>
          <w:sz w:val="28"/>
          <w:szCs w:val="28"/>
          <w:lang w:val="vi-VN"/>
        </w:rPr>
      </w:pPr>
      <w:r w:rsidRPr="0054793B">
        <w:rPr>
          <w:sz w:val="28"/>
          <w:szCs w:val="28"/>
          <w:lang w:val="vi-VN"/>
        </w:rPr>
        <w:t xml:space="preserve">2. Khi nhận được quyết định thi hành án, cơ quan thi hành án hình sự Công an cấp huyện, cơ quan thi hành án hình sự cấp quân khu lập hồ sơ thi hành án và sao gửi cho </w:t>
      </w:r>
      <w:r w:rsidRPr="0064419C">
        <w:rPr>
          <w:sz w:val="28"/>
          <w:szCs w:val="28"/>
          <w:lang w:val="vi-VN"/>
        </w:rPr>
        <w:t>Ủy</w:t>
      </w:r>
      <w:r w:rsidRPr="0054793B">
        <w:rPr>
          <w:sz w:val="28"/>
          <w:szCs w:val="28"/>
          <w:lang w:val="vi-VN"/>
        </w:rPr>
        <w:t xml:space="preserve"> ban nhân dân cấp xã, đơn vị quân đội được giao</w:t>
      </w:r>
      <w:r w:rsidRPr="0054793B">
        <w:rPr>
          <w:b/>
          <w:sz w:val="28"/>
          <w:szCs w:val="28"/>
          <w:lang w:val="vi-VN"/>
        </w:rPr>
        <w:t xml:space="preserve"> </w:t>
      </w:r>
      <w:r w:rsidRPr="0054793B">
        <w:rPr>
          <w:sz w:val="28"/>
          <w:szCs w:val="28"/>
          <w:lang w:val="vi-VN"/>
        </w:rPr>
        <w:t>giám sát, giáo dục người được hưởng án treo. Hồ sơ bao gồm:</w:t>
      </w:r>
      <w:r>
        <w:rPr>
          <w:sz w:val="28"/>
          <w:szCs w:val="28"/>
          <w:lang w:val="vi-VN"/>
        </w:rPr>
        <w:t xml:space="preserve"> </w:t>
      </w:r>
    </w:p>
    <w:p w14:paraId="70EBD0F7" w14:textId="77777777" w:rsidR="0054793B" w:rsidRPr="0054793B" w:rsidRDefault="0054793B" w:rsidP="00AE5919">
      <w:pPr>
        <w:pStyle w:val="BodyText3"/>
        <w:widowControl w:val="0"/>
        <w:spacing w:before="120" w:after="0" w:line="380" w:lineRule="exact"/>
        <w:ind w:firstLine="454"/>
        <w:jc w:val="both"/>
        <w:rPr>
          <w:sz w:val="28"/>
          <w:szCs w:val="28"/>
          <w:lang w:val="vi-VN"/>
        </w:rPr>
      </w:pPr>
      <w:r w:rsidRPr="0054793B">
        <w:rPr>
          <w:sz w:val="28"/>
          <w:szCs w:val="28"/>
          <w:lang w:val="vi-VN"/>
        </w:rPr>
        <w:t>a) Bản án, quyết định của Tòa án</w:t>
      </w:r>
      <w:r w:rsidRPr="0054793B">
        <w:rPr>
          <w:b/>
          <w:sz w:val="28"/>
          <w:szCs w:val="28"/>
          <w:lang w:val="vi-VN"/>
        </w:rPr>
        <w:t xml:space="preserve"> </w:t>
      </w:r>
      <w:r w:rsidRPr="0054793B">
        <w:rPr>
          <w:sz w:val="28"/>
          <w:szCs w:val="28"/>
          <w:lang w:val="vi-VN"/>
        </w:rPr>
        <w:t>có hiệu lực pháp luật;</w:t>
      </w:r>
    </w:p>
    <w:p w14:paraId="21BC967C"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b) Quyết định thi hành án treo;</w:t>
      </w:r>
    </w:p>
    <w:p w14:paraId="5AE5C52C"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c) Cam kết của người được hưởng án treo. Đối với người được hưởng án treo là người từ đủ 14 tuổi đến dưới 16 tuổi thì bản cam kết của người đó phải có xác nhận của người đại diện;</w:t>
      </w:r>
    </w:p>
    <w:p w14:paraId="3BCA16AE"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d) Tài liệu khác có liên quan.</w:t>
      </w:r>
    </w:p>
    <w:p w14:paraId="52D4E80D"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3. Trong </w:t>
      </w:r>
      <w:r w:rsidRPr="006C25B1">
        <w:rPr>
          <w:spacing w:val="8"/>
          <w:lang w:val="vi-VN"/>
        </w:rPr>
        <w:t>thời hạn 07 ngày kể từ ngày triệu tập người được hưởng án</w:t>
      </w:r>
      <w:r w:rsidRPr="0054793B">
        <w:rPr>
          <w:lang w:val="vi-VN"/>
        </w:rPr>
        <w:t xml:space="preserve"> treo, </w:t>
      </w:r>
      <w:r w:rsidRPr="0064419C">
        <w:rPr>
          <w:lang w:val="vi-VN"/>
        </w:rPr>
        <w:t>Ủy</w:t>
      </w:r>
      <w:r w:rsidRPr="0054793B">
        <w:rPr>
          <w:lang w:val="vi-VN"/>
        </w:rPr>
        <w:t xml:space="preserve"> ban nhân dân cấp xã, đơn vị quân đội được giao giám sát, giáo dục người được hưởng án treo phải lập hồ sơ giám sát, giáo dục người được hưởng án treo. Hồ sơ bao gồm:</w:t>
      </w:r>
    </w:p>
    <w:p w14:paraId="4CD72891" w14:textId="77777777" w:rsidR="0054793B" w:rsidRPr="0054793B" w:rsidRDefault="0054793B" w:rsidP="00AE5919">
      <w:pPr>
        <w:widowControl w:val="0"/>
        <w:spacing w:before="120" w:line="380" w:lineRule="exact"/>
        <w:ind w:firstLine="454"/>
        <w:jc w:val="both"/>
        <w:rPr>
          <w:lang w:val="vi-VN"/>
        </w:rPr>
      </w:pPr>
      <w:r w:rsidRPr="0054793B">
        <w:rPr>
          <w:lang w:val="vi-VN"/>
        </w:rPr>
        <w:t>a) Bản sao các tài liệu quy định tại khoản 2 Điều này;</w:t>
      </w:r>
    </w:p>
    <w:p w14:paraId="753C2774" w14:textId="77777777" w:rsidR="0054793B" w:rsidRPr="0054793B" w:rsidRDefault="0054793B" w:rsidP="00AE5919">
      <w:pPr>
        <w:widowControl w:val="0"/>
        <w:spacing w:before="120" w:line="380" w:lineRule="exact"/>
        <w:ind w:firstLine="454"/>
        <w:jc w:val="both"/>
        <w:rPr>
          <w:lang w:val="vi-VN"/>
        </w:rPr>
      </w:pPr>
      <w:r w:rsidRPr="0054793B">
        <w:rPr>
          <w:lang w:val="vi-VN"/>
        </w:rPr>
        <w:t>b) Bản nhận xét của Ủy ban nhân dân cấp xã, đơn vị quân đội được giao giám sát, giáo dục về việc chấp hành nghĩa vụ của người được hưởng án treo;</w:t>
      </w:r>
    </w:p>
    <w:p w14:paraId="1FC272BF"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 xml:space="preserve">c) Bản tự nhận xét của người được hưởng án treo về việc thực hiện nghĩa vụ chấp hành pháp luật; trường hợp người được hưởng án treo bị kiểm điểm theo quy định tại Điều 91 của Luật này thì phải có bản kiểm điểm và biên bản cuộc họp kiểm điểm; </w:t>
      </w:r>
    </w:p>
    <w:p w14:paraId="01B8C88E"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d) Trường hợp người được hưởng án treo được rút ngắn thời gian thử thách thì phải có quyết định của </w:t>
      </w:r>
      <w:r w:rsidRPr="0064419C">
        <w:rPr>
          <w:lang w:val="vi-VN"/>
        </w:rPr>
        <w:t>Tòa</w:t>
      </w:r>
      <w:r w:rsidRPr="0054793B">
        <w:rPr>
          <w:lang w:val="vi-VN"/>
        </w:rPr>
        <w:t xml:space="preserve"> án; </w:t>
      </w:r>
    </w:p>
    <w:p w14:paraId="28F2A7C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đ) Tài liệu khác có liên quan. </w:t>
      </w:r>
    </w:p>
    <w:p w14:paraId="001B8658"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4.</w:t>
      </w:r>
      <w:r w:rsidRPr="0054793B">
        <w:rPr>
          <w:rFonts w:ascii="Times New Roman" w:hAnsi="Times New Roman"/>
          <w:i w:val="0"/>
          <w:szCs w:val="28"/>
          <w:lang w:val="vi-VN"/>
        </w:rPr>
        <w:t xml:space="preserve"> </w:t>
      </w:r>
      <w:r w:rsidRPr="0054793B">
        <w:rPr>
          <w:rFonts w:ascii="Times New Roman" w:hAnsi="Times New Roman"/>
          <w:b w:val="0"/>
          <w:i w:val="0"/>
          <w:szCs w:val="28"/>
          <w:lang w:val="vi-VN"/>
        </w:rPr>
        <w:t>Trước khi hết thời gian thử thách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gian thử thách, cơ quan thi hành án hình sự Công an cấp huyện, cơ quan thi hành án hình sự cấp quân khu phải cấp giấy chứng nhận chấp hành xong thời gian thử thách. Giấy chứng nhận phải gửi cho người được hưởng án treo, Ủy ban nhân dân cấp xã, đơn vị quân đội được giao giám sát, giáo dục, Tòa án đã ra quyết định thi hành án, Viện kiểm sát cùng cấp, Sở Tư pháp nơi Tòa án đã ra quyết định thi hành án có trụ sở.</w:t>
      </w:r>
    </w:p>
    <w:p w14:paraId="3AFD8A8D"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5. </w:t>
      </w:r>
      <w:r w:rsidRPr="004F31FD">
        <w:rPr>
          <w:spacing w:val="2"/>
          <w:lang w:val="vi-VN"/>
        </w:rPr>
        <w:t>Trường hợp người được hưởng án treo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điểm b, c, d và đ khoản</w:t>
      </w:r>
      <w:r w:rsidRPr="0054793B">
        <w:rPr>
          <w:lang w:val="vi-VN"/>
        </w:rPr>
        <w:t xml:space="preserve"> 2 Điều 84 của Luật này.</w:t>
      </w:r>
    </w:p>
    <w:p w14:paraId="2BB91FFD"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b/>
          <w:lang w:val="vi-VN"/>
        </w:rPr>
        <w:t xml:space="preserve">Điều 86. Nhiệm vụ, quyền hạn của Ủy ban nhân dân cấp xã, đơn vị quân đội được giao giám sát, giáo dục người được hưởng án treo </w:t>
      </w:r>
    </w:p>
    <w:p w14:paraId="780CE9D3"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Ủy ban nhân dân cấp xã được giao giám sát, giáo dục người được hưởng án treo có nhiệm vụ, quyền hạn sau đây: </w:t>
      </w:r>
    </w:p>
    <w:p w14:paraId="22733758" w14:textId="77777777" w:rsidR="0054793B" w:rsidRPr="0054793B" w:rsidRDefault="0054793B" w:rsidP="0054793B">
      <w:pPr>
        <w:widowControl w:val="0"/>
        <w:spacing w:before="120" w:line="390" w:lineRule="exact"/>
        <w:ind w:firstLine="454"/>
        <w:jc w:val="both"/>
        <w:rPr>
          <w:lang w:val="vi-VN"/>
        </w:rPr>
      </w:pPr>
      <w:r w:rsidRPr="0054793B">
        <w:rPr>
          <w:lang w:val="vi-VN"/>
        </w:rPr>
        <w:t>a) Lập hồ sơ, tổ chức giám sát, giáo dục người được hưởng án treo; bàn giao hồ sơ cho cơ quan thi hành án hình sự có thẩm quyền theo quy định của Luật này;</w:t>
      </w:r>
    </w:p>
    <w:p w14:paraId="391EEFD4" w14:textId="77777777" w:rsidR="0054793B" w:rsidRPr="0054793B" w:rsidRDefault="0054793B" w:rsidP="0054793B">
      <w:pPr>
        <w:widowControl w:val="0"/>
        <w:spacing w:before="120" w:line="390" w:lineRule="exact"/>
        <w:ind w:firstLine="454"/>
        <w:jc w:val="both"/>
        <w:rPr>
          <w:lang w:val="vi-VN"/>
        </w:rPr>
      </w:pPr>
      <w:r w:rsidRPr="0054793B">
        <w:rPr>
          <w:lang w:val="vi-VN"/>
        </w:rPr>
        <w:t>b) Yêu cầu người được hưởng án treo thực hiện đầy đủ nghĩa vụ của mình; có biện pháp giáo dục, phòng ngừa khi người đó có dấu hiệu vi phạm pháp luật;</w:t>
      </w:r>
    </w:p>
    <w:p w14:paraId="72E36F14" w14:textId="77777777" w:rsidR="0054793B" w:rsidRPr="0054793B" w:rsidRDefault="0054793B" w:rsidP="0054793B">
      <w:pPr>
        <w:widowControl w:val="0"/>
        <w:spacing w:before="120" w:line="390" w:lineRule="exact"/>
        <w:ind w:firstLine="454"/>
        <w:jc w:val="both"/>
        <w:rPr>
          <w:lang w:val="vi-VN"/>
        </w:rPr>
      </w:pPr>
      <w:r w:rsidRPr="0054793B">
        <w:rPr>
          <w:lang w:val="vi-VN"/>
        </w:rPr>
        <w:t>c)</w:t>
      </w:r>
      <w:r w:rsidRPr="0054793B">
        <w:rPr>
          <w:b/>
          <w:lang w:val="vi-VN"/>
        </w:rPr>
        <w:t xml:space="preserve"> </w:t>
      </w:r>
      <w:r w:rsidRPr="0054793B">
        <w:rPr>
          <w:lang w:val="vi-VN"/>
        </w:rPr>
        <w:t>Biểu dương người được hưởng án treo có nhiều tiến bộ hoặc lập công;</w:t>
      </w:r>
    </w:p>
    <w:p w14:paraId="1A295505" w14:textId="77777777" w:rsidR="0054793B" w:rsidRPr="0054793B" w:rsidRDefault="0054793B" w:rsidP="00AE5919">
      <w:pPr>
        <w:widowControl w:val="0"/>
        <w:spacing w:before="120" w:line="400" w:lineRule="exact"/>
        <w:ind w:firstLine="454"/>
        <w:jc w:val="both"/>
        <w:rPr>
          <w:lang w:val="vi-VN"/>
        </w:rPr>
      </w:pPr>
      <w:r w:rsidRPr="0054793B">
        <w:rPr>
          <w:lang w:val="vi-VN"/>
        </w:rPr>
        <w:lastRenderedPageBreak/>
        <w:t>d)</w:t>
      </w:r>
      <w:r w:rsidRPr="0054793B">
        <w:rPr>
          <w:b/>
          <w:lang w:val="vi-VN"/>
        </w:rPr>
        <w:t xml:space="preserve"> </w:t>
      </w:r>
      <w:r w:rsidRPr="0054793B">
        <w:rPr>
          <w:lang w:val="vi-VN"/>
        </w:rPr>
        <w:t>Giải quyết cho người được hưởng án treo được vắng mặt ở nơi cư trú theo quy định của Luật này và pháp luật về cư trú;</w:t>
      </w:r>
    </w:p>
    <w:p w14:paraId="3EAF52F2" w14:textId="77777777" w:rsidR="0054793B" w:rsidRPr="004F31FD" w:rsidRDefault="0054793B" w:rsidP="00AE5919">
      <w:pPr>
        <w:widowControl w:val="0"/>
        <w:overflowPunct w:val="0"/>
        <w:autoSpaceDE w:val="0"/>
        <w:autoSpaceDN w:val="0"/>
        <w:adjustRightInd w:val="0"/>
        <w:spacing w:before="120" w:line="400" w:lineRule="exact"/>
        <w:ind w:firstLine="454"/>
        <w:jc w:val="both"/>
        <w:rPr>
          <w:spacing w:val="-4"/>
          <w:lang w:val="vi-VN"/>
        </w:rPr>
      </w:pPr>
      <w:r w:rsidRPr="004F31FD">
        <w:rPr>
          <w:spacing w:val="-4"/>
          <w:lang w:val="vi-VN"/>
        </w:rPr>
        <w:t>đ)</w:t>
      </w:r>
      <w:r w:rsidRPr="004F31FD">
        <w:rPr>
          <w:b/>
          <w:spacing w:val="-4"/>
          <w:lang w:val="vi-VN"/>
        </w:rPr>
        <w:t xml:space="preserve"> </w:t>
      </w:r>
      <w:r w:rsidRPr="004F31FD">
        <w:rPr>
          <w:spacing w:val="-4"/>
          <w:lang w:val="vi-VN"/>
        </w:rPr>
        <w:t>Phối hợp với các tổ chức chính trị - xã hội,</w:t>
      </w:r>
      <w:r w:rsidRPr="004F31FD">
        <w:rPr>
          <w:b/>
          <w:spacing w:val="-4"/>
          <w:lang w:val="vi-VN"/>
        </w:rPr>
        <w:t xml:space="preserve"> </w:t>
      </w:r>
      <w:r w:rsidRPr="004F31FD">
        <w:rPr>
          <w:spacing w:val="-4"/>
          <w:lang w:val="vi-VN"/>
        </w:rPr>
        <w:t>gia đình và cơ quan, tổ chức nơi người được hưởng án treo làm việc, học tập trong việc giám sát, giáo dục người đó;</w:t>
      </w:r>
    </w:p>
    <w:p w14:paraId="670DD53E"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e) </w:t>
      </w:r>
      <w:r w:rsidRPr="0064419C">
        <w:rPr>
          <w:lang w:val="vi-VN"/>
        </w:rPr>
        <w:t>B</w:t>
      </w:r>
      <w:r w:rsidRPr="0054793B">
        <w:rPr>
          <w:lang w:val="vi-VN"/>
        </w:rPr>
        <w:t xml:space="preserve">áo cáo cơ quan thi hành án hình sự Công an cấp huyện để đề nghị Tòa án cùng cấp xem xét, quyết định việc rút ngắn thời gian thử thách; </w:t>
      </w:r>
    </w:p>
    <w:p w14:paraId="18BAA8BB" w14:textId="77777777" w:rsidR="0054793B" w:rsidRPr="0064419C" w:rsidRDefault="0054793B" w:rsidP="00AE5919">
      <w:pPr>
        <w:widowControl w:val="0"/>
        <w:spacing w:before="120" w:line="400" w:lineRule="exact"/>
        <w:ind w:firstLine="454"/>
        <w:jc w:val="both"/>
        <w:rPr>
          <w:lang w:val="vi-VN"/>
        </w:rPr>
      </w:pPr>
      <w:r w:rsidRPr="0054793B">
        <w:rPr>
          <w:lang w:val="vi-VN"/>
        </w:rPr>
        <w:t>g) Báo cáo cơ quan thi hành án hình sự Công an cấp huyện tiến hành trình tự, thủ tục đề nghị Tòa án có thẩm quyền quyết định buộc người được hưởng án treo</w:t>
      </w:r>
      <w:r w:rsidRPr="0064419C">
        <w:rPr>
          <w:lang w:val="vi-VN"/>
        </w:rPr>
        <w:t xml:space="preserve"> vi phạm nghĩa vụ</w:t>
      </w:r>
      <w:r w:rsidRPr="0054793B">
        <w:rPr>
          <w:lang w:val="vi-VN"/>
        </w:rPr>
        <w:t xml:space="preserve"> phải chấp hành hình phạt tù của bản án đã cho hưởng án treo </w:t>
      </w:r>
      <w:r w:rsidRPr="0064419C">
        <w:rPr>
          <w:lang w:val="vi-VN"/>
        </w:rPr>
        <w:t>theo quy định của Luật này;</w:t>
      </w:r>
    </w:p>
    <w:p w14:paraId="4BE7D56A" w14:textId="77777777" w:rsidR="0054793B" w:rsidRPr="0054793B" w:rsidRDefault="0054793B" w:rsidP="00AE5919">
      <w:pPr>
        <w:widowControl w:val="0"/>
        <w:spacing w:before="120" w:line="400" w:lineRule="exact"/>
        <w:ind w:firstLine="454"/>
        <w:jc w:val="both"/>
        <w:rPr>
          <w:lang w:val="vi-VN"/>
        </w:rPr>
      </w:pPr>
      <w:r w:rsidRPr="0054793B">
        <w:rPr>
          <w:lang w:val="vi-VN"/>
        </w:rPr>
        <w:t>h) Báo cáo cơ quan thi hành án hình sự Công an cấp huyện khi người được hưởng án treo bỏ trốn;</w:t>
      </w:r>
    </w:p>
    <w:p w14:paraId="17F3284A" w14:textId="77777777" w:rsidR="0054793B" w:rsidRPr="0054793B" w:rsidRDefault="0054793B" w:rsidP="00AE5919">
      <w:pPr>
        <w:widowControl w:val="0"/>
        <w:spacing w:before="120" w:line="400" w:lineRule="exact"/>
        <w:ind w:firstLine="454"/>
        <w:jc w:val="both"/>
        <w:rPr>
          <w:lang w:val="vi-VN"/>
        </w:rPr>
      </w:pPr>
      <w:r w:rsidRPr="0054793B">
        <w:rPr>
          <w:lang w:val="vi-VN"/>
        </w:rPr>
        <w:t>i) Hằng tháng</w:t>
      </w:r>
      <w:r w:rsidRPr="0054793B">
        <w:rPr>
          <w:b/>
          <w:lang w:val="vi-VN"/>
        </w:rPr>
        <w:t xml:space="preserve"> </w:t>
      </w:r>
      <w:r w:rsidRPr="0054793B">
        <w:rPr>
          <w:lang w:val="vi-VN"/>
        </w:rPr>
        <w:t>nhận xét bằng văn bản về quá trình chấp hành án của người được hưởng án treo và lưu hồ sơ giám sát, giáo dục;</w:t>
      </w:r>
    </w:p>
    <w:p w14:paraId="665D5E1F" w14:textId="77777777" w:rsidR="0054793B" w:rsidRPr="0054793B" w:rsidRDefault="0054793B" w:rsidP="00AE5919">
      <w:pPr>
        <w:widowControl w:val="0"/>
        <w:spacing w:before="120" w:line="400" w:lineRule="exact"/>
        <w:ind w:firstLine="454"/>
        <w:jc w:val="both"/>
        <w:rPr>
          <w:lang w:val="vi-VN"/>
        </w:rPr>
      </w:pPr>
      <w:r w:rsidRPr="0054793B">
        <w:rPr>
          <w:lang w:val="vi-VN"/>
        </w:rPr>
        <w:t>k) Báo cáo cơ quan thi hành án hình sự có thẩm quyền về kết quả thi hành án.</w:t>
      </w:r>
    </w:p>
    <w:p w14:paraId="26F0B0CB" w14:textId="77777777" w:rsidR="0054793B" w:rsidRPr="0054793B" w:rsidRDefault="0054793B" w:rsidP="00AE5919">
      <w:pPr>
        <w:widowControl w:val="0"/>
        <w:spacing w:before="120" w:line="400" w:lineRule="exact"/>
        <w:ind w:firstLine="454"/>
        <w:jc w:val="both"/>
        <w:rPr>
          <w:lang w:val="vi-VN"/>
        </w:rPr>
      </w:pPr>
      <w:r w:rsidRPr="0054793B">
        <w:rPr>
          <w:lang w:val="vi-VN"/>
        </w:rPr>
        <w:t>2. Công an cấp xã có nhiệm vụ tham mưu, trực tiếp</w:t>
      </w:r>
      <w:r w:rsidRPr="0054793B">
        <w:rPr>
          <w:b/>
          <w:lang w:val="vi-VN"/>
        </w:rPr>
        <w:t xml:space="preserve"> </w:t>
      </w:r>
      <w:r w:rsidRPr="0054793B">
        <w:rPr>
          <w:lang w:val="vi-VN"/>
        </w:rPr>
        <w:t>giúp Ủy ban nhân dân cấp xã thực hiện nhiệm vụ, quyền hạn quy định tại khoản 1 Điều này.</w:t>
      </w:r>
      <w:r>
        <w:rPr>
          <w:lang w:val="vi-VN"/>
        </w:rPr>
        <w:t xml:space="preserve"> </w:t>
      </w:r>
    </w:p>
    <w:p w14:paraId="7ABB13F0" w14:textId="77777777" w:rsidR="0054793B" w:rsidRPr="0054793B" w:rsidRDefault="0054793B" w:rsidP="00AE5919">
      <w:pPr>
        <w:widowControl w:val="0"/>
        <w:spacing w:before="120" w:line="400" w:lineRule="exact"/>
        <w:ind w:firstLine="454"/>
        <w:jc w:val="both"/>
        <w:rPr>
          <w:strike/>
          <w:lang w:val="vi-VN"/>
        </w:rPr>
      </w:pPr>
      <w:r w:rsidRPr="0054793B">
        <w:rPr>
          <w:lang w:val="vi-VN"/>
        </w:rPr>
        <w:t xml:space="preserve">3. Đơn vị quân đội được giao giám sát, giáo dục người được hưởng án treo có nhiệm vụ, quyền hạn sau đây: </w:t>
      </w:r>
    </w:p>
    <w:p w14:paraId="75F8E73A" w14:textId="77777777" w:rsidR="0054793B" w:rsidRPr="0054793B" w:rsidRDefault="0054793B" w:rsidP="00AE5919">
      <w:pPr>
        <w:widowControl w:val="0"/>
        <w:spacing w:before="120" w:line="400" w:lineRule="exact"/>
        <w:ind w:firstLine="454"/>
        <w:jc w:val="both"/>
        <w:rPr>
          <w:lang w:val="vi-VN"/>
        </w:rPr>
      </w:pPr>
      <w:r w:rsidRPr="0054793B">
        <w:rPr>
          <w:lang w:val="vi-VN"/>
        </w:rPr>
        <w:t>a) Nhiệm vụ, quyền hạn quy định tại các điểm a, b, c</w:t>
      </w:r>
      <w:r w:rsidRPr="0064419C">
        <w:rPr>
          <w:lang w:val="vi-VN"/>
        </w:rPr>
        <w:t>, i</w:t>
      </w:r>
      <w:r w:rsidRPr="0054793B">
        <w:rPr>
          <w:lang w:val="vi-VN"/>
        </w:rPr>
        <w:t xml:space="preserve"> và </w:t>
      </w:r>
      <w:r w:rsidRPr="0064419C">
        <w:rPr>
          <w:lang w:val="vi-VN"/>
        </w:rPr>
        <w:t xml:space="preserve">k </w:t>
      </w:r>
      <w:r w:rsidRPr="0054793B">
        <w:rPr>
          <w:lang w:val="vi-VN"/>
        </w:rPr>
        <w:t>khoản 1 Điều này;</w:t>
      </w:r>
      <w:r>
        <w:rPr>
          <w:lang w:val="vi-VN"/>
        </w:rPr>
        <w:t xml:space="preserve"> </w:t>
      </w:r>
    </w:p>
    <w:p w14:paraId="68CBA4D0" w14:textId="77777777" w:rsidR="0054793B" w:rsidRPr="0054793B" w:rsidRDefault="0054793B" w:rsidP="00AE5919">
      <w:pPr>
        <w:widowControl w:val="0"/>
        <w:spacing w:before="120" w:line="400" w:lineRule="exact"/>
        <w:ind w:firstLine="454"/>
        <w:jc w:val="both"/>
        <w:rPr>
          <w:lang w:val="vi-VN"/>
        </w:rPr>
      </w:pPr>
      <w:r w:rsidRPr="0054793B">
        <w:rPr>
          <w:lang w:val="vi-VN"/>
        </w:rPr>
        <w:t>b) Phối hợp với Ủy ban nhân dân cấp xã giải quyết cho người được hưởng án treo được vắng mặt ở nơi cư trú theo quy định của Luật này và pháp luật về cư trú;</w:t>
      </w:r>
    </w:p>
    <w:p w14:paraId="677EAC6E" w14:textId="77777777" w:rsidR="0054793B" w:rsidRPr="0054793B" w:rsidRDefault="0054793B" w:rsidP="00AE5919">
      <w:pPr>
        <w:widowControl w:val="0"/>
        <w:overflowPunct w:val="0"/>
        <w:autoSpaceDE w:val="0"/>
        <w:autoSpaceDN w:val="0"/>
        <w:adjustRightInd w:val="0"/>
        <w:spacing w:before="120" w:line="400" w:lineRule="exact"/>
        <w:ind w:firstLine="454"/>
        <w:jc w:val="both"/>
        <w:rPr>
          <w:lang w:val="vi-VN"/>
        </w:rPr>
      </w:pPr>
      <w:r w:rsidRPr="0054793B">
        <w:rPr>
          <w:lang w:val="vi-VN"/>
        </w:rPr>
        <w:t>c) Phối hợp với gia đình và Ủy ban nhân dân cấp xã nơi người được hưởng án treo cư trú trong việc giám sát, giáo dục người đó;</w:t>
      </w:r>
    </w:p>
    <w:p w14:paraId="01A9F53F" w14:textId="77777777" w:rsidR="0054793B" w:rsidRPr="0054793B" w:rsidRDefault="0054793B" w:rsidP="00AE5919">
      <w:pPr>
        <w:widowControl w:val="0"/>
        <w:spacing w:before="120" w:line="400" w:lineRule="exact"/>
        <w:ind w:firstLine="454"/>
        <w:jc w:val="both"/>
        <w:rPr>
          <w:lang w:val="vi-VN"/>
        </w:rPr>
      </w:pPr>
      <w:r w:rsidRPr="0054793B">
        <w:rPr>
          <w:lang w:val="vi-VN"/>
        </w:rPr>
        <w:t xml:space="preserve">d) </w:t>
      </w:r>
      <w:r w:rsidRPr="0064419C">
        <w:rPr>
          <w:lang w:val="vi-VN"/>
        </w:rPr>
        <w:t>B</w:t>
      </w:r>
      <w:r w:rsidRPr="0054793B">
        <w:rPr>
          <w:lang w:val="vi-VN"/>
        </w:rPr>
        <w:t>áo cáo cơ quan thi hành án hình sự cấp quân khu để đề nghị Tòa án quân sự khu vực xem xét, quyết định việc rút ngắn thời gian thử thách;</w:t>
      </w:r>
    </w:p>
    <w:p w14:paraId="703219F9" w14:textId="77777777" w:rsidR="0054793B" w:rsidRPr="0064419C" w:rsidRDefault="0054793B" w:rsidP="00AE5919">
      <w:pPr>
        <w:widowControl w:val="0"/>
        <w:spacing w:before="120" w:line="400" w:lineRule="exact"/>
        <w:ind w:firstLine="454"/>
        <w:jc w:val="both"/>
        <w:rPr>
          <w:lang w:val="vi-VN"/>
        </w:rPr>
      </w:pPr>
      <w:r w:rsidRPr="0054793B">
        <w:rPr>
          <w:lang w:val="vi-VN"/>
        </w:rPr>
        <w:t>đ) Báo cáo cơ quan thi hành án hình sự có thẩm quyền</w:t>
      </w:r>
      <w:r w:rsidRPr="0054793B">
        <w:rPr>
          <w:b/>
          <w:lang w:val="vi-VN"/>
        </w:rPr>
        <w:t xml:space="preserve"> </w:t>
      </w:r>
      <w:r w:rsidRPr="0054793B">
        <w:rPr>
          <w:lang w:val="vi-VN"/>
        </w:rPr>
        <w:t xml:space="preserve">tiến hành trình tự, thủ tục đề nghị Tòa án có thẩm quyền quyết định buộc người </w:t>
      </w:r>
      <w:r w:rsidRPr="0064419C">
        <w:rPr>
          <w:lang w:val="vi-VN"/>
        </w:rPr>
        <w:t xml:space="preserve">được </w:t>
      </w:r>
      <w:r w:rsidRPr="0054793B">
        <w:rPr>
          <w:lang w:val="vi-VN"/>
        </w:rPr>
        <w:t>hưởng án treo</w:t>
      </w:r>
      <w:r w:rsidRPr="0064419C">
        <w:rPr>
          <w:lang w:val="vi-VN"/>
        </w:rPr>
        <w:t xml:space="preserve"> vi phạm nghĩa vụ</w:t>
      </w:r>
      <w:r w:rsidRPr="0054793B">
        <w:rPr>
          <w:lang w:val="vi-VN"/>
        </w:rPr>
        <w:t xml:space="preserve"> phải chấp hành hình phạt tù của bản án đã cho hưởng án treo </w:t>
      </w:r>
      <w:r w:rsidRPr="0064419C">
        <w:rPr>
          <w:lang w:val="vi-VN"/>
        </w:rPr>
        <w:t>theo quy định của Luật này;</w:t>
      </w:r>
    </w:p>
    <w:p w14:paraId="4D1B461D" w14:textId="77777777" w:rsidR="0054793B" w:rsidRPr="0064419C" w:rsidRDefault="0054793B" w:rsidP="00AE5919">
      <w:pPr>
        <w:widowControl w:val="0"/>
        <w:spacing w:before="120" w:line="410" w:lineRule="exact"/>
        <w:ind w:firstLine="454"/>
        <w:jc w:val="both"/>
        <w:rPr>
          <w:lang w:val="vi-VN"/>
        </w:rPr>
      </w:pPr>
      <w:r w:rsidRPr="0054793B">
        <w:rPr>
          <w:lang w:val="vi-VN"/>
        </w:rPr>
        <w:lastRenderedPageBreak/>
        <w:t>e) Báo cáo cơ quan thi hành án hình sự cấp quân khu khi người được hưởng án treo bỏ trốn</w:t>
      </w:r>
      <w:r w:rsidRPr="0064419C">
        <w:rPr>
          <w:lang w:val="vi-VN"/>
        </w:rPr>
        <w:t>.</w:t>
      </w:r>
    </w:p>
    <w:p w14:paraId="2A5DB80E" w14:textId="77777777" w:rsidR="0054793B" w:rsidRPr="0054793B" w:rsidRDefault="0054793B" w:rsidP="00AE5919">
      <w:pPr>
        <w:widowControl w:val="0"/>
        <w:spacing w:before="120" w:line="410" w:lineRule="exact"/>
        <w:ind w:firstLine="454"/>
        <w:jc w:val="both"/>
        <w:rPr>
          <w:b/>
          <w:lang w:val="vi-VN"/>
        </w:rPr>
      </w:pPr>
      <w:r w:rsidRPr="0054793B">
        <w:rPr>
          <w:b/>
          <w:lang w:val="vi-VN"/>
        </w:rPr>
        <w:t xml:space="preserve">Điều 87. Nghĩa vụ của người được hưởng án treo </w:t>
      </w:r>
    </w:p>
    <w:p w14:paraId="686AABAD" w14:textId="77777777" w:rsidR="0054793B" w:rsidRPr="0054793B" w:rsidRDefault="0054793B" w:rsidP="00AE5919">
      <w:pPr>
        <w:widowControl w:val="0"/>
        <w:spacing w:before="120" w:line="410" w:lineRule="exact"/>
        <w:ind w:firstLine="454"/>
        <w:jc w:val="both"/>
        <w:rPr>
          <w:lang w:val="vi-VN"/>
        </w:rPr>
      </w:pPr>
      <w:r w:rsidRPr="0054793B">
        <w:rPr>
          <w:lang w:val="vi-VN"/>
        </w:rPr>
        <w:t xml:space="preserve">1. Có mặt theo giấy triệu tập và cam kết việc chấp hành án theo quy định tại khoản 1 Điều 85 của Luật này. </w:t>
      </w:r>
    </w:p>
    <w:p w14:paraId="5F490DB2" w14:textId="77777777" w:rsidR="0054793B" w:rsidRPr="0054793B" w:rsidRDefault="0054793B" w:rsidP="00AE5919">
      <w:pPr>
        <w:widowControl w:val="0"/>
        <w:spacing w:before="120" w:line="410" w:lineRule="exact"/>
        <w:ind w:firstLine="454"/>
        <w:jc w:val="both"/>
        <w:rPr>
          <w:lang w:val="vi-VN"/>
        </w:rPr>
      </w:pPr>
      <w:r w:rsidRPr="0054793B">
        <w:rPr>
          <w:lang w:val="vi-VN"/>
        </w:rPr>
        <w:t>2. Thực hiện</w:t>
      </w:r>
      <w:r w:rsidRPr="0054793B">
        <w:rPr>
          <w:b/>
          <w:lang w:val="vi-VN"/>
        </w:rPr>
        <w:t xml:space="preserve"> </w:t>
      </w:r>
      <w:r w:rsidRPr="0054793B">
        <w:rPr>
          <w:lang w:val="vi-VN"/>
        </w:rPr>
        <w:t xml:space="preserve">nghiêm chỉnh cam kết trong việc tuân thủ pháp luật, nghĩa vụ công dân, nội quy, quy chế của nơi cư trú, </w:t>
      </w:r>
      <w:r w:rsidRPr="0064419C">
        <w:rPr>
          <w:lang w:val="vi-VN"/>
        </w:rPr>
        <w:t xml:space="preserve">nơi </w:t>
      </w:r>
      <w:r w:rsidRPr="0054793B">
        <w:rPr>
          <w:lang w:val="vi-VN"/>
        </w:rPr>
        <w:t>làm việc, học tập; chấp hành đầy đủ hình phạt bổ sung, nghĩa vụ bồi thường thiệt hại, trừ trường hợp vì lý do khách quan được cơ quan nhà nước có thẩm quyền xác nhận.</w:t>
      </w:r>
    </w:p>
    <w:p w14:paraId="109F5D8D" w14:textId="77777777" w:rsidR="0054793B" w:rsidRPr="0054793B" w:rsidRDefault="0054793B" w:rsidP="00AE5919">
      <w:pPr>
        <w:widowControl w:val="0"/>
        <w:spacing w:before="120" w:line="410" w:lineRule="exact"/>
        <w:ind w:firstLine="454"/>
        <w:jc w:val="both"/>
        <w:rPr>
          <w:lang w:val="vi-VN"/>
        </w:rPr>
      </w:pPr>
      <w:r w:rsidRPr="0054793B">
        <w:rPr>
          <w:lang w:val="vi-VN"/>
        </w:rPr>
        <w:t xml:space="preserve">3. Chịu sự giám sát, giáo dục của Ủy ban nhân dân cấp xã, đơn vị quân đội được giao giám sát, giáo dục, cơ quan thi hành án hình sự Công an cấp huyện, cơ quan thi hành án hình sự cấp quân khu nơi cư trú, </w:t>
      </w:r>
      <w:r w:rsidRPr="0064419C">
        <w:rPr>
          <w:lang w:val="vi-VN"/>
        </w:rPr>
        <w:t xml:space="preserve">nơi </w:t>
      </w:r>
      <w:r w:rsidRPr="0054793B">
        <w:rPr>
          <w:lang w:val="vi-VN"/>
        </w:rPr>
        <w:t xml:space="preserve">làm việc. </w:t>
      </w:r>
    </w:p>
    <w:p w14:paraId="4CD4B5AD" w14:textId="77777777" w:rsidR="0054793B" w:rsidRPr="0054793B" w:rsidRDefault="0054793B" w:rsidP="00AE5919">
      <w:pPr>
        <w:widowControl w:val="0"/>
        <w:spacing w:before="120" w:line="410" w:lineRule="exact"/>
        <w:ind w:firstLine="454"/>
        <w:jc w:val="both"/>
        <w:rPr>
          <w:lang w:val="vi-VN"/>
        </w:rPr>
      </w:pPr>
      <w:r w:rsidRPr="0054793B">
        <w:rPr>
          <w:lang w:val="vi-VN"/>
        </w:rPr>
        <w:t>4. Chấp hành quy định tại Điều 92 của Luật này.</w:t>
      </w:r>
    </w:p>
    <w:p w14:paraId="174A8451" w14:textId="77777777" w:rsidR="0054793B" w:rsidRPr="0054793B" w:rsidRDefault="0054793B" w:rsidP="00AE5919">
      <w:pPr>
        <w:widowControl w:val="0"/>
        <w:spacing w:before="120" w:line="410" w:lineRule="exact"/>
        <w:ind w:firstLine="454"/>
        <w:jc w:val="both"/>
        <w:rPr>
          <w:lang w:val="vi-VN"/>
        </w:rPr>
      </w:pPr>
      <w:r w:rsidRPr="0054793B">
        <w:rPr>
          <w:lang w:val="vi-VN"/>
        </w:rPr>
        <w:t xml:space="preserve">5. Phải có mặt theo yêu cầu của Ủy ban nhân dân cấp xã hoặc đơn vị quân đội được giao giám sát, giáo dục, cơ quan thi hành án hình sự Công an cấp huyện, cơ quan thi hành án hình sự cấp quân khu. </w:t>
      </w:r>
    </w:p>
    <w:p w14:paraId="20C2E26E" w14:textId="77777777" w:rsidR="0054793B" w:rsidRPr="0054793B" w:rsidRDefault="0054793B" w:rsidP="00AE5919">
      <w:pPr>
        <w:pStyle w:val="n-chuong1"/>
        <w:widowControl w:val="0"/>
        <w:spacing w:before="120" w:after="0" w:line="41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6. Hằng tháng phải báo cáo bằng văn bản với Ủy ban nhân dân cấp xã, đơn vị quân đội được giao giám sát, giáo dục về tình hình chấp hành nghĩa vụ của mình. Trường hợp vắng mặt theo quy định tại khoản 1 Điều 92 của Luật này thì</w:t>
      </w:r>
      <w:r w:rsidRPr="0064419C">
        <w:rPr>
          <w:rFonts w:ascii="Times New Roman" w:hAnsi="Times New Roman"/>
          <w:b w:val="0"/>
          <w:i w:val="0"/>
          <w:szCs w:val="28"/>
          <w:lang w:val="vi-VN"/>
        </w:rPr>
        <w:t xml:space="preserve"> </w:t>
      </w:r>
      <w:r w:rsidRPr="0054793B">
        <w:rPr>
          <w:rFonts w:ascii="Times New Roman" w:hAnsi="Times New Roman"/>
          <w:b w:val="0"/>
          <w:i w:val="0"/>
          <w:szCs w:val="28"/>
          <w:lang w:val="vi-VN"/>
        </w:rPr>
        <w:t>khi hết thời hạn vắng mặt, người được hưởng án treo phải báo cáo về tình hình chấp hành nghĩa vụ của mình.</w:t>
      </w:r>
    </w:p>
    <w:p w14:paraId="6F7568FB" w14:textId="77777777" w:rsidR="0054793B" w:rsidRPr="0054793B" w:rsidRDefault="0054793B" w:rsidP="00AE5919">
      <w:pPr>
        <w:widowControl w:val="0"/>
        <w:overflowPunct w:val="0"/>
        <w:autoSpaceDE w:val="0"/>
        <w:autoSpaceDN w:val="0"/>
        <w:adjustRightInd w:val="0"/>
        <w:spacing w:before="120" w:line="410" w:lineRule="exact"/>
        <w:ind w:firstLine="454"/>
        <w:jc w:val="both"/>
        <w:rPr>
          <w:b/>
          <w:lang w:val="vi-VN"/>
        </w:rPr>
      </w:pPr>
      <w:r w:rsidRPr="0054793B">
        <w:rPr>
          <w:b/>
          <w:lang w:val="vi-VN"/>
        </w:rPr>
        <w:t>Điều 88. Việc lao động, học tập của người được hưởng án treo</w:t>
      </w:r>
    </w:p>
    <w:p w14:paraId="064948EB" w14:textId="77777777" w:rsidR="0054793B" w:rsidRPr="0054793B" w:rsidRDefault="0054793B" w:rsidP="00AE5919">
      <w:pPr>
        <w:widowControl w:val="0"/>
        <w:spacing w:before="120" w:line="410" w:lineRule="exact"/>
        <w:ind w:firstLine="454"/>
        <w:jc w:val="both"/>
        <w:rPr>
          <w:lang w:val="vi-VN"/>
        </w:rPr>
      </w:pPr>
      <w:r w:rsidRPr="0054793B">
        <w:rPr>
          <w:lang w:val="vi-VN"/>
        </w:rPr>
        <w:t xml:space="preserve">1. Người được hưởng án treo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và chế độ khác phù hợp với công việc mà họ đảm nhiệm, được tính vào thời gian công tác, thời gian tại ngũ theo quy định của pháp luật. </w:t>
      </w:r>
    </w:p>
    <w:p w14:paraId="447F09DB" w14:textId="77777777" w:rsidR="0054793B" w:rsidRPr="0054793B" w:rsidRDefault="0054793B" w:rsidP="00AE5919">
      <w:pPr>
        <w:widowControl w:val="0"/>
        <w:overflowPunct w:val="0"/>
        <w:autoSpaceDE w:val="0"/>
        <w:autoSpaceDN w:val="0"/>
        <w:adjustRightInd w:val="0"/>
        <w:spacing w:before="120" w:line="410" w:lineRule="exact"/>
        <w:ind w:firstLine="454"/>
        <w:jc w:val="both"/>
        <w:rPr>
          <w:lang w:val="vi-VN"/>
        </w:rPr>
      </w:pPr>
      <w:r w:rsidRPr="0054793B">
        <w:rPr>
          <w:lang w:val="vi-VN"/>
        </w:rPr>
        <w:t xml:space="preserve">2. Người được hưởng án treo được cơ sở giáo dục phổ thông, giáo dục nghề nghiệp tiếp nhận học tập thì được hưởng quyền lợi theo quy chế của cơ sở đó. </w:t>
      </w:r>
    </w:p>
    <w:p w14:paraId="58A9F006"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lastRenderedPageBreak/>
        <w:t xml:space="preserve">3. Người được hưởng án treo không thuộc trường hợp quy định tại khoản 1 và khoản 2 Điều này </w:t>
      </w:r>
      <w:r w:rsidRPr="0064419C">
        <w:rPr>
          <w:lang w:val="vi-VN"/>
        </w:rPr>
        <w:t xml:space="preserve">thì </w:t>
      </w:r>
      <w:r w:rsidRPr="0054793B">
        <w:rPr>
          <w:lang w:val="vi-VN"/>
        </w:rPr>
        <w:t xml:space="preserve">được </w:t>
      </w:r>
      <w:r w:rsidRPr="0064419C">
        <w:rPr>
          <w:lang w:val="vi-VN"/>
        </w:rPr>
        <w:t>Ủy</w:t>
      </w:r>
      <w:r w:rsidRPr="0054793B">
        <w:rPr>
          <w:lang w:val="vi-VN"/>
        </w:rPr>
        <w:t xml:space="preserve"> ban nhân dân cấp xã nơi người đó cư trú tạo điều kiện tìm việc làm.</w:t>
      </w:r>
    </w:p>
    <w:p w14:paraId="0A69EB60"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4. Người được hưởng án treo thuộc đối tượng được hưởng chế độ ưu đãi người có công với cách mạng, người đang hưởng chế độ bảo hiểm xã hội thì thực hiện</w:t>
      </w:r>
      <w:r w:rsidRPr="0054793B">
        <w:rPr>
          <w:rFonts w:ascii="Times New Roman" w:hAnsi="Times New Roman"/>
          <w:i w:val="0"/>
          <w:szCs w:val="28"/>
          <w:lang w:val="vi-VN"/>
        </w:rPr>
        <w:t xml:space="preserve"> </w:t>
      </w:r>
      <w:r w:rsidRPr="0054793B">
        <w:rPr>
          <w:rFonts w:ascii="Times New Roman" w:hAnsi="Times New Roman"/>
          <w:b w:val="0"/>
          <w:i w:val="0"/>
          <w:szCs w:val="28"/>
          <w:lang w:val="vi-VN"/>
        </w:rPr>
        <w:t>theo quy định của pháp luật.</w:t>
      </w:r>
    </w:p>
    <w:p w14:paraId="1C778982" w14:textId="77777777" w:rsidR="0054793B" w:rsidRPr="0054793B" w:rsidRDefault="0054793B" w:rsidP="00AE5919">
      <w:pPr>
        <w:widowControl w:val="0"/>
        <w:spacing w:before="120" w:line="396" w:lineRule="exact"/>
        <w:ind w:firstLine="454"/>
        <w:jc w:val="both"/>
        <w:rPr>
          <w:b/>
          <w:lang w:val="vi-VN"/>
        </w:rPr>
      </w:pPr>
      <w:r w:rsidRPr="0054793B">
        <w:rPr>
          <w:b/>
          <w:lang w:val="vi-VN"/>
        </w:rPr>
        <w:t>Điều 89. Rút ngắn thời gian thử thách đối với người được hưởng án treo</w:t>
      </w:r>
      <w:r w:rsidRPr="0054793B">
        <w:rPr>
          <w:lang w:val="vi-VN"/>
        </w:rPr>
        <w:t xml:space="preserve"> </w:t>
      </w:r>
    </w:p>
    <w:p w14:paraId="30E30C94"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1. Người được hưởng án treo được đề nghị rút ngắn thời gian thử thách khi có đủ các điều kiện sau đây:</w:t>
      </w:r>
      <w:r>
        <w:rPr>
          <w:rFonts w:ascii="Times New Roman" w:hAnsi="Times New Roman"/>
          <w:b w:val="0"/>
          <w:i w:val="0"/>
          <w:szCs w:val="28"/>
          <w:lang w:val="vi-VN"/>
        </w:rPr>
        <w:t xml:space="preserve"> </w:t>
      </w:r>
    </w:p>
    <w:p w14:paraId="11666721"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a) Đã chấp hành được một phần hai thời gian thử thách;</w:t>
      </w:r>
    </w:p>
    <w:p w14:paraId="208F1CE8"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b) Trong thời gian thử thách, người được hưởng án treo đã chấp hành nghiêm chỉnh pháp luật, các nghĩa vụ theo quy định tại Điều 87 của Luật này; tích cực học tập, lao động, sửa chữa lỗi lầm hoặc lập thành tích trong lao động, bảo vệ an ninh</w:t>
      </w:r>
      <w:r w:rsidRPr="0064419C">
        <w:rPr>
          <w:rFonts w:ascii="Times New Roman" w:hAnsi="Times New Roman"/>
          <w:b w:val="0"/>
          <w:i w:val="0"/>
          <w:szCs w:val="28"/>
          <w:lang w:val="vi-VN"/>
        </w:rPr>
        <w:t>,</w:t>
      </w:r>
      <w:r w:rsidRPr="0054793B">
        <w:rPr>
          <w:rFonts w:ascii="Times New Roman" w:hAnsi="Times New Roman"/>
          <w:b w:val="0"/>
          <w:i w:val="0"/>
          <w:szCs w:val="28"/>
          <w:lang w:val="vi-VN"/>
        </w:rPr>
        <w:t xml:space="preserve"> trật tự được cơ quan nhà nước có thẩm quyền khen thưởng.</w:t>
      </w:r>
    </w:p>
    <w:p w14:paraId="2D54A170"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2. Người được hưởng án treo chỉ được xét rút ngắn thời gian thử thách mỗi năm 01 lần, mỗi lần từ 01 tháng đến 01 năm. Trường hợp thời gian thử thách còn lại không quá 01 tháng thì có thể được rút ngắn hết thời gian thử thách còn lại. Người được hưởng án treo có thể được rút ngắn thời gian thử thách nhiều lần, nhưng phải bảo đảm thực tế đã chấp hành ba phần tư thời gian thử thách.</w:t>
      </w:r>
    </w:p>
    <w:p w14:paraId="22C1FF29"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3. Trường hợp người được hưởng án treo lập công hoặc </w:t>
      </w:r>
      <w:r w:rsidRPr="0064419C">
        <w:rPr>
          <w:rFonts w:ascii="Times New Roman" w:hAnsi="Times New Roman"/>
          <w:b w:val="0"/>
          <w:i w:val="0"/>
          <w:szCs w:val="28"/>
          <w:lang w:val="vi-VN"/>
        </w:rPr>
        <w:t>bị</w:t>
      </w:r>
      <w:r w:rsidRPr="0054793B">
        <w:rPr>
          <w:rFonts w:ascii="Times New Roman" w:hAnsi="Times New Roman"/>
          <w:b w:val="0"/>
          <w:i w:val="0"/>
          <w:szCs w:val="28"/>
          <w:lang w:val="vi-VN"/>
        </w:rPr>
        <w:t xml:space="preserve"> bệnh hiểm nghèo và có đủ các điều kiện quy định tại khoản 1 Điều này thì Tòa án có thể rút ngắn hết thời gian thử thách còn lại.</w:t>
      </w:r>
    </w:p>
    <w:p w14:paraId="07668796"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4. Trường hợp người được hưởng án treo đã được rút ngắn thời gian thử thách nhưng sau đó vi phạm nghĩa vụ quy định tại Điều 87 của Luật này và bị Tòa án quyết định buộc người đó phải chấp hành hình phạt tù của bản án đã cho hưởng án treo thì thời gian thử thách đã được rút ngắn không được tính để trừ vào thời gian chấp hành án phạt tù.</w:t>
      </w:r>
    </w:p>
    <w:p w14:paraId="036C481C" w14:textId="77777777" w:rsidR="0054793B" w:rsidRPr="0054793B" w:rsidRDefault="0054793B" w:rsidP="00AE5919">
      <w:pPr>
        <w:widowControl w:val="0"/>
        <w:spacing w:before="120" w:line="396" w:lineRule="exact"/>
        <w:ind w:firstLine="454"/>
        <w:jc w:val="both"/>
        <w:rPr>
          <w:b/>
          <w:lang w:val="vi-VN"/>
        </w:rPr>
      </w:pPr>
      <w:r w:rsidRPr="0054793B">
        <w:rPr>
          <w:b/>
          <w:lang w:val="vi-VN"/>
        </w:rPr>
        <w:t>Điều 90. Thủ tục rút ngắn thời gian thử thách đối với người được hưởng án treo</w:t>
      </w:r>
    </w:p>
    <w:p w14:paraId="6C16F9A4"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1. Ủy ban nhân dân cấp xã, đơn vị quân đội được giao giám sát, giáo dục người được hưởng án treo có trách nhiệm rà soát người đủ điều kiện theo quy định </w:t>
      </w:r>
      <w:r w:rsidRPr="0054793B">
        <w:rPr>
          <w:rFonts w:ascii="Times New Roman" w:hAnsi="Times New Roman"/>
          <w:b w:val="0"/>
          <w:i w:val="0"/>
          <w:szCs w:val="28"/>
          <w:lang w:val="vi-VN"/>
        </w:rPr>
        <w:lastRenderedPageBreak/>
        <w:t>tại khoản 1 Điều 89 của Luật này, báo cáo cơ quan thi hành án hình sự Công an cấp huyện, cơ quan thi hành án hình sự cấp quân khu</w:t>
      </w:r>
      <w:r w:rsidRPr="0064419C">
        <w:rPr>
          <w:rFonts w:ascii="Times New Roman" w:hAnsi="Times New Roman"/>
          <w:b w:val="0"/>
          <w:i w:val="0"/>
          <w:szCs w:val="28"/>
          <w:lang w:val="vi-VN"/>
        </w:rPr>
        <w:t xml:space="preserve"> kèm theo tài liệu có liên quan</w:t>
      </w:r>
      <w:r w:rsidRPr="0054793B">
        <w:rPr>
          <w:rFonts w:ascii="Times New Roman" w:hAnsi="Times New Roman"/>
          <w:b w:val="0"/>
          <w:i w:val="0"/>
          <w:szCs w:val="28"/>
          <w:lang w:val="vi-VN"/>
        </w:rPr>
        <w:t xml:space="preserve"> để đề nghị xét rút ngắn thời gian thử thách.</w:t>
      </w:r>
    </w:p>
    <w:p w14:paraId="4873ED82"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2. Trong thời hạn 07 ngày kể từ ngày nhận được báo cáo, cơ quan thi hành án hình sự Công an cấp huyện lập hồ sơ và có văn bản đề nghị rút ngắn thời gian thử thách đối với người có đủ điều kiện gửi đến Tòa án và Viện kiểm sát cùng cấp. Trường hợp xét thấy không đủ điều kiện lập hồ sơ rút ngắn thời gian thử thách, cơ quan thi hành án hình sự Công an cấp huyện có văn bản thông báo cho Ủy ban nhân dân cấp xã được giao giám sát, giáo dục người được hưởng án treo.</w:t>
      </w:r>
    </w:p>
    <w:p w14:paraId="226B617B"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Trong thời hạn 07 ngày kể từ ngày nhận được báo cáo, cơ quan thi hành án hình sự cấp quân khu lập hồ sơ và có văn bản đề nghị rút ngắn thời gian thử thách đối với người có đủ điều kiện gửi đến Tòa án và Viện kiểm sát quân sự khu vực. Trường hợp xét thấy không đủ điều kiện lập hồ sơ rút ngắn thời gian thử thách, cơ quan thi hành án hình sự cấp quân khu có văn bản thông báo cho đơn vị quân đội được giao giám sát, giáo dục người được hưởng án treo.</w:t>
      </w:r>
    </w:p>
    <w:p w14:paraId="0C876994"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3. Hồ sơ đề nghị rút ngắn thời gian thử thách </w:t>
      </w:r>
      <w:r w:rsidRPr="0064419C">
        <w:rPr>
          <w:rFonts w:ascii="Times New Roman" w:hAnsi="Times New Roman"/>
          <w:b w:val="0"/>
          <w:i w:val="0"/>
          <w:szCs w:val="28"/>
          <w:lang w:val="vi-VN"/>
        </w:rPr>
        <w:t xml:space="preserve">bao </w:t>
      </w:r>
      <w:r w:rsidRPr="0054793B">
        <w:rPr>
          <w:rFonts w:ascii="Times New Roman" w:hAnsi="Times New Roman"/>
          <w:b w:val="0"/>
          <w:i w:val="0"/>
          <w:szCs w:val="28"/>
          <w:lang w:val="vi-VN"/>
        </w:rPr>
        <w:t>gồm:</w:t>
      </w:r>
    </w:p>
    <w:p w14:paraId="41EA0797"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a) Đơn đề nghị rút ngắn thời gian thử thách của người được hưởng án treo;</w:t>
      </w:r>
    </w:p>
    <w:p w14:paraId="4A3207DE" w14:textId="77777777" w:rsidR="0054793B" w:rsidRPr="0054793B" w:rsidRDefault="0054793B" w:rsidP="0054793B">
      <w:pPr>
        <w:widowControl w:val="0"/>
        <w:spacing w:before="120" w:line="390" w:lineRule="exact"/>
        <w:ind w:firstLine="454"/>
        <w:jc w:val="both"/>
        <w:rPr>
          <w:lang w:val="vi-VN"/>
        </w:rPr>
      </w:pPr>
      <w:r w:rsidRPr="0054793B">
        <w:rPr>
          <w:lang w:val="vi-VN"/>
        </w:rPr>
        <w:t>b) Bản sao bản án. Đối với trường hợp xét rút ngắn thời gian thử thách từ lần thứ hai thì bản sao bản án được thay bằng bản sao quyết định thi hành án treo;</w:t>
      </w:r>
    </w:p>
    <w:p w14:paraId="7C64AB95"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c) Văn bản đề nghị rút ngắn thời gian thử thách của Ủy ban nhân dân cấp xã, đơn vị quân đội được giao giám sát, giáo dục người được hưởng án treo;</w:t>
      </w:r>
    </w:p>
    <w:p w14:paraId="3D176E76"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d) Trường hợp người được hưởng án treo được khen thưởng hoặc lập công thì hồ sơ phải có quyết định khen thưởng hoặc giấy xác nhận của cơ quan có thẩm quyền về việc người được hưởng án treo lập công; trường hợp </w:t>
      </w:r>
      <w:r w:rsidRPr="0064419C">
        <w:rPr>
          <w:rFonts w:ascii="Times New Roman" w:hAnsi="Times New Roman"/>
          <w:b w:val="0"/>
          <w:i w:val="0"/>
          <w:szCs w:val="28"/>
          <w:lang w:val="vi-VN"/>
        </w:rPr>
        <w:t>bị</w:t>
      </w:r>
      <w:r w:rsidRPr="0054793B">
        <w:rPr>
          <w:rFonts w:ascii="Times New Roman" w:hAnsi="Times New Roman"/>
          <w:b w:val="0"/>
          <w:i w:val="0"/>
          <w:szCs w:val="28"/>
          <w:lang w:val="vi-VN"/>
        </w:rPr>
        <w:t xml:space="preserve"> bệnh hiểm nghèo thì phải có kết luận của bệnh viện cấp tỉnh, bệnh viện cấp quân khu trở lên về tình trạng bệnh của họ;</w:t>
      </w:r>
    </w:p>
    <w:p w14:paraId="46F57E1B" w14:textId="77777777" w:rsidR="0054793B" w:rsidRPr="0054793B" w:rsidRDefault="0054793B" w:rsidP="0054793B">
      <w:pPr>
        <w:widowControl w:val="0"/>
        <w:tabs>
          <w:tab w:val="left" w:pos="360"/>
        </w:tabs>
        <w:spacing w:before="120" w:line="390" w:lineRule="exact"/>
        <w:ind w:firstLine="454"/>
        <w:jc w:val="both"/>
        <w:rPr>
          <w:lang w:val="vi-VN"/>
        </w:rPr>
      </w:pPr>
      <w:r w:rsidRPr="0054793B">
        <w:rPr>
          <w:lang w:val="vi-VN"/>
        </w:rPr>
        <w:t>đ) Trường hợp người được hưởng án treo</w:t>
      </w:r>
      <w:r w:rsidRPr="0054793B">
        <w:rPr>
          <w:b/>
          <w:i/>
          <w:lang w:val="vi-VN"/>
        </w:rPr>
        <w:t xml:space="preserve"> </w:t>
      </w:r>
      <w:r w:rsidRPr="0054793B">
        <w:rPr>
          <w:lang w:val="vi-VN"/>
        </w:rPr>
        <w:t>đã được rút ngắn thời gian thử thách thì phải có bản sao quyết định rút ngắn thời gian thử thách.</w:t>
      </w:r>
    </w:p>
    <w:p w14:paraId="52F3B876"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4. Trong thời hạn 07 ngày kể từ ngày nhận được hồ sơ đề nghị rút ngắn thời gian thử thách, Chánh án Tòa án nhân dân cấp huyện, Chánh án Tòa án quân sự khu vực nơi người được hưởng án treo cư trú hoặc làm việc thành lập Hội đồng và tổ chức </w:t>
      </w:r>
      <w:r w:rsidRPr="0064419C">
        <w:rPr>
          <w:rFonts w:ascii="Times New Roman" w:hAnsi="Times New Roman"/>
          <w:b w:val="0"/>
          <w:i w:val="0"/>
          <w:szCs w:val="28"/>
          <w:lang w:val="vi-VN"/>
        </w:rPr>
        <w:t xml:space="preserve">phiên </w:t>
      </w:r>
      <w:r w:rsidRPr="0054793B">
        <w:rPr>
          <w:rFonts w:ascii="Times New Roman" w:hAnsi="Times New Roman"/>
          <w:b w:val="0"/>
          <w:i w:val="0"/>
          <w:szCs w:val="28"/>
          <w:lang w:val="vi-VN"/>
        </w:rPr>
        <w:t xml:space="preserve">họp để xét, quyết định rút ngắn thời gian thử thách. Thành phần Hội </w:t>
      </w:r>
      <w:r w:rsidRPr="0054793B">
        <w:rPr>
          <w:rFonts w:ascii="Times New Roman" w:hAnsi="Times New Roman"/>
          <w:b w:val="0"/>
          <w:i w:val="0"/>
          <w:szCs w:val="28"/>
          <w:lang w:val="vi-VN"/>
        </w:rPr>
        <w:lastRenderedPageBreak/>
        <w:t>đồng gồm 03 Thẩm phán; phiên họp có sự tham gia của Kiểm sát viên Viện kiểm sát cùng cấp.</w:t>
      </w:r>
      <w:r w:rsidRPr="0054793B">
        <w:rPr>
          <w:rFonts w:ascii="Times New Roman" w:hAnsi="Times New Roman"/>
          <w:i w:val="0"/>
          <w:szCs w:val="28"/>
          <w:lang w:val="vi-VN"/>
        </w:rPr>
        <w:t xml:space="preserve"> </w:t>
      </w:r>
      <w:r w:rsidRPr="0054793B">
        <w:rPr>
          <w:rFonts w:ascii="Times New Roman" w:hAnsi="Times New Roman"/>
          <w:b w:val="0"/>
          <w:i w:val="0"/>
          <w:szCs w:val="28"/>
          <w:lang w:val="vi-VN"/>
        </w:rPr>
        <w:t>Trường hợp hồ sơ phải bổ sung theo yêu cầu của Tòa án thì thời hạn mở phiên họp được tính từ ngày nhận được hồ sơ bổ sung.</w:t>
      </w:r>
    </w:p>
    <w:p w14:paraId="6AF85ADC"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5. Trong thời hạn 03 ngày làm việc kể từ ngày ra quyết định về việc chấp nhận toàn bộ, chấp nhận một phần hoặc không chấp nhận rút ngắn thời gian thử thách của án treo, Tòa án phải gửi quyết định đó cho người </w:t>
      </w:r>
      <w:r w:rsidRPr="0064419C">
        <w:rPr>
          <w:rFonts w:ascii="Times New Roman" w:hAnsi="Times New Roman"/>
          <w:b w:val="0"/>
          <w:i w:val="0"/>
          <w:szCs w:val="28"/>
          <w:lang w:val="vi-VN"/>
        </w:rPr>
        <w:t>chấp hành án</w:t>
      </w:r>
      <w:r w:rsidRPr="0054793B">
        <w:rPr>
          <w:rFonts w:ascii="Times New Roman" w:hAnsi="Times New Roman"/>
          <w:b w:val="0"/>
          <w:i w:val="0"/>
          <w:szCs w:val="28"/>
          <w:lang w:val="vi-VN"/>
        </w:rPr>
        <w:t>, Viện kiểm sát cùng cấp, Viện kiểm sát cấp trên trực tiếp, cơ quan đề nghị rút ngắn thời gian thử thách, Tòa án đã ra quyết định cho hưởng án treo, Sở Tư pháp nơi Tòa án ra quyết định cho hưởng án treo có trụ sở.</w:t>
      </w:r>
    </w:p>
    <w:p w14:paraId="54C29B83"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b/>
          <w:lang w:val="vi-VN"/>
        </w:rPr>
        <w:t>Điều 91. Việc kiểm điểm người được hưởng án treo</w:t>
      </w:r>
      <w:r w:rsidRPr="0054793B">
        <w:rPr>
          <w:lang w:val="vi-VN"/>
        </w:rPr>
        <w:t xml:space="preserve"> </w:t>
      </w:r>
    </w:p>
    <w:p w14:paraId="48D4D884"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1. Trong thời gian thử thách, người được hưởng án treo thuộc một trong các trường hợp sau đây thì Ủy ban nhân dân cấp xã, đơn vị quân đội được giao giám sát, giáo dục tổ chức</w:t>
      </w:r>
      <w:r w:rsidRPr="0054793B">
        <w:rPr>
          <w:b/>
          <w:lang w:val="vi-VN"/>
        </w:rPr>
        <w:t xml:space="preserve"> </w:t>
      </w:r>
      <w:r w:rsidRPr="0054793B">
        <w:rPr>
          <w:lang w:val="vi-VN"/>
        </w:rPr>
        <w:t>kiểm điểm:</w:t>
      </w:r>
    </w:p>
    <w:p w14:paraId="28831752"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lang w:val="vi-VN"/>
        </w:rPr>
        <w:t xml:space="preserve">a) Vi phạm nghĩa vụ quy định tại các khoản </w:t>
      </w:r>
      <w:r w:rsidRPr="0064419C">
        <w:rPr>
          <w:lang w:val="vi-VN"/>
        </w:rPr>
        <w:t>2</w:t>
      </w:r>
      <w:r w:rsidRPr="0054793B">
        <w:rPr>
          <w:lang w:val="vi-VN"/>
        </w:rPr>
        <w:t>, 3, 4, 5 và 6 Điều 87 của Luật này và đã bị nhắc nhở bằng văn bản về việc vi phạm mà tiếp tục vi phạm;</w:t>
      </w:r>
      <w:r w:rsidRPr="0054793B">
        <w:rPr>
          <w:b/>
          <w:lang w:val="vi-VN"/>
        </w:rPr>
        <w:t xml:space="preserve"> </w:t>
      </w:r>
    </w:p>
    <w:p w14:paraId="482276AF"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b) Đã bị xử phạt vi phạm hành chính.</w:t>
      </w:r>
    </w:p>
    <w:p w14:paraId="6D3005DE"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2. Việc kiểm điểm phải được lập thành biên bản, lưu hồ sơ giám sát, giáo dục và báo cáo cơ quan thi hành án hình sự Công an cấp huyện, cơ quan thi hành án hình sự cấp quân khu.</w:t>
      </w:r>
    </w:p>
    <w:p w14:paraId="665DFDDF" w14:textId="77777777" w:rsidR="0054793B" w:rsidRPr="0054793B" w:rsidRDefault="0054793B" w:rsidP="0054793B">
      <w:pPr>
        <w:widowControl w:val="0"/>
        <w:spacing w:before="120" w:line="390" w:lineRule="exact"/>
        <w:ind w:firstLine="454"/>
        <w:jc w:val="both"/>
        <w:rPr>
          <w:b/>
          <w:lang w:val="vi-VN"/>
        </w:rPr>
      </w:pPr>
      <w:r w:rsidRPr="0054793B">
        <w:rPr>
          <w:b/>
          <w:lang w:val="vi-VN"/>
        </w:rPr>
        <w:t xml:space="preserve">Điều 92. Giải quyết việc vắng mặt tại nơi cư trú, thay đổi nơi cư trú hoặc nơi làm việc của người được hưởng án treo </w:t>
      </w:r>
    </w:p>
    <w:p w14:paraId="3EE14754" w14:textId="77777777" w:rsidR="0054793B" w:rsidRPr="004F31FD" w:rsidRDefault="0054793B" w:rsidP="0054793B">
      <w:pPr>
        <w:widowControl w:val="0"/>
        <w:spacing w:before="120" w:line="390" w:lineRule="exact"/>
        <w:ind w:firstLine="454"/>
        <w:jc w:val="both"/>
        <w:rPr>
          <w:b/>
          <w:spacing w:val="-4"/>
          <w:lang w:val="vi-VN"/>
        </w:rPr>
      </w:pPr>
      <w:r w:rsidRPr="0054793B">
        <w:rPr>
          <w:lang w:val="vi-VN"/>
        </w:rPr>
        <w:t xml:space="preserve">1. Người được hưởng án treo có thể vắng mặt tại nơi cư trú nếu có lý do chính đáng </w:t>
      </w:r>
      <w:r w:rsidRPr="004F31FD">
        <w:rPr>
          <w:spacing w:val="-4"/>
          <w:lang w:val="vi-VN"/>
        </w:rPr>
        <w:t>và phải xin phép theo quy định tại khoản 2 Điều này, phải thực hiện khai báo tạm vắng theo quy định của pháp luật về cư trú. Thời gian vắng mặt tại nơi cư trú mỗi lần không quá 60 ngày và tổng số thời gian vắng mặt tại nơi cư trú không được vượt quá một phần ba thời gian thử thách, trừ trường hợp bị bệnh phải điều trị tại cơ sở y tế theo chỉ định của bác s</w:t>
      </w:r>
      <w:r w:rsidRPr="0064419C">
        <w:rPr>
          <w:spacing w:val="-4"/>
          <w:lang w:val="vi-VN"/>
        </w:rPr>
        <w:t>ỹ</w:t>
      </w:r>
      <w:r w:rsidRPr="004F31FD">
        <w:rPr>
          <w:spacing w:val="-4"/>
          <w:lang w:val="vi-VN"/>
        </w:rPr>
        <w:t xml:space="preserve"> và phải có xác nhận điều trị của cơ sở y tế đó. </w:t>
      </w:r>
    </w:p>
    <w:p w14:paraId="637A29E5"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2. Người được hưởng án treo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được hưởng án treo khi đến nơi cư trú mới phải trình báo với Công an cấp xã nơi mình đến tạm trú, lưu trú; hết </w:t>
      </w:r>
      <w:r w:rsidRPr="0054793B">
        <w:rPr>
          <w:lang w:val="vi-VN"/>
        </w:rPr>
        <w:lastRenderedPageBreak/>
        <w:t>thời hạn tạm trú, lưu trú phải có xác nhận của Ủy ban nhân dân cấp xã hoặc Công an cấp xã nơi tạm trú, lưu trú. Trường hợp người được hưởng án treo vi phạm pháp luật, Ủy ban nhân dân cấp xã nơi người đó đến tạm trú, lưu trú phải thông báo cho Ủy ban nhân dân cấp xã, đơn vị quân đội được giao giám sát, giáo dục</w:t>
      </w:r>
      <w:r w:rsidRPr="0064419C">
        <w:rPr>
          <w:lang w:val="vi-VN"/>
        </w:rPr>
        <w:t xml:space="preserve"> kèm theo tài liệu có liên quan</w:t>
      </w:r>
      <w:r w:rsidRPr="0054793B">
        <w:rPr>
          <w:lang w:val="vi-VN"/>
        </w:rPr>
        <w:t xml:space="preserve">. </w:t>
      </w:r>
    </w:p>
    <w:p w14:paraId="60A621DD"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3. Việc giải quyết trường hợp người được hưởng án treo thay đổi nơi cư trú hoặc nơi làm việc thực hiện theo quy định tại Điều 68 của Luật này.</w:t>
      </w:r>
    </w:p>
    <w:p w14:paraId="606DF5CC" w14:textId="77777777" w:rsidR="0054793B" w:rsidRPr="0054793B" w:rsidRDefault="0054793B" w:rsidP="00AE5919">
      <w:pPr>
        <w:widowControl w:val="0"/>
        <w:spacing w:before="120" w:line="380" w:lineRule="exact"/>
        <w:ind w:firstLine="454"/>
        <w:jc w:val="both"/>
        <w:rPr>
          <w:lang w:val="vi-VN"/>
        </w:rPr>
      </w:pPr>
      <w:r w:rsidRPr="0054793B">
        <w:rPr>
          <w:lang w:val="vi-VN"/>
        </w:rPr>
        <w:t>4. Người được hưởng án treo không được xuất cảnh trong thời gian thử thách.</w:t>
      </w:r>
    </w:p>
    <w:p w14:paraId="757B7D21" w14:textId="77777777" w:rsidR="0054793B" w:rsidRPr="0054793B" w:rsidRDefault="0054793B" w:rsidP="00AE5919">
      <w:pPr>
        <w:widowControl w:val="0"/>
        <w:spacing w:before="120" w:line="380" w:lineRule="exact"/>
        <w:ind w:firstLine="454"/>
        <w:jc w:val="both"/>
        <w:rPr>
          <w:b/>
          <w:lang w:val="vi-VN"/>
        </w:rPr>
      </w:pPr>
      <w:r w:rsidRPr="0054793B">
        <w:rPr>
          <w:b/>
          <w:lang w:val="vi-VN"/>
        </w:rPr>
        <w:t xml:space="preserve">Điều 93. Xử lý vi phạm đối với người được hưởng án treo </w:t>
      </w:r>
    </w:p>
    <w:p w14:paraId="1D7C5C04"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1. </w:t>
      </w:r>
      <w:r w:rsidRPr="00907370">
        <w:rPr>
          <w:spacing w:val="-6"/>
          <w:lang w:val="vi-VN"/>
        </w:rPr>
        <w:t>Trường hợp người được hưởng án treo vi phạm nghĩa vụ quy định tại khoản 1</w:t>
      </w:r>
      <w:r w:rsidRPr="0064419C">
        <w:rPr>
          <w:lang w:val="vi-VN"/>
        </w:rPr>
        <w:t xml:space="preserve"> Điều 87 </w:t>
      </w:r>
      <w:r w:rsidRPr="0054793B">
        <w:rPr>
          <w:lang w:val="vi-VN"/>
        </w:rPr>
        <w:t>của Luật này thì cơ quan thi hành án hình sự Công an cấp huyện, cơ quan thi hành án hình sự cấp quân khu lập biên bản vi phạm, đồng thời yêu cầu người được hưởng án treo phải có mặt trong thời hạn 07 ngày</w:t>
      </w:r>
      <w:r w:rsidRPr="0064419C">
        <w:rPr>
          <w:lang w:val="vi-VN"/>
        </w:rPr>
        <w:t xml:space="preserve"> kể từ ngày lập biên bản vi phạm</w:t>
      </w:r>
      <w:r w:rsidRPr="0054793B">
        <w:rPr>
          <w:lang w:val="vi-VN"/>
        </w:rPr>
        <w:t xml:space="preserve">. Hết thời hạn </w:t>
      </w:r>
      <w:r w:rsidRPr="0064419C">
        <w:rPr>
          <w:lang w:val="vi-VN"/>
        </w:rPr>
        <w:t>này</w:t>
      </w:r>
      <w:r w:rsidRPr="0054793B">
        <w:rPr>
          <w:lang w:val="vi-VN"/>
        </w:rPr>
        <w:t xml:space="preserve"> mà người được hưởng án treo vẫn không có mặt thì cơ quan thi hành án hình sự Công an cấp huyện, cơ quan thi hành án hình sự cấp quân khu lập biên bản vi phạm và đề nghị Tòa án nhân dân cấp huyện nơi người được hưởng án treo cư trú, Tòa án quân sự khu vực nơi người được hưởng án treo làm việc quyết định buộc người đó phải chấp hành hình phạt tù của bản án đã cho hưởng án treo. </w:t>
      </w:r>
    </w:p>
    <w:p w14:paraId="46E2D733"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2. Trong thời gian thử thách, nếu người được hưởng án treo đã bị kiểm điểm theo quy định tại Điều 91 của Luật này nhưng sau khi kiểm điểm vẫn tiếp tục vi phạm và đã được nhắc nhở bằng văn bản mà vẫn cố ý vi phạm thì Công an cấp xã đề xuất Ủy ban nhân dân cấp xã báo cáo, đề nghị cơ quan thi hành án hình sự Công an cấp huyện tiến hành trình tự, thủ tục đề nghị Tòa án có thẩm quyền quyết định buộc người đó phải chấp hành hình phạt tù của bản án đã cho hưởng án treo. </w:t>
      </w:r>
    </w:p>
    <w:p w14:paraId="07669FE4"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3. Trong thời hạn 05 ngày làm việc kể từ ngày nhận được báo cáo, cơ quan thi hành án hình sự Công an cấp huyện lập hồ sơ đề nghị buộc chấp hành hình phạt tù của bản án đã cho hưởng án treo gửi </w:t>
      </w:r>
      <w:r w:rsidRPr="0064419C">
        <w:rPr>
          <w:lang w:val="vi-VN"/>
        </w:rPr>
        <w:t>Tòa</w:t>
      </w:r>
      <w:r w:rsidRPr="0054793B">
        <w:rPr>
          <w:lang w:val="vi-VN"/>
        </w:rPr>
        <w:t xml:space="preserve"> án nhân dân cấp huyện để xem xét, quyết định, đồng thời gửi Viện kiểm sát cùng cấp. Hồ sơ</w:t>
      </w:r>
      <w:r w:rsidRPr="0064419C">
        <w:rPr>
          <w:lang w:val="vi-VN"/>
        </w:rPr>
        <w:t xml:space="preserve"> bao </w:t>
      </w:r>
      <w:r w:rsidRPr="0054793B">
        <w:rPr>
          <w:lang w:val="vi-VN"/>
        </w:rPr>
        <w:t>gồm:</w:t>
      </w:r>
    </w:p>
    <w:p w14:paraId="07109193" w14:textId="77777777" w:rsidR="0054793B" w:rsidRPr="0054793B" w:rsidRDefault="0054793B" w:rsidP="00AE5919">
      <w:pPr>
        <w:widowControl w:val="0"/>
        <w:spacing w:before="120" w:line="380" w:lineRule="exact"/>
        <w:ind w:firstLine="454"/>
        <w:jc w:val="both"/>
        <w:rPr>
          <w:lang w:val="vi-VN"/>
        </w:rPr>
      </w:pPr>
      <w:r w:rsidRPr="0054793B">
        <w:rPr>
          <w:lang w:val="vi-VN"/>
        </w:rPr>
        <w:t>a) Văn bản đề nghị của cơ quan thi hành án hình sự Công an cấp huyện;</w:t>
      </w:r>
    </w:p>
    <w:p w14:paraId="21AD5A2B"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b) Báo cáo của </w:t>
      </w:r>
      <w:r w:rsidRPr="0064419C">
        <w:rPr>
          <w:lang w:val="vi-VN"/>
        </w:rPr>
        <w:t>Ủy</w:t>
      </w:r>
      <w:r w:rsidRPr="0054793B">
        <w:rPr>
          <w:lang w:val="vi-VN"/>
        </w:rPr>
        <w:t xml:space="preserve"> ban nhân dân cấp xã</w:t>
      </w:r>
      <w:r w:rsidRPr="0064419C">
        <w:rPr>
          <w:lang w:val="vi-VN"/>
        </w:rPr>
        <w:t xml:space="preserve"> </w:t>
      </w:r>
      <w:r w:rsidRPr="0054793B">
        <w:rPr>
          <w:lang w:val="vi-VN"/>
        </w:rPr>
        <w:t>được giao giám sát, giáo dục người được hưởng án treo về việc người được hưởng án treo vi phạm nghĩa vụ từ 02 lần trở lên;</w:t>
      </w:r>
    </w:p>
    <w:p w14:paraId="1268EC14" w14:textId="77777777" w:rsidR="0054793B" w:rsidRPr="0054793B" w:rsidRDefault="0054793B" w:rsidP="0054793B">
      <w:pPr>
        <w:widowControl w:val="0"/>
        <w:spacing w:before="120" w:line="390" w:lineRule="exact"/>
        <w:ind w:firstLine="454"/>
        <w:jc w:val="both"/>
        <w:rPr>
          <w:lang w:val="vi-VN"/>
        </w:rPr>
      </w:pPr>
      <w:r w:rsidRPr="0054793B">
        <w:rPr>
          <w:lang w:val="vi-VN"/>
        </w:rPr>
        <w:lastRenderedPageBreak/>
        <w:t>c) Biên bản người được hưởng án treo vi phạm nghĩa vụ;</w:t>
      </w:r>
    </w:p>
    <w:p w14:paraId="5E35878B" w14:textId="77777777" w:rsidR="0054793B" w:rsidRPr="0054793B" w:rsidRDefault="0054793B" w:rsidP="0054793B">
      <w:pPr>
        <w:widowControl w:val="0"/>
        <w:spacing w:before="120" w:line="390" w:lineRule="exact"/>
        <w:ind w:firstLine="454"/>
        <w:jc w:val="both"/>
        <w:rPr>
          <w:lang w:val="vi-VN"/>
        </w:rPr>
      </w:pPr>
      <w:r w:rsidRPr="0054793B">
        <w:rPr>
          <w:lang w:val="vi-VN"/>
        </w:rPr>
        <w:t>d) Quyết định xử phạt vi phạm hành chính đối với người được hưởng án treo trong trường hợp người đó bị xử phạt vi phạm hành chính;</w:t>
      </w:r>
    </w:p>
    <w:p w14:paraId="469DB5E3" w14:textId="77777777" w:rsidR="0054793B" w:rsidRPr="0054793B" w:rsidRDefault="0054793B" w:rsidP="0054793B">
      <w:pPr>
        <w:widowControl w:val="0"/>
        <w:spacing w:before="120" w:line="390" w:lineRule="exact"/>
        <w:ind w:firstLine="454"/>
        <w:jc w:val="both"/>
        <w:rPr>
          <w:lang w:val="vi-VN"/>
        </w:rPr>
      </w:pPr>
      <w:r w:rsidRPr="0054793B">
        <w:rPr>
          <w:lang w:val="vi-VN"/>
        </w:rPr>
        <w:t>đ) Biên bản kiểm điểm người được hưởng án treo vi phạm nghĩa vụ;</w:t>
      </w:r>
    </w:p>
    <w:p w14:paraId="2B57AFDD" w14:textId="77777777" w:rsidR="0054793B" w:rsidRPr="0054793B" w:rsidRDefault="0054793B" w:rsidP="0054793B">
      <w:pPr>
        <w:widowControl w:val="0"/>
        <w:spacing w:before="120" w:line="390" w:lineRule="exact"/>
        <w:ind w:firstLine="454"/>
        <w:jc w:val="both"/>
        <w:rPr>
          <w:lang w:val="vi-VN"/>
        </w:rPr>
      </w:pPr>
      <w:r w:rsidRPr="0054793B">
        <w:rPr>
          <w:lang w:val="vi-VN"/>
        </w:rPr>
        <w:t>e) Tài liệu khác có liên quan.</w:t>
      </w:r>
    </w:p>
    <w:p w14:paraId="5E02886D" w14:textId="77777777" w:rsidR="0054793B" w:rsidRPr="0054793B" w:rsidRDefault="0054793B" w:rsidP="0054793B">
      <w:pPr>
        <w:widowControl w:val="0"/>
        <w:spacing w:before="120" w:line="390" w:lineRule="exact"/>
        <w:ind w:firstLine="454"/>
        <w:jc w:val="both"/>
        <w:rPr>
          <w:lang w:val="vi-VN"/>
        </w:rPr>
      </w:pPr>
      <w:r w:rsidRPr="0054793B">
        <w:rPr>
          <w:lang w:val="vi-VN"/>
        </w:rPr>
        <w:t>4. Trong thời gian thử thách</w:t>
      </w:r>
      <w:r w:rsidRPr="0064419C">
        <w:rPr>
          <w:lang w:val="vi-VN"/>
        </w:rPr>
        <w:t>,</w:t>
      </w:r>
      <w:r w:rsidRPr="0054793B" w:rsidDel="003C64CA">
        <w:rPr>
          <w:lang w:val="vi-VN"/>
        </w:rPr>
        <w:t xml:space="preserve"> </w:t>
      </w:r>
      <w:r w:rsidRPr="0064419C">
        <w:rPr>
          <w:lang w:val="vi-VN"/>
        </w:rPr>
        <w:t xml:space="preserve">nếu </w:t>
      </w:r>
      <w:r w:rsidRPr="0054793B">
        <w:rPr>
          <w:lang w:val="vi-VN"/>
        </w:rPr>
        <w:t>người được hưởng án treo do đơn vị quân đội giám sát, giáo dục đã bị kiểm điểm theo quy định tại Điều 91 của Luật này nhưng sau khi kiểm điểm vẫn tiếp tục vi phạm và đã được nhắc nhở bằng văn bản mà vẫn cố ý vi phạm thì đơn vị quân đội giám sát, giáo dục lập biên bản vi phạm và đề nghị cơ quan thi hành án hình sự cấp quân khu tiến hành trình tự, thủ tục đề nghị Tòa án có thẩm quyền quyết định buộc người đó phải chấp hành hình phạt tù của bản án đã cho hưởng án treo</w:t>
      </w:r>
      <w:r w:rsidRPr="0064419C">
        <w:rPr>
          <w:lang w:val="vi-VN"/>
        </w:rPr>
        <w:t>, đồng thời gửi Viện kiểm sát quân sự cùng cấp</w:t>
      </w:r>
      <w:r w:rsidRPr="0054793B">
        <w:rPr>
          <w:lang w:val="vi-VN"/>
        </w:rPr>
        <w:t xml:space="preserve">. Hồ sơ </w:t>
      </w:r>
      <w:r w:rsidRPr="0064419C">
        <w:rPr>
          <w:lang w:val="vi-VN"/>
        </w:rPr>
        <w:t xml:space="preserve">bao </w:t>
      </w:r>
      <w:r w:rsidRPr="0054793B">
        <w:rPr>
          <w:lang w:val="vi-VN"/>
        </w:rPr>
        <w:t>gồm:</w:t>
      </w:r>
    </w:p>
    <w:p w14:paraId="2238A0F4" w14:textId="77777777" w:rsidR="0054793B" w:rsidRPr="0054793B" w:rsidRDefault="0054793B" w:rsidP="0054793B">
      <w:pPr>
        <w:widowControl w:val="0"/>
        <w:spacing w:before="120" w:line="390" w:lineRule="exact"/>
        <w:ind w:firstLine="454"/>
        <w:jc w:val="both"/>
        <w:rPr>
          <w:lang w:val="vi-VN"/>
        </w:rPr>
      </w:pPr>
      <w:r w:rsidRPr="0054793B">
        <w:rPr>
          <w:lang w:val="vi-VN"/>
        </w:rPr>
        <w:t>a) Văn bản đề nghị của cơ quan thi hành án hình sự cấp quân khu;</w:t>
      </w:r>
    </w:p>
    <w:p w14:paraId="718384EF" w14:textId="77777777" w:rsidR="0054793B" w:rsidRPr="004F31FD" w:rsidRDefault="0054793B" w:rsidP="0054793B">
      <w:pPr>
        <w:widowControl w:val="0"/>
        <w:spacing w:before="120" w:line="390" w:lineRule="exact"/>
        <w:ind w:firstLine="454"/>
        <w:jc w:val="both"/>
        <w:rPr>
          <w:spacing w:val="-4"/>
          <w:lang w:val="vi-VN"/>
        </w:rPr>
      </w:pPr>
      <w:r w:rsidRPr="004F31FD">
        <w:rPr>
          <w:spacing w:val="-4"/>
          <w:lang w:val="vi-VN"/>
        </w:rPr>
        <w:t>b) Báo cáo của đơn vị quân đội được giao giám sát, giáo dục người được hưởng án treo về việc người được hưởng án treo vi phạm nghĩa vụ từ 02 lần trở lên;</w:t>
      </w:r>
    </w:p>
    <w:p w14:paraId="5D8FABED" w14:textId="77777777" w:rsidR="0054793B" w:rsidRPr="0054793B" w:rsidRDefault="0054793B" w:rsidP="0054793B">
      <w:pPr>
        <w:widowControl w:val="0"/>
        <w:spacing w:before="120" w:line="390" w:lineRule="exact"/>
        <w:ind w:firstLine="454"/>
        <w:jc w:val="both"/>
        <w:rPr>
          <w:lang w:val="vi-VN"/>
        </w:rPr>
      </w:pPr>
      <w:r w:rsidRPr="0054793B">
        <w:rPr>
          <w:lang w:val="vi-VN"/>
        </w:rPr>
        <w:t>c) Biên bản người được hưởng án treo vi phạm nghĩa vụ;</w:t>
      </w:r>
    </w:p>
    <w:p w14:paraId="6BC37A89" w14:textId="77777777" w:rsidR="0054793B" w:rsidRPr="0054793B" w:rsidRDefault="0054793B" w:rsidP="0054793B">
      <w:pPr>
        <w:widowControl w:val="0"/>
        <w:spacing w:before="120" w:line="390" w:lineRule="exact"/>
        <w:ind w:firstLine="454"/>
        <w:jc w:val="both"/>
        <w:rPr>
          <w:lang w:val="vi-VN"/>
        </w:rPr>
      </w:pPr>
      <w:r w:rsidRPr="0054793B">
        <w:rPr>
          <w:lang w:val="vi-VN"/>
        </w:rPr>
        <w:t>d) Quyết định xử phạt vi phạm hành chính đối với người được hưởng án treo trong trường hợp người đó bị xử phạt hành chính;</w:t>
      </w:r>
    </w:p>
    <w:p w14:paraId="4540D8FF" w14:textId="77777777" w:rsidR="0054793B" w:rsidRPr="0054793B" w:rsidRDefault="0054793B" w:rsidP="0054793B">
      <w:pPr>
        <w:widowControl w:val="0"/>
        <w:spacing w:before="120" w:line="390" w:lineRule="exact"/>
        <w:ind w:firstLine="454"/>
        <w:jc w:val="both"/>
        <w:rPr>
          <w:lang w:val="vi-VN"/>
        </w:rPr>
      </w:pPr>
      <w:r w:rsidRPr="0054793B">
        <w:rPr>
          <w:lang w:val="vi-VN"/>
        </w:rPr>
        <w:t>đ) Biên bản kiểm điểm người được hưởng án treo vi phạm nghĩa vụ;</w:t>
      </w:r>
    </w:p>
    <w:p w14:paraId="63D198F5" w14:textId="77777777" w:rsidR="0054793B" w:rsidRPr="0054793B" w:rsidRDefault="0054793B" w:rsidP="0054793B">
      <w:pPr>
        <w:widowControl w:val="0"/>
        <w:spacing w:before="120" w:line="390" w:lineRule="exact"/>
        <w:ind w:firstLine="454"/>
        <w:jc w:val="both"/>
        <w:rPr>
          <w:lang w:val="vi-VN"/>
        </w:rPr>
      </w:pPr>
      <w:r w:rsidRPr="0054793B">
        <w:rPr>
          <w:lang w:val="vi-VN"/>
        </w:rPr>
        <w:t>e) Tài liệu khác có liên quan.</w:t>
      </w:r>
    </w:p>
    <w:p w14:paraId="7AE5E58A"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5. Trong thời hạn 05 ngày làm việc kể từ ngày nhận được hồ sơ đề nghị, Chánh án Tòa án nhân dân cấp huyện, Chánh án Tòa án quân sự khu vực nơi người được hưởng án treo cư trú hoặc làm việc thành lập Hội đồng và tổ chức </w:t>
      </w:r>
      <w:r w:rsidRPr="0064419C">
        <w:rPr>
          <w:lang w:val="vi-VN"/>
        </w:rPr>
        <w:t>phiên</w:t>
      </w:r>
      <w:r w:rsidRPr="0064419C">
        <w:rPr>
          <w:b/>
          <w:lang w:val="vi-VN"/>
        </w:rPr>
        <w:t xml:space="preserve"> </w:t>
      </w:r>
      <w:r w:rsidRPr="0054793B">
        <w:rPr>
          <w:lang w:val="vi-VN"/>
        </w:rPr>
        <w:t>họp để xét, quyết định buộc chấp hành hình phạt tù của bản án đã cho hưởng án treo.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w:t>
      </w:r>
    </w:p>
    <w:p w14:paraId="60A3C69B" w14:textId="77777777" w:rsidR="0054793B" w:rsidRPr="0054793B" w:rsidRDefault="0054793B" w:rsidP="0054793B">
      <w:pPr>
        <w:widowControl w:val="0"/>
        <w:spacing w:before="120" w:line="390" w:lineRule="exact"/>
        <w:ind w:firstLine="454"/>
        <w:jc w:val="both"/>
        <w:rPr>
          <w:lang w:val="vi-VN"/>
        </w:rPr>
      </w:pPr>
      <w:r w:rsidRPr="0054793B">
        <w:rPr>
          <w:b/>
          <w:bCs/>
          <w:lang w:val="vi-VN"/>
        </w:rPr>
        <w:t xml:space="preserve"> </w:t>
      </w:r>
      <w:r w:rsidRPr="0054793B">
        <w:rPr>
          <w:lang w:val="vi-VN"/>
        </w:rPr>
        <w:t>Trong thời hạn 03 ngày làm việc kể từ ngày ra quyết định về việc buộc chấp hành hình phạt tù của bản án đã cho hưởng án treo, Tòa án phải gửi quyết định cho cá nhân</w:t>
      </w:r>
      <w:r w:rsidRPr="0064419C">
        <w:rPr>
          <w:lang w:val="vi-VN"/>
        </w:rPr>
        <w:t>,</w:t>
      </w:r>
      <w:r w:rsidRPr="0054793B">
        <w:rPr>
          <w:lang w:val="vi-VN"/>
        </w:rPr>
        <w:t xml:space="preserve"> cơ quan quy định tại khoản 2 Điều 84 của Luật này.</w:t>
      </w:r>
    </w:p>
    <w:p w14:paraId="060722AC"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lastRenderedPageBreak/>
        <w:t xml:space="preserve">6. Trong thời hạn 03 ngày làm việc kể từ ngày quyết định của </w:t>
      </w:r>
      <w:r w:rsidRPr="0064419C">
        <w:rPr>
          <w:rFonts w:ascii="Times New Roman" w:hAnsi="Times New Roman"/>
          <w:b w:val="0"/>
          <w:i w:val="0"/>
          <w:szCs w:val="28"/>
          <w:lang w:val="vi-VN"/>
        </w:rPr>
        <w:t>Tòa</w:t>
      </w:r>
      <w:r w:rsidRPr="0054793B">
        <w:rPr>
          <w:rFonts w:ascii="Times New Roman" w:hAnsi="Times New Roman"/>
          <w:b w:val="0"/>
          <w:i w:val="0"/>
          <w:szCs w:val="28"/>
          <w:lang w:val="vi-VN"/>
        </w:rPr>
        <w:t xml:space="preserve"> án có hiệu lực pháp luật, cơ quan thi hành án hình sự Công an cấp huyện, cơ quan thi hành án hình sự cấp quân khu phải làm thủ tục đưa người bị buộc chấp hành hình phạt tù của bản án đã cho hưởng án treo đi chấp hành án phạt tù. Trường hợp người bị Tòa án quyết định chấp hành hình phạt tù của bản án </w:t>
      </w:r>
      <w:r w:rsidRPr="0064419C">
        <w:rPr>
          <w:rFonts w:ascii="Times New Roman" w:hAnsi="Times New Roman"/>
          <w:b w:val="0"/>
          <w:i w:val="0"/>
          <w:szCs w:val="28"/>
          <w:lang w:val="vi-VN"/>
        </w:rPr>
        <w:t xml:space="preserve">đã </w:t>
      </w:r>
      <w:r w:rsidRPr="0054793B">
        <w:rPr>
          <w:rFonts w:ascii="Times New Roman" w:hAnsi="Times New Roman"/>
          <w:b w:val="0"/>
          <w:i w:val="0"/>
          <w:szCs w:val="28"/>
          <w:lang w:val="vi-VN"/>
        </w:rPr>
        <w:t xml:space="preserve">cho hưởng án treo bỏ trốn thì cơ quan thi hành án hình sự Công an cấp huyện, cơ quan thi hành án hình sự cấp quân khu làm thủ tục đề nghị cơ quan thi hành án hình sự có thẩm quyền ra quyết định truy nã. </w:t>
      </w:r>
    </w:p>
    <w:p w14:paraId="5AC9C559"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Trường hợp </w:t>
      </w:r>
      <w:r w:rsidRPr="0064419C">
        <w:rPr>
          <w:lang w:val="vi-VN"/>
        </w:rPr>
        <w:t>Tòa</w:t>
      </w:r>
      <w:r w:rsidRPr="0054793B">
        <w:rPr>
          <w:lang w:val="vi-VN"/>
        </w:rPr>
        <w:t xml:space="preserve"> án không chấp nhận đề nghị buộc chấp hành hình phạt tù của bản án đã cho hưởng án treo thì cơ quan thi hành án hình sự Công an cấp huyện, cơ quan thi hành án hình sự cấp quân khu lưu quyết định và các tài liệu có liên quan vào hồ sơ thi hành án treo và thông báo quyết định cho </w:t>
      </w:r>
      <w:r w:rsidRPr="0064419C">
        <w:rPr>
          <w:lang w:val="vi-VN"/>
        </w:rPr>
        <w:t>Ủy</w:t>
      </w:r>
      <w:r w:rsidRPr="0054793B">
        <w:rPr>
          <w:lang w:val="vi-VN"/>
        </w:rPr>
        <w:t xml:space="preserve"> ban nhân dân cấp xã, đơn vị quân đội được giao giám sát, giáo dục người được hưởng án treo để tiếp tục giám sát, giáo dục.</w:t>
      </w:r>
    </w:p>
    <w:p w14:paraId="09A4CF43"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b/>
          <w:lang w:val="vi-VN"/>
        </w:rPr>
        <w:t>Điều 94. Trách nhiệm giám sát, giáo dục của cơ quan, tổ chức và gia đình đối với</w:t>
      </w:r>
      <w:r w:rsidRPr="0054793B">
        <w:rPr>
          <w:lang w:val="vi-VN"/>
        </w:rPr>
        <w:t xml:space="preserve"> </w:t>
      </w:r>
      <w:r w:rsidRPr="0054793B">
        <w:rPr>
          <w:b/>
          <w:lang w:val="vi-VN"/>
        </w:rPr>
        <w:t>người được hưởng án treo</w:t>
      </w:r>
    </w:p>
    <w:p w14:paraId="12AFEE59"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1. Cơ quan, tổ chức có liên quan có trách nhiệm phối hợp với Ủy ban nhân dân cấp xã, đơn vị quân đội trong việc giám sát, giáo dục người được hưởng án treo.</w:t>
      </w:r>
    </w:p>
    <w:p w14:paraId="025777DF"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2. Gia đình người được hưởng án treo có trách nhiệm phối hợp trong việc giám sát, giáo dục và thông báo kết quả chấp hành án của người được hưởng án treo cho Ủy ban nhân dân cấp xã được giao giám sát, giáo dục khi có yêu cầu; phải có mặt tại cuộc họp kiểm điểm người được hưởng án treo theo yêu cầu của Ủy ban nhân dân cấp xã, đơn vị quân đội được giao giám sát, giáo dục.</w:t>
      </w:r>
    </w:p>
    <w:p w14:paraId="709E4794" w14:textId="77777777" w:rsidR="004F31FD" w:rsidRPr="0064419C" w:rsidRDefault="004F31FD" w:rsidP="004F31FD">
      <w:pPr>
        <w:widowControl w:val="0"/>
        <w:spacing w:line="390" w:lineRule="exact"/>
        <w:jc w:val="center"/>
        <w:rPr>
          <w:b/>
          <w:lang w:val="vi-VN"/>
        </w:rPr>
      </w:pPr>
    </w:p>
    <w:p w14:paraId="032CE0FF" w14:textId="77777777" w:rsidR="0054793B" w:rsidRPr="0054793B" w:rsidRDefault="0054793B" w:rsidP="004F31FD">
      <w:pPr>
        <w:widowControl w:val="0"/>
        <w:spacing w:line="390" w:lineRule="exact"/>
        <w:jc w:val="center"/>
        <w:rPr>
          <w:b/>
          <w:lang w:val="vi-VN"/>
        </w:rPr>
      </w:pPr>
      <w:r w:rsidRPr="0054793B">
        <w:rPr>
          <w:b/>
          <w:lang w:val="vi-VN"/>
        </w:rPr>
        <w:t>Mục 2</w:t>
      </w:r>
    </w:p>
    <w:p w14:paraId="6BC05427" w14:textId="77777777" w:rsidR="0054793B" w:rsidRPr="0064419C" w:rsidRDefault="0054793B" w:rsidP="004F31FD">
      <w:pPr>
        <w:widowControl w:val="0"/>
        <w:overflowPunct w:val="0"/>
        <w:autoSpaceDE w:val="0"/>
        <w:autoSpaceDN w:val="0"/>
        <w:adjustRightInd w:val="0"/>
        <w:spacing w:line="390" w:lineRule="exact"/>
        <w:jc w:val="center"/>
        <w:rPr>
          <w:b/>
          <w:lang w:val="vi-VN"/>
        </w:rPr>
      </w:pPr>
      <w:r w:rsidRPr="0054793B">
        <w:rPr>
          <w:b/>
          <w:lang w:val="vi-VN"/>
        </w:rPr>
        <w:t>THI HÀNH ÁN PHẠT CẢNH CÁO</w:t>
      </w:r>
    </w:p>
    <w:p w14:paraId="4C693AE1" w14:textId="77777777" w:rsidR="004F31FD" w:rsidRPr="0064419C" w:rsidRDefault="004F31FD" w:rsidP="004F31FD">
      <w:pPr>
        <w:widowControl w:val="0"/>
        <w:overflowPunct w:val="0"/>
        <w:autoSpaceDE w:val="0"/>
        <w:autoSpaceDN w:val="0"/>
        <w:adjustRightInd w:val="0"/>
        <w:spacing w:line="390" w:lineRule="exact"/>
        <w:jc w:val="center"/>
        <w:rPr>
          <w:b/>
          <w:lang w:val="vi-VN"/>
        </w:rPr>
      </w:pPr>
    </w:p>
    <w:p w14:paraId="7C04AB11"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95. Thi hành án phạt cảnh cáo</w:t>
      </w:r>
    </w:p>
    <w:p w14:paraId="5A23A981"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1. Trong thời hạn 07 ngày kể từ ngày bản án có hiệu lực pháp luật, </w:t>
      </w:r>
      <w:r w:rsidRPr="0064419C">
        <w:rPr>
          <w:lang w:val="vi-VN"/>
        </w:rPr>
        <w:t>Tòa</w:t>
      </w:r>
      <w:r w:rsidRPr="0054793B">
        <w:rPr>
          <w:lang w:val="vi-VN"/>
        </w:rPr>
        <w:t xml:space="preserve"> án đã xét xử sơ thẩm phải gửi bản án cho người bị phạt cảnh cáo, cơ quan thi hành án hình sự Công an cấp huyện, cơ quan thi hành án hình sự cấp quân khu, Ủy ban nhân dân cấp xã, đơn vị quân đội nơi người bị phạt cảnh cáo cư trú hoặc làm việc, Sở Tư pháp nơi Tòa án đã xét xử sơ thẩm có trụ sở.</w:t>
      </w:r>
    </w:p>
    <w:p w14:paraId="252A9D4C" w14:textId="77777777" w:rsidR="0054793B" w:rsidRPr="004F31FD" w:rsidRDefault="0054793B" w:rsidP="0054793B">
      <w:pPr>
        <w:widowControl w:val="0"/>
        <w:overflowPunct w:val="0"/>
        <w:autoSpaceDE w:val="0"/>
        <w:autoSpaceDN w:val="0"/>
        <w:adjustRightInd w:val="0"/>
        <w:spacing w:before="120" w:line="390" w:lineRule="exact"/>
        <w:ind w:firstLine="454"/>
        <w:jc w:val="both"/>
        <w:rPr>
          <w:spacing w:val="-4"/>
          <w:lang w:val="vi-VN"/>
        </w:rPr>
      </w:pPr>
      <w:r w:rsidRPr="004F31FD">
        <w:rPr>
          <w:spacing w:val="-4"/>
          <w:lang w:val="vi-VN"/>
        </w:rPr>
        <w:lastRenderedPageBreak/>
        <w:t>2. Cơ quan thi hành án hình sự Công an cấp huyện, cơ quan thi hành án hình sự cấp quân khu có trách nhiệm theo dõi, thống kê, báo cáo theo quy định của Luật này.</w:t>
      </w:r>
    </w:p>
    <w:p w14:paraId="6EE12182" w14:textId="77777777" w:rsidR="004F31FD" w:rsidRPr="0064419C" w:rsidRDefault="004F31FD" w:rsidP="004F31FD">
      <w:pPr>
        <w:widowControl w:val="0"/>
        <w:spacing w:line="390" w:lineRule="exact"/>
        <w:jc w:val="center"/>
        <w:rPr>
          <w:b/>
          <w:lang w:val="vi-VN"/>
        </w:rPr>
      </w:pPr>
    </w:p>
    <w:p w14:paraId="4DCF5B35" w14:textId="77777777" w:rsidR="0054793B" w:rsidRPr="0054793B" w:rsidRDefault="0054793B" w:rsidP="004F31FD">
      <w:pPr>
        <w:widowControl w:val="0"/>
        <w:spacing w:line="390" w:lineRule="exact"/>
        <w:jc w:val="center"/>
        <w:rPr>
          <w:b/>
          <w:lang w:val="vi-VN"/>
        </w:rPr>
      </w:pPr>
      <w:r w:rsidRPr="0054793B">
        <w:rPr>
          <w:b/>
          <w:lang w:val="vi-VN"/>
        </w:rPr>
        <w:t>Mục 3</w:t>
      </w:r>
    </w:p>
    <w:p w14:paraId="26EAD826" w14:textId="77777777" w:rsidR="0054793B" w:rsidRPr="0064419C" w:rsidRDefault="0054793B" w:rsidP="004F31FD">
      <w:pPr>
        <w:pStyle w:val="n-chuong1"/>
        <w:widowControl w:val="0"/>
        <w:spacing w:before="0" w:after="0" w:line="390" w:lineRule="exact"/>
        <w:rPr>
          <w:rFonts w:ascii="Times New Roman" w:hAnsi="Times New Roman"/>
          <w:i w:val="0"/>
          <w:szCs w:val="28"/>
          <w:lang w:val="vi-VN"/>
        </w:rPr>
      </w:pPr>
      <w:r w:rsidRPr="0054793B">
        <w:rPr>
          <w:rFonts w:ascii="Times New Roman" w:hAnsi="Times New Roman"/>
          <w:i w:val="0"/>
          <w:szCs w:val="28"/>
          <w:lang w:val="vi-VN"/>
        </w:rPr>
        <w:t>THI HÀNH ÁN PHẠT CẢI TẠO KHÔNG GIAM GIỮ</w:t>
      </w:r>
    </w:p>
    <w:p w14:paraId="1A72DFC1" w14:textId="77777777" w:rsidR="004F31FD" w:rsidRPr="0064419C" w:rsidRDefault="004F31FD" w:rsidP="004F31FD">
      <w:pPr>
        <w:pStyle w:val="n-chuong1"/>
        <w:widowControl w:val="0"/>
        <w:spacing w:before="0" w:after="0" w:line="390" w:lineRule="exact"/>
        <w:rPr>
          <w:rFonts w:ascii="Times New Roman" w:hAnsi="Times New Roman"/>
          <w:i w:val="0"/>
          <w:szCs w:val="28"/>
          <w:lang w:val="vi-VN"/>
        </w:rPr>
      </w:pPr>
    </w:p>
    <w:p w14:paraId="43FEC08F"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96. Quyết định thi hành án phạt cải tạo không giam giữ</w:t>
      </w:r>
    </w:p>
    <w:p w14:paraId="1F2E18CD"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1. Quyết định thi hành án </w:t>
      </w:r>
      <w:r w:rsidRPr="0064419C">
        <w:rPr>
          <w:lang w:val="vi-VN"/>
        </w:rPr>
        <w:t xml:space="preserve">phạt cải tạo không giam giữ </w:t>
      </w:r>
      <w:r w:rsidRPr="0054793B">
        <w:rPr>
          <w:lang w:val="vi-VN"/>
        </w:rPr>
        <w:t xml:space="preserve">phải ghi rõ họ, tên, chức vụ người ra quyết định; bản án được thi hành; họ, tên, ngày, tháng, năm sinh, nơi cư trú của người chấp hành án; thời hạn chấp hành án phạt cải tạo không giam giữ; hình phạt bổ sung, trừ hình phạt bổ sung là hình phạt tiền; tên cơ quan có nhiệm vụ thi hành; Ủy ban nhân dân cấp xã, đơn vị quân đội được giao giám sát, giáo dục người chấp hành án. </w:t>
      </w:r>
    </w:p>
    <w:p w14:paraId="467A24B3" w14:textId="77777777" w:rsidR="0054793B" w:rsidRPr="004F31FD" w:rsidRDefault="0054793B" w:rsidP="00AE5919">
      <w:pPr>
        <w:widowControl w:val="0"/>
        <w:spacing w:before="120" w:line="396" w:lineRule="exact"/>
        <w:ind w:firstLine="454"/>
        <w:jc w:val="both"/>
        <w:rPr>
          <w:spacing w:val="-4"/>
          <w:lang w:val="vi-VN"/>
        </w:rPr>
      </w:pPr>
      <w:r w:rsidRPr="004F31FD">
        <w:rPr>
          <w:spacing w:val="-4"/>
          <w:lang w:val="vi-VN"/>
        </w:rPr>
        <w:t>2. Trong thời hạn 03 ngày làm việc kể từ ngày ra quyết định thi hành án</w:t>
      </w:r>
      <w:r w:rsidRPr="0064419C">
        <w:rPr>
          <w:spacing w:val="-4"/>
          <w:lang w:val="vi-VN"/>
        </w:rPr>
        <w:t xml:space="preserve"> phạt cải tạo không giam giữ</w:t>
      </w:r>
      <w:r w:rsidRPr="004F31FD">
        <w:rPr>
          <w:spacing w:val="-4"/>
          <w:lang w:val="vi-VN"/>
        </w:rPr>
        <w:t xml:space="preserve">, Tòa án phải gửi quyết định đó cho cá nhân, cơ quan sau đây: </w:t>
      </w:r>
    </w:p>
    <w:p w14:paraId="56DEB1A8" w14:textId="77777777" w:rsidR="0054793B" w:rsidRPr="0054793B" w:rsidRDefault="0054793B" w:rsidP="00AE5919">
      <w:pPr>
        <w:widowControl w:val="0"/>
        <w:spacing w:before="120" w:line="396" w:lineRule="exact"/>
        <w:ind w:firstLine="454"/>
        <w:jc w:val="both"/>
        <w:rPr>
          <w:lang w:val="vi-VN"/>
        </w:rPr>
      </w:pPr>
      <w:r w:rsidRPr="0054793B">
        <w:rPr>
          <w:lang w:val="vi-VN"/>
        </w:rPr>
        <w:t>a) Người chấp hành án, người đại diện trong trường hợp người chấp hành án là người dưới 18 tuổi;</w:t>
      </w:r>
    </w:p>
    <w:p w14:paraId="38525093" w14:textId="77777777" w:rsidR="0054793B" w:rsidRPr="0054793B" w:rsidRDefault="0054793B" w:rsidP="00AE5919">
      <w:pPr>
        <w:widowControl w:val="0"/>
        <w:spacing w:before="120" w:line="396" w:lineRule="exact"/>
        <w:ind w:firstLine="454"/>
        <w:jc w:val="both"/>
        <w:rPr>
          <w:lang w:val="vi-VN"/>
        </w:rPr>
      </w:pPr>
      <w:r w:rsidRPr="0054793B">
        <w:rPr>
          <w:lang w:val="vi-VN"/>
        </w:rPr>
        <w:t>b) Viện kiểm sát cùng cấp;</w:t>
      </w:r>
    </w:p>
    <w:p w14:paraId="48E9E960" w14:textId="77777777" w:rsidR="0054793B" w:rsidRPr="0054793B" w:rsidRDefault="0054793B" w:rsidP="00AE5919">
      <w:pPr>
        <w:widowControl w:val="0"/>
        <w:spacing w:before="120" w:line="396" w:lineRule="exact"/>
        <w:ind w:firstLine="454"/>
        <w:jc w:val="both"/>
        <w:rPr>
          <w:lang w:val="vi-VN"/>
        </w:rPr>
      </w:pPr>
      <w:r w:rsidRPr="0054793B">
        <w:rPr>
          <w:lang w:val="vi-VN"/>
        </w:rPr>
        <w:t>c) Cơ quan thi hành án hình sự Công an cấp huyện nơi Ủy ban nhân dân cấp xã được giao giám sát, giáo dục người chấp hành án, cơ quan thi hành án hình sự cấp quân khu nơi người chấp hành án làm việc;</w:t>
      </w:r>
    </w:p>
    <w:p w14:paraId="50AAD6C6" w14:textId="77777777" w:rsidR="0054793B" w:rsidRPr="0054793B" w:rsidRDefault="0054793B" w:rsidP="00AE5919">
      <w:pPr>
        <w:widowControl w:val="0"/>
        <w:spacing w:before="120" w:line="396" w:lineRule="exact"/>
        <w:ind w:firstLine="454"/>
        <w:jc w:val="both"/>
        <w:rPr>
          <w:lang w:val="vi-VN"/>
        </w:rPr>
      </w:pPr>
      <w:r w:rsidRPr="0054793B">
        <w:rPr>
          <w:lang w:val="vi-VN"/>
        </w:rPr>
        <w:t>d) Ủy ban nhân dân cấp xã, đơn vị quân đội được giao giám sát, giáo dục người chấp hành án;</w:t>
      </w:r>
    </w:p>
    <w:p w14:paraId="44FE4E09" w14:textId="77777777" w:rsidR="0054793B" w:rsidRPr="0054793B" w:rsidRDefault="0054793B" w:rsidP="00AE5919">
      <w:pPr>
        <w:pStyle w:val="n-chuong1"/>
        <w:widowControl w:val="0"/>
        <w:spacing w:before="120" w:after="0" w:line="39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đ) Sở Tư pháp nơi Tòa án đã ra quyết định thi hành án có trụ sở.</w:t>
      </w:r>
    </w:p>
    <w:p w14:paraId="6B047C85" w14:textId="77777777" w:rsidR="0054793B" w:rsidRPr="0054793B" w:rsidRDefault="0054793B" w:rsidP="00AE5919">
      <w:pPr>
        <w:widowControl w:val="0"/>
        <w:overflowPunct w:val="0"/>
        <w:autoSpaceDE w:val="0"/>
        <w:autoSpaceDN w:val="0"/>
        <w:adjustRightInd w:val="0"/>
        <w:spacing w:before="120" w:line="396" w:lineRule="exact"/>
        <w:ind w:firstLine="454"/>
        <w:jc w:val="both"/>
        <w:rPr>
          <w:b/>
          <w:lang w:val="vi-VN"/>
        </w:rPr>
      </w:pPr>
      <w:r w:rsidRPr="0054793B">
        <w:rPr>
          <w:b/>
          <w:lang w:val="vi-VN"/>
        </w:rPr>
        <w:t>Điều 97. Thi hành quyết định thi hành án phạt cải tạo không giam giữ</w:t>
      </w:r>
    </w:p>
    <w:p w14:paraId="2629DE93" w14:textId="77777777" w:rsidR="0054793B" w:rsidRPr="0054793B" w:rsidRDefault="0054793B" w:rsidP="00AE5919">
      <w:pPr>
        <w:widowControl w:val="0"/>
        <w:spacing w:before="120" w:line="396" w:lineRule="exact"/>
        <w:ind w:firstLine="454"/>
        <w:jc w:val="both"/>
        <w:rPr>
          <w:lang w:val="vi-VN"/>
        </w:rPr>
      </w:pPr>
      <w:r w:rsidRPr="0054793B">
        <w:rPr>
          <w:lang w:val="vi-VN"/>
        </w:rPr>
        <w:t>1. Trong thời hạn 03 ngày làm việc kể từ ngày nhận được quyết định thi hành án</w:t>
      </w:r>
      <w:r w:rsidRPr="0064419C">
        <w:rPr>
          <w:lang w:val="vi-VN"/>
        </w:rPr>
        <w:t xml:space="preserve"> phạt cải tạo không giam giữ</w:t>
      </w:r>
      <w:r w:rsidRPr="0054793B">
        <w:rPr>
          <w:lang w:val="vi-VN"/>
        </w:rPr>
        <w:t>, cơ quan thi hành án hình sự Công an cấp huyện, cơ quan thi hành án hình sự cấp quân khu phải triệu tập</w:t>
      </w:r>
      <w:r w:rsidRPr="0054793B">
        <w:rPr>
          <w:b/>
          <w:lang w:val="vi-VN"/>
        </w:rPr>
        <w:t xml:space="preserve"> </w:t>
      </w:r>
      <w:r w:rsidRPr="0054793B">
        <w:rPr>
          <w:lang w:val="vi-VN"/>
        </w:rPr>
        <w:t xml:space="preserve">người chấp hành án, người đại diện </w:t>
      </w:r>
      <w:r w:rsidRPr="0064419C">
        <w:rPr>
          <w:lang w:val="vi-VN"/>
        </w:rPr>
        <w:t xml:space="preserve">trong trường hợp </w:t>
      </w:r>
      <w:r w:rsidRPr="0054793B">
        <w:rPr>
          <w:lang w:val="vi-VN"/>
        </w:rPr>
        <w:t>người chấp hành án là người dưới 18 tuổi</w:t>
      </w:r>
      <w:r w:rsidRPr="0054793B">
        <w:rPr>
          <w:b/>
          <w:lang w:val="vi-VN"/>
        </w:rPr>
        <w:t xml:space="preserve"> </w:t>
      </w:r>
      <w:r w:rsidRPr="0054793B">
        <w:rPr>
          <w:lang w:val="vi-VN"/>
        </w:rPr>
        <w:t xml:space="preserve">đến trụ sở Ủy ban nhân dân cấp xã nơi người đó cư trú, đơn vị quân đội nơi người đó làm việc để cam kết việc chấp hành án. Người chấp hành án, người đại diện của người chấp </w:t>
      </w:r>
      <w:r w:rsidRPr="0054793B">
        <w:rPr>
          <w:lang w:val="vi-VN"/>
        </w:rPr>
        <w:lastRenderedPageBreak/>
        <w:t>hành án phải có mặt theo giấy triệu tập, trừ trường hợp vì lý do bất khả kháng hoặc trở ngại khách quan. Trường hợp người chấp hành án không có mặt theo giấy triệu tập hoặc không cam kết thì cơ quan thi hành án hình sự Công an cấp huyện, cơ quan thi hành án hình sự cấp quân khu lập biên bản vi phạm nghĩa vụ.</w:t>
      </w:r>
      <w:r w:rsidRPr="0054793B">
        <w:rPr>
          <w:b/>
          <w:lang w:val="vi-VN"/>
        </w:rPr>
        <w:t xml:space="preserve"> </w:t>
      </w:r>
    </w:p>
    <w:p w14:paraId="2F4C6261"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 xml:space="preserve">2. Khi nhận được quyết định thi hành án, cơ quan thi hành án hình sự Công an cấp huyện, cơ quan thi hành án hình sự cấp quân khu lập hồ sơ thi hành án và sao gửi cho </w:t>
      </w:r>
      <w:r w:rsidRPr="0064419C">
        <w:rPr>
          <w:sz w:val="28"/>
          <w:szCs w:val="28"/>
          <w:lang w:val="vi-VN"/>
        </w:rPr>
        <w:t>Ủy</w:t>
      </w:r>
      <w:r w:rsidRPr="0054793B">
        <w:rPr>
          <w:sz w:val="28"/>
          <w:szCs w:val="28"/>
          <w:lang w:val="vi-VN"/>
        </w:rPr>
        <w:t xml:space="preserve"> ban nhân dân cấp xã, đơn vị quân đội được giao giám sát, giáo dục người chấp hành án. Hồ sơ</w:t>
      </w:r>
      <w:r w:rsidRPr="0064419C">
        <w:rPr>
          <w:sz w:val="28"/>
          <w:szCs w:val="28"/>
          <w:lang w:val="vi-VN"/>
        </w:rPr>
        <w:t xml:space="preserve"> </w:t>
      </w:r>
      <w:r w:rsidRPr="0054793B">
        <w:rPr>
          <w:sz w:val="28"/>
          <w:szCs w:val="28"/>
          <w:lang w:val="vi-VN"/>
        </w:rPr>
        <w:t>bao gồm:</w:t>
      </w:r>
      <w:r>
        <w:rPr>
          <w:sz w:val="28"/>
          <w:szCs w:val="28"/>
          <w:lang w:val="vi-VN"/>
        </w:rPr>
        <w:t xml:space="preserve"> </w:t>
      </w:r>
    </w:p>
    <w:p w14:paraId="2066E6D3" w14:textId="77777777" w:rsidR="0054793B" w:rsidRPr="0054793B" w:rsidRDefault="0054793B" w:rsidP="0054793B">
      <w:pPr>
        <w:pStyle w:val="BodyText3"/>
        <w:widowControl w:val="0"/>
        <w:spacing w:before="120" w:after="0" w:line="390" w:lineRule="exact"/>
        <w:ind w:firstLine="454"/>
        <w:jc w:val="both"/>
        <w:rPr>
          <w:sz w:val="28"/>
          <w:szCs w:val="28"/>
          <w:lang w:val="vi-VN"/>
        </w:rPr>
      </w:pPr>
      <w:r w:rsidRPr="0054793B">
        <w:rPr>
          <w:sz w:val="28"/>
          <w:szCs w:val="28"/>
          <w:lang w:val="vi-VN"/>
        </w:rPr>
        <w:t>a) Bản án, quyết định của Tòa án</w:t>
      </w:r>
      <w:r w:rsidRPr="0054793B">
        <w:rPr>
          <w:b/>
          <w:sz w:val="28"/>
          <w:szCs w:val="28"/>
          <w:lang w:val="vi-VN"/>
        </w:rPr>
        <w:t xml:space="preserve"> </w:t>
      </w:r>
      <w:r w:rsidRPr="0054793B">
        <w:rPr>
          <w:sz w:val="28"/>
          <w:szCs w:val="28"/>
          <w:lang w:val="vi-VN"/>
        </w:rPr>
        <w:t>có hiệu lực pháp luật;</w:t>
      </w:r>
    </w:p>
    <w:p w14:paraId="26B20059"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b) Quyết định thi hành án;</w:t>
      </w:r>
    </w:p>
    <w:p w14:paraId="15C42C0E" w14:textId="77777777" w:rsidR="0054793B" w:rsidRPr="004F31FD" w:rsidRDefault="0054793B" w:rsidP="0054793B">
      <w:pPr>
        <w:widowControl w:val="0"/>
        <w:overflowPunct w:val="0"/>
        <w:autoSpaceDE w:val="0"/>
        <w:autoSpaceDN w:val="0"/>
        <w:adjustRightInd w:val="0"/>
        <w:spacing w:before="120" w:line="390" w:lineRule="exact"/>
        <w:ind w:firstLine="454"/>
        <w:jc w:val="both"/>
        <w:rPr>
          <w:spacing w:val="4"/>
          <w:lang w:val="vi-VN"/>
        </w:rPr>
      </w:pPr>
      <w:r w:rsidRPr="004F31FD">
        <w:rPr>
          <w:spacing w:val="4"/>
          <w:lang w:val="vi-VN"/>
        </w:rPr>
        <w:t>c) Cam kết của người chấp hành án. Đối với người chấp hành án là người từ đủ 14 tuổi đến dưới 16 tuổi thì bản cam kết của người đó phải có xác nhận của người đại diện;</w:t>
      </w:r>
    </w:p>
    <w:p w14:paraId="21DAC0C5"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d) Tài liệu khác có liên quan.</w:t>
      </w:r>
    </w:p>
    <w:p w14:paraId="60221B6F"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3. Trong thời hạn 07 ngày kể từ ngày triệu tập người chấp hành án, </w:t>
      </w:r>
      <w:r w:rsidRPr="0064419C">
        <w:rPr>
          <w:lang w:val="vi-VN"/>
        </w:rPr>
        <w:t>Ủy</w:t>
      </w:r>
      <w:r w:rsidRPr="0054793B">
        <w:rPr>
          <w:lang w:val="vi-VN"/>
        </w:rPr>
        <w:t xml:space="preserve"> ban nhân dân cấp xã, đơn vị quân đội được giao giám sát, giáo dục người chấp hành án phải lập hồ sơ giám sát, giáo dục người chấp hành án. Hồ sơ bao gồm:</w:t>
      </w:r>
    </w:p>
    <w:p w14:paraId="1783514F" w14:textId="77777777" w:rsidR="0054793B" w:rsidRPr="0054793B" w:rsidRDefault="0054793B" w:rsidP="0054793B">
      <w:pPr>
        <w:widowControl w:val="0"/>
        <w:spacing w:before="120" w:line="390" w:lineRule="exact"/>
        <w:ind w:firstLine="454"/>
        <w:jc w:val="both"/>
        <w:rPr>
          <w:lang w:val="vi-VN"/>
        </w:rPr>
      </w:pPr>
      <w:r w:rsidRPr="0054793B">
        <w:rPr>
          <w:lang w:val="vi-VN"/>
        </w:rPr>
        <w:t>a) Các tài liệu quy định tại khoản 2 Điều này;</w:t>
      </w:r>
    </w:p>
    <w:p w14:paraId="23D31154" w14:textId="77777777" w:rsidR="0054793B" w:rsidRPr="0054793B" w:rsidRDefault="0054793B" w:rsidP="0054793B">
      <w:pPr>
        <w:widowControl w:val="0"/>
        <w:spacing w:before="120" w:line="390" w:lineRule="exact"/>
        <w:ind w:firstLine="454"/>
        <w:jc w:val="both"/>
        <w:rPr>
          <w:lang w:val="vi-VN"/>
        </w:rPr>
      </w:pPr>
      <w:r w:rsidRPr="0054793B">
        <w:rPr>
          <w:lang w:val="vi-VN"/>
        </w:rPr>
        <w:t>b) Bản nhận xét của Ủy ban nhân dân cấp xã, đơn vị quân đội được giao giám sát, giáo dục về việc chấp hành nghĩa vụ của người chấp hành án;</w:t>
      </w:r>
    </w:p>
    <w:p w14:paraId="734C7DE2"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c) Bản tự nhận xét của người chấp hành án về việc thực hiện nghĩa vụ chấp hành pháp luật; trường hợp người chấp hành án bị kiểm điểm theo quy định tại Điều 105 của Luật này thì phải có bản kiểm điểm và biên bản cuộc họp kiểm điểm; </w:t>
      </w:r>
    </w:p>
    <w:p w14:paraId="5886340C" w14:textId="77777777" w:rsidR="0054793B" w:rsidRPr="0054793B" w:rsidRDefault="0054793B" w:rsidP="0054793B">
      <w:pPr>
        <w:widowControl w:val="0"/>
        <w:spacing w:before="120" w:line="390" w:lineRule="exact"/>
        <w:ind w:firstLine="454"/>
        <w:jc w:val="both"/>
        <w:rPr>
          <w:lang w:val="vi-VN"/>
        </w:rPr>
      </w:pPr>
      <w:r w:rsidRPr="0054793B">
        <w:rPr>
          <w:lang w:val="vi-VN"/>
        </w:rPr>
        <w:t xml:space="preserve">d) Trường hợp được giảm thời hạn chấp hành án, miễn chấp hành án phạt cải tạo không giam giữ thì phải có quyết định của </w:t>
      </w:r>
      <w:r w:rsidRPr="0064419C">
        <w:rPr>
          <w:lang w:val="vi-VN"/>
        </w:rPr>
        <w:t>Tòa</w:t>
      </w:r>
      <w:r w:rsidRPr="0054793B">
        <w:rPr>
          <w:lang w:val="vi-VN"/>
        </w:rPr>
        <w:t xml:space="preserve"> án; </w:t>
      </w:r>
    </w:p>
    <w:p w14:paraId="2F878E65" w14:textId="77777777" w:rsidR="0054793B" w:rsidRPr="0054793B" w:rsidRDefault="0054793B" w:rsidP="0054793B">
      <w:pPr>
        <w:widowControl w:val="0"/>
        <w:spacing w:before="120" w:line="390" w:lineRule="exact"/>
        <w:ind w:firstLine="454"/>
        <w:jc w:val="both"/>
        <w:rPr>
          <w:lang w:val="vi-VN"/>
        </w:rPr>
      </w:pPr>
      <w:r w:rsidRPr="0054793B">
        <w:rPr>
          <w:lang w:val="vi-VN"/>
        </w:rPr>
        <w:t>đ) Tài liệu khác có liên quan.</w:t>
      </w:r>
    </w:p>
    <w:p w14:paraId="7E6E90F4"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 xml:space="preserve">4. Trước khi </w:t>
      </w:r>
      <w:r w:rsidRPr="004F31FD">
        <w:rPr>
          <w:rFonts w:ascii="Times New Roman" w:hAnsi="Times New Roman"/>
          <w:b w:val="0"/>
          <w:i w:val="0"/>
          <w:spacing w:val="4"/>
          <w:szCs w:val="28"/>
          <w:lang w:val="vi-VN"/>
        </w:rPr>
        <w:t xml:space="preserve">hết thời gian chấp hành án 03 ngày, Ủy ban nhân dân cấp xã, đơn vị quân đội được giao giám sát, giáo dục bàn giao hồ sơ giám sát, giáo dục cho cơ quan thi hành án hình sự Công an cấp huyện, cơ quan thi hành án hình sự cấp quân khu. Vào ngày cuối cùng của thời hạn chấp hành án phạt cải tạo không giam giữ, cơ quan thi hành án hình sự Công an cấp huyện, cơ quan thi </w:t>
      </w:r>
      <w:r w:rsidRPr="004F31FD">
        <w:rPr>
          <w:rFonts w:ascii="Times New Roman" w:hAnsi="Times New Roman"/>
          <w:b w:val="0"/>
          <w:i w:val="0"/>
          <w:spacing w:val="4"/>
          <w:szCs w:val="28"/>
          <w:lang w:val="vi-VN"/>
        </w:rPr>
        <w:lastRenderedPageBreak/>
        <w:t>hành án hình sự cấp quân khu phải cấp giấy chứng nhận chấp hành xong án phạt cải tạo không giam giữ. Giấy chứng nhận phải gửi cho người chấp hành án, Ủy ban nhân dân cấp xã, đơn vị quân đội được giao giám sát, giáo dục, Tòa án đã ra quyết định thi hành án, Viện kiểm sát cùng cấp, Sở Tư pháp nơi Tòa án đã ra quyết định thi hành</w:t>
      </w:r>
      <w:r w:rsidRPr="0054793B">
        <w:rPr>
          <w:rFonts w:ascii="Times New Roman" w:hAnsi="Times New Roman"/>
          <w:b w:val="0"/>
          <w:i w:val="0"/>
          <w:szCs w:val="28"/>
          <w:lang w:val="vi-VN"/>
        </w:rPr>
        <w:t xml:space="preserve"> án có trụ sở.</w:t>
      </w:r>
    </w:p>
    <w:p w14:paraId="72BBDFCB" w14:textId="77777777" w:rsidR="0054793B" w:rsidRPr="0054793B" w:rsidRDefault="0054793B" w:rsidP="00AE5919">
      <w:pPr>
        <w:widowControl w:val="0"/>
        <w:spacing w:before="120" w:line="380" w:lineRule="exact"/>
        <w:ind w:firstLine="454"/>
        <w:jc w:val="both"/>
        <w:rPr>
          <w:lang w:val="vi-VN"/>
        </w:rPr>
      </w:pPr>
      <w:r w:rsidRPr="0054793B">
        <w:rPr>
          <w:lang w:val="vi-VN"/>
        </w:rPr>
        <w:t>5. Trường hợp người chấp hành án chết, Ủy ban nhân dân cấp xã, đơn vị quân đội được giao giám sát, giáo dục thông báo cho cơ quan thi hành án hình sự Công an cấp huyện, cơ quan thi hành án hình sự cấp quân khu để thông báo cho Tòa án đã ra quyết định thi hành án. Trong thời hạn 03 ngày làm việc kể từ ngày nhận được thông báo, Tòa án đã ra quyết định thi hành án phải ra quyết định đình chỉ thi hành án và gửi cho cơ quan quy định tại các điểm b, c, d và đ khoản 2 Điều 96 của Luật này.</w:t>
      </w:r>
    </w:p>
    <w:p w14:paraId="2C855207" w14:textId="77777777" w:rsidR="0054793B" w:rsidRPr="004F31FD" w:rsidRDefault="0054793B" w:rsidP="00AE5919">
      <w:pPr>
        <w:widowControl w:val="0"/>
        <w:overflowPunct w:val="0"/>
        <w:autoSpaceDE w:val="0"/>
        <w:autoSpaceDN w:val="0"/>
        <w:adjustRightInd w:val="0"/>
        <w:spacing w:before="120" w:line="380" w:lineRule="exact"/>
        <w:ind w:firstLine="454"/>
        <w:jc w:val="both"/>
        <w:rPr>
          <w:rFonts w:ascii="Times New Roman Bold" w:hAnsi="Times New Roman Bold"/>
          <w:b/>
          <w:spacing w:val="4"/>
          <w:lang w:val="vi-VN"/>
        </w:rPr>
      </w:pPr>
      <w:r w:rsidRPr="004F31FD">
        <w:rPr>
          <w:rFonts w:ascii="Times New Roman Bold" w:hAnsi="Times New Roman Bold"/>
          <w:b/>
          <w:spacing w:val="4"/>
          <w:lang w:val="vi-VN"/>
        </w:rPr>
        <w:t>Điều 98. Nhiệm vụ, quyền hạn của Ủy ban nhân dân cấp xã, đơn vị quân đội được giao giám sát, giáo dục người chấp hành án</w:t>
      </w:r>
      <w:r w:rsidRPr="004F31FD">
        <w:rPr>
          <w:rFonts w:ascii="Times New Roman Bold" w:hAnsi="Times New Roman Bold"/>
          <w:spacing w:val="4"/>
          <w:lang w:val="vi-VN"/>
        </w:rPr>
        <w:t xml:space="preserve"> </w:t>
      </w:r>
      <w:r w:rsidRPr="004F31FD">
        <w:rPr>
          <w:rFonts w:ascii="Times New Roman Bold" w:hAnsi="Times New Roman Bold"/>
          <w:b/>
          <w:spacing w:val="4"/>
          <w:lang w:val="vi-VN"/>
        </w:rPr>
        <w:t>phạt cải tạo không giam giữ</w:t>
      </w:r>
    </w:p>
    <w:p w14:paraId="11A8A3F2" w14:textId="77777777" w:rsidR="0054793B" w:rsidRPr="0054793B" w:rsidRDefault="0054793B" w:rsidP="00AE5919">
      <w:pPr>
        <w:widowControl w:val="0"/>
        <w:spacing w:before="120" w:line="380" w:lineRule="exact"/>
        <w:ind w:firstLine="454"/>
        <w:jc w:val="both"/>
        <w:rPr>
          <w:lang w:val="vi-VN"/>
        </w:rPr>
      </w:pPr>
      <w:r w:rsidRPr="0054793B">
        <w:rPr>
          <w:lang w:val="vi-VN"/>
        </w:rPr>
        <w:t xml:space="preserve">1. Ủy ban nhân dân cấp xã được giao giám sát, giáo dục người chấp hành án có nhiệm vụ, quyền hạn sau đây: </w:t>
      </w:r>
    </w:p>
    <w:p w14:paraId="0DA646BF" w14:textId="77777777" w:rsidR="0054793B" w:rsidRPr="0054793B" w:rsidRDefault="0054793B" w:rsidP="00AE5919">
      <w:pPr>
        <w:widowControl w:val="0"/>
        <w:spacing w:before="120" w:line="380" w:lineRule="exact"/>
        <w:ind w:firstLine="454"/>
        <w:jc w:val="both"/>
        <w:rPr>
          <w:lang w:val="vi-VN"/>
        </w:rPr>
      </w:pPr>
      <w:r w:rsidRPr="0054793B">
        <w:rPr>
          <w:lang w:val="vi-VN"/>
        </w:rPr>
        <w:t>a) Lập hồ sơ, tổ chức giám sát, giáo dục người chấp hành án; bàn giao hồ sơ cho cơ quan thi hành án hình sự có thẩm quyền theo quy định của Luật này;</w:t>
      </w:r>
    </w:p>
    <w:p w14:paraId="3EF4B9F8" w14:textId="77777777" w:rsidR="0054793B" w:rsidRPr="0054793B" w:rsidRDefault="0054793B" w:rsidP="00AE5919">
      <w:pPr>
        <w:widowControl w:val="0"/>
        <w:spacing w:before="120" w:line="380" w:lineRule="exact"/>
        <w:ind w:firstLine="454"/>
        <w:jc w:val="both"/>
        <w:rPr>
          <w:lang w:val="vi-VN"/>
        </w:rPr>
      </w:pPr>
      <w:r w:rsidRPr="0054793B">
        <w:rPr>
          <w:lang w:val="vi-VN"/>
        </w:rPr>
        <w:t>b) Yêu cầu người chấp hành án thực hiện đầy đủ nghĩa vụ của mình; có biện pháp giáo dục, phòng ngừa khi người đó có dấu hiệu vi phạm pháp luật;</w:t>
      </w:r>
    </w:p>
    <w:p w14:paraId="4D8F3BDB" w14:textId="77777777" w:rsidR="0054793B" w:rsidRPr="0054793B" w:rsidRDefault="0054793B" w:rsidP="00AE5919">
      <w:pPr>
        <w:widowControl w:val="0"/>
        <w:spacing w:before="120" w:line="380" w:lineRule="exact"/>
        <w:ind w:firstLine="454"/>
        <w:jc w:val="both"/>
        <w:rPr>
          <w:lang w:val="vi-VN"/>
        </w:rPr>
      </w:pPr>
      <w:r w:rsidRPr="0054793B">
        <w:rPr>
          <w:lang w:val="vi-VN"/>
        </w:rPr>
        <w:t>c)</w:t>
      </w:r>
      <w:r w:rsidRPr="0054793B">
        <w:rPr>
          <w:b/>
          <w:lang w:val="vi-VN"/>
        </w:rPr>
        <w:t xml:space="preserve"> </w:t>
      </w:r>
      <w:r w:rsidRPr="0054793B">
        <w:rPr>
          <w:lang w:val="vi-VN"/>
        </w:rPr>
        <w:t>Biểu dương người chấp hành án có nhiều tiến bộ hoặc lập công;</w:t>
      </w:r>
    </w:p>
    <w:p w14:paraId="0AF81575" w14:textId="77777777" w:rsidR="0054793B" w:rsidRPr="0054793B" w:rsidRDefault="0054793B" w:rsidP="00AE5919">
      <w:pPr>
        <w:widowControl w:val="0"/>
        <w:spacing w:before="120" w:line="380" w:lineRule="exact"/>
        <w:ind w:firstLine="454"/>
        <w:jc w:val="both"/>
        <w:rPr>
          <w:lang w:val="vi-VN"/>
        </w:rPr>
      </w:pPr>
      <w:r w:rsidRPr="0054793B">
        <w:rPr>
          <w:lang w:val="vi-VN"/>
        </w:rPr>
        <w:t>d)</w:t>
      </w:r>
      <w:r w:rsidRPr="0054793B">
        <w:rPr>
          <w:b/>
          <w:lang w:val="vi-VN"/>
        </w:rPr>
        <w:t xml:space="preserve"> </w:t>
      </w:r>
      <w:r w:rsidRPr="0054793B">
        <w:rPr>
          <w:lang w:val="vi-VN"/>
        </w:rPr>
        <w:t>Giải quyết cho người chấp hành án được vắng mặt ở nơi cư trú theo quy định của Luật này và pháp luật về cư trú;</w:t>
      </w:r>
    </w:p>
    <w:p w14:paraId="6A5BD543"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đ)</w:t>
      </w:r>
      <w:r w:rsidRPr="0054793B">
        <w:rPr>
          <w:b/>
          <w:lang w:val="vi-VN"/>
        </w:rPr>
        <w:t xml:space="preserve"> </w:t>
      </w:r>
      <w:r w:rsidRPr="0054793B">
        <w:rPr>
          <w:lang w:val="vi-VN"/>
        </w:rPr>
        <w:t>Phối hợp với các tổ chức chính trị - xã hội,</w:t>
      </w:r>
      <w:r w:rsidRPr="0054793B">
        <w:rPr>
          <w:b/>
          <w:lang w:val="vi-VN"/>
        </w:rPr>
        <w:t xml:space="preserve"> </w:t>
      </w:r>
      <w:r w:rsidRPr="0054793B">
        <w:rPr>
          <w:lang w:val="vi-VN"/>
        </w:rPr>
        <w:t>gia đình và cơ quan, tổ chức nơi người chấp hành án làm việc, học tập trong việc giám sát, giáo dục người đó;</w:t>
      </w:r>
    </w:p>
    <w:p w14:paraId="6011482D" w14:textId="77777777" w:rsidR="0054793B" w:rsidRPr="004F31FD" w:rsidRDefault="0054793B" w:rsidP="00AE5919">
      <w:pPr>
        <w:widowControl w:val="0"/>
        <w:spacing w:before="120" w:line="380" w:lineRule="exact"/>
        <w:ind w:firstLine="454"/>
        <w:jc w:val="both"/>
        <w:rPr>
          <w:spacing w:val="-4"/>
          <w:lang w:val="vi-VN"/>
        </w:rPr>
      </w:pPr>
      <w:r w:rsidRPr="004F31FD">
        <w:rPr>
          <w:spacing w:val="-4"/>
          <w:lang w:val="vi-VN"/>
        </w:rPr>
        <w:t xml:space="preserve">e) </w:t>
      </w:r>
      <w:r w:rsidRPr="0064419C">
        <w:rPr>
          <w:spacing w:val="-4"/>
          <w:lang w:val="vi-VN"/>
        </w:rPr>
        <w:t>B</w:t>
      </w:r>
      <w:r w:rsidRPr="004F31FD">
        <w:rPr>
          <w:spacing w:val="-4"/>
          <w:lang w:val="vi-VN"/>
        </w:rPr>
        <w:t xml:space="preserve">áo cáo cơ quan thi hành án hình sự Công an cấp huyện để đề nghị Tòa án có thẩm quyền xem xét, quyết định giảm thời hạn chấp hành án, miễn chấp hành án; </w:t>
      </w:r>
    </w:p>
    <w:p w14:paraId="120AC236"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 xml:space="preserve">g) Phối hợp với cơ quan thi hành án dân sự thực hiện khấu trừ một phần thu nhập của người chấp hành án theo quyết định của </w:t>
      </w:r>
      <w:r w:rsidRPr="0064419C">
        <w:rPr>
          <w:lang w:val="vi-VN"/>
        </w:rPr>
        <w:t>Tòa</w:t>
      </w:r>
      <w:r w:rsidRPr="0054793B">
        <w:rPr>
          <w:lang w:val="vi-VN"/>
        </w:rPr>
        <w:t xml:space="preserve"> án để sung quỹ nhà nước;</w:t>
      </w:r>
    </w:p>
    <w:p w14:paraId="41C95F9E" w14:textId="77777777" w:rsidR="0054793B" w:rsidRPr="0054793B" w:rsidRDefault="0054793B" w:rsidP="00AE5919">
      <w:pPr>
        <w:widowControl w:val="0"/>
        <w:overflowPunct w:val="0"/>
        <w:autoSpaceDE w:val="0"/>
        <w:autoSpaceDN w:val="0"/>
        <w:adjustRightInd w:val="0"/>
        <w:spacing w:before="120" w:line="380" w:lineRule="exact"/>
        <w:ind w:firstLine="454"/>
        <w:jc w:val="both"/>
        <w:rPr>
          <w:lang w:val="vi-VN"/>
        </w:rPr>
      </w:pPr>
      <w:r w:rsidRPr="0054793B">
        <w:rPr>
          <w:lang w:val="vi-VN"/>
        </w:rPr>
        <w:t>h) Tổ chức giám sát người chấp hành án thực hiện một số công việc lao động phục vụ cộng đồng;</w:t>
      </w:r>
    </w:p>
    <w:p w14:paraId="65660D9B" w14:textId="77777777" w:rsidR="0054793B" w:rsidRPr="0054793B" w:rsidRDefault="0054793B" w:rsidP="00AE5919">
      <w:pPr>
        <w:widowControl w:val="0"/>
        <w:spacing w:before="120" w:line="394" w:lineRule="exact"/>
        <w:ind w:firstLine="454"/>
        <w:jc w:val="both"/>
        <w:rPr>
          <w:lang w:val="vi-VN"/>
        </w:rPr>
      </w:pPr>
      <w:r w:rsidRPr="0054793B">
        <w:rPr>
          <w:lang w:val="vi-VN"/>
        </w:rPr>
        <w:lastRenderedPageBreak/>
        <w:t>i) Đề nghị cơ quan, người có thẩm quyền xử phạt vi phạm hành chính hoặc xem xét, truy cứu trách nhiệm hình sự người chấp hành án trong trường hợp quy định tại khoản 2 Điều 105 của Luật này;</w:t>
      </w:r>
    </w:p>
    <w:p w14:paraId="1724F204" w14:textId="77777777" w:rsidR="0054793B" w:rsidRPr="0054793B" w:rsidRDefault="0054793B" w:rsidP="00AE5919">
      <w:pPr>
        <w:widowControl w:val="0"/>
        <w:spacing w:before="120" w:line="394" w:lineRule="exact"/>
        <w:ind w:firstLine="454"/>
        <w:jc w:val="both"/>
        <w:rPr>
          <w:lang w:val="vi-VN"/>
        </w:rPr>
      </w:pPr>
      <w:r w:rsidRPr="0054793B">
        <w:rPr>
          <w:lang w:val="vi-VN"/>
        </w:rPr>
        <w:t>k) Hằng tháng</w:t>
      </w:r>
      <w:r w:rsidRPr="0054793B">
        <w:rPr>
          <w:b/>
          <w:lang w:val="vi-VN"/>
        </w:rPr>
        <w:t xml:space="preserve"> </w:t>
      </w:r>
      <w:r w:rsidRPr="0054793B">
        <w:rPr>
          <w:lang w:val="vi-VN"/>
        </w:rPr>
        <w:t>nhận xét bằng văn bản về quá trình chấp hành án của người chấp hành án và lưu hồ sơ giám sát, giáo dục;</w:t>
      </w:r>
    </w:p>
    <w:p w14:paraId="7F653CD8" w14:textId="77777777" w:rsidR="0054793B" w:rsidRPr="0054793B" w:rsidRDefault="0054793B" w:rsidP="00AE5919">
      <w:pPr>
        <w:widowControl w:val="0"/>
        <w:spacing w:before="120" w:line="394" w:lineRule="exact"/>
        <w:ind w:firstLine="454"/>
        <w:jc w:val="both"/>
        <w:rPr>
          <w:lang w:val="vi-VN"/>
        </w:rPr>
      </w:pPr>
      <w:r w:rsidRPr="0054793B">
        <w:rPr>
          <w:lang w:val="vi-VN"/>
        </w:rPr>
        <w:t>l) Báo cáo cơ quan thi hành án hình sự có thẩm quyền về kết quả thi hành án.</w:t>
      </w:r>
    </w:p>
    <w:p w14:paraId="69DC2FEA" w14:textId="77777777" w:rsidR="0054793B" w:rsidRPr="0054793B" w:rsidRDefault="0054793B" w:rsidP="00AE5919">
      <w:pPr>
        <w:widowControl w:val="0"/>
        <w:spacing w:before="120" w:line="394" w:lineRule="exact"/>
        <w:ind w:firstLine="454"/>
        <w:jc w:val="both"/>
        <w:rPr>
          <w:lang w:val="vi-VN"/>
        </w:rPr>
      </w:pPr>
      <w:r w:rsidRPr="0054793B">
        <w:rPr>
          <w:lang w:val="vi-VN"/>
        </w:rPr>
        <w:t>2. Công an cấp xã có nhiệm vụ tham mưu, trực tiếp giúp Ủy ban nhân dân cấp xã thực hiện nhiệm vụ, quyền hạn quy định tại khoản 1 Điều này.</w:t>
      </w:r>
      <w:r>
        <w:rPr>
          <w:lang w:val="vi-VN"/>
        </w:rPr>
        <w:t xml:space="preserve"> </w:t>
      </w:r>
    </w:p>
    <w:p w14:paraId="3F27112E" w14:textId="77777777" w:rsidR="0054793B" w:rsidRPr="0054793B" w:rsidRDefault="0054793B" w:rsidP="00AE5919">
      <w:pPr>
        <w:widowControl w:val="0"/>
        <w:spacing w:before="120" w:line="394" w:lineRule="exact"/>
        <w:ind w:firstLine="454"/>
        <w:jc w:val="both"/>
        <w:rPr>
          <w:strike/>
          <w:lang w:val="vi-VN"/>
        </w:rPr>
      </w:pPr>
      <w:r w:rsidRPr="0054793B">
        <w:rPr>
          <w:lang w:val="vi-VN"/>
        </w:rPr>
        <w:t xml:space="preserve">3. Đơn vị quân đội được giao giám sát, giáo dục người chấp hành án có nhiệm vụ, quyền hạn sau đây: </w:t>
      </w:r>
    </w:p>
    <w:p w14:paraId="58CADE23" w14:textId="77777777" w:rsidR="0054793B" w:rsidRPr="004F31FD" w:rsidRDefault="0054793B" w:rsidP="00AE5919">
      <w:pPr>
        <w:widowControl w:val="0"/>
        <w:spacing w:before="120" w:line="394" w:lineRule="exact"/>
        <w:ind w:firstLine="454"/>
        <w:jc w:val="both"/>
        <w:rPr>
          <w:spacing w:val="-8"/>
          <w:lang w:val="vi-VN"/>
        </w:rPr>
      </w:pPr>
      <w:r w:rsidRPr="004F31FD">
        <w:rPr>
          <w:spacing w:val="-8"/>
          <w:lang w:val="vi-VN"/>
        </w:rPr>
        <w:t>a) Nhiệm vụ, quyền hạn quy định tại các điểm a, b, c, g, i, k và l</w:t>
      </w:r>
      <w:r w:rsidRPr="0064419C">
        <w:rPr>
          <w:spacing w:val="-8"/>
          <w:lang w:val="vi-VN"/>
        </w:rPr>
        <w:t xml:space="preserve"> </w:t>
      </w:r>
      <w:r w:rsidRPr="004F31FD">
        <w:rPr>
          <w:spacing w:val="-8"/>
          <w:lang w:val="vi-VN"/>
        </w:rPr>
        <w:t xml:space="preserve">khoản 1 Điều này; </w:t>
      </w:r>
    </w:p>
    <w:p w14:paraId="79B8C90A" w14:textId="77777777" w:rsidR="0054793B" w:rsidRPr="0054793B" w:rsidRDefault="0054793B" w:rsidP="00AE5919">
      <w:pPr>
        <w:widowControl w:val="0"/>
        <w:spacing w:before="120" w:line="394" w:lineRule="exact"/>
        <w:ind w:firstLine="454"/>
        <w:jc w:val="both"/>
        <w:rPr>
          <w:lang w:val="vi-VN"/>
        </w:rPr>
      </w:pPr>
      <w:r w:rsidRPr="0054793B">
        <w:rPr>
          <w:lang w:val="vi-VN"/>
        </w:rPr>
        <w:t>b) Phối hợp với Ủy ban nhân dân cấp xã giải quyết cho người chấp hành án được vắng mặt ở nơi cư trú theo quy định của Luật này và pháp luật về cư trú;</w:t>
      </w:r>
    </w:p>
    <w:p w14:paraId="41058D27" w14:textId="77777777" w:rsidR="0054793B" w:rsidRPr="0054793B" w:rsidRDefault="0054793B" w:rsidP="00AE5919">
      <w:pPr>
        <w:widowControl w:val="0"/>
        <w:overflowPunct w:val="0"/>
        <w:autoSpaceDE w:val="0"/>
        <w:autoSpaceDN w:val="0"/>
        <w:adjustRightInd w:val="0"/>
        <w:spacing w:before="120" w:line="394" w:lineRule="exact"/>
        <w:ind w:firstLine="454"/>
        <w:jc w:val="both"/>
        <w:rPr>
          <w:lang w:val="vi-VN"/>
        </w:rPr>
      </w:pPr>
      <w:r w:rsidRPr="0054793B">
        <w:rPr>
          <w:lang w:val="vi-VN"/>
        </w:rPr>
        <w:t>c) Phối hợp với gia đình và Ủy ban nhân dân cấp xã nơi người chấp hành án</w:t>
      </w:r>
      <w:r w:rsidRPr="0064419C">
        <w:rPr>
          <w:lang w:val="vi-VN"/>
        </w:rPr>
        <w:t xml:space="preserve"> </w:t>
      </w:r>
      <w:r w:rsidRPr="0054793B">
        <w:rPr>
          <w:lang w:val="vi-VN"/>
        </w:rPr>
        <w:t>cư trú trong việc giám sát, giáo dục người đó;</w:t>
      </w:r>
    </w:p>
    <w:p w14:paraId="0D04E936" w14:textId="77777777" w:rsidR="0054793B" w:rsidRPr="0054793B" w:rsidRDefault="0054793B" w:rsidP="00AE5919">
      <w:pPr>
        <w:widowControl w:val="0"/>
        <w:spacing w:before="120" w:line="394" w:lineRule="exact"/>
        <w:ind w:firstLine="454"/>
        <w:jc w:val="both"/>
        <w:rPr>
          <w:lang w:val="vi-VN"/>
        </w:rPr>
      </w:pPr>
      <w:r w:rsidRPr="0054793B">
        <w:rPr>
          <w:lang w:val="vi-VN"/>
        </w:rPr>
        <w:t xml:space="preserve">d) </w:t>
      </w:r>
      <w:r w:rsidRPr="0064419C">
        <w:rPr>
          <w:lang w:val="vi-VN"/>
        </w:rPr>
        <w:t xml:space="preserve">Báo cáo </w:t>
      </w:r>
      <w:r w:rsidRPr="0054793B">
        <w:rPr>
          <w:lang w:val="vi-VN"/>
        </w:rPr>
        <w:t>cơ quan thi hành án hình sự cấp quân khu để đề nghị Tòa án có thẩm quyền xem xét, quyết định giảm thời hạn chấp hành án, miễn chấp hành án.</w:t>
      </w:r>
    </w:p>
    <w:p w14:paraId="10738081" w14:textId="77777777" w:rsidR="0054793B" w:rsidRPr="0054793B" w:rsidRDefault="0054793B" w:rsidP="00AE5919">
      <w:pPr>
        <w:widowControl w:val="0"/>
        <w:overflowPunct w:val="0"/>
        <w:autoSpaceDE w:val="0"/>
        <w:autoSpaceDN w:val="0"/>
        <w:adjustRightInd w:val="0"/>
        <w:spacing w:before="120" w:line="394" w:lineRule="exact"/>
        <w:ind w:firstLine="454"/>
        <w:jc w:val="both"/>
        <w:rPr>
          <w:b/>
          <w:lang w:val="vi-VN"/>
        </w:rPr>
      </w:pPr>
      <w:r w:rsidRPr="0054793B">
        <w:rPr>
          <w:b/>
          <w:lang w:val="vi-VN"/>
        </w:rPr>
        <w:t>Điều 99. Nghĩa vụ của người chấp hành án phạt cải tạo không giam giữ</w:t>
      </w:r>
    </w:p>
    <w:p w14:paraId="3A159E12" w14:textId="77777777" w:rsidR="0054793B" w:rsidRPr="0054793B" w:rsidRDefault="0054793B" w:rsidP="00AE5919">
      <w:pPr>
        <w:widowControl w:val="0"/>
        <w:overflowPunct w:val="0"/>
        <w:autoSpaceDE w:val="0"/>
        <w:autoSpaceDN w:val="0"/>
        <w:adjustRightInd w:val="0"/>
        <w:spacing w:before="120" w:line="394" w:lineRule="exact"/>
        <w:ind w:firstLine="454"/>
        <w:jc w:val="both"/>
        <w:rPr>
          <w:lang w:val="vi-VN"/>
        </w:rPr>
      </w:pPr>
      <w:r w:rsidRPr="0054793B">
        <w:rPr>
          <w:lang w:val="vi-VN"/>
        </w:rPr>
        <w:t>1. Có mặt theo</w:t>
      </w:r>
      <w:r w:rsidRPr="0064419C">
        <w:rPr>
          <w:lang w:val="vi-VN"/>
        </w:rPr>
        <w:t xml:space="preserve"> </w:t>
      </w:r>
      <w:r w:rsidRPr="0054793B">
        <w:rPr>
          <w:lang w:val="vi-VN"/>
        </w:rPr>
        <w:t xml:space="preserve">giấy triệu tập và cam kết việc chấp hành án theo quy định tại khoản 1 Điều 97 của Luật này. </w:t>
      </w:r>
    </w:p>
    <w:p w14:paraId="6A5DDDC5" w14:textId="77777777" w:rsidR="0054793B" w:rsidRPr="0064419C" w:rsidRDefault="0054793B" w:rsidP="00AE5919">
      <w:pPr>
        <w:widowControl w:val="0"/>
        <w:overflowPunct w:val="0"/>
        <w:autoSpaceDE w:val="0"/>
        <w:autoSpaceDN w:val="0"/>
        <w:adjustRightInd w:val="0"/>
        <w:spacing w:before="120" w:line="394" w:lineRule="exact"/>
        <w:ind w:firstLine="454"/>
        <w:jc w:val="both"/>
        <w:rPr>
          <w:lang w:val="vi-VN"/>
        </w:rPr>
      </w:pPr>
      <w:r w:rsidRPr="0054793B">
        <w:rPr>
          <w:lang w:val="vi-VN"/>
        </w:rPr>
        <w:t xml:space="preserve">2. Chấp hành nghiêm chỉnh cam kết tuân thủ pháp luật, thực hiện đầy đủ nghĩa vụ công dân, nội quy, quy chế của nơi cư trú, </w:t>
      </w:r>
      <w:r w:rsidRPr="0064419C">
        <w:rPr>
          <w:lang w:val="vi-VN"/>
        </w:rPr>
        <w:t xml:space="preserve">nơi </w:t>
      </w:r>
      <w:r w:rsidRPr="0054793B">
        <w:rPr>
          <w:lang w:val="vi-VN"/>
        </w:rPr>
        <w:t>làm việc; tích cực tham gia lao động, học tập; chấp hành đầy đủ nghĩa vụ bồi thường thiệt hại, các hình phạt bổ sung theo bản án của Tòa án.</w:t>
      </w:r>
    </w:p>
    <w:p w14:paraId="2E11C87A" w14:textId="77777777" w:rsidR="0054793B" w:rsidRPr="0064419C" w:rsidRDefault="0054793B" w:rsidP="00AE5919">
      <w:pPr>
        <w:widowControl w:val="0"/>
        <w:overflowPunct w:val="0"/>
        <w:autoSpaceDE w:val="0"/>
        <w:autoSpaceDN w:val="0"/>
        <w:adjustRightInd w:val="0"/>
        <w:spacing w:before="120" w:line="394" w:lineRule="exact"/>
        <w:ind w:firstLine="454"/>
        <w:jc w:val="both"/>
        <w:rPr>
          <w:lang w:val="vi-VN"/>
        </w:rPr>
      </w:pPr>
      <w:r w:rsidRPr="0064419C">
        <w:rPr>
          <w:lang w:val="vi-VN"/>
        </w:rPr>
        <w:t>3. T</w:t>
      </w:r>
      <w:r w:rsidRPr="0054793B">
        <w:rPr>
          <w:lang w:val="vi-VN"/>
        </w:rPr>
        <w:t>hực hiện nghĩa vụ nộp phần thu nhập bị khấu trừ; thực hiện một số công việc lao động phục vụ cộng đồng</w:t>
      </w:r>
      <w:r w:rsidRPr="0064419C">
        <w:rPr>
          <w:lang w:val="vi-VN"/>
        </w:rPr>
        <w:t xml:space="preserve"> theo quy định của pháp luật.</w:t>
      </w:r>
    </w:p>
    <w:p w14:paraId="7B44B819" w14:textId="77777777" w:rsidR="0054793B" w:rsidRPr="0054793B" w:rsidRDefault="0054793B" w:rsidP="00AE5919">
      <w:pPr>
        <w:widowControl w:val="0"/>
        <w:overflowPunct w:val="0"/>
        <w:autoSpaceDE w:val="0"/>
        <w:autoSpaceDN w:val="0"/>
        <w:adjustRightInd w:val="0"/>
        <w:spacing w:before="120" w:line="394" w:lineRule="exact"/>
        <w:ind w:firstLine="454"/>
        <w:jc w:val="both"/>
        <w:rPr>
          <w:lang w:val="vi-VN"/>
        </w:rPr>
      </w:pPr>
      <w:r w:rsidRPr="0064419C">
        <w:rPr>
          <w:lang w:val="vi-VN"/>
        </w:rPr>
        <w:t>4</w:t>
      </w:r>
      <w:r w:rsidRPr="0054793B">
        <w:rPr>
          <w:lang w:val="vi-VN"/>
        </w:rPr>
        <w:t>. Chịu sự giám sát, giáo dục của Ủy ban nhân dân cấp xã, đơn vị quân đội được giao giám sát, giáo dục, cơ quan thi hành án hình sự Công an cấp huyện, cơ quan thi hành án hình sự cấp quân khu nơi cư trú,</w:t>
      </w:r>
      <w:r w:rsidRPr="0064419C">
        <w:rPr>
          <w:lang w:val="vi-VN"/>
        </w:rPr>
        <w:t xml:space="preserve"> nơi</w:t>
      </w:r>
      <w:r w:rsidRPr="0054793B">
        <w:rPr>
          <w:lang w:val="vi-VN"/>
        </w:rPr>
        <w:t xml:space="preserve"> làm việc. </w:t>
      </w:r>
    </w:p>
    <w:p w14:paraId="165797BD" w14:textId="77777777" w:rsidR="0054793B" w:rsidRPr="0054793B" w:rsidRDefault="0054793B" w:rsidP="00AE5919">
      <w:pPr>
        <w:widowControl w:val="0"/>
        <w:overflowPunct w:val="0"/>
        <w:autoSpaceDE w:val="0"/>
        <w:autoSpaceDN w:val="0"/>
        <w:adjustRightInd w:val="0"/>
        <w:spacing w:before="120" w:line="394" w:lineRule="exact"/>
        <w:ind w:firstLine="454"/>
        <w:jc w:val="both"/>
        <w:rPr>
          <w:lang w:val="vi-VN"/>
        </w:rPr>
      </w:pPr>
      <w:r w:rsidRPr="0064419C">
        <w:rPr>
          <w:lang w:val="vi-VN"/>
        </w:rPr>
        <w:t>5</w:t>
      </w:r>
      <w:r w:rsidRPr="0054793B">
        <w:rPr>
          <w:lang w:val="vi-VN"/>
        </w:rPr>
        <w:t xml:space="preserve">. Chấp hành quy định tại Điều 100 của Luật này. </w:t>
      </w:r>
    </w:p>
    <w:p w14:paraId="3964DC7E"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64419C">
        <w:rPr>
          <w:lang w:val="vi-VN"/>
        </w:rPr>
        <w:lastRenderedPageBreak/>
        <w:t>6</w:t>
      </w:r>
      <w:r w:rsidRPr="0054793B">
        <w:rPr>
          <w:lang w:val="vi-VN"/>
        </w:rPr>
        <w:t xml:space="preserve">. </w:t>
      </w:r>
      <w:r w:rsidRPr="0064419C">
        <w:rPr>
          <w:lang w:val="vi-VN"/>
        </w:rPr>
        <w:t>C</w:t>
      </w:r>
      <w:r w:rsidRPr="0054793B">
        <w:rPr>
          <w:lang w:val="vi-VN"/>
        </w:rPr>
        <w:t>ó mặt theo yêu cầu của Ủy ban nhân dân cấp xã, đơn vị quân đội được giao giám sát, giáo dục, cơ quan thi hành án hình sự Công an cấp huyện, cơ quan thi hành án hình sự cấp quân khu.</w:t>
      </w:r>
    </w:p>
    <w:p w14:paraId="6D6B9567"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64419C">
        <w:rPr>
          <w:rFonts w:ascii="Times New Roman" w:hAnsi="Times New Roman"/>
          <w:b w:val="0"/>
          <w:i w:val="0"/>
          <w:szCs w:val="28"/>
          <w:lang w:val="vi-VN"/>
        </w:rPr>
        <w:t>7</w:t>
      </w:r>
      <w:r w:rsidRPr="0054793B">
        <w:rPr>
          <w:rFonts w:ascii="Times New Roman" w:hAnsi="Times New Roman"/>
          <w:b w:val="0"/>
          <w:i w:val="0"/>
          <w:szCs w:val="28"/>
          <w:lang w:val="vi-VN"/>
        </w:rPr>
        <w:t>. Hằng tháng phải nộp bản tự nhận xét về việc thực hiện nghĩa vụ chấp hành án cho Ủy ban nhân dân cấp xã, đơn vị quân đội được giao giám sát, giáo dục, trừ trường hợp quy định tại khoản 1 Điều 100 của Luật này.</w:t>
      </w:r>
    </w:p>
    <w:p w14:paraId="534F8322" w14:textId="77777777" w:rsidR="0054793B" w:rsidRPr="0054793B" w:rsidRDefault="0054793B" w:rsidP="0054793B">
      <w:pPr>
        <w:widowControl w:val="0"/>
        <w:spacing w:before="120" w:line="390" w:lineRule="exact"/>
        <w:ind w:firstLine="454"/>
        <w:jc w:val="both"/>
        <w:rPr>
          <w:b/>
          <w:lang w:val="vi-VN"/>
        </w:rPr>
      </w:pPr>
      <w:r w:rsidRPr="0054793B">
        <w:rPr>
          <w:b/>
          <w:lang w:val="vi-VN"/>
        </w:rPr>
        <w:t>Điều 100. Giải quyết việc vắng mặt tại nơi cư trú, thay đổi nơi cư trú hoặc nơi làm việc của người chấp hành án phạt cải tạo không giam giữ</w:t>
      </w:r>
    </w:p>
    <w:p w14:paraId="2C668CCA" w14:textId="77777777" w:rsidR="0054793B" w:rsidRPr="004F31FD" w:rsidRDefault="0054793B" w:rsidP="0054793B">
      <w:pPr>
        <w:widowControl w:val="0"/>
        <w:overflowPunct w:val="0"/>
        <w:autoSpaceDE w:val="0"/>
        <w:autoSpaceDN w:val="0"/>
        <w:adjustRightInd w:val="0"/>
        <w:spacing w:before="120" w:line="390" w:lineRule="exact"/>
        <w:ind w:firstLine="454"/>
        <w:jc w:val="both"/>
        <w:rPr>
          <w:spacing w:val="-2"/>
          <w:lang w:val="vi-VN"/>
        </w:rPr>
      </w:pPr>
      <w:r w:rsidRPr="0054793B">
        <w:rPr>
          <w:lang w:val="vi-VN"/>
        </w:rPr>
        <w:t xml:space="preserve">1. </w:t>
      </w:r>
      <w:r w:rsidRPr="004F31FD">
        <w:rPr>
          <w:spacing w:val="-2"/>
          <w:lang w:val="vi-VN"/>
        </w:rPr>
        <w:t>Người chấp hành án có thể vắng mặt tại nơi cư trú nếu có lý do chính đáng và phải xin phép theo quy định tại khoản 2 Điều này, phải thực hiện khai báo tạm vắng theo quy định của pháp luật về cư trú. Thời gian vắng mặt tại nơi cư trú mỗi lần không quá 30 ngày và tổng số thời gian vắng mặt tại nơi cư trú không được vượt quá một phần ba thời gian chấp hành án, trừ trường hợp bị bệnh phải điều trị tại cơ sở y tế theo chỉ định của bác s</w:t>
      </w:r>
      <w:r w:rsidRPr="0064419C">
        <w:rPr>
          <w:spacing w:val="-2"/>
          <w:lang w:val="vi-VN"/>
        </w:rPr>
        <w:t>ỹ</w:t>
      </w:r>
      <w:r w:rsidRPr="004F31FD">
        <w:rPr>
          <w:spacing w:val="-2"/>
          <w:lang w:val="vi-VN"/>
        </w:rPr>
        <w:t xml:space="preserve"> và phải có xác nhận điều trị của cơ sở y tế đó. </w:t>
      </w:r>
    </w:p>
    <w:p w14:paraId="7533E843" w14:textId="77777777" w:rsidR="0054793B" w:rsidRPr="004F31FD" w:rsidRDefault="0054793B" w:rsidP="0054793B">
      <w:pPr>
        <w:widowControl w:val="0"/>
        <w:overflowPunct w:val="0"/>
        <w:autoSpaceDE w:val="0"/>
        <w:autoSpaceDN w:val="0"/>
        <w:adjustRightInd w:val="0"/>
        <w:spacing w:before="120" w:line="390" w:lineRule="exact"/>
        <w:ind w:firstLine="454"/>
        <w:jc w:val="both"/>
        <w:rPr>
          <w:spacing w:val="-4"/>
          <w:lang w:val="vi-VN"/>
        </w:rPr>
      </w:pPr>
      <w:r w:rsidRPr="0054793B">
        <w:rPr>
          <w:lang w:val="vi-VN"/>
        </w:rPr>
        <w:t xml:space="preserve">2. Người chấp hành án khi vắng mặt tại nơi cư trú phải có đơn xin phép và được sự đồng ý của Ủy ban nhân dân cấp xã, đơn vị quân đội được giao giám sát, giáo dục; trường hợp không đồng ý thì Ủy ban nhân dân cấp xã, đơn vị quân đội phải trả lời bằng văn bản và nêu rõ lý do. Người chấp hành án khi đến nơi cư trú mới phải trình báo với Công an cấp xã nơi mình đến tạm trú, lưu trú; hết thời hạn tạm trú, lưu trú phải có xác nhận của Ủy ban nhân dân cấp xã hoặc Công an cấp xã nơi </w:t>
      </w:r>
      <w:r w:rsidRPr="004F31FD">
        <w:rPr>
          <w:spacing w:val="-4"/>
          <w:lang w:val="vi-VN"/>
        </w:rPr>
        <w:t>tạm trú, lưu trú. Trường hợp người chấp hành án vi phạm pháp luật, Ủy ban nhân dân cấp xã nơi người đó đến tạm trú, lưu trú phải thông báo cho Ủy ban nhân dân cấp xã, đơn vị quân đội được giao giám sát, giáo d</w:t>
      </w:r>
      <w:r w:rsidRPr="0064419C">
        <w:rPr>
          <w:spacing w:val="-4"/>
          <w:lang w:val="vi-VN"/>
        </w:rPr>
        <w:t>ụ</w:t>
      </w:r>
      <w:r w:rsidRPr="004F31FD">
        <w:rPr>
          <w:spacing w:val="-4"/>
          <w:lang w:val="vi-VN"/>
        </w:rPr>
        <w:t>c</w:t>
      </w:r>
      <w:r w:rsidRPr="0064419C">
        <w:rPr>
          <w:spacing w:val="-4"/>
          <w:lang w:val="vi-VN"/>
        </w:rPr>
        <w:t xml:space="preserve"> kèm theo tài liệu có liên quan</w:t>
      </w:r>
      <w:r w:rsidRPr="004F31FD">
        <w:rPr>
          <w:spacing w:val="-4"/>
          <w:lang w:val="vi-VN"/>
        </w:rPr>
        <w:t xml:space="preserve">. </w:t>
      </w:r>
    </w:p>
    <w:p w14:paraId="63624C19"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3. Việc giải quyết trường hợp người chấp hành án thay đổi nơi cư trú hoặc nơi làm việc trong quân đội thực hiện theo quy định tại Điều 68 </w:t>
      </w:r>
      <w:r w:rsidRPr="0064419C">
        <w:rPr>
          <w:lang w:val="vi-VN"/>
        </w:rPr>
        <w:t xml:space="preserve">của </w:t>
      </w:r>
      <w:r w:rsidRPr="0054793B">
        <w:rPr>
          <w:lang w:val="vi-VN"/>
        </w:rPr>
        <w:t>Luật này.</w:t>
      </w:r>
    </w:p>
    <w:p w14:paraId="4D0E3B5D" w14:textId="77777777" w:rsidR="0054793B" w:rsidRPr="0054793B" w:rsidRDefault="0054793B" w:rsidP="0054793B">
      <w:pPr>
        <w:pStyle w:val="n-chuong1"/>
        <w:widowControl w:val="0"/>
        <w:spacing w:before="120" w:after="0" w:line="390"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4. Người chấp hành án không được xuất cảnh trong thời gian chấp hành án.</w:t>
      </w:r>
    </w:p>
    <w:p w14:paraId="36084849"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b/>
          <w:lang w:val="vi-VN"/>
        </w:rPr>
        <w:t>Điều 101. Việc lao động, học tập của người chấp hành án phạt cải tạo không giam giữ</w:t>
      </w:r>
    </w:p>
    <w:p w14:paraId="76C9E8C4"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 xml:space="preserve">1. Người chấp hành án là cán bộ, công chức, viên chức, sĩ quan, quân nhân chuyên nghiệp, hạ sĩ quan, chiến sĩ, công nhân và viên chức quốc phòng, công nhân công an, người lao động nếu được tiếp tục làm việc tại cơ quan, tổ chức thì được bố trí công việc bảo đảm yêu cầu giám sát, giáo dục, được hưởng tiền lương </w:t>
      </w:r>
      <w:r w:rsidRPr="0054793B">
        <w:rPr>
          <w:lang w:val="vi-VN"/>
        </w:rPr>
        <w:lastRenderedPageBreak/>
        <w:t xml:space="preserve">và chế độ khác phù hợp với công việc mà họ đảm nhiệm, được tính vào thời gian công tác, thời gian tại ngũ theo quy định của pháp luật. </w:t>
      </w:r>
    </w:p>
    <w:p w14:paraId="3AF395A6"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2. Người chấp hành án được cơ sở giáo dục phổ thông, giáo dục nghề nghiệp tiếp nhận học tập thì được hưởng quyền lợi theo quy chế của cơ sở đó.</w:t>
      </w:r>
    </w:p>
    <w:p w14:paraId="2DC0D141"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4F31FD">
        <w:rPr>
          <w:spacing w:val="-4"/>
          <w:lang w:val="vi-VN"/>
        </w:rPr>
        <w:t xml:space="preserve">3. Người chấp hành án không thuộc trường hợp quy định tại khoản 1 và khoản 2 Điều này được </w:t>
      </w:r>
      <w:r w:rsidRPr="0064419C">
        <w:rPr>
          <w:spacing w:val="-4"/>
          <w:lang w:val="vi-VN"/>
        </w:rPr>
        <w:t>Ủy</w:t>
      </w:r>
      <w:r w:rsidRPr="004F31FD">
        <w:rPr>
          <w:spacing w:val="-4"/>
          <w:lang w:val="vi-VN"/>
        </w:rPr>
        <w:t xml:space="preserve"> ban nhân dân cấp xã nơi người đó chấp hành án tạo điều kiện tìm việc</w:t>
      </w:r>
      <w:r w:rsidRPr="0054793B">
        <w:rPr>
          <w:lang w:val="vi-VN"/>
        </w:rPr>
        <w:t xml:space="preserve"> làm.</w:t>
      </w:r>
    </w:p>
    <w:p w14:paraId="59287D2F" w14:textId="77777777" w:rsidR="0054793B" w:rsidRPr="0054793B" w:rsidRDefault="0054793B" w:rsidP="00AE5919">
      <w:pPr>
        <w:widowControl w:val="0"/>
        <w:spacing w:before="120" w:line="396" w:lineRule="exact"/>
        <w:ind w:firstLine="454"/>
        <w:jc w:val="both"/>
        <w:rPr>
          <w:lang w:val="vi-VN"/>
        </w:rPr>
      </w:pPr>
      <w:r w:rsidRPr="0054793B">
        <w:rPr>
          <w:lang w:val="vi-VN"/>
        </w:rPr>
        <w:t>4. Người chấp hành án thuộc đối tượng được hưởng chế độ</w:t>
      </w:r>
      <w:r w:rsidRPr="0054793B">
        <w:rPr>
          <w:b/>
          <w:lang w:val="vi-VN"/>
        </w:rPr>
        <w:t xml:space="preserve"> </w:t>
      </w:r>
      <w:r w:rsidRPr="0054793B">
        <w:rPr>
          <w:lang w:val="vi-VN"/>
        </w:rPr>
        <w:t>ưu đãi người có công với cách mạng, người đang hưởng chế độ bảo hiểm xã hội thì thực hiện theo quy định của pháp luật.</w:t>
      </w:r>
    </w:p>
    <w:p w14:paraId="0157545C" w14:textId="77777777" w:rsidR="0054793B" w:rsidRPr="0054793B" w:rsidRDefault="0054793B" w:rsidP="00AE5919">
      <w:pPr>
        <w:widowControl w:val="0"/>
        <w:spacing w:before="120" w:line="396" w:lineRule="exact"/>
        <w:ind w:firstLine="454"/>
        <w:jc w:val="both"/>
        <w:rPr>
          <w:lang w:val="vi-VN"/>
        </w:rPr>
      </w:pPr>
      <w:r w:rsidRPr="0054793B">
        <w:rPr>
          <w:lang w:val="vi-VN"/>
        </w:rPr>
        <w:t>5. Người chấp hành án không có việc làm hoặc bị mất việc làm trong thời gian chấp hành án thì phải thực hiện một số công việc lao động phục vụ cộng đồng.</w:t>
      </w:r>
    </w:p>
    <w:p w14:paraId="0E4C1090"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Trong thời hạn 03 ngày làm việc kể từ ngày người chấp hành án được xác định là không có việc làm hoặc bị mất việc làm, Công an cấp xã có trách nhiệm báo cáo bằng văn bản với Ủy ban nhân dân cùng cấp; trong thời hạn 03 ngày làm việc kể từ ngày nhận được báo cáo, Ủy ban nhân dân cấp xã có trách nhiệm báo cáo cơ quan thi hành án hình sự Công an cấp huyện. </w:t>
      </w:r>
    </w:p>
    <w:p w14:paraId="17240E34" w14:textId="77777777" w:rsidR="0054793B" w:rsidRPr="0054793B" w:rsidRDefault="0054793B" w:rsidP="00AE5919">
      <w:pPr>
        <w:widowControl w:val="0"/>
        <w:spacing w:before="120" w:line="396" w:lineRule="exact"/>
        <w:ind w:firstLine="454"/>
        <w:jc w:val="both"/>
        <w:rPr>
          <w:lang w:val="vi-VN"/>
        </w:rPr>
      </w:pPr>
      <w:r w:rsidRPr="0054793B">
        <w:rPr>
          <w:lang w:val="vi-VN"/>
        </w:rPr>
        <w:t xml:space="preserve">Trong thời hạn 03 ngày làm việc kể từ ngày nhận được báo cáo của Ủy ban nhân dân cấp xã, cơ quan thi hành án hình sự Công an cấp huyện phải xem xét, quyết định buộc người chấp hành án thực hiện một số công việc lao động phục vụ cộng đồng. </w:t>
      </w:r>
    </w:p>
    <w:p w14:paraId="5D418E1C" w14:textId="77777777" w:rsidR="0054793B" w:rsidRPr="0054793B" w:rsidRDefault="0054793B" w:rsidP="00AE5919">
      <w:pPr>
        <w:widowControl w:val="0"/>
        <w:spacing w:before="120" w:line="396" w:lineRule="exact"/>
        <w:ind w:firstLine="454"/>
        <w:jc w:val="both"/>
        <w:rPr>
          <w:lang w:val="vi-VN"/>
        </w:rPr>
      </w:pPr>
      <w:r w:rsidRPr="0054793B">
        <w:rPr>
          <w:lang w:val="vi-VN"/>
        </w:rPr>
        <w:t>Báo cáo của Ủy ban nhân dân cấp xã, quyết định của cơ quan thi hành án hình sự Công an cấp huyện phải nêu rõ loại công việc, thời gian lao động phục vụ cộng đồng dự kiến buộc người chấp hành án phải thực hiện.</w:t>
      </w:r>
    </w:p>
    <w:p w14:paraId="36F5A69F"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Căn cứ quyết định buộc người chấp hành án phải thực hiện một số công việc lao động phục vụ cộng đồng, Ủy ban nhân dân cấp xã giao cho người chấp hành án thực hiện một số công việc lao động phục vụ cộng đồng dưới sự giám sát của Công an cấp xã.</w:t>
      </w:r>
    </w:p>
    <w:p w14:paraId="0905E6D9" w14:textId="77777777" w:rsidR="0054793B" w:rsidRPr="0064419C" w:rsidRDefault="0054793B" w:rsidP="00AE5919">
      <w:pPr>
        <w:pStyle w:val="NormalWeb"/>
        <w:widowControl w:val="0"/>
        <w:shd w:val="clear" w:color="auto" w:fill="FFFFFF"/>
        <w:spacing w:before="120" w:beforeAutospacing="0" w:after="0" w:afterAutospacing="0" w:line="396" w:lineRule="exact"/>
        <w:ind w:firstLine="454"/>
        <w:jc w:val="both"/>
        <w:rPr>
          <w:sz w:val="28"/>
          <w:szCs w:val="28"/>
          <w:lang w:val="vi-VN"/>
        </w:rPr>
      </w:pPr>
      <w:bookmarkStart w:id="2" w:name="dieu_6"/>
      <w:r w:rsidRPr="0054793B">
        <w:rPr>
          <w:b/>
          <w:bCs/>
          <w:sz w:val="28"/>
          <w:szCs w:val="28"/>
          <w:lang w:val="vi-VN"/>
        </w:rPr>
        <w:t>Điều 102. Giảm thời hạn chấp hành án phạt cải tạo không giam giữ</w:t>
      </w:r>
      <w:bookmarkEnd w:id="2"/>
    </w:p>
    <w:p w14:paraId="4275D871" w14:textId="77777777" w:rsidR="0054793B" w:rsidRPr="0054793B" w:rsidRDefault="0054793B" w:rsidP="00AE5919">
      <w:pPr>
        <w:widowControl w:val="0"/>
        <w:overflowPunct w:val="0"/>
        <w:autoSpaceDE w:val="0"/>
        <w:autoSpaceDN w:val="0"/>
        <w:adjustRightInd w:val="0"/>
        <w:spacing w:before="120" w:line="396" w:lineRule="exact"/>
        <w:ind w:firstLine="454"/>
        <w:jc w:val="both"/>
        <w:rPr>
          <w:lang w:val="vi-VN"/>
        </w:rPr>
      </w:pPr>
      <w:r w:rsidRPr="0054793B">
        <w:rPr>
          <w:lang w:val="vi-VN"/>
        </w:rPr>
        <w:t>1. Người chấp hành án có thể được Tòa án nhân dân cấp huyện, Tòa án quân sự khu vực quyết định giảm thời hạn chấp hành án khi có đủ các điều kiện sau đây:</w:t>
      </w:r>
    </w:p>
    <w:p w14:paraId="3DFD3713"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6C25B1">
        <w:rPr>
          <w:spacing w:val="-4"/>
          <w:lang w:val="vi-VN"/>
        </w:rPr>
        <w:lastRenderedPageBreak/>
        <w:t xml:space="preserve">a) Đã chấp hành được một phần ba thời hạn án phạt; đối với người dưới 18 tuổi </w:t>
      </w:r>
      <w:r w:rsidRPr="0064419C">
        <w:rPr>
          <w:spacing w:val="-4"/>
          <w:lang w:val="vi-VN"/>
        </w:rPr>
        <w:t>thì</w:t>
      </w:r>
      <w:r w:rsidRPr="0064419C">
        <w:rPr>
          <w:lang w:val="vi-VN"/>
        </w:rPr>
        <w:t xml:space="preserve"> phải chấp hành được </w:t>
      </w:r>
      <w:r w:rsidRPr="0054793B">
        <w:rPr>
          <w:lang w:val="vi-VN"/>
        </w:rPr>
        <w:t>một phần tư thời hạn án phạt;</w:t>
      </w:r>
    </w:p>
    <w:p w14:paraId="3636AD71"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b) Trong thời gian thử thách người chấp hành án đã chấp hành nghiêm chỉnh các nghĩa vụ theo quy định tại Điều 99 của Luật này; tích cực học tập, lao động, sửa chữa lỗi lầm hoặc lập thành tích trong lao động, bảo vệ an ninh</w:t>
      </w:r>
      <w:r w:rsidRPr="0064419C">
        <w:rPr>
          <w:lang w:val="vi-VN"/>
        </w:rPr>
        <w:t>,</w:t>
      </w:r>
      <w:r w:rsidRPr="0054793B">
        <w:rPr>
          <w:lang w:val="vi-VN"/>
        </w:rPr>
        <w:t xml:space="preserve"> </w:t>
      </w:r>
      <w:r w:rsidRPr="0064419C">
        <w:rPr>
          <w:lang w:val="vi-VN"/>
        </w:rPr>
        <w:t xml:space="preserve">bảo đảm </w:t>
      </w:r>
      <w:r w:rsidRPr="0054793B">
        <w:rPr>
          <w:lang w:val="vi-VN"/>
        </w:rPr>
        <w:t>trật tự</w:t>
      </w:r>
      <w:r w:rsidRPr="0064419C">
        <w:rPr>
          <w:lang w:val="vi-VN"/>
        </w:rPr>
        <w:t>, an toàn xã hội</w:t>
      </w:r>
      <w:r w:rsidRPr="0054793B">
        <w:rPr>
          <w:lang w:val="vi-VN"/>
        </w:rPr>
        <w:t xml:space="preserve"> được cơ quan nhà nước có thẩm quyền khen thưởng;</w:t>
      </w:r>
    </w:p>
    <w:p w14:paraId="6AA8A436"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c) Bồi thường được một phần nghĩa vụ dân sự trong trường hợp có nghĩa vụ dân sự.</w:t>
      </w:r>
    </w:p>
    <w:p w14:paraId="62B0957D"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2. Người chấp hành án mỗi năm được xét giảm thời hạn chấp hành án 01 lần, mỗi lần có thể được giảm từ 03 tháng đến 09 tháng.</w:t>
      </w:r>
    </w:p>
    <w:p w14:paraId="2B63CF80"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3. Người chấp hành án có thể được giảm thời hạn chấp hành án nhiều lần nhưng phải bảo đảm thời gian thực tế chấp hành án là một phần hai mức án, đối với người chấp hành án là người dưới 18 tuổi thì phải bảo đảm thời gian thực tế chấp hành án là hai phần năm mức án.</w:t>
      </w:r>
    </w:p>
    <w:p w14:paraId="2F1C3B57"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 xml:space="preserve">4. Người chấp hành án đã lập công, </w:t>
      </w:r>
      <w:r w:rsidRPr="0064419C">
        <w:rPr>
          <w:lang w:val="vi-VN"/>
        </w:rPr>
        <w:t>người</w:t>
      </w:r>
      <w:r w:rsidRPr="0064419C">
        <w:rPr>
          <w:b/>
          <w:lang w:val="vi-VN"/>
        </w:rPr>
        <w:t xml:space="preserve"> </w:t>
      </w:r>
      <w:r w:rsidRPr="0054793B">
        <w:rPr>
          <w:lang w:val="vi-VN"/>
        </w:rPr>
        <w:t xml:space="preserve">đã quá già yếu hoặc </w:t>
      </w:r>
      <w:r w:rsidRPr="0064419C">
        <w:rPr>
          <w:lang w:val="vi-VN"/>
        </w:rPr>
        <w:t>người</w:t>
      </w:r>
      <w:r w:rsidRPr="0064419C">
        <w:rPr>
          <w:b/>
          <w:lang w:val="vi-VN"/>
        </w:rPr>
        <w:t xml:space="preserve"> </w:t>
      </w:r>
      <w:r w:rsidRPr="0064419C">
        <w:rPr>
          <w:lang w:val="vi-VN"/>
        </w:rPr>
        <w:t>bị</w:t>
      </w:r>
      <w:r w:rsidRPr="0054793B">
        <w:rPr>
          <w:lang w:val="vi-VN"/>
        </w:rPr>
        <w:t xml:space="preserve"> bệnh hiểm nghèo đã chấp hành được một phần tư thời hạn án phạt thì có thể được xét giảm thời hạn chấp hành án, mức giảm mỗi lần cao nhất là 01 năm nhưng phải bảo đảm thời gian thực tế chấp hành án là hai phần năm mức án.</w:t>
      </w:r>
    </w:p>
    <w:p w14:paraId="691D4A46"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 xml:space="preserve">5. Người chấp hành án là người dưới 18 tuổi nếu lập công hoặc </w:t>
      </w:r>
      <w:r w:rsidRPr="0064419C">
        <w:rPr>
          <w:lang w:val="vi-VN"/>
        </w:rPr>
        <w:t>bị</w:t>
      </w:r>
      <w:r w:rsidRPr="0054793B">
        <w:rPr>
          <w:lang w:val="vi-VN"/>
        </w:rPr>
        <w:t xml:space="preserve"> bệnh hiểm nghèo thì được xét giảm ngay. Trường hợp đã chấp hành được hai phần năm mức án thì có thể được giảm hết thời hạn còn lại.</w:t>
      </w:r>
    </w:p>
    <w:p w14:paraId="23B75F2F" w14:textId="77777777" w:rsidR="0054793B" w:rsidRPr="004F31FD" w:rsidRDefault="0054793B" w:rsidP="00AE5919">
      <w:pPr>
        <w:widowControl w:val="0"/>
        <w:spacing w:before="120" w:line="378" w:lineRule="exact"/>
        <w:ind w:firstLine="454"/>
        <w:jc w:val="both"/>
        <w:rPr>
          <w:rFonts w:ascii="Times New Roman Bold" w:hAnsi="Times New Roman Bold"/>
          <w:b/>
          <w:spacing w:val="-6"/>
          <w:lang w:val="vi-VN"/>
        </w:rPr>
      </w:pPr>
      <w:r w:rsidRPr="004F31FD">
        <w:rPr>
          <w:rFonts w:ascii="Times New Roman Bold" w:hAnsi="Times New Roman Bold"/>
          <w:b/>
          <w:spacing w:val="-6"/>
          <w:lang w:val="vi-VN"/>
        </w:rPr>
        <w:t>Điều 103. Thủ tục giảm thời hạn chấp hành án phạt cải tạo không giam giữ</w:t>
      </w:r>
    </w:p>
    <w:p w14:paraId="4CCB5C4D"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 xml:space="preserve">1. Ủy ban nhân dân cấp xã, đơn vị quân đội được giao giám sát, giáo dục người chấp hành án có trách nhiệm rà soát người đủ điều kiện giảm thời hạn chấp hành án, báo cáo cơ quan thi hành án hình sự Công an cấp huyện, cơ quan thi hành án hình sự cấp quân khu </w:t>
      </w:r>
      <w:r w:rsidRPr="0064419C">
        <w:rPr>
          <w:lang w:val="vi-VN"/>
        </w:rPr>
        <w:t xml:space="preserve">kèm theo tài liệu có liên quan </w:t>
      </w:r>
      <w:r w:rsidRPr="0054793B">
        <w:rPr>
          <w:lang w:val="vi-VN"/>
        </w:rPr>
        <w:t>để đề nghị giảm thời hạn chấp hành án.</w:t>
      </w:r>
    </w:p>
    <w:p w14:paraId="30A0C1BA" w14:textId="77777777" w:rsidR="0054793B" w:rsidRPr="0054793B" w:rsidRDefault="0054793B" w:rsidP="00AE5919">
      <w:pPr>
        <w:widowControl w:val="0"/>
        <w:overflowPunct w:val="0"/>
        <w:autoSpaceDE w:val="0"/>
        <w:autoSpaceDN w:val="0"/>
        <w:adjustRightInd w:val="0"/>
        <w:spacing w:before="120" w:line="378" w:lineRule="exact"/>
        <w:ind w:firstLine="454"/>
        <w:jc w:val="both"/>
        <w:rPr>
          <w:lang w:val="vi-VN"/>
        </w:rPr>
      </w:pPr>
      <w:r w:rsidRPr="0054793B">
        <w:rPr>
          <w:lang w:val="vi-VN"/>
        </w:rPr>
        <w:t>2. Trong thời hạn 07 ngày kể từ ngày nhận được báo cáo, cơ quan thi hành án hình sự Công an cấp huyện lập hồ sơ và có văn bản đề nghị giảm thời hạn chấp hành án đối với người có đủ điều kiện gửi đến Tòa án và Viện kiểm sát cùng cấp. Trường hợp xét thấy không đủ điều kiện lập hồ sơ giảm thời hạn chấp hành án, cơ quan thi hành án hình sự Công an cấp huyện có văn bản thông báo cho Ủy ban nhân dân cấp xã được giao giám sát, giáo dục người chấp hành án.</w:t>
      </w:r>
    </w:p>
    <w:p w14:paraId="2234C88D"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lastRenderedPageBreak/>
        <w:t>Trong thời hạn 07 ngày kể từ ngày nhận được báo cáo, cơ quan thi hành án hình sự cấp quân khu lập hồ sơ và có văn bản đề nghị giảm thời hạn chấp hành án đối với người có đủ điều kiện gửi đến Tòa án và Viện kiểm sát quân sự khu vực. Trường hợp xét thấy không đủ điều kiện lập hồ sơ giảm thời hạn chấp hành án, cơ quan thi hành án hình sự cấp quân khu có văn bản thông báo cho đơn vị quân đội được giao giám sát, giáo dục người chấp hành án.</w:t>
      </w:r>
    </w:p>
    <w:p w14:paraId="5DFE83BD"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 xml:space="preserve">3. Hồ sơ đề nghị giảm thời hạn chấp hành án </w:t>
      </w:r>
      <w:r w:rsidRPr="0064419C">
        <w:rPr>
          <w:lang w:val="vi-VN"/>
        </w:rPr>
        <w:t xml:space="preserve">bao </w:t>
      </w:r>
      <w:r w:rsidRPr="0054793B">
        <w:rPr>
          <w:lang w:val="vi-VN"/>
        </w:rPr>
        <w:t>gồm:</w:t>
      </w:r>
    </w:p>
    <w:p w14:paraId="0810E48C"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a) Đơn đề nghị giảm thời hạn chấp hành án của người chấp hành án;</w:t>
      </w:r>
    </w:p>
    <w:p w14:paraId="0B1C7E25"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b) Bản sao bản án. Đối với trường hợp xét giảm thời hạn chấp hành án từ lần thứ hai thì bản sao bản án được thay bằng bản sao quyết định thi hành án;</w:t>
      </w:r>
    </w:p>
    <w:p w14:paraId="5F1FF628"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c) Văn bản đề nghị giảm thời hạn chấp hành án của Ủy ban nhân dân cấp xã, đơn vị quân đội được giao giám sát, giáo dục người chấp hành án;</w:t>
      </w:r>
    </w:p>
    <w:p w14:paraId="68333685" w14:textId="77777777" w:rsidR="0054793B" w:rsidRPr="0064419C"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 xml:space="preserve">d) Trường hợp người chấp hành án được khen thưởng hoặc lập công thì hồ sơ phải có quyết định khen thưởng hoặc giấy xác nhận của cơ quan có thẩm quyền về việc người chấp hành án lập công; trường hợp </w:t>
      </w:r>
      <w:r w:rsidRPr="0064419C">
        <w:rPr>
          <w:lang w:val="vi-VN"/>
        </w:rPr>
        <w:t>bị</w:t>
      </w:r>
      <w:r w:rsidRPr="0054793B">
        <w:rPr>
          <w:lang w:val="vi-VN"/>
        </w:rPr>
        <w:t xml:space="preserve"> bệnh hiểm nghèo thì phải có kết luận của bệnh viện cấp tỉnh, bệnh viện cấp quân khu trở lên về tình trạng bệnh của họ;</w:t>
      </w:r>
      <w:r w:rsidRPr="0064419C">
        <w:rPr>
          <w:lang w:val="vi-VN"/>
        </w:rPr>
        <w:t xml:space="preserve"> tài liệu thể hiện đã thực hiện được một phần nghĩa vụ dân sự;</w:t>
      </w:r>
    </w:p>
    <w:p w14:paraId="0FBF6BEE" w14:textId="77777777" w:rsidR="0054793B" w:rsidRPr="0064419C"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đ) Trường hợp người chấp hành án đã được giảm thời hạn chấp hành án thì phải có bản sao quyết định giảm thời hạn chấp hành án</w:t>
      </w:r>
      <w:r w:rsidRPr="0064419C">
        <w:rPr>
          <w:lang w:val="vi-VN"/>
        </w:rPr>
        <w:t>;</w:t>
      </w:r>
    </w:p>
    <w:p w14:paraId="3D9C343F" w14:textId="77777777" w:rsidR="0054793B" w:rsidRPr="0064419C" w:rsidRDefault="0054793B" w:rsidP="00AE5919">
      <w:pPr>
        <w:widowControl w:val="0"/>
        <w:overflowPunct w:val="0"/>
        <w:autoSpaceDE w:val="0"/>
        <w:autoSpaceDN w:val="0"/>
        <w:adjustRightInd w:val="0"/>
        <w:spacing w:before="120" w:line="376" w:lineRule="exact"/>
        <w:ind w:firstLine="454"/>
        <w:jc w:val="both"/>
        <w:rPr>
          <w:lang w:val="vi-VN"/>
        </w:rPr>
      </w:pPr>
      <w:r w:rsidRPr="0064419C">
        <w:rPr>
          <w:lang w:val="vi-VN"/>
        </w:rPr>
        <w:t>e) Tài liệu khác có liên quan.</w:t>
      </w:r>
    </w:p>
    <w:p w14:paraId="2C8D23DD" w14:textId="77777777" w:rsidR="0054793B" w:rsidRPr="0054793B" w:rsidRDefault="0054793B" w:rsidP="00AE5919">
      <w:pPr>
        <w:widowControl w:val="0"/>
        <w:spacing w:before="120" w:line="376" w:lineRule="exact"/>
        <w:ind w:firstLine="454"/>
        <w:jc w:val="both"/>
        <w:rPr>
          <w:lang w:val="vi-VN"/>
        </w:rPr>
      </w:pPr>
      <w:r w:rsidRPr="0054793B">
        <w:rPr>
          <w:lang w:val="vi-VN"/>
        </w:rPr>
        <w:t xml:space="preserve">4. Trong thời hạn 07 ngày kể từ ngày nhận được hồ sơ đề nghị giảm thời hạn chấp hành án, Chánh án Tòa án nhân dân cấp huyện, Chánh án Tòa án quân sự khu vực nơi người chấp hành án cư trú hoặc làm việc thành lập Hội đồng và tổ chức </w:t>
      </w:r>
      <w:r w:rsidRPr="0064419C">
        <w:rPr>
          <w:lang w:val="vi-VN"/>
        </w:rPr>
        <w:t>phiên</w:t>
      </w:r>
      <w:r w:rsidRPr="0064419C">
        <w:rPr>
          <w:b/>
          <w:lang w:val="vi-VN"/>
        </w:rPr>
        <w:t xml:space="preserve"> </w:t>
      </w:r>
      <w:r w:rsidRPr="0054793B">
        <w:rPr>
          <w:lang w:val="vi-VN"/>
        </w:rPr>
        <w:t xml:space="preserve">họp để xét, quyết định giảm thời hạn chấp hành án phạt cải tạo không giam giữ.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 </w:t>
      </w:r>
    </w:p>
    <w:p w14:paraId="3DA599FF" w14:textId="77777777" w:rsidR="0054793B" w:rsidRPr="0054793B" w:rsidRDefault="0054793B" w:rsidP="00AE5919">
      <w:pPr>
        <w:widowControl w:val="0"/>
        <w:overflowPunct w:val="0"/>
        <w:autoSpaceDE w:val="0"/>
        <w:autoSpaceDN w:val="0"/>
        <w:adjustRightInd w:val="0"/>
        <w:spacing w:before="120" w:line="376" w:lineRule="exact"/>
        <w:ind w:firstLine="454"/>
        <w:jc w:val="both"/>
        <w:rPr>
          <w:lang w:val="vi-VN"/>
        </w:rPr>
      </w:pPr>
      <w:r w:rsidRPr="0054793B">
        <w:rPr>
          <w:lang w:val="vi-VN"/>
        </w:rPr>
        <w:t>5. Trong thời hạn 03 ngày làm việc kể từ ngày ra quyết định về việc chấp nhận toàn bộ, chấp nhận một phần hoặc không chấp nhận giảm thời hạn chấp hành án, Tòa án phải gửi quyết định đó cho người chấp hành án, Viện kiểm sát cùng cấp, Viện kiểm sát cấp trên trực tiếp, cơ quan đề nghị giảm thời hạn chấp hành án, Tòa án đã ra quyết định thi hành án, Sở Tư pháp nơi Tòa án ra quyết định cho giảm thời hạn chấp hành án có trụ sở.</w:t>
      </w:r>
    </w:p>
    <w:p w14:paraId="151194C5" w14:textId="77777777" w:rsidR="0054793B" w:rsidRPr="0054793B" w:rsidRDefault="0054793B" w:rsidP="0054793B">
      <w:pPr>
        <w:widowControl w:val="0"/>
        <w:spacing w:before="120" w:line="390" w:lineRule="exact"/>
        <w:ind w:firstLine="454"/>
        <w:jc w:val="both"/>
        <w:rPr>
          <w:b/>
          <w:lang w:val="vi-VN"/>
        </w:rPr>
      </w:pPr>
      <w:r w:rsidRPr="0054793B">
        <w:rPr>
          <w:b/>
          <w:lang w:val="vi-VN"/>
        </w:rPr>
        <w:lastRenderedPageBreak/>
        <w:t>Điều 104. Thủ tục miễn chấp hành án phạt cải tạo không giam giữ</w:t>
      </w:r>
    </w:p>
    <w:p w14:paraId="5E8507D5" w14:textId="77777777" w:rsidR="0054793B" w:rsidRPr="008F2F4E" w:rsidRDefault="0054793B" w:rsidP="00AE5919">
      <w:pPr>
        <w:widowControl w:val="0"/>
        <w:spacing w:before="120" w:line="386" w:lineRule="exact"/>
        <w:ind w:firstLine="454"/>
        <w:jc w:val="both"/>
        <w:rPr>
          <w:spacing w:val="-2"/>
          <w:lang w:val="vi-VN"/>
        </w:rPr>
      </w:pPr>
      <w:r w:rsidRPr="008F2F4E">
        <w:rPr>
          <w:spacing w:val="-2"/>
          <w:lang w:val="vi-VN"/>
        </w:rPr>
        <w:t>1. Viện kiểm sát nhân dân cấp huyện, Viện kiểm sát quân sự khu vực nơi người chấp hành án đang cư trú, làm việc, tự mình hoặc theo</w:t>
      </w:r>
      <w:r w:rsidRPr="008F2F4E">
        <w:rPr>
          <w:b/>
          <w:spacing w:val="-2"/>
          <w:lang w:val="vi-VN"/>
        </w:rPr>
        <w:t xml:space="preserve"> </w:t>
      </w:r>
      <w:r w:rsidRPr="008F2F4E">
        <w:rPr>
          <w:spacing w:val="-2"/>
          <w:lang w:val="vi-VN"/>
        </w:rPr>
        <w:t>đề nghị của cơ quan thi hành án hình sự Công an cấp huyện, cơ quan thi hành án hình sự cấp quân khu xem xét, lập hồ sơ đề nghị Tòa án cùng cấp xét miễn chấp hành án. Hồ sơ</w:t>
      </w:r>
      <w:r w:rsidRPr="0064419C">
        <w:rPr>
          <w:spacing w:val="-2"/>
          <w:lang w:val="vi-VN"/>
        </w:rPr>
        <w:t xml:space="preserve"> bao</w:t>
      </w:r>
      <w:r w:rsidRPr="008F2F4E">
        <w:rPr>
          <w:spacing w:val="-2"/>
          <w:lang w:val="vi-VN"/>
        </w:rPr>
        <w:t xml:space="preserve"> gồm: </w:t>
      </w:r>
    </w:p>
    <w:p w14:paraId="308A4E0C" w14:textId="77777777" w:rsidR="0054793B" w:rsidRPr="0054793B" w:rsidRDefault="0054793B" w:rsidP="00AE5919">
      <w:pPr>
        <w:widowControl w:val="0"/>
        <w:spacing w:before="120" w:line="386" w:lineRule="exact"/>
        <w:ind w:firstLine="454"/>
        <w:jc w:val="both"/>
        <w:rPr>
          <w:lang w:val="vi-VN"/>
        </w:rPr>
      </w:pPr>
      <w:r w:rsidRPr="0054793B">
        <w:rPr>
          <w:lang w:val="vi-VN"/>
        </w:rPr>
        <w:t>a) Bản sao bản án, quyết định của Tòa án</w:t>
      </w:r>
      <w:r w:rsidRPr="0054793B">
        <w:rPr>
          <w:b/>
          <w:lang w:val="vi-VN"/>
        </w:rPr>
        <w:t xml:space="preserve"> </w:t>
      </w:r>
      <w:r w:rsidRPr="0054793B">
        <w:rPr>
          <w:lang w:val="vi-VN"/>
        </w:rPr>
        <w:t>có hiệu lực pháp luật;</w:t>
      </w:r>
    </w:p>
    <w:p w14:paraId="44E0E9C4"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b) Văn bản đề nghị của </w:t>
      </w:r>
      <w:r w:rsidRPr="0064419C">
        <w:rPr>
          <w:lang w:val="vi-VN"/>
        </w:rPr>
        <w:t xml:space="preserve">Viện trưởng </w:t>
      </w:r>
      <w:r w:rsidRPr="0054793B">
        <w:rPr>
          <w:lang w:val="vi-VN"/>
        </w:rPr>
        <w:t>Viện kiểm sát;</w:t>
      </w:r>
    </w:p>
    <w:p w14:paraId="0374E204" w14:textId="77777777" w:rsidR="0054793B" w:rsidRPr="0054793B" w:rsidRDefault="0054793B" w:rsidP="00AE5919">
      <w:pPr>
        <w:widowControl w:val="0"/>
        <w:spacing w:before="120" w:line="386" w:lineRule="exact"/>
        <w:ind w:firstLine="454"/>
        <w:jc w:val="both"/>
        <w:rPr>
          <w:lang w:val="vi-VN"/>
        </w:rPr>
      </w:pPr>
      <w:r w:rsidRPr="0054793B">
        <w:rPr>
          <w:lang w:val="vi-VN"/>
        </w:rPr>
        <w:t>c) Văn bản đề nghị của cơ quan thi hành án hình sự trong trường hợp cơ quan này đề nghị;</w:t>
      </w:r>
    </w:p>
    <w:p w14:paraId="360F76D1" w14:textId="77777777" w:rsidR="0054793B" w:rsidRPr="0054793B" w:rsidRDefault="0054793B" w:rsidP="00AE5919">
      <w:pPr>
        <w:widowControl w:val="0"/>
        <w:spacing w:before="120" w:line="386" w:lineRule="exact"/>
        <w:ind w:firstLine="454"/>
        <w:jc w:val="both"/>
        <w:rPr>
          <w:lang w:val="vi-VN"/>
        </w:rPr>
      </w:pPr>
      <w:r w:rsidRPr="0054793B">
        <w:rPr>
          <w:lang w:val="vi-VN"/>
        </w:rPr>
        <w:t>d) Đơn xin miễn chấp hành án của người bị kết án hoặc người đại diện theo quy định của pháp luật;</w:t>
      </w:r>
    </w:p>
    <w:p w14:paraId="0A4DEEB8"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đ) </w:t>
      </w:r>
      <w:r w:rsidRPr="004F31FD">
        <w:rPr>
          <w:spacing w:val="4"/>
          <w:lang w:val="vi-VN"/>
        </w:rPr>
        <w:t xml:space="preserve">Xác nhận của cơ quan có thẩm quyền về việc người bị kết án đã lập công; kết luận của bệnh viện cấp tỉnh, bệnh viện cấp quân khu trở lên về tình trạng bệnh của người bị kết án </w:t>
      </w:r>
      <w:r w:rsidRPr="0064419C">
        <w:rPr>
          <w:spacing w:val="4"/>
          <w:lang w:val="vi-VN"/>
        </w:rPr>
        <w:t>bị</w:t>
      </w:r>
      <w:r w:rsidRPr="004F31FD">
        <w:rPr>
          <w:spacing w:val="4"/>
          <w:lang w:val="vi-VN"/>
        </w:rPr>
        <w:t xml:space="preserve"> bệnh hiểm nghèo; xác nhận của cơ quan có thẩm</w:t>
      </w:r>
      <w:r w:rsidRPr="0054793B">
        <w:rPr>
          <w:lang w:val="vi-VN"/>
        </w:rPr>
        <w:t xml:space="preserve"> quyền về việc người bị kết án chấp hành tốt pháp luật, có hoàn cảnh gia đình đặc biệt khó khăn.</w:t>
      </w:r>
    </w:p>
    <w:p w14:paraId="6ACBC48F" w14:textId="77777777" w:rsidR="0054793B" w:rsidRPr="0054793B" w:rsidRDefault="0054793B" w:rsidP="00AE5919">
      <w:pPr>
        <w:widowControl w:val="0"/>
        <w:spacing w:before="120" w:line="386" w:lineRule="exact"/>
        <w:ind w:firstLine="454"/>
        <w:jc w:val="both"/>
        <w:rPr>
          <w:lang w:val="vi-VN"/>
        </w:rPr>
      </w:pPr>
      <w:r w:rsidRPr="0054793B">
        <w:rPr>
          <w:lang w:val="vi-VN"/>
        </w:rPr>
        <w:t xml:space="preserve">2. Trong thời hạn 15 ngày kể từ ngày nhận được hồ sơ quy định tại khoản 1 Điều này, Chánh án Tòa án có thẩm quyền thành lập Hội đồng và tổ chức phiên họp </w:t>
      </w:r>
      <w:r w:rsidRPr="0064419C">
        <w:rPr>
          <w:lang w:val="vi-VN"/>
        </w:rPr>
        <w:t xml:space="preserve">để </w:t>
      </w:r>
      <w:r w:rsidRPr="0054793B">
        <w:rPr>
          <w:lang w:val="vi-VN"/>
        </w:rPr>
        <w:t>xét</w:t>
      </w:r>
      <w:r w:rsidRPr="0064419C">
        <w:rPr>
          <w:lang w:val="vi-VN"/>
        </w:rPr>
        <w:t>, quyết định</w:t>
      </w:r>
      <w:r w:rsidRPr="0054793B">
        <w:rPr>
          <w:lang w:val="vi-VN"/>
        </w:rPr>
        <w:t xml:space="preserve"> miễn chấp hành án. Thành phần Hội đồng gồm 03 Thẩm phán; phiên họp có sự tham gia của Kiểm sát viên Viện kiểm sát cùng cấp. Trường hợp hồ sơ phải bổ sung theo yêu cầu của Tòa án thì thời hạn mở phiên họp được tính từ ngày nhận được hồ sơ bổ sung. </w:t>
      </w:r>
    </w:p>
    <w:p w14:paraId="2640993D" w14:textId="77777777" w:rsidR="0054793B" w:rsidRPr="0054793B" w:rsidRDefault="0054793B" w:rsidP="00AE5919">
      <w:pPr>
        <w:pStyle w:val="n-chuong1"/>
        <w:widowControl w:val="0"/>
        <w:spacing w:before="120" w:after="0" w:line="386" w:lineRule="exact"/>
        <w:ind w:firstLine="454"/>
        <w:jc w:val="both"/>
        <w:rPr>
          <w:rFonts w:ascii="Times New Roman" w:hAnsi="Times New Roman"/>
          <w:b w:val="0"/>
          <w:i w:val="0"/>
          <w:szCs w:val="28"/>
          <w:lang w:val="vi-VN"/>
        </w:rPr>
      </w:pPr>
      <w:r w:rsidRPr="0054793B">
        <w:rPr>
          <w:rFonts w:ascii="Times New Roman" w:hAnsi="Times New Roman"/>
          <w:b w:val="0"/>
          <w:i w:val="0"/>
          <w:szCs w:val="28"/>
          <w:lang w:val="vi-VN"/>
        </w:rPr>
        <w:t>3. Trong thời hạn 03 ngày làm việc kể từ ngày ra quyết định về việc miễn chấp hành án, Tòa án phải gửi quyết định đó cho người</w:t>
      </w:r>
      <w:r w:rsidRPr="0064419C">
        <w:rPr>
          <w:rFonts w:ascii="Times New Roman" w:hAnsi="Times New Roman"/>
          <w:b w:val="0"/>
          <w:i w:val="0"/>
          <w:szCs w:val="28"/>
          <w:lang w:val="vi-VN"/>
        </w:rPr>
        <w:t xml:space="preserve"> bị kết án</w:t>
      </w:r>
      <w:r w:rsidRPr="0054793B">
        <w:rPr>
          <w:rFonts w:ascii="Times New Roman" w:hAnsi="Times New Roman"/>
          <w:b w:val="0"/>
          <w:i w:val="0"/>
          <w:szCs w:val="28"/>
          <w:lang w:val="vi-VN"/>
        </w:rPr>
        <w:t xml:space="preserve">, Viện kiểm sát cùng cấp, Viện kiểm sát cấp trên trực tiếp, Tòa án đã ra quyết định thi hành án, cơ quan thi hành án hình sự cùng cấp, Ủy ban nhân dân cấp xã, đơn vị quân đội được giao giám sát, giáo dục người chấp hành án, Sở Tư pháp nơi Tòa án đã ra quyết định </w:t>
      </w:r>
      <w:r w:rsidRPr="0064419C">
        <w:rPr>
          <w:rFonts w:ascii="Times New Roman" w:hAnsi="Times New Roman"/>
          <w:b w:val="0"/>
          <w:i w:val="0"/>
          <w:szCs w:val="28"/>
          <w:lang w:val="vi-VN"/>
        </w:rPr>
        <w:t xml:space="preserve">miễn chấp hành án </w:t>
      </w:r>
      <w:r w:rsidRPr="0054793B">
        <w:rPr>
          <w:rFonts w:ascii="Times New Roman" w:hAnsi="Times New Roman"/>
          <w:b w:val="0"/>
          <w:i w:val="0"/>
          <w:szCs w:val="28"/>
          <w:lang w:val="vi-VN"/>
        </w:rPr>
        <w:t>có trụ sở.</w:t>
      </w:r>
    </w:p>
    <w:p w14:paraId="1743733B" w14:textId="77777777" w:rsidR="0054793B" w:rsidRPr="0054793B" w:rsidRDefault="0054793B" w:rsidP="00AE5919">
      <w:pPr>
        <w:widowControl w:val="0"/>
        <w:overflowPunct w:val="0"/>
        <w:autoSpaceDE w:val="0"/>
        <w:autoSpaceDN w:val="0"/>
        <w:adjustRightInd w:val="0"/>
        <w:spacing w:before="120" w:line="386" w:lineRule="exact"/>
        <w:ind w:firstLine="454"/>
        <w:jc w:val="both"/>
        <w:rPr>
          <w:b/>
          <w:strike/>
          <w:lang w:val="vi-VN"/>
        </w:rPr>
      </w:pPr>
      <w:r w:rsidRPr="0054793B">
        <w:rPr>
          <w:b/>
          <w:lang w:val="vi-VN"/>
        </w:rPr>
        <w:t xml:space="preserve">Điều 105. Xử lý vi phạm đối với người chấp hành án phạt cải tạo không giam giữ </w:t>
      </w:r>
    </w:p>
    <w:p w14:paraId="11A86F82" w14:textId="77777777" w:rsidR="0054793B" w:rsidRPr="0054793B" w:rsidRDefault="0054793B" w:rsidP="00AE5919">
      <w:pPr>
        <w:widowControl w:val="0"/>
        <w:overflowPunct w:val="0"/>
        <w:autoSpaceDE w:val="0"/>
        <w:autoSpaceDN w:val="0"/>
        <w:adjustRightInd w:val="0"/>
        <w:spacing w:before="120" w:line="386" w:lineRule="exact"/>
        <w:ind w:firstLine="454"/>
        <w:jc w:val="both"/>
        <w:rPr>
          <w:lang w:val="vi-VN"/>
        </w:rPr>
      </w:pPr>
      <w:r w:rsidRPr="0054793B">
        <w:rPr>
          <w:lang w:val="vi-VN"/>
        </w:rPr>
        <w:t>1. Trường hợp người chấp hành án cố ý</w:t>
      </w:r>
      <w:r w:rsidRPr="0054793B">
        <w:rPr>
          <w:b/>
          <w:lang w:val="vi-VN"/>
        </w:rPr>
        <w:t xml:space="preserve"> </w:t>
      </w:r>
      <w:r w:rsidRPr="0054793B">
        <w:rPr>
          <w:lang w:val="vi-VN"/>
        </w:rPr>
        <w:t xml:space="preserve">vi phạm nghĩa vụ quy định tại Điều 99 của Luật này thì Công an cấp xã, đơn vị quân đội lập biên bản về việc vi phạm. </w:t>
      </w:r>
      <w:r w:rsidRPr="0054793B">
        <w:rPr>
          <w:lang w:val="vi-VN"/>
        </w:rPr>
        <w:lastRenderedPageBreak/>
        <w:t>Trường hợp đã lập biên bản về việc vi phạm nghĩa vụ 02 lần nhưng người chấp hành án</w:t>
      </w:r>
      <w:r w:rsidRPr="0054793B">
        <w:rPr>
          <w:b/>
          <w:lang w:val="vi-VN"/>
        </w:rPr>
        <w:t xml:space="preserve"> </w:t>
      </w:r>
      <w:r w:rsidRPr="0054793B">
        <w:rPr>
          <w:lang w:val="vi-VN"/>
        </w:rPr>
        <w:t>vẫn tiếp tục vi phạm thì Công an cấp xã đề nghị Ủy ban nhân dân cấp xã</w:t>
      </w:r>
      <w:r w:rsidRPr="0054793B">
        <w:rPr>
          <w:b/>
          <w:lang w:val="vi-VN"/>
        </w:rPr>
        <w:t xml:space="preserve"> </w:t>
      </w:r>
      <w:r w:rsidRPr="0054793B">
        <w:rPr>
          <w:lang w:val="vi-VN"/>
        </w:rPr>
        <w:t>được giao giám sát, giáo dục tổ chức kiểm điểm người đó; trường hợp người chấp hành án do đơn vị quân đội giám sát, giáo dục thì đơn vị quân đội tổ chức kiểm điểm người đó.</w:t>
      </w:r>
    </w:p>
    <w:p w14:paraId="05CA963D"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Việc kiểm điểm phải được lập thành biên bản, lưu hồ sơ giám sát, giáo dục</w:t>
      </w:r>
      <w:r w:rsidRPr="0054793B">
        <w:rPr>
          <w:b/>
          <w:lang w:val="vi-VN"/>
        </w:rPr>
        <w:t xml:space="preserve"> </w:t>
      </w:r>
      <w:r w:rsidRPr="0054793B">
        <w:rPr>
          <w:lang w:val="vi-VN"/>
        </w:rPr>
        <w:t xml:space="preserve">và báo cáo cơ quan thi hành án hình sự Công an cấp huyện, cơ quan thi hành án hình sự cấp quân khu. </w:t>
      </w:r>
    </w:p>
    <w:p w14:paraId="47F244A1" w14:textId="77777777" w:rsidR="0054793B" w:rsidRPr="004F31FD" w:rsidRDefault="0054793B" w:rsidP="0054793B">
      <w:pPr>
        <w:widowControl w:val="0"/>
        <w:overflowPunct w:val="0"/>
        <w:autoSpaceDE w:val="0"/>
        <w:autoSpaceDN w:val="0"/>
        <w:adjustRightInd w:val="0"/>
        <w:spacing w:before="120" w:line="390" w:lineRule="exact"/>
        <w:ind w:firstLine="454"/>
        <w:jc w:val="both"/>
        <w:rPr>
          <w:spacing w:val="4"/>
          <w:lang w:val="vi-VN"/>
        </w:rPr>
      </w:pPr>
      <w:r w:rsidRPr="0054793B">
        <w:rPr>
          <w:lang w:val="vi-VN"/>
        </w:rPr>
        <w:t xml:space="preserve">2. </w:t>
      </w:r>
      <w:r w:rsidRPr="004F31FD">
        <w:rPr>
          <w:spacing w:val="4"/>
          <w:lang w:val="vi-VN"/>
        </w:rPr>
        <w:t>Người chấp hành án đã bị kiểm điểm nhưng tiếp tục cố ý không chấp hành nghĩa vụ quy định tại Điều 99 của Luật này thì không được xem xét giảm thời hạn chấp hành án. Tùy theo tính chất, mức độ của hành vi vi phạm, Ủy ban nhân dân cấp xã, đơn vị quân đội được giao giám sát, giáo dục đề nghị cơ quan, người có thẩm quyền xử phạt vi phạm hành chính hoặc xem xét truy cứu trách nhiệm hình sự.</w:t>
      </w:r>
    </w:p>
    <w:p w14:paraId="343F9D3F" w14:textId="77777777" w:rsidR="0054793B" w:rsidRPr="0054793B" w:rsidRDefault="0054793B" w:rsidP="0054793B">
      <w:pPr>
        <w:widowControl w:val="0"/>
        <w:overflowPunct w:val="0"/>
        <w:autoSpaceDE w:val="0"/>
        <w:autoSpaceDN w:val="0"/>
        <w:adjustRightInd w:val="0"/>
        <w:spacing w:before="120" w:line="390" w:lineRule="exact"/>
        <w:ind w:firstLine="454"/>
        <w:jc w:val="both"/>
        <w:rPr>
          <w:b/>
          <w:lang w:val="vi-VN"/>
        </w:rPr>
      </w:pPr>
      <w:r w:rsidRPr="0054793B">
        <w:rPr>
          <w:b/>
          <w:lang w:val="vi-VN"/>
        </w:rPr>
        <w:t>Điều 106. Trách nhiệm giám sát, giáo dục của cơ quan, tổ chức và gia đình đối với</w:t>
      </w:r>
      <w:r w:rsidRPr="0054793B">
        <w:rPr>
          <w:lang w:val="vi-VN"/>
        </w:rPr>
        <w:t xml:space="preserve"> </w:t>
      </w:r>
      <w:r w:rsidRPr="0054793B">
        <w:rPr>
          <w:b/>
          <w:lang w:val="vi-VN"/>
        </w:rPr>
        <w:t>người chấp hành án phạt cải tạo không giam giữ</w:t>
      </w:r>
    </w:p>
    <w:p w14:paraId="07803BAD"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1. Cơ quan, tổ chức có liên quan có trách nhiệm phối hợp với Ủy ban nhân dân cấp xã, đơn vị quân đội trong việc giám sát, giáo dục người chấp hành án.</w:t>
      </w:r>
    </w:p>
    <w:p w14:paraId="5D7E21C1" w14:textId="77777777" w:rsidR="0054793B" w:rsidRPr="0054793B" w:rsidRDefault="0054793B" w:rsidP="0054793B">
      <w:pPr>
        <w:widowControl w:val="0"/>
        <w:overflowPunct w:val="0"/>
        <w:autoSpaceDE w:val="0"/>
        <w:autoSpaceDN w:val="0"/>
        <w:adjustRightInd w:val="0"/>
        <w:spacing w:before="120" w:line="390" w:lineRule="exact"/>
        <w:ind w:firstLine="454"/>
        <w:jc w:val="both"/>
        <w:rPr>
          <w:lang w:val="vi-VN"/>
        </w:rPr>
      </w:pPr>
      <w:r w:rsidRPr="0054793B">
        <w:rPr>
          <w:lang w:val="vi-VN"/>
        </w:rPr>
        <w:t>2. Gia đình người chấp hành án có trách nhiệm phối hợp trong việc giám sát, giáo dục và thông báo kết quả chấp hành án của người chấp hành án cho Ủy ban nhân dân cấp xã được giao giám sát, giáo dục khi có yêu cầu; phải có mặt tại cuộc họp kiểm điểm người chấp hành án theo yêu cầu của Ủy ban nhân dân cấp xã, đơn vị quân đội được giao giám sát, giáo dục.</w:t>
      </w:r>
    </w:p>
    <w:p w14:paraId="4AE1D502" w14:textId="77777777" w:rsidR="006E47FA" w:rsidRDefault="006E47FA" w:rsidP="006E47FA">
      <w:pPr>
        <w:widowControl w:val="0"/>
        <w:spacing w:line="380" w:lineRule="exact"/>
        <w:jc w:val="center"/>
        <w:rPr>
          <w:b/>
        </w:rPr>
      </w:pPr>
    </w:p>
    <w:p w14:paraId="54B59D25" w14:textId="77777777" w:rsidR="006E47FA" w:rsidRPr="0054793B" w:rsidRDefault="006E47FA" w:rsidP="006E47FA">
      <w:pPr>
        <w:widowControl w:val="0"/>
        <w:spacing w:line="380" w:lineRule="exact"/>
        <w:jc w:val="center"/>
        <w:rPr>
          <w:b/>
          <w:lang w:val="vi-VN"/>
        </w:rPr>
      </w:pPr>
      <w:r w:rsidRPr="0054793B">
        <w:rPr>
          <w:b/>
          <w:lang w:val="vi-VN"/>
        </w:rPr>
        <w:t>Chương XVI</w:t>
      </w:r>
    </w:p>
    <w:p w14:paraId="565A721A" w14:textId="77777777" w:rsidR="006E47FA" w:rsidRPr="00A157B0" w:rsidRDefault="006E47FA" w:rsidP="006E47FA">
      <w:pPr>
        <w:pStyle w:val="n-chuong1"/>
        <w:widowControl w:val="0"/>
        <w:spacing w:before="0" w:after="0" w:line="380" w:lineRule="exact"/>
        <w:rPr>
          <w:rFonts w:ascii="Times New Roman" w:hAnsi="Times New Roman"/>
          <w:i w:val="0"/>
          <w:szCs w:val="28"/>
          <w:lang w:val="vi-VN"/>
        </w:rPr>
      </w:pPr>
      <w:r w:rsidRPr="0054793B">
        <w:rPr>
          <w:rFonts w:ascii="Times New Roman" w:hAnsi="Times New Roman"/>
          <w:i w:val="0"/>
          <w:szCs w:val="28"/>
          <w:lang w:val="vi-VN"/>
        </w:rPr>
        <w:t>ĐIỀU KHOẢN THI HÀNH</w:t>
      </w:r>
    </w:p>
    <w:p w14:paraId="66D82B3B" w14:textId="77777777" w:rsidR="006E47FA" w:rsidRPr="00A157B0" w:rsidRDefault="006E47FA" w:rsidP="006E47FA">
      <w:pPr>
        <w:pStyle w:val="n-chuong1"/>
        <w:widowControl w:val="0"/>
        <w:spacing w:before="0" w:after="0" w:line="380" w:lineRule="exact"/>
        <w:rPr>
          <w:rFonts w:ascii="Times New Roman" w:hAnsi="Times New Roman"/>
          <w:i w:val="0"/>
          <w:szCs w:val="28"/>
          <w:lang w:val="vi-VN"/>
        </w:rPr>
      </w:pPr>
    </w:p>
    <w:p w14:paraId="0DFF63D5" w14:textId="77777777" w:rsidR="006E47FA" w:rsidRPr="0054793B" w:rsidRDefault="006E47FA" w:rsidP="006E47FA">
      <w:pPr>
        <w:pStyle w:val="n-chuong1"/>
        <w:widowControl w:val="0"/>
        <w:spacing w:before="120" w:after="0" w:line="380" w:lineRule="exact"/>
        <w:ind w:firstLine="454"/>
        <w:jc w:val="both"/>
        <w:rPr>
          <w:rFonts w:ascii="Times New Roman" w:hAnsi="Times New Roman"/>
          <w:i w:val="0"/>
          <w:szCs w:val="28"/>
          <w:lang w:val="vi-VN"/>
        </w:rPr>
      </w:pPr>
      <w:r w:rsidRPr="0054793B">
        <w:rPr>
          <w:rFonts w:ascii="Times New Roman" w:hAnsi="Times New Roman"/>
          <w:i w:val="0"/>
          <w:szCs w:val="28"/>
          <w:lang w:val="vi-VN"/>
        </w:rPr>
        <w:t>Điều 20</w:t>
      </w:r>
      <w:r w:rsidRPr="00A157B0">
        <w:rPr>
          <w:rFonts w:ascii="Times New Roman" w:hAnsi="Times New Roman"/>
          <w:i w:val="0"/>
          <w:szCs w:val="28"/>
          <w:lang w:val="vi-VN"/>
        </w:rPr>
        <w:t>6</w:t>
      </w:r>
      <w:r w:rsidRPr="0054793B">
        <w:rPr>
          <w:rFonts w:ascii="Times New Roman" w:hAnsi="Times New Roman"/>
          <w:i w:val="0"/>
          <w:szCs w:val="28"/>
          <w:lang w:val="vi-VN"/>
        </w:rPr>
        <w:t xml:space="preserve">. Hiệu lực thi hành </w:t>
      </w:r>
      <w:r w:rsidRPr="0054793B">
        <w:rPr>
          <w:rFonts w:ascii="Times New Roman" w:hAnsi="Times New Roman"/>
          <w:i w:val="0"/>
          <w:szCs w:val="28"/>
          <w:lang w:val="vi-VN"/>
        </w:rPr>
        <w:tab/>
      </w:r>
    </w:p>
    <w:p w14:paraId="19A59D5A" w14:textId="77777777" w:rsidR="006E47FA" w:rsidRPr="0054793B" w:rsidRDefault="006E47FA" w:rsidP="006E47FA">
      <w:pPr>
        <w:widowControl w:val="0"/>
        <w:shd w:val="clear" w:color="auto" w:fill="FFFFFF"/>
        <w:spacing w:before="120" w:line="380" w:lineRule="exact"/>
        <w:ind w:firstLine="454"/>
        <w:jc w:val="both"/>
        <w:rPr>
          <w:lang w:val="vi-VN"/>
        </w:rPr>
      </w:pPr>
      <w:r w:rsidRPr="00A157B0">
        <w:rPr>
          <w:lang w:val="vi-VN"/>
        </w:rPr>
        <w:t xml:space="preserve">1. </w:t>
      </w:r>
      <w:r w:rsidRPr="0054793B">
        <w:rPr>
          <w:lang w:val="vi-VN"/>
        </w:rPr>
        <w:t>Luật này có hiệu lực thi hành từ ngày 01 tháng 01 năm 2020.</w:t>
      </w:r>
    </w:p>
    <w:p w14:paraId="0192374D" w14:textId="77777777" w:rsidR="006E47FA" w:rsidRPr="0054793B" w:rsidRDefault="006E47FA" w:rsidP="006E47FA">
      <w:pPr>
        <w:widowControl w:val="0"/>
        <w:shd w:val="clear" w:color="auto" w:fill="FFFFFF"/>
        <w:spacing w:before="120" w:line="380" w:lineRule="exact"/>
        <w:ind w:firstLine="454"/>
        <w:jc w:val="both"/>
        <w:rPr>
          <w:lang w:val="vi-VN"/>
        </w:rPr>
      </w:pPr>
      <w:r w:rsidRPr="0054793B">
        <w:rPr>
          <w:lang w:val="vi-VN"/>
        </w:rPr>
        <w:t>2.</w:t>
      </w:r>
      <w:r w:rsidRPr="00A157B0">
        <w:rPr>
          <w:lang w:val="vi-VN"/>
        </w:rPr>
        <w:t xml:space="preserve"> </w:t>
      </w:r>
      <w:r w:rsidRPr="0054793B">
        <w:rPr>
          <w:lang w:val="vi-VN"/>
        </w:rPr>
        <w:t>Luật Thi hành án hình sự số 53/2010/QH12 hết hiệu lực kể từ ngày Luật này có hiệu lực thi hành</w:t>
      </w:r>
      <w:r w:rsidRPr="00A157B0">
        <w:rPr>
          <w:lang w:val="vi-VN"/>
        </w:rPr>
        <w:t>, trừ trường hợp quy định tại khoản 2 và khoản 3 Điều 207 của Luật này</w:t>
      </w:r>
      <w:r w:rsidRPr="0054793B">
        <w:rPr>
          <w:lang w:val="vi-VN"/>
        </w:rPr>
        <w:t>.</w:t>
      </w:r>
    </w:p>
    <w:p w14:paraId="616041E3" w14:textId="77777777" w:rsidR="006E47FA" w:rsidRPr="0054793B" w:rsidRDefault="006E47FA" w:rsidP="006E47FA">
      <w:pPr>
        <w:widowControl w:val="0"/>
        <w:shd w:val="clear" w:color="auto" w:fill="FFFFFF"/>
        <w:spacing w:before="120" w:line="380" w:lineRule="exact"/>
        <w:ind w:firstLine="454"/>
        <w:jc w:val="both"/>
        <w:rPr>
          <w:lang w:val="vi-VN"/>
        </w:rPr>
      </w:pPr>
      <w:r w:rsidRPr="0054793B">
        <w:rPr>
          <w:b/>
          <w:lang w:val="vi-VN"/>
        </w:rPr>
        <w:lastRenderedPageBreak/>
        <w:t>Điều 20</w:t>
      </w:r>
      <w:r w:rsidRPr="00A157B0">
        <w:rPr>
          <w:b/>
          <w:lang w:val="vi-VN"/>
        </w:rPr>
        <w:t>7</w:t>
      </w:r>
      <w:r w:rsidRPr="0054793B">
        <w:rPr>
          <w:b/>
          <w:lang w:val="vi-VN"/>
        </w:rPr>
        <w:t>. Quy định chuyển tiếp</w:t>
      </w:r>
    </w:p>
    <w:p w14:paraId="44CC9528" w14:textId="77777777" w:rsidR="006E47FA" w:rsidRPr="0054793B" w:rsidRDefault="006E47FA" w:rsidP="006E47FA">
      <w:pPr>
        <w:widowControl w:val="0"/>
        <w:overflowPunct w:val="0"/>
        <w:autoSpaceDE w:val="0"/>
        <w:autoSpaceDN w:val="0"/>
        <w:adjustRightInd w:val="0"/>
        <w:spacing w:before="120" w:line="380" w:lineRule="exact"/>
        <w:ind w:firstLine="454"/>
        <w:jc w:val="both"/>
        <w:rPr>
          <w:lang w:val="vi-VN"/>
        </w:rPr>
      </w:pPr>
      <w:r w:rsidRPr="0054793B">
        <w:rPr>
          <w:lang w:val="vi-VN"/>
        </w:rPr>
        <w:t xml:space="preserve">1. Đối với bản án, quyết định </w:t>
      </w:r>
      <w:r w:rsidRPr="00A157B0">
        <w:rPr>
          <w:lang w:val="vi-VN"/>
        </w:rPr>
        <w:t xml:space="preserve">của Tòa án </w:t>
      </w:r>
      <w:r w:rsidRPr="0054793B">
        <w:rPr>
          <w:lang w:val="vi-VN"/>
        </w:rPr>
        <w:t>có hiệu lực</w:t>
      </w:r>
      <w:r w:rsidRPr="00A157B0">
        <w:rPr>
          <w:lang w:val="vi-VN"/>
        </w:rPr>
        <w:t xml:space="preserve"> pháp luật</w:t>
      </w:r>
      <w:r w:rsidRPr="0054793B">
        <w:rPr>
          <w:lang w:val="vi-VN"/>
        </w:rPr>
        <w:t xml:space="preserve"> mà đến </w:t>
      </w:r>
      <w:r w:rsidRPr="00A157B0">
        <w:rPr>
          <w:lang w:val="vi-VN"/>
        </w:rPr>
        <w:t>ngày</w:t>
      </w:r>
      <w:r w:rsidRPr="0054793B">
        <w:rPr>
          <w:lang w:val="vi-VN"/>
        </w:rPr>
        <w:t xml:space="preserve"> Luật này có hiệu lực chưa được thi hành hoặc chưa thi hành xong thì áp dụng các quy định của Luật này để thi hành</w:t>
      </w:r>
      <w:r w:rsidRPr="00A157B0">
        <w:rPr>
          <w:lang w:val="vi-VN"/>
        </w:rPr>
        <w:t>, trừ trường hợp quy định tại khoản 2 Điều này</w:t>
      </w:r>
      <w:r w:rsidRPr="0054793B">
        <w:rPr>
          <w:lang w:val="vi-VN"/>
        </w:rPr>
        <w:t xml:space="preserve">. </w:t>
      </w:r>
    </w:p>
    <w:p w14:paraId="7782EFDA" w14:textId="77777777" w:rsidR="006E47FA" w:rsidRPr="0054793B" w:rsidRDefault="006E47FA" w:rsidP="006E47FA">
      <w:pPr>
        <w:widowControl w:val="0"/>
        <w:overflowPunct w:val="0"/>
        <w:autoSpaceDE w:val="0"/>
        <w:autoSpaceDN w:val="0"/>
        <w:adjustRightInd w:val="0"/>
        <w:spacing w:before="120" w:line="380" w:lineRule="exact"/>
        <w:ind w:firstLine="454"/>
        <w:jc w:val="both"/>
        <w:rPr>
          <w:lang w:val="vi-VN"/>
        </w:rPr>
      </w:pPr>
      <w:r w:rsidRPr="0054793B">
        <w:rPr>
          <w:lang w:val="vi-VN"/>
        </w:rPr>
        <w:t xml:space="preserve">2. Đối với việc thi hành án treo, án phạt cải tạo không giam giữ mà bản án được tuyên theo quy định của Bộ luật Hình sự </w:t>
      </w:r>
      <w:r w:rsidRPr="00A157B0">
        <w:rPr>
          <w:lang w:val="vi-VN"/>
        </w:rPr>
        <w:t>số 15/1</w:t>
      </w:r>
      <w:r w:rsidRPr="0054793B">
        <w:rPr>
          <w:lang w:val="vi-VN"/>
        </w:rPr>
        <w:t>999</w:t>
      </w:r>
      <w:r w:rsidRPr="00A157B0">
        <w:rPr>
          <w:lang w:val="vi-VN"/>
        </w:rPr>
        <w:t>/QH10</w:t>
      </w:r>
      <w:r w:rsidRPr="0054793B">
        <w:rPr>
          <w:lang w:val="vi-VN"/>
        </w:rPr>
        <w:t xml:space="preserve"> đã được sửa đổi, bổ sung một số điều theo Luật số 37/2009/QH12 thì</w:t>
      </w:r>
      <w:r w:rsidRPr="00A157B0">
        <w:rPr>
          <w:lang w:val="vi-VN"/>
        </w:rPr>
        <w:t xml:space="preserve"> vẫn</w:t>
      </w:r>
      <w:r w:rsidRPr="0054793B">
        <w:rPr>
          <w:lang w:val="vi-VN"/>
        </w:rPr>
        <w:t xml:space="preserve"> áp dụng quy định của Luật Thi hành án hình sự số 53/2010/QH12 và các văn bản </w:t>
      </w:r>
      <w:r w:rsidRPr="00A157B0">
        <w:rPr>
          <w:lang w:val="vi-VN"/>
        </w:rPr>
        <w:t xml:space="preserve">quy định chi tiết, </w:t>
      </w:r>
      <w:r w:rsidRPr="0054793B">
        <w:rPr>
          <w:lang w:val="vi-VN"/>
        </w:rPr>
        <w:t>hướng dẫn thi hành Luật.</w:t>
      </w:r>
    </w:p>
    <w:p w14:paraId="7538739B" w14:textId="77777777" w:rsidR="006E47FA" w:rsidRPr="00A157B0" w:rsidRDefault="006E47FA" w:rsidP="006E47FA">
      <w:pPr>
        <w:widowControl w:val="0"/>
        <w:shd w:val="clear" w:color="auto" w:fill="FFFFFF"/>
        <w:spacing w:before="120" w:line="380" w:lineRule="exact"/>
        <w:ind w:firstLine="454"/>
        <w:jc w:val="both"/>
        <w:rPr>
          <w:spacing w:val="4"/>
          <w:lang w:val="vi-VN"/>
        </w:rPr>
      </w:pPr>
      <w:r w:rsidRPr="0054793B">
        <w:rPr>
          <w:lang w:val="vi-VN"/>
        </w:rPr>
        <w:t xml:space="preserve">3. </w:t>
      </w:r>
      <w:r w:rsidRPr="002148D0">
        <w:rPr>
          <w:spacing w:val="4"/>
          <w:lang w:val="vi-VN"/>
        </w:rPr>
        <w:t xml:space="preserve">Đối với việc thi hành bản án, quyết định theo Luật Thi hành án hình sự số 53/2010/QH12 nhưng đến </w:t>
      </w:r>
      <w:r w:rsidRPr="00A157B0">
        <w:rPr>
          <w:spacing w:val="4"/>
          <w:lang w:val="vi-VN"/>
        </w:rPr>
        <w:t>ngày</w:t>
      </w:r>
      <w:r w:rsidRPr="002148D0">
        <w:rPr>
          <w:spacing w:val="4"/>
          <w:lang w:val="vi-VN"/>
        </w:rPr>
        <w:t xml:space="preserve"> Luật này có hiệu lực mà còn khiếu nại</w:t>
      </w:r>
      <w:r w:rsidRPr="00A157B0">
        <w:rPr>
          <w:spacing w:val="4"/>
          <w:lang w:val="vi-VN"/>
        </w:rPr>
        <w:t>, tố cáo</w:t>
      </w:r>
      <w:r w:rsidRPr="002148D0">
        <w:rPr>
          <w:spacing w:val="4"/>
          <w:lang w:val="vi-VN"/>
        </w:rPr>
        <w:t xml:space="preserve"> thì việc giải quyết khiếu nại</w:t>
      </w:r>
      <w:r w:rsidRPr="00A157B0">
        <w:rPr>
          <w:spacing w:val="4"/>
          <w:lang w:val="vi-VN"/>
        </w:rPr>
        <w:t>, tố cáo</w:t>
      </w:r>
      <w:r w:rsidRPr="002148D0">
        <w:rPr>
          <w:spacing w:val="4"/>
          <w:lang w:val="vi-VN"/>
        </w:rPr>
        <w:t xml:space="preserve"> được áp dụng theo quy định của Luật Thi hành án hình sự số 53/2010/QH12 và các văn bản </w:t>
      </w:r>
      <w:r w:rsidRPr="00A157B0">
        <w:rPr>
          <w:spacing w:val="4"/>
          <w:lang w:val="vi-VN"/>
        </w:rPr>
        <w:t xml:space="preserve">quy định chi tiết, </w:t>
      </w:r>
      <w:r w:rsidRPr="002148D0">
        <w:rPr>
          <w:spacing w:val="4"/>
          <w:lang w:val="vi-VN"/>
        </w:rPr>
        <w:t>hướng dẫn thi hành Luật.</w:t>
      </w:r>
    </w:p>
    <w:p w14:paraId="11B7F36D" w14:textId="77777777" w:rsidR="006E47FA" w:rsidRPr="0054793B" w:rsidRDefault="006E47FA" w:rsidP="006E47FA">
      <w:pPr>
        <w:widowControl w:val="0"/>
        <w:pBdr>
          <w:bottom w:val="single" w:sz="6" w:space="0" w:color="auto"/>
        </w:pBdr>
        <w:tabs>
          <w:tab w:val="left" w:pos="960"/>
        </w:tabs>
        <w:spacing w:line="300" w:lineRule="exact"/>
        <w:ind w:firstLine="454"/>
        <w:jc w:val="both"/>
        <w:rPr>
          <w:strike/>
          <w:lang w:val="vi-VN"/>
        </w:rPr>
      </w:pPr>
    </w:p>
    <w:p w14:paraId="590268A6" w14:textId="77777777" w:rsidR="006E47FA" w:rsidRPr="00FE5D04" w:rsidRDefault="006E47FA" w:rsidP="006E47FA">
      <w:pPr>
        <w:pStyle w:val="BlockText"/>
        <w:widowControl w:val="0"/>
        <w:spacing w:before="120" w:line="390" w:lineRule="exact"/>
        <w:ind w:left="0" w:right="0" w:firstLine="454"/>
        <w:rPr>
          <w:i/>
          <w:sz w:val="28"/>
          <w:szCs w:val="28"/>
        </w:rPr>
      </w:pPr>
      <w:r w:rsidRPr="0054793B">
        <w:rPr>
          <w:i/>
          <w:sz w:val="28"/>
          <w:szCs w:val="28"/>
          <w:lang w:val="vi-VN"/>
        </w:rPr>
        <w:t>Luật này được Quốc hội nước Cộng h</w:t>
      </w:r>
      <w:r w:rsidRPr="00A157B0">
        <w:rPr>
          <w:i/>
          <w:sz w:val="28"/>
          <w:szCs w:val="28"/>
          <w:lang w:val="vi-VN"/>
        </w:rPr>
        <w:t>òa</w:t>
      </w:r>
      <w:r w:rsidRPr="0054793B">
        <w:rPr>
          <w:i/>
          <w:sz w:val="28"/>
          <w:szCs w:val="28"/>
          <w:lang w:val="vi-VN"/>
        </w:rPr>
        <w:t xml:space="preserve"> xã hội chủ nghĩa Việt Nam kh</w:t>
      </w:r>
      <w:r w:rsidRPr="00A157B0">
        <w:rPr>
          <w:i/>
          <w:sz w:val="28"/>
          <w:szCs w:val="28"/>
          <w:lang w:val="vi-VN"/>
        </w:rPr>
        <w:t>óa</w:t>
      </w:r>
      <w:r w:rsidRPr="0054793B">
        <w:rPr>
          <w:i/>
          <w:sz w:val="28"/>
          <w:szCs w:val="28"/>
          <w:lang w:val="vi-VN"/>
        </w:rPr>
        <w:t xml:space="preserve"> XIV, kỳ họp thứ 7 thông qua ngày </w:t>
      </w:r>
      <w:r w:rsidRPr="00A157B0">
        <w:rPr>
          <w:i/>
          <w:sz w:val="28"/>
          <w:szCs w:val="28"/>
          <w:lang w:val="vi-VN"/>
        </w:rPr>
        <w:t>14</w:t>
      </w:r>
      <w:r w:rsidRPr="0054793B">
        <w:rPr>
          <w:i/>
          <w:sz w:val="28"/>
          <w:szCs w:val="28"/>
          <w:lang w:val="vi-VN"/>
        </w:rPr>
        <w:t xml:space="preserve"> tháng 6 năm 2019.</w:t>
      </w:r>
    </w:p>
    <w:p w14:paraId="4C759028" w14:textId="77777777" w:rsidR="006E47FA" w:rsidRPr="00A157B0" w:rsidRDefault="006E47FA" w:rsidP="006E47FA">
      <w:pPr>
        <w:pStyle w:val="BlockText"/>
        <w:widowControl w:val="0"/>
        <w:spacing w:before="120" w:line="390" w:lineRule="exact"/>
        <w:ind w:left="0" w:right="0" w:firstLine="454"/>
        <w:rPr>
          <w:i/>
          <w:sz w:val="28"/>
          <w:szCs w:val="28"/>
          <w:lang w:val="vi-VN"/>
        </w:rPr>
      </w:pPr>
    </w:p>
    <w:tbl>
      <w:tblPr>
        <w:tblW w:w="0" w:type="auto"/>
        <w:jc w:val="center"/>
        <w:tblLook w:val="04A0" w:firstRow="1" w:lastRow="0" w:firstColumn="1" w:lastColumn="0" w:noHBand="0" w:noVBand="1"/>
      </w:tblPr>
      <w:tblGrid>
        <w:gridCol w:w="4644"/>
        <w:gridCol w:w="4644"/>
        <w:tblGridChange w:id="3">
          <w:tblGrid>
            <w:gridCol w:w="4644"/>
            <w:gridCol w:w="4644"/>
          </w:tblGrid>
        </w:tblGridChange>
      </w:tblGrid>
      <w:tr w:rsidR="006E47FA" w:rsidRPr="00A157B0" w14:paraId="0CB294C9" w14:textId="77777777" w:rsidTr="006A74CA">
        <w:trPr>
          <w:jc w:val="center"/>
        </w:trPr>
        <w:tc>
          <w:tcPr>
            <w:tcW w:w="4644" w:type="dxa"/>
          </w:tcPr>
          <w:p w14:paraId="55281EEE" w14:textId="77777777" w:rsidR="006E47FA" w:rsidRPr="00A157B0" w:rsidRDefault="006E47FA" w:rsidP="006A74CA">
            <w:pPr>
              <w:pStyle w:val="BlockText"/>
              <w:widowControl w:val="0"/>
              <w:spacing w:before="120" w:line="390" w:lineRule="exact"/>
              <w:ind w:left="0" w:right="0" w:firstLine="454"/>
              <w:rPr>
                <w:i/>
                <w:sz w:val="28"/>
                <w:szCs w:val="28"/>
                <w:lang w:val="vi-VN"/>
              </w:rPr>
            </w:pPr>
          </w:p>
        </w:tc>
        <w:tc>
          <w:tcPr>
            <w:tcW w:w="4644" w:type="dxa"/>
          </w:tcPr>
          <w:p w14:paraId="7F37667A" w14:textId="77777777" w:rsidR="006E47FA" w:rsidRPr="00A157B0" w:rsidRDefault="006E47FA" w:rsidP="006A74CA">
            <w:pPr>
              <w:widowControl w:val="0"/>
              <w:spacing w:line="390" w:lineRule="exact"/>
              <w:ind w:firstLine="454"/>
              <w:jc w:val="center"/>
              <w:rPr>
                <w:b/>
                <w:sz w:val="26"/>
                <w:szCs w:val="26"/>
                <w:lang w:val="vi-VN"/>
              </w:rPr>
            </w:pPr>
            <w:r w:rsidRPr="002148D0">
              <w:rPr>
                <w:b/>
                <w:sz w:val="26"/>
                <w:szCs w:val="26"/>
                <w:lang w:val="vi-VN"/>
              </w:rPr>
              <w:t>CHỦ TỊCH QUỐC HỘI</w:t>
            </w:r>
          </w:p>
          <w:p w14:paraId="0B63443E" w14:textId="77777777" w:rsidR="006E47FA" w:rsidRPr="00A157B0" w:rsidRDefault="006E47FA" w:rsidP="006A74CA">
            <w:pPr>
              <w:widowControl w:val="0"/>
              <w:spacing w:line="390" w:lineRule="exact"/>
              <w:ind w:firstLine="454"/>
              <w:jc w:val="center"/>
              <w:rPr>
                <w:b/>
                <w:sz w:val="26"/>
                <w:szCs w:val="26"/>
                <w:lang w:val="vi-VN"/>
              </w:rPr>
            </w:pPr>
          </w:p>
          <w:p w14:paraId="7A3DC3FB" w14:textId="77777777" w:rsidR="006E47FA" w:rsidRPr="0054793B" w:rsidRDefault="006E47FA" w:rsidP="006A74CA">
            <w:pPr>
              <w:widowControl w:val="0"/>
              <w:spacing w:line="390" w:lineRule="exact"/>
              <w:ind w:firstLine="454"/>
              <w:jc w:val="center"/>
              <w:rPr>
                <w:lang w:val="vi-VN"/>
              </w:rPr>
            </w:pPr>
            <w:r w:rsidRPr="0054793B">
              <w:rPr>
                <w:b/>
                <w:lang w:val="vi-VN"/>
              </w:rPr>
              <w:t>Nguyễn Thị Kim Ngân</w:t>
            </w:r>
          </w:p>
          <w:p w14:paraId="2E945CA3" w14:textId="77777777" w:rsidR="006E47FA" w:rsidRPr="00A157B0" w:rsidRDefault="006E47FA" w:rsidP="006A74CA">
            <w:pPr>
              <w:pStyle w:val="BlockText"/>
              <w:widowControl w:val="0"/>
              <w:spacing w:before="120" w:line="390" w:lineRule="exact"/>
              <w:ind w:left="0" w:right="0" w:firstLine="454"/>
              <w:rPr>
                <w:i/>
                <w:sz w:val="28"/>
                <w:szCs w:val="28"/>
                <w:lang w:val="vi-VN"/>
              </w:rPr>
            </w:pPr>
          </w:p>
        </w:tc>
      </w:tr>
    </w:tbl>
    <w:p w14:paraId="3A02A602" w14:textId="77777777" w:rsidR="006E47FA" w:rsidRPr="00A157B0" w:rsidRDefault="006E47FA" w:rsidP="006E47FA">
      <w:pPr>
        <w:widowControl w:val="0"/>
        <w:spacing w:before="120" w:line="390" w:lineRule="exact"/>
        <w:ind w:firstLine="454"/>
        <w:rPr>
          <w:lang w:val="vi-VN"/>
        </w:rPr>
      </w:pPr>
    </w:p>
    <w:p w14:paraId="12A75D0B" w14:textId="77777777" w:rsidR="00440C5A" w:rsidRPr="0064419C" w:rsidRDefault="00440C5A" w:rsidP="00440C5A">
      <w:pPr>
        <w:widowControl w:val="0"/>
        <w:spacing w:line="390" w:lineRule="exact"/>
        <w:jc w:val="center"/>
        <w:rPr>
          <w:b/>
          <w:lang w:val="vi-VN"/>
        </w:rPr>
      </w:pPr>
    </w:p>
    <w:p w14:paraId="39A918F5" w14:textId="77777777" w:rsidR="00AE5919" w:rsidRPr="0064419C" w:rsidRDefault="00AE5919" w:rsidP="00AE5919">
      <w:pPr>
        <w:widowControl w:val="0"/>
        <w:spacing w:before="600"/>
        <w:jc w:val="right"/>
        <w:rPr>
          <w:lang w:val="vi-VN"/>
        </w:rPr>
      </w:pPr>
    </w:p>
    <w:p w14:paraId="272F3E0E" w14:textId="77777777" w:rsidR="00AE5919" w:rsidRPr="0064419C" w:rsidRDefault="00AE5919" w:rsidP="00AE5919">
      <w:pPr>
        <w:widowControl w:val="0"/>
        <w:spacing w:before="600"/>
        <w:jc w:val="right"/>
        <w:rPr>
          <w:lang w:val="vi-VN"/>
        </w:rPr>
      </w:pPr>
    </w:p>
    <w:p w14:paraId="5A6C6AC3" w14:textId="77777777" w:rsidR="006C25B1" w:rsidRPr="0064419C" w:rsidRDefault="006C25B1" w:rsidP="006C25B1">
      <w:pPr>
        <w:widowControl w:val="0"/>
        <w:jc w:val="right"/>
        <w:rPr>
          <w:lang w:val="vi-VN"/>
        </w:rPr>
      </w:pPr>
    </w:p>
    <w:p w14:paraId="0C48A637" w14:textId="77777777" w:rsidR="006C25B1" w:rsidRPr="0064419C" w:rsidRDefault="006C25B1" w:rsidP="006C25B1">
      <w:pPr>
        <w:widowControl w:val="0"/>
        <w:jc w:val="right"/>
        <w:rPr>
          <w:lang w:val="vi-VN"/>
        </w:rPr>
      </w:pPr>
    </w:p>
    <w:p w14:paraId="5A1D4A9F" w14:textId="77777777" w:rsidR="006C25B1" w:rsidRPr="0064419C" w:rsidRDefault="006C25B1" w:rsidP="006C25B1">
      <w:pPr>
        <w:widowControl w:val="0"/>
        <w:jc w:val="right"/>
        <w:rPr>
          <w:lang w:val="vi-VN"/>
        </w:rPr>
      </w:pPr>
    </w:p>
    <w:p w14:paraId="30C489E8" w14:textId="77777777" w:rsidR="006C25B1" w:rsidRPr="0064419C" w:rsidRDefault="006C25B1" w:rsidP="006C25B1">
      <w:pPr>
        <w:widowControl w:val="0"/>
        <w:jc w:val="right"/>
        <w:rPr>
          <w:lang w:val="vi-VN"/>
        </w:rPr>
      </w:pPr>
    </w:p>
    <w:sectPr w:rsidR="006C25B1" w:rsidRPr="0064419C" w:rsidSect="00BB0497">
      <w:headerReference w:type="even" r:id="rId10"/>
      <w:headerReference w:type="default" r:id="rId11"/>
      <w:pgSz w:w="11907" w:h="16840" w:code="9"/>
      <w:pgMar w:top="1605" w:right="1281" w:bottom="1559" w:left="128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DE69" w14:textId="77777777" w:rsidR="00806422" w:rsidRDefault="00806422">
      <w:r>
        <w:separator/>
      </w:r>
    </w:p>
  </w:endnote>
  <w:endnote w:type="continuationSeparator" w:id="0">
    <w:p w14:paraId="3C280B76" w14:textId="77777777" w:rsidR="00806422" w:rsidRDefault="0080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auto"/>
    <w:pitch w:val="default"/>
  </w:font>
  <w:font w:name=".VnTime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altName w:val="Times New Roman"/>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altName w:val="Courier New"/>
    <w:charset w:val="00"/>
    <w:family w:val="swiss"/>
    <w:pitch w:val="variable"/>
    <w:sig w:usb0="00000003" w:usb1="00000000" w:usb2="00000000" w:usb3="00000000" w:csb0="00000001" w:csb1="00000000"/>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Impact">
    <w:panose1 w:val="020B080603090205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Franklin Gothic Heavy">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E054" w14:textId="77777777" w:rsidR="00806422" w:rsidRDefault="00806422">
      <w:r>
        <w:separator/>
      </w:r>
    </w:p>
  </w:footnote>
  <w:footnote w:type="continuationSeparator" w:id="0">
    <w:p w14:paraId="0D688A7B" w14:textId="77777777" w:rsidR="00806422" w:rsidRDefault="00806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B3BA" w14:textId="77777777" w:rsidR="006E47FA" w:rsidRDefault="006E47FA">
    <w:pPr>
      <w:pStyle w:val="Header"/>
      <w:jc w:val="center"/>
    </w:pPr>
    <w:r>
      <w:fldChar w:fldCharType="begin"/>
    </w:r>
    <w:r>
      <w:instrText xml:space="preserve"> PAGE   \* MERGEFORMAT </w:instrText>
    </w:r>
    <w:r>
      <w:fldChar w:fldCharType="separate"/>
    </w:r>
    <w:r>
      <w:rPr>
        <w:noProof/>
      </w:rPr>
      <w:t>2</w:t>
    </w:r>
    <w:r>
      <w:rPr>
        <w:noProof/>
      </w:rPr>
      <w:fldChar w:fldCharType="end"/>
    </w:r>
  </w:p>
  <w:p w14:paraId="42AB9AA5" w14:textId="77777777" w:rsidR="0064419C" w:rsidRPr="0043083C" w:rsidRDefault="0064419C" w:rsidP="00822C05">
    <w:pPr>
      <w:tabs>
        <w:tab w:val="center" w:pos="4678"/>
        <w:tab w:val="right" w:pos="9356"/>
      </w:tabs>
      <w:rPr>
        <w:rFonts w:ascii=".VnCentury Schoolbook" w:hAnsi=".VnCentury Schoolbook"/>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AB6B" w14:textId="77777777" w:rsidR="006E47FA" w:rsidRDefault="006E47FA">
    <w:pPr>
      <w:pStyle w:val="Header"/>
      <w:jc w:val="center"/>
    </w:pPr>
    <w:r>
      <w:fldChar w:fldCharType="begin"/>
    </w:r>
    <w:r>
      <w:instrText xml:space="preserve"> PAGE   \* MERGEFORMAT </w:instrText>
    </w:r>
    <w:r>
      <w:fldChar w:fldCharType="separate"/>
    </w:r>
    <w:r w:rsidR="00BB0497">
      <w:rPr>
        <w:noProof/>
      </w:rPr>
      <w:t>4</w:t>
    </w:r>
    <w:r>
      <w:rPr>
        <w:noProof/>
      </w:rPr>
      <w:fldChar w:fldCharType="end"/>
    </w:r>
  </w:p>
  <w:p w14:paraId="56271F75" w14:textId="77777777" w:rsidR="0064419C" w:rsidRPr="002F1CEF" w:rsidRDefault="0064419C" w:rsidP="006E47FA">
    <w:pPr>
      <w:pStyle w:val="PageNumber"/>
      <w:tabs>
        <w:tab w:val="center" w:pos="4678"/>
        <w:tab w:val="right" w:pos="9356"/>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0000002"/>
    <w:multiLevelType w:val="singleLevel"/>
    <w:tmpl w:val="00000002"/>
    <w:name w:val="WW8Num1"/>
    <w:lvl w:ilvl="0">
      <w:start w:val="4"/>
      <w:numFmt w:val="bullet"/>
      <w:lvlText w:val="-"/>
      <w:lvlJc w:val="left"/>
      <w:pPr>
        <w:tabs>
          <w:tab w:val="num" w:pos="360"/>
        </w:tabs>
        <w:ind w:left="360" w:hanging="360"/>
      </w:pPr>
      <w:rPr>
        <w:rFonts w:ascii="Times New Roman" w:hAnsi="Times New Roman" w:hint="default"/>
        <w:b/>
        <w:i/>
      </w:rPr>
    </w:lvl>
  </w:abstractNum>
  <w:abstractNum w:abstractNumId="1" w15:restartNumberingAfterBreak="0">
    <w:nsid w:val="00000005"/>
    <w:multiLevelType w:val="singleLevel"/>
    <w:tmpl w:val="00000005"/>
    <w:name w:val="WW8Num5"/>
    <w:lvl w:ilvl="0">
      <w:start w:val="1"/>
      <w:numFmt w:val="decimal"/>
      <w:lvlText w:val="%1."/>
      <w:lvlJc w:val="left"/>
      <w:pPr>
        <w:tabs>
          <w:tab w:val="num" w:pos="0"/>
        </w:tabs>
        <w:ind w:left="720" w:hanging="360"/>
      </w:pPr>
      <w:rPr>
        <w:rFonts w:cs="Times New Roman" w:hint="default"/>
      </w:rPr>
    </w:lvl>
  </w:abstractNum>
  <w:abstractNum w:abstractNumId="2" w15:restartNumberingAfterBreak="0">
    <w:nsid w:val="00000006"/>
    <w:multiLevelType w:val="singleLevel"/>
    <w:tmpl w:val="00000006"/>
    <w:name w:val="WW8Num11"/>
    <w:lvl w:ilvl="0">
      <w:start w:val="1"/>
      <w:numFmt w:val="upperLetter"/>
      <w:lvlText w:val="%1."/>
      <w:lvlJc w:val="left"/>
      <w:pPr>
        <w:tabs>
          <w:tab w:val="num" w:pos="720"/>
        </w:tabs>
        <w:ind w:left="720" w:hanging="360"/>
      </w:pPr>
      <w:rPr>
        <w:rFonts w:cs="Times New Roman" w:hint="default"/>
      </w:rPr>
    </w:lvl>
  </w:abstractNum>
  <w:abstractNum w:abstractNumId="3"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675596F"/>
    <w:multiLevelType w:val="hybridMultilevel"/>
    <w:tmpl w:val="F94C6C86"/>
    <w:name w:val="WW8Num13"/>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8"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9" w15:restartNumberingAfterBreak="0">
    <w:nsid w:val="1106450E"/>
    <w:multiLevelType w:val="multilevel"/>
    <w:tmpl w:val="C856034C"/>
    <w:lvl w:ilvl="0">
      <w:start w:val="1"/>
      <w:numFmt w:val="decimal"/>
      <w:lvlText w:val="Điều %1."/>
      <w:lvlJc w:val="left"/>
      <w:pPr>
        <w:ind w:left="897" w:hanging="57"/>
      </w:pPr>
      <w:rPr>
        <w:rFonts w:hint="default"/>
        <w:b/>
      </w:rPr>
    </w:lvl>
    <w:lvl w:ilvl="1">
      <w:start w:val="1"/>
      <w:numFmt w:val="decimalZero"/>
      <w:isLgl/>
      <w:lvlText w:val="Section %1.%2"/>
      <w:lvlJc w:val="left"/>
      <w:pPr>
        <w:ind w:left="0" w:firstLine="0"/>
      </w:pPr>
      <w:rPr>
        <w:rFonts w:hint="default"/>
      </w:rPr>
    </w:lvl>
    <w:lvl w:ilvl="2">
      <w:start w:val="1"/>
      <w:numFmt w:val="lowerLetter"/>
      <w:lvlText w:val="(%3)"/>
      <w:lvlJc w:val="left"/>
      <w:pPr>
        <w:ind w:left="1056" w:hanging="432"/>
      </w:pPr>
      <w:rPr>
        <w:rFonts w:hint="default"/>
        <w:lang w:val="nl-NL"/>
      </w:rPr>
    </w:lvl>
    <w:lvl w:ilvl="3">
      <w:start w:val="1"/>
      <w:numFmt w:val="lowerRoman"/>
      <w:lvlText w:val="(%4)"/>
      <w:lvlJc w:val="right"/>
      <w:pPr>
        <w:ind w:left="864" w:hanging="144"/>
      </w:pPr>
      <w:rPr>
        <w:rFonts w:hint="default"/>
      </w:rPr>
    </w:lvl>
    <w:lvl w:ilvl="4">
      <w:start w:val="1"/>
      <w:numFmt w:val="decimal"/>
      <w:lvlText w:val="%5)"/>
      <w:lvlJc w:val="left"/>
      <w:pPr>
        <w:ind w:left="1512"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15:restartNumberingAfterBreak="0">
    <w:nsid w:val="12A04945"/>
    <w:multiLevelType w:val="multilevel"/>
    <w:tmpl w:val="282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C01AE"/>
    <w:multiLevelType w:val="hybridMultilevel"/>
    <w:tmpl w:val="65829E56"/>
    <w:lvl w:ilvl="0" w:tplc="56742D4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B2509AA"/>
    <w:multiLevelType w:val="hybridMultilevel"/>
    <w:tmpl w:val="BDD87AE0"/>
    <w:lvl w:ilvl="0" w:tplc="70F6FB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7"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8" w15:restartNumberingAfterBreak="0">
    <w:nsid w:val="42213292"/>
    <w:multiLevelType w:val="hybridMultilevel"/>
    <w:tmpl w:val="7A5EDB66"/>
    <w:lvl w:ilvl="0" w:tplc="B2D40014">
      <w:start w:val="5"/>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1" w15:restartNumberingAfterBreak="0">
    <w:nsid w:val="515E4419"/>
    <w:multiLevelType w:val="multilevel"/>
    <w:tmpl w:val="C856034C"/>
    <w:lvl w:ilvl="0">
      <w:start w:val="1"/>
      <w:numFmt w:val="decimal"/>
      <w:lvlText w:val="Điều %1."/>
      <w:lvlJc w:val="left"/>
      <w:pPr>
        <w:ind w:left="897" w:hanging="57"/>
      </w:pPr>
      <w:rPr>
        <w:rFonts w:hint="default"/>
        <w:b/>
      </w:rPr>
    </w:lvl>
    <w:lvl w:ilvl="1">
      <w:start w:val="1"/>
      <w:numFmt w:val="decimalZero"/>
      <w:isLgl/>
      <w:lvlText w:val="Section %1.%2"/>
      <w:lvlJc w:val="left"/>
      <w:pPr>
        <w:ind w:left="0" w:firstLine="0"/>
      </w:pPr>
      <w:rPr>
        <w:rFonts w:hint="default"/>
      </w:rPr>
    </w:lvl>
    <w:lvl w:ilvl="2">
      <w:start w:val="1"/>
      <w:numFmt w:val="lowerLetter"/>
      <w:lvlText w:val="(%3)"/>
      <w:lvlJc w:val="left"/>
      <w:pPr>
        <w:ind w:left="1056" w:hanging="432"/>
      </w:pPr>
      <w:rPr>
        <w:rFonts w:hint="default"/>
        <w:lang w:val="nl-NL"/>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54947699"/>
    <w:multiLevelType w:val="hybridMultilevel"/>
    <w:tmpl w:val="6A9EBA80"/>
    <w:lvl w:ilvl="0" w:tplc="E542BA80">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4" w15:restartNumberingAfterBreak="0">
    <w:nsid w:val="5A2F0E94"/>
    <w:multiLevelType w:val="multilevel"/>
    <w:tmpl w:val="C856034C"/>
    <w:lvl w:ilvl="0">
      <w:start w:val="1"/>
      <w:numFmt w:val="decimal"/>
      <w:lvlText w:val="Điều %1."/>
      <w:lvlJc w:val="left"/>
      <w:pPr>
        <w:ind w:left="897" w:hanging="57"/>
      </w:pPr>
      <w:rPr>
        <w:rFonts w:hint="default"/>
        <w:b/>
      </w:rPr>
    </w:lvl>
    <w:lvl w:ilvl="1">
      <w:start w:val="1"/>
      <w:numFmt w:val="decimalZero"/>
      <w:isLgl/>
      <w:lvlText w:val="Section %1.%2"/>
      <w:lvlJc w:val="left"/>
      <w:pPr>
        <w:ind w:left="0" w:firstLine="0"/>
      </w:pPr>
      <w:rPr>
        <w:rFonts w:hint="default"/>
      </w:rPr>
    </w:lvl>
    <w:lvl w:ilvl="2">
      <w:start w:val="1"/>
      <w:numFmt w:val="lowerLetter"/>
      <w:lvlText w:val="(%3)"/>
      <w:lvlJc w:val="left"/>
      <w:pPr>
        <w:ind w:left="1056" w:hanging="432"/>
      </w:pPr>
      <w:rPr>
        <w:rFonts w:hint="default"/>
        <w:lang w:val="nl-NL"/>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5"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1766E4"/>
    <w:multiLevelType w:val="hybridMultilevel"/>
    <w:tmpl w:val="D4D68F8E"/>
    <w:lvl w:ilvl="0" w:tplc="C0589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7E157E"/>
    <w:multiLevelType w:val="hybridMultilevel"/>
    <w:tmpl w:val="1C1A894C"/>
    <w:lvl w:ilvl="0" w:tplc="FFFFFFFF">
      <w:start w:val="1"/>
      <w:numFmt w:val="lowerLetter"/>
      <w:pStyle w:val="Style63"/>
      <w:lvlText w:val="%1."/>
      <w:lvlJc w:val="left"/>
      <w:pPr>
        <w:tabs>
          <w:tab w:val="num" w:pos="720"/>
        </w:tabs>
        <w:ind w:left="720" w:hanging="360"/>
      </w:pPr>
      <w:rPr>
        <w:rFonts w:cs="Times New Roman" w:hint="default"/>
      </w:rPr>
    </w:lvl>
    <w:lvl w:ilvl="1" w:tplc="FFFFFFFF">
      <w:numFmt w:val="bullet"/>
      <w:pStyle w:val="Style61"/>
      <w:lvlText w:val="-"/>
      <w:lvlJc w:val="left"/>
      <w:pPr>
        <w:tabs>
          <w:tab w:val="num" w:pos="1440"/>
        </w:tabs>
        <w:ind w:left="1440" w:hanging="360"/>
      </w:pPr>
      <w:rPr>
        <w:rFonts w:ascii="Times New Roman" w:eastAsia="Times New Roman" w:hAnsi="Times New Roman" w:hint="default"/>
      </w:rPr>
    </w:lvl>
    <w:lvl w:ilvl="2" w:tplc="FFFFFFFF">
      <w:start w:val="1"/>
      <w:numFmt w:val="bullet"/>
      <w:pStyle w:val="Style49"/>
      <w:lvlText w:val=""/>
      <w:lvlJc w:val="left"/>
      <w:pPr>
        <w:tabs>
          <w:tab w:val="num" w:pos="2340"/>
        </w:tabs>
        <w:ind w:left="2340" w:hanging="360"/>
      </w:pPr>
      <w:rPr>
        <w:rFonts w:ascii="Times New Roman" w:hAnsi="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68E2799B"/>
    <w:multiLevelType w:val="multilevel"/>
    <w:tmpl w:val="C856034C"/>
    <w:lvl w:ilvl="0">
      <w:start w:val="1"/>
      <w:numFmt w:val="decimal"/>
      <w:lvlText w:val="Điều %1."/>
      <w:lvlJc w:val="left"/>
      <w:pPr>
        <w:ind w:left="897" w:hanging="57"/>
      </w:pPr>
      <w:rPr>
        <w:rFonts w:hint="default"/>
        <w:b/>
      </w:rPr>
    </w:lvl>
    <w:lvl w:ilvl="1">
      <w:start w:val="1"/>
      <w:numFmt w:val="decimalZero"/>
      <w:isLgl/>
      <w:lvlText w:val="Section %1.%2"/>
      <w:lvlJc w:val="left"/>
      <w:pPr>
        <w:ind w:left="0" w:firstLine="0"/>
      </w:pPr>
      <w:rPr>
        <w:rFonts w:hint="default"/>
      </w:rPr>
    </w:lvl>
    <w:lvl w:ilvl="2">
      <w:start w:val="1"/>
      <w:numFmt w:val="lowerLetter"/>
      <w:lvlText w:val="(%3)"/>
      <w:lvlJc w:val="left"/>
      <w:pPr>
        <w:ind w:left="1056" w:hanging="432"/>
      </w:pPr>
      <w:rPr>
        <w:rFonts w:hint="default"/>
        <w:lang w:val="nl-NL"/>
      </w:rPr>
    </w:lvl>
    <w:lvl w:ilvl="3">
      <w:start w:val="1"/>
      <w:numFmt w:val="lowerRoman"/>
      <w:lvlText w:val="(%4)"/>
      <w:lvlJc w:val="right"/>
      <w:pPr>
        <w:ind w:left="864" w:hanging="144"/>
      </w:pPr>
      <w:rPr>
        <w:rFonts w:hint="default"/>
      </w:rPr>
    </w:lvl>
    <w:lvl w:ilvl="4">
      <w:start w:val="1"/>
      <w:numFmt w:val="decimal"/>
      <w:lvlText w:val="%5)"/>
      <w:lvlJc w:val="left"/>
      <w:pPr>
        <w:ind w:left="1512"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9"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30"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2"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704B35F7"/>
    <w:multiLevelType w:val="multilevel"/>
    <w:tmpl w:val="C856034C"/>
    <w:lvl w:ilvl="0">
      <w:start w:val="1"/>
      <w:numFmt w:val="decimal"/>
      <w:lvlText w:val="Điều %1."/>
      <w:lvlJc w:val="left"/>
      <w:pPr>
        <w:ind w:left="897" w:hanging="57"/>
      </w:pPr>
      <w:rPr>
        <w:rFonts w:hint="default"/>
        <w:b/>
      </w:rPr>
    </w:lvl>
    <w:lvl w:ilvl="1">
      <w:start w:val="1"/>
      <w:numFmt w:val="decimalZero"/>
      <w:isLgl/>
      <w:lvlText w:val="Section %1.%2"/>
      <w:lvlJc w:val="left"/>
      <w:pPr>
        <w:ind w:left="0" w:firstLine="0"/>
      </w:pPr>
      <w:rPr>
        <w:rFonts w:hint="default"/>
      </w:rPr>
    </w:lvl>
    <w:lvl w:ilvl="2">
      <w:start w:val="1"/>
      <w:numFmt w:val="lowerLetter"/>
      <w:lvlText w:val="(%3)"/>
      <w:lvlJc w:val="left"/>
      <w:pPr>
        <w:ind w:left="1056" w:hanging="432"/>
      </w:pPr>
      <w:rPr>
        <w:rFonts w:hint="default"/>
        <w:lang w:val="nl-NL"/>
      </w:rPr>
    </w:lvl>
    <w:lvl w:ilvl="3">
      <w:start w:val="1"/>
      <w:numFmt w:val="lowerRoman"/>
      <w:lvlText w:val="(%4)"/>
      <w:lvlJc w:val="right"/>
      <w:pPr>
        <w:ind w:left="864" w:hanging="144"/>
      </w:pPr>
      <w:rPr>
        <w:rFonts w:hint="default"/>
      </w:rPr>
    </w:lvl>
    <w:lvl w:ilvl="4">
      <w:start w:val="1"/>
      <w:numFmt w:val="decimal"/>
      <w:lvlText w:val="%5)"/>
      <w:lvlJc w:val="left"/>
      <w:pPr>
        <w:ind w:left="1512"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5" w15:restartNumberingAfterBreak="0">
    <w:nsid w:val="7381739C"/>
    <w:multiLevelType w:val="hybridMultilevel"/>
    <w:tmpl w:val="18946B32"/>
    <w:lvl w:ilvl="0" w:tplc="E0047F02">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9B46FB"/>
    <w:multiLevelType w:val="hybridMultilevel"/>
    <w:tmpl w:val="65D8A2FA"/>
    <w:lvl w:ilvl="0" w:tplc="FCF4C7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49076BE"/>
    <w:multiLevelType w:val="hybridMultilevel"/>
    <w:tmpl w:val="B4D61B06"/>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8" w15:restartNumberingAfterBreak="0">
    <w:nsid w:val="758D0666"/>
    <w:multiLevelType w:val="hybridMultilevel"/>
    <w:tmpl w:val="2EBE785A"/>
    <w:name w:val="WW8Num24"/>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40"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41"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2"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934560002">
    <w:abstractNumId w:val="8"/>
  </w:num>
  <w:num w:numId="2" w16cid:durableId="859974676">
    <w:abstractNumId w:val="33"/>
  </w:num>
  <w:num w:numId="3" w16cid:durableId="1038897944">
    <w:abstractNumId w:val="14"/>
  </w:num>
  <w:num w:numId="4" w16cid:durableId="36859655">
    <w:abstractNumId w:val="41"/>
  </w:num>
  <w:num w:numId="5" w16cid:durableId="643462741">
    <w:abstractNumId w:val="23"/>
  </w:num>
  <w:num w:numId="6" w16cid:durableId="1778015006">
    <w:abstractNumId w:val="11"/>
  </w:num>
  <w:num w:numId="7" w16cid:durableId="1778059868">
    <w:abstractNumId w:val="42"/>
  </w:num>
  <w:num w:numId="8" w16cid:durableId="647562602">
    <w:abstractNumId w:val="40"/>
  </w:num>
  <w:num w:numId="9" w16cid:durableId="1509517800">
    <w:abstractNumId w:val="20"/>
  </w:num>
  <w:num w:numId="10" w16cid:durableId="1048843517">
    <w:abstractNumId w:val="39"/>
  </w:num>
  <w:num w:numId="11" w16cid:durableId="1744451275">
    <w:abstractNumId w:val="17"/>
  </w:num>
  <w:num w:numId="12" w16cid:durableId="1408263840">
    <w:abstractNumId w:val="29"/>
  </w:num>
  <w:num w:numId="13" w16cid:durableId="1641880291">
    <w:abstractNumId w:val="32"/>
  </w:num>
  <w:num w:numId="14" w16cid:durableId="500127280">
    <w:abstractNumId w:val="5"/>
  </w:num>
  <w:num w:numId="15" w16cid:durableId="664280743">
    <w:abstractNumId w:val="15"/>
  </w:num>
  <w:num w:numId="16" w16cid:durableId="814641946">
    <w:abstractNumId w:val="31"/>
  </w:num>
  <w:num w:numId="17" w16cid:durableId="1825050743">
    <w:abstractNumId w:val="30"/>
  </w:num>
  <w:num w:numId="18" w16cid:durableId="1206941897">
    <w:abstractNumId w:val="3"/>
  </w:num>
  <w:num w:numId="19" w16cid:durableId="466704092">
    <w:abstractNumId w:val="7"/>
    <w:lvlOverride w:ilvl="0">
      <w:lvl w:ilvl="0">
        <w:start w:val="1"/>
        <w:numFmt w:val="decimal"/>
        <w:lvlText w:val="%1."/>
        <w:lvlJc w:val="left"/>
        <w:pPr>
          <w:tabs>
            <w:tab w:val="num" w:pos="5016"/>
          </w:tabs>
          <w:ind w:left="5016" w:hanging="390"/>
        </w:pPr>
        <w:rPr>
          <w:rFonts w:hint="default"/>
        </w:rPr>
      </w:lvl>
    </w:lvlOverride>
  </w:num>
  <w:num w:numId="20" w16cid:durableId="233006306">
    <w:abstractNumId w:val="27"/>
  </w:num>
  <w:num w:numId="21" w16cid:durableId="2105492298">
    <w:abstractNumId w:val="25"/>
  </w:num>
  <w:num w:numId="22" w16cid:durableId="1012681156">
    <w:abstractNumId w:val="16"/>
  </w:num>
  <w:num w:numId="23" w16cid:durableId="950548107">
    <w:abstractNumId w:val="6"/>
  </w:num>
  <w:num w:numId="24" w16cid:durableId="614101524">
    <w:abstractNumId w:val="37"/>
  </w:num>
  <w:num w:numId="25" w16cid:durableId="664625005">
    <w:abstractNumId w:val="19"/>
  </w:num>
  <w:num w:numId="26" w16cid:durableId="883098842">
    <w:abstractNumId w:val="38"/>
  </w:num>
  <w:num w:numId="27" w16cid:durableId="1136529981">
    <w:abstractNumId w:val="10"/>
  </w:num>
  <w:num w:numId="28" w16cid:durableId="1763141163">
    <w:abstractNumId w:val="12"/>
  </w:num>
  <w:num w:numId="29" w16cid:durableId="1130367330">
    <w:abstractNumId w:val="21"/>
  </w:num>
  <w:num w:numId="30" w16cid:durableId="749497726">
    <w:abstractNumId w:val="24"/>
  </w:num>
  <w:num w:numId="31" w16cid:durableId="1396202615">
    <w:abstractNumId w:val="13"/>
  </w:num>
  <w:num w:numId="32" w16cid:durableId="421876818">
    <w:abstractNumId w:val="9"/>
  </w:num>
  <w:num w:numId="33" w16cid:durableId="504514654">
    <w:abstractNumId w:val="34"/>
  </w:num>
  <w:num w:numId="34" w16cid:durableId="2085184242">
    <w:abstractNumId w:val="28"/>
  </w:num>
  <w:num w:numId="35" w16cid:durableId="819419138">
    <w:abstractNumId w:val="18"/>
  </w:num>
  <w:num w:numId="36" w16cid:durableId="2113740417">
    <w:abstractNumId w:val="22"/>
  </w:num>
  <w:num w:numId="37" w16cid:durableId="2137025260">
    <w:abstractNumId w:val="26"/>
  </w:num>
  <w:num w:numId="38" w16cid:durableId="922451103">
    <w:abstractNumId w:val="35"/>
  </w:num>
  <w:num w:numId="39" w16cid:durableId="1070156114">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6"/>
  <w:drawingGridVerticalSpacing w:val="6"/>
  <w:noPunctuationKerning/>
  <w:characterSpacingControl w:val="doNotCompress"/>
  <w:hdrShapeDefaults>
    <o:shapedefaults v:ext="edit" spidmax="1514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0BB9"/>
    <w:rsid w:val="000011D2"/>
    <w:rsid w:val="00001277"/>
    <w:rsid w:val="0000128C"/>
    <w:rsid w:val="0000141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BFD"/>
    <w:rsid w:val="00005D22"/>
    <w:rsid w:val="00005FE3"/>
    <w:rsid w:val="000061B5"/>
    <w:rsid w:val="00006A0E"/>
    <w:rsid w:val="00006D9A"/>
    <w:rsid w:val="0000705D"/>
    <w:rsid w:val="000078A0"/>
    <w:rsid w:val="00007DB6"/>
    <w:rsid w:val="0001019E"/>
    <w:rsid w:val="00010328"/>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11"/>
    <w:rsid w:val="00013EAB"/>
    <w:rsid w:val="00014198"/>
    <w:rsid w:val="000143C5"/>
    <w:rsid w:val="0001453A"/>
    <w:rsid w:val="00014BBD"/>
    <w:rsid w:val="00014ED3"/>
    <w:rsid w:val="00014F50"/>
    <w:rsid w:val="00014FA3"/>
    <w:rsid w:val="00015072"/>
    <w:rsid w:val="00015352"/>
    <w:rsid w:val="00015927"/>
    <w:rsid w:val="00015B70"/>
    <w:rsid w:val="0001601B"/>
    <w:rsid w:val="00016069"/>
    <w:rsid w:val="000161FB"/>
    <w:rsid w:val="00016286"/>
    <w:rsid w:val="000166CA"/>
    <w:rsid w:val="000170C2"/>
    <w:rsid w:val="00017412"/>
    <w:rsid w:val="00017420"/>
    <w:rsid w:val="000174FA"/>
    <w:rsid w:val="0001762F"/>
    <w:rsid w:val="0001787F"/>
    <w:rsid w:val="00017DF4"/>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3F24"/>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102"/>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72"/>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22B"/>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B28"/>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60E"/>
    <w:rsid w:val="00054735"/>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6C40"/>
    <w:rsid w:val="0005793F"/>
    <w:rsid w:val="00057A08"/>
    <w:rsid w:val="00057B27"/>
    <w:rsid w:val="00057E8A"/>
    <w:rsid w:val="00057F83"/>
    <w:rsid w:val="00060006"/>
    <w:rsid w:val="00060536"/>
    <w:rsid w:val="0006055F"/>
    <w:rsid w:val="00060DCF"/>
    <w:rsid w:val="000611AB"/>
    <w:rsid w:val="000611EB"/>
    <w:rsid w:val="000612A3"/>
    <w:rsid w:val="000612B7"/>
    <w:rsid w:val="000615D2"/>
    <w:rsid w:val="000619C5"/>
    <w:rsid w:val="00061ABB"/>
    <w:rsid w:val="00061C5D"/>
    <w:rsid w:val="00061F55"/>
    <w:rsid w:val="0006217A"/>
    <w:rsid w:val="0006228D"/>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291A"/>
    <w:rsid w:val="000731E9"/>
    <w:rsid w:val="0007366B"/>
    <w:rsid w:val="000738A3"/>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191B"/>
    <w:rsid w:val="0008203E"/>
    <w:rsid w:val="0008255F"/>
    <w:rsid w:val="0008262B"/>
    <w:rsid w:val="00082BB4"/>
    <w:rsid w:val="00082BC5"/>
    <w:rsid w:val="000839DA"/>
    <w:rsid w:val="00083A00"/>
    <w:rsid w:val="00083D7B"/>
    <w:rsid w:val="0008418A"/>
    <w:rsid w:val="0008429C"/>
    <w:rsid w:val="000843D8"/>
    <w:rsid w:val="00084499"/>
    <w:rsid w:val="00084E1C"/>
    <w:rsid w:val="00084E9B"/>
    <w:rsid w:val="00084F60"/>
    <w:rsid w:val="00084FA1"/>
    <w:rsid w:val="000850A6"/>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68A"/>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885"/>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485"/>
    <w:rsid w:val="000B5565"/>
    <w:rsid w:val="000B59F7"/>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0E1E"/>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6FFD"/>
    <w:rsid w:val="000D7077"/>
    <w:rsid w:val="000D7BBC"/>
    <w:rsid w:val="000D7D0E"/>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38"/>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E7F1B"/>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799"/>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8A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2D1"/>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47D"/>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C1D"/>
    <w:rsid w:val="00135F71"/>
    <w:rsid w:val="001362B4"/>
    <w:rsid w:val="00136682"/>
    <w:rsid w:val="00136C4C"/>
    <w:rsid w:val="00136F61"/>
    <w:rsid w:val="001374E8"/>
    <w:rsid w:val="00137CE5"/>
    <w:rsid w:val="001401CE"/>
    <w:rsid w:val="00140411"/>
    <w:rsid w:val="00140620"/>
    <w:rsid w:val="00140787"/>
    <w:rsid w:val="001408D9"/>
    <w:rsid w:val="00140934"/>
    <w:rsid w:val="00140E2B"/>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3DB"/>
    <w:rsid w:val="00152837"/>
    <w:rsid w:val="00152C80"/>
    <w:rsid w:val="001530C1"/>
    <w:rsid w:val="001530E9"/>
    <w:rsid w:val="001534E0"/>
    <w:rsid w:val="00153FA1"/>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47C"/>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2F25"/>
    <w:rsid w:val="0018309C"/>
    <w:rsid w:val="00183248"/>
    <w:rsid w:val="00183499"/>
    <w:rsid w:val="001834CB"/>
    <w:rsid w:val="00183934"/>
    <w:rsid w:val="00183A6A"/>
    <w:rsid w:val="00183CD2"/>
    <w:rsid w:val="00183D77"/>
    <w:rsid w:val="00183DF7"/>
    <w:rsid w:val="00183E40"/>
    <w:rsid w:val="00184152"/>
    <w:rsid w:val="001841FC"/>
    <w:rsid w:val="001843FC"/>
    <w:rsid w:val="001845F4"/>
    <w:rsid w:val="0018467E"/>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7B4"/>
    <w:rsid w:val="001B6EB7"/>
    <w:rsid w:val="001B705D"/>
    <w:rsid w:val="001B723D"/>
    <w:rsid w:val="001B730F"/>
    <w:rsid w:val="001B7BAA"/>
    <w:rsid w:val="001B7D95"/>
    <w:rsid w:val="001B7E83"/>
    <w:rsid w:val="001C0158"/>
    <w:rsid w:val="001C03BB"/>
    <w:rsid w:val="001C0745"/>
    <w:rsid w:val="001C0820"/>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AC5"/>
    <w:rsid w:val="001C4D8B"/>
    <w:rsid w:val="001C4E18"/>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145"/>
    <w:rsid w:val="001D4B4E"/>
    <w:rsid w:val="001D4C91"/>
    <w:rsid w:val="001D50B1"/>
    <w:rsid w:val="001D50C4"/>
    <w:rsid w:val="001D52E0"/>
    <w:rsid w:val="001D55EF"/>
    <w:rsid w:val="001D5673"/>
    <w:rsid w:val="001D56C9"/>
    <w:rsid w:val="001D58AE"/>
    <w:rsid w:val="001D5983"/>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4E1C"/>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4F9"/>
    <w:rsid w:val="001F3534"/>
    <w:rsid w:val="001F3ADF"/>
    <w:rsid w:val="001F4018"/>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3B0"/>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9CA"/>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0F8"/>
    <w:rsid w:val="002121E0"/>
    <w:rsid w:val="002125A4"/>
    <w:rsid w:val="002126D4"/>
    <w:rsid w:val="00212703"/>
    <w:rsid w:val="00212805"/>
    <w:rsid w:val="00213353"/>
    <w:rsid w:val="002136FE"/>
    <w:rsid w:val="00213A47"/>
    <w:rsid w:val="00214250"/>
    <w:rsid w:val="0021466D"/>
    <w:rsid w:val="002148D0"/>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43D"/>
    <w:rsid w:val="002267C3"/>
    <w:rsid w:val="00227245"/>
    <w:rsid w:val="00227434"/>
    <w:rsid w:val="00227520"/>
    <w:rsid w:val="00227716"/>
    <w:rsid w:val="00227D1E"/>
    <w:rsid w:val="00227F35"/>
    <w:rsid w:val="0023005B"/>
    <w:rsid w:val="0023047B"/>
    <w:rsid w:val="00230593"/>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4BC"/>
    <w:rsid w:val="002336A2"/>
    <w:rsid w:val="00233B4A"/>
    <w:rsid w:val="00233DA3"/>
    <w:rsid w:val="00234386"/>
    <w:rsid w:val="00234959"/>
    <w:rsid w:val="00234A46"/>
    <w:rsid w:val="00234ABA"/>
    <w:rsid w:val="00234B32"/>
    <w:rsid w:val="00234C79"/>
    <w:rsid w:val="00235206"/>
    <w:rsid w:val="0023523C"/>
    <w:rsid w:val="00235377"/>
    <w:rsid w:val="00235419"/>
    <w:rsid w:val="00235B77"/>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359"/>
    <w:rsid w:val="00241AF0"/>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C0A"/>
    <w:rsid w:val="00247E39"/>
    <w:rsid w:val="00247F41"/>
    <w:rsid w:val="00250162"/>
    <w:rsid w:val="002501F1"/>
    <w:rsid w:val="0025063A"/>
    <w:rsid w:val="00250881"/>
    <w:rsid w:val="00250B1F"/>
    <w:rsid w:val="00250E4E"/>
    <w:rsid w:val="002512AD"/>
    <w:rsid w:val="002514DF"/>
    <w:rsid w:val="00251556"/>
    <w:rsid w:val="002515D6"/>
    <w:rsid w:val="00251871"/>
    <w:rsid w:val="00251BC0"/>
    <w:rsid w:val="00252030"/>
    <w:rsid w:val="0025212B"/>
    <w:rsid w:val="0025214A"/>
    <w:rsid w:val="0025264F"/>
    <w:rsid w:val="00252674"/>
    <w:rsid w:val="00252781"/>
    <w:rsid w:val="002528F1"/>
    <w:rsid w:val="00252935"/>
    <w:rsid w:val="00252F03"/>
    <w:rsid w:val="00253623"/>
    <w:rsid w:val="00253749"/>
    <w:rsid w:val="0025390F"/>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32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578"/>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748"/>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D72"/>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6CA5"/>
    <w:rsid w:val="00286FF1"/>
    <w:rsid w:val="002871CE"/>
    <w:rsid w:val="00287524"/>
    <w:rsid w:val="002876DC"/>
    <w:rsid w:val="002879FB"/>
    <w:rsid w:val="00287A42"/>
    <w:rsid w:val="00287A68"/>
    <w:rsid w:val="00287CAE"/>
    <w:rsid w:val="00287D95"/>
    <w:rsid w:val="002900E4"/>
    <w:rsid w:val="002901D6"/>
    <w:rsid w:val="00290561"/>
    <w:rsid w:val="002905A3"/>
    <w:rsid w:val="00290B2D"/>
    <w:rsid w:val="00290C79"/>
    <w:rsid w:val="002911CF"/>
    <w:rsid w:val="0029156C"/>
    <w:rsid w:val="00292122"/>
    <w:rsid w:val="00292261"/>
    <w:rsid w:val="0029273C"/>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97F4B"/>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7B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41B"/>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6B9"/>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2A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566"/>
    <w:rsid w:val="002E68AD"/>
    <w:rsid w:val="002E6D25"/>
    <w:rsid w:val="002E71B8"/>
    <w:rsid w:val="002E747B"/>
    <w:rsid w:val="002E74DE"/>
    <w:rsid w:val="002E76B9"/>
    <w:rsid w:val="002E78D5"/>
    <w:rsid w:val="002E7AC3"/>
    <w:rsid w:val="002E7D8C"/>
    <w:rsid w:val="002E7DA4"/>
    <w:rsid w:val="002F0035"/>
    <w:rsid w:val="002F0153"/>
    <w:rsid w:val="002F031F"/>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18"/>
    <w:rsid w:val="00303B82"/>
    <w:rsid w:val="00303F7D"/>
    <w:rsid w:val="00304441"/>
    <w:rsid w:val="00304733"/>
    <w:rsid w:val="0030482E"/>
    <w:rsid w:val="0030485D"/>
    <w:rsid w:val="00304AE2"/>
    <w:rsid w:val="00304C05"/>
    <w:rsid w:val="003054C5"/>
    <w:rsid w:val="00305AB3"/>
    <w:rsid w:val="00305C19"/>
    <w:rsid w:val="0030620A"/>
    <w:rsid w:val="00306273"/>
    <w:rsid w:val="003064EE"/>
    <w:rsid w:val="00306978"/>
    <w:rsid w:val="00306A64"/>
    <w:rsid w:val="00306C17"/>
    <w:rsid w:val="00306C9A"/>
    <w:rsid w:val="00306CA7"/>
    <w:rsid w:val="00306F0A"/>
    <w:rsid w:val="00307484"/>
    <w:rsid w:val="00307659"/>
    <w:rsid w:val="00307917"/>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0EA4"/>
    <w:rsid w:val="00321008"/>
    <w:rsid w:val="00321034"/>
    <w:rsid w:val="003212B9"/>
    <w:rsid w:val="00321488"/>
    <w:rsid w:val="003215DB"/>
    <w:rsid w:val="003216C9"/>
    <w:rsid w:val="003217B2"/>
    <w:rsid w:val="00321A8E"/>
    <w:rsid w:val="00321AD1"/>
    <w:rsid w:val="00321D52"/>
    <w:rsid w:val="003220B7"/>
    <w:rsid w:val="003227AB"/>
    <w:rsid w:val="00322808"/>
    <w:rsid w:val="00322B8F"/>
    <w:rsid w:val="00322CE9"/>
    <w:rsid w:val="00322CF5"/>
    <w:rsid w:val="003230D0"/>
    <w:rsid w:val="0032316B"/>
    <w:rsid w:val="0032317F"/>
    <w:rsid w:val="003233B9"/>
    <w:rsid w:val="0032359C"/>
    <w:rsid w:val="003237D7"/>
    <w:rsid w:val="00323B2F"/>
    <w:rsid w:val="00324348"/>
    <w:rsid w:val="00324719"/>
    <w:rsid w:val="00324B1B"/>
    <w:rsid w:val="00324D76"/>
    <w:rsid w:val="00324E6F"/>
    <w:rsid w:val="00324EAF"/>
    <w:rsid w:val="00325739"/>
    <w:rsid w:val="00325B44"/>
    <w:rsid w:val="00325E32"/>
    <w:rsid w:val="00325F10"/>
    <w:rsid w:val="00325FBC"/>
    <w:rsid w:val="00326049"/>
    <w:rsid w:val="003263C6"/>
    <w:rsid w:val="0032649C"/>
    <w:rsid w:val="00326A5E"/>
    <w:rsid w:val="00326AD9"/>
    <w:rsid w:val="00326CF6"/>
    <w:rsid w:val="00326F90"/>
    <w:rsid w:val="00327510"/>
    <w:rsid w:val="00327559"/>
    <w:rsid w:val="003277C0"/>
    <w:rsid w:val="003278D4"/>
    <w:rsid w:val="00327A40"/>
    <w:rsid w:val="00327B05"/>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A0E"/>
    <w:rsid w:val="00333C21"/>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32A"/>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4C0"/>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63D"/>
    <w:rsid w:val="00356A02"/>
    <w:rsid w:val="00356B0A"/>
    <w:rsid w:val="00356D21"/>
    <w:rsid w:val="00357637"/>
    <w:rsid w:val="00357669"/>
    <w:rsid w:val="0035767B"/>
    <w:rsid w:val="00357B75"/>
    <w:rsid w:val="00357CD5"/>
    <w:rsid w:val="00357F09"/>
    <w:rsid w:val="00360790"/>
    <w:rsid w:val="00360D85"/>
    <w:rsid w:val="00360E38"/>
    <w:rsid w:val="00360F1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4E"/>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6D3"/>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3E71"/>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C68"/>
    <w:rsid w:val="00397FDE"/>
    <w:rsid w:val="003A07A8"/>
    <w:rsid w:val="003A0ABD"/>
    <w:rsid w:val="003A0B11"/>
    <w:rsid w:val="003A0C14"/>
    <w:rsid w:val="003A0DC9"/>
    <w:rsid w:val="003A0FDA"/>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22E"/>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2D0"/>
    <w:rsid w:val="003B3539"/>
    <w:rsid w:val="003B35BA"/>
    <w:rsid w:val="003B3704"/>
    <w:rsid w:val="003B3C22"/>
    <w:rsid w:val="003B432C"/>
    <w:rsid w:val="003B4683"/>
    <w:rsid w:val="003B48C9"/>
    <w:rsid w:val="003B4DFC"/>
    <w:rsid w:val="003B5215"/>
    <w:rsid w:val="003B53F8"/>
    <w:rsid w:val="003B54DB"/>
    <w:rsid w:val="003B55B9"/>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1F3A"/>
    <w:rsid w:val="003C23C9"/>
    <w:rsid w:val="003C262A"/>
    <w:rsid w:val="003C2FFD"/>
    <w:rsid w:val="003C30E7"/>
    <w:rsid w:val="003C3575"/>
    <w:rsid w:val="003C38E9"/>
    <w:rsid w:val="003C3979"/>
    <w:rsid w:val="003C3ABC"/>
    <w:rsid w:val="003C3C13"/>
    <w:rsid w:val="003C460D"/>
    <w:rsid w:val="003C4BCD"/>
    <w:rsid w:val="003C4CD3"/>
    <w:rsid w:val="003C507D"/>
    <w:rsid w:val="003C5169"/>
    <w:rsid w:val="003C5B77"/>
    <w:rsid w:val="003C5C3B"/>
    <w:rsid w:val="003C5E2D"/>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A26"/>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0F5B"/>
    <w:rsid w:val="0040102C"/>
    <w:rsid w:val="004011CD"/>
    <w:rsid w:val="00401300"/>
    <w:rsid w:val="00401CC3"/>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1BD"/>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27E57"/>
    <w:rsid w:val="004303BE"/>
    <w:rsid w:val="004305D6"/>
    <w:rsid w:val="004306B1"/>
    <w:rsid w:val="0043077D"/>
    <w:rsid w:val="0043083C"/>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07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0C5A"/>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1DD"/>
    <w:rsid w:val="00450483"/>
    <w:rsid w:val="00450499"/>
    <w:rsid w:val="004504B1"/>
    <w:rsid w:val="00450CB3"/>
    <w:rsid w:val="00450EAB"/>
    <w:rsid w:val="00451003"/>
    <w:rsid w:val="004516C8"/>
    <w:rsid w:val="00451CE7"/>
    <w:rsid w:val="00452039"/>
    <w:rsid w:val="00452073"/>
    <w:rsid w:val="004522B4"/>
    <w:rsid w:val="0045265B"/>
    <w:rsid w:val="00452910"/>
    <w:rsid w:val="0045293C"/>
    <w:rsid w:val="00452A07"/>
    <w:rsid w:val="004533B4"/>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4F1"/>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89"/>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4F8"/>
    <w:rsid w:val="00482643"/>
    <w:rsid w:val="00482757"/>
    <w:rsid w:val="004827E5"/>
    <w:rsid w:val="0048306C"/>
    <w:rsid w:val="0048396B"/>
    <w:rsid w:val="00483A41"/>
    <w:rsid w:val="00484719"/>
    <w:rsid w:val="00484737"/>
    <w:rsid w:val="00484941"/>
    <w:rsid w:val="00484BEB"/>
    <w:rsid w:val="00485A6B"/>
    <w:rsid w:val="00485B26"/>
    <w:rsid w:val="00485F36"/>
    <w:rsid w:val="004861E9"/>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BDD"/>
    <w:rsid w:val="00497C43"/>
    <w:rsid w:val="00497C93"/>
    <w:rsid w:val="00497CA5"/>
    <w:rsid w:val="004A0098"/>
    <w:rsid w:val="004A0246"/>
    <w:rsid w:val="004A0771"/>
    <w:rsid w:val="004A09BF"/>
    <w:rsid w:val="004A0AE5"/>
    <w:rsid w:val="004A1047"/>
    <w:rsid w:val="004A122E"/>
    <w:rsid w:val="004A12D8"/>
    <w:rsid w:val="004A14BD"/>
    <w:rsid w:val="004A165A"/>
    <w:rsid w:val="004A16D1"/>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1E1"/>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570"/>
    <w:rsid w:val="004C1A6B"/>
    <w:rsid w:val="004C1ADE"/>
    <w:rsid w:val="004C1BD4"/>
    <w:rsid w:val="004C1D78"/>
    <w:rsid w:val="004C2031"/>
    <w:rsid w:val="004C2356"/>
    <w:rsid w:val="004C2D13"/>
    <w:rsid w:val="004C3034"/>
    <w:rsid w:val="004C318F"/>
    <w:rsid w:val="004C3B6A"/>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56"/>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0D0"/>
    <w:rsid w:val="004D6236"/>
    <w:rsid w:val="004D6573"/>
    <w:rsid w:val="004D6929"/>
    <w:rsid w:val="004D69DF"/>
    <w:rsid w:val="004D6BBE"/>
    <w:rsid w:val="004D6C3C"/>
    <w:rsid w:val="004D6E79"/>
    <w:rsid w:val="004D7417"/>
    <w:rsid w:val="004D77CE"/>
    <w:rsid w:val="004D77D2"/>
    <w:rsid w:val="004D7B98"/>
    <w:rsid w:val="004D7DF0"/>
    <w:rsid w:val="004D7E59"/>
    <w:rsid w:val="004D7FBD"/>
    <w:rsid w:val="004E00E2"/>
    <w:rsid w:val="004E053E"/>
    <w:rsid w:val="004E0549"/>
    <w:rsid w:val="004E0751"/>
    <w:rsid w:val="004E0F1B"/>
    <w:rsid w:val="004E0FB0"/>
    <w:rsid w:val="004E11BD"/>
    <w:rsid w:val="004E13F5"/>
    <w:rsid w:val="004E1704"/>
    <w:rsid w:val="004E18E3"/>
    <w:rsid w:val="004E1C79"/>
    <w:rsid w:val="004E1C7B"/>
    <w:rsid w:val="004E1E6C"/>
    <w:rsid w:val="004E20F5"/>
    <w:rsid w:val="004E21AA"/>
    <w:rsid w:val="004E25F9"/>
    <w:rsid w:val="004E2720"/>
    <w:rsid w:val="004E2E21"/>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96A"/>
    <w:rsid w:val="004E5A25"/>
    <w:rsid w:val="004E647B"/>
    <w:rsid w:val="004E650E"/>
    <w:rsid w:val="004E6D25"/>
    <w:rsid w:val="004E6D4C"/>
    <w:rsid w:val="004E6DA5"/>
    <w:rsid w:val="004E6F48"/>
    <w:rsid w:val="004E6F8F"/>
    <w:rsid w:val="004E7125"/>
    <w:rsid w:val="004E7494"/>
    <w:rsid w:val="004E750C"/>
    <w:rsid w:val="004E78F8"/>
    <w:rsid w:val="004E7952"/>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1FD"/>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8FB"/>
    <w:rsid w:val="00506A02"/>
    <w:rsid w:val="00506B6C"/>
    <w:rsid w:val="0050742E"/>
    <w:rsid w:val="00507518"/>
    <w:rsid w:val="00507836"/>
    <w:rsid w:val="00507880"/>
    <w:rsid w:val="00507898"/>
    <w:rsid w:val="00507AE2"/>
    <w:rsid w:val="00510230"/>
    <w:rsid w:val="005109E7"/>
    <w:rsid w:val="00510E1D"/>
    <w:rsid w:val="0051149B"/>
    <w:rsid w:val="00511F0C"/>
    <w:rsid w:val="0051208A"/>
    <w:rsid w:val="005121F8"/>
    <w:rsid w:val="00512A89"/>
    <w:rsid w:val="00512DE2"/>
    <w:rsid w:val="005131B1"/>
    <w:rsid w:val="005149F4"/>
    <w:rsid w:val="00514B97"/>
    <w:rsid w:val="00514DFE"/>
    <w:rsid w:val="005150CC"/>
    <w:rsid w:val="00515104"/>
    <w:rsid w:val="00515185"/>
    <w:rsid w:val="00515254"/>
    <w:rsid w:val="0051537B"/>
    <w:rsid w:val="00515B75"/>
    <w:rsid w:val="00515C94"/>
    <w:rsid w:val="00515F83"/>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B72"/>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180"/>
    <w:rsid w:val="0052651F"/>
    <w:rsid w:val="0052657C"/>
    <w:rsid w:val="00526973"/>
    <w:rsid w:val="00526ADC"/>
    <w:rsid w:val="00527336"/>
    <w:rsid w:val="005276DB"/>
    <w:rsid w:val="00527DB7"/>
    <w:rsid w:val="00527F6C"/>
    <w:rsid w:val="00530001"/>
    <w:rsid w:val="005300CA"/>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5ED"/>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4C0"/>
    <w:rsid w:val="00545D0D"/>
    <w:rsid w:val="005460E7"/>
    <w:rsid w:val="0054661B"/>
    <w:rsid w:val="00546B9B"/>
    <w:rsid w:val="00547008"/>
    <w:rsid w:val="0054723F"/>
    <w:rsid w:val="0054739F"/>
    <w:rsid w:val="005474F0"/>
    <w:rsid w:val="0054793B"/>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B32"/>
    <w:rsid w:val="00552B7F"/>
    <w:rsid w:val="00552CD2"/>
    <w:rsid w:val="00553BFC"/>
    <w:rsid w:val="00553C4D"/>
    <w:rsid w:val="00553E43"/>
    <w:rsid w:val="00553FF9"/>
    <w:rsid w:val="00554291"/>
    <w:rsid w:val="0055492F"/>
    <w:rsid w:val="005549B4"/>
    <w:rsid w:val="00554F1A"/>
    <w:rsid w:val="0055510B"/>
    <w:rsid w:val="00555399"/>
    <w:rsid w:val="00555429"/>
    <w:rsid w:val="00555463"/>
    <w:rsid w:val="005557D9"/>
    <w:rsid w:val="0055585B"/>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3E7"/>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737"/>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166"/>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A42"/>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2E"/>
    <w:rsid w:val="005C22B5"/>
    <w:rsid w:val="005C2488"/>
    <w:rsid w:val="005C250F"/>
    <w:rsid w:val="005C29CD"/>
    <w:rsid w:val="005C2AD2"/>
    <w:rsid w:val="005C2BE6"/>
    <w:rsid w:val="005C2CF5"/>
    <w:rsid w:val="005C2DB1"/>
    <w:rsid w:val="005C3046"/>
    <w:rsid w:val="005C3120"/>
    <w:rsid w:val="005C3208"/>
    <w:rsid w:val="005C36E2"/>
    <w:rsid w:val="005C3908"/>
    <w:rsid w:val="005C3EF0"/>
    <w:rsid w:val="005C422A"/>
    <w:rsid w:val="005C42FF"/>
    <w:rsid w:val="005C4B2C"/>
    <w:rsid w:val="005C4D4A"/>
    <w:rsid w:val="005C55D2"/>
    <w:rsid w:val="005C572B"/>
    <w:rsid w:val="005C5BC7"/>
    <w:rsid w:val="005C5D45"/>
    <w:rsid w:val="005C5E25"/>
    <w:rsid w:val="005C5FEB"/>
    <w:rsid w:val="005C60FF"/>
    <w:rsid w:val="005C61C2"/>
    <w:rsid w:val="005C635D"/>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90C"/>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33"/>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3EE"/>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51F"/>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4D9D"/>
    <w:rsid w:val="0062506E"/>
    <w:rsid w:val="006254F2"/>
    <w:rsid w:val="0062560F"/>
    <w:rsid w:val="00625708"/>
    <w:rsid w:val="006257BF"/>
    <w:rsid w:val="0062584D"/>
    <w:rsid w:val="006259AD"/>
    <w:rsid w:val="00625B49"/>
    <w:rsid w:val="00625E9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850"/>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D4E"/>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19C"/>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0F58"/>
    <w:rsid w:val="00651069"/>
    <w:rsid w:val="00651280"/>
    <w:rsid w:val="00651487"/>
    <w:rsid w:val="006514FF"/>
    <w:rsid w:val="006517DD"/>
    <w:rsid w:val="0065194F"/>
    <w:rsid w:val="00651FFE"/>
    <w:rsid w:val="0065207C"/>
    <w:rsid w:val="00652711"/>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DA"/>
    <w:rsid w:val="006642E3"/>
    <w:rsid w:val="0066450A"/>
    <w:rsid w:val="0066460D"/>
    <w:rsid w:val="0066469A"/>
    <w:rsid w:val="00664C43"/>
    <w:rsid w:val="00664F31"/>
    <w:rsid w:val="00664F83"/>
    <w:rsid w:val="006653D0"/>
    <w:rsid w:val="0066612C"/>
    <w:rsid w:val="0066667B"/>
    <w:rsid w:val="0066674A"/>
    <w:rsid w:val="006668A9"/>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1C2"/>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076"/>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9CC"/>
    <w:rsid w:val="006A5E86"/>
    <w:rsid w:val="006A6342"/>
    <w:rsid w:val="006A656B"/>
    <w:rsid w:val="006A6BD9"/>
    <w:rsid w:val="006A6BF4"/>
    <w:rsid w:val="006A6D36"/>
    <w:rsid w:val="006A7191"/>
    <w:rsid w:val="006A719E"/>
    <w:rsid w:val="006A7357"/>
    <w:rsid w:val="006A74CA"/>
    <w:rsid w:val="006A759F"/>
    <w:rsid w:val="006A78C8"/>
    <w:rsid w:val="006A79B3"/>
    <w:rsid w:val="006A7C2C"/>
    <w:rsid w:val="006A7C9D"/>
    <w:rsid w:val="006A7EF5"/>
    <w:rsid w:val="006B033B"/>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5B1"/>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7FA"/>
    <w:rsid w:val="006E4BCD"/>
    <w:rsid w:val="006E568E"/>
    <w:rsid w:val="006E56A8"/>
    <w:rsid w:val="006E57FA"/>
    <w:rsid w:val="006E6A63"/>
    <w:rsid w:val="006E6FFF"/>
    <w:rsid w:val="006E7320"/>
    <w:rsid w:val="006E786B"/>
    <w:rsid w:val="006E78E8"/>
    <w:rsid w:val="006E7BE0"/>
    <w:rsid w:val="006F05BE"/>
    <w:rsid w:val="006F1010"/>
    <w:rsid w:val="006F1568"/>
    <w:rsid w:val="006F1959"/>
    <w:rsid w:val="006F19C5"/>
    <w:rsid w:val="006F1B41"/>
    <w:rsid w:val="006F1E9C"/>
    <w:rsid w:val="006F1F76"/>
    <w:rsid w:val="006F2071"/>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A0F"/>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B7E"/>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0E87"/>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27F21"/>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1A9D"/>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549"/>
    <w:rsid w:val="007447FD"/>
    <w:rsid w:val="00744A91"/>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342"/>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1AF"/>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1C2"/>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645"/>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99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49B"/>
    <w:rsid w:val="00794529"/>
    <w:rsid w:val="00794964"/>
    <w:rsid w:val="00794ED5"/>
    <w:rsid w:val="00795122"/>
    <w:rsid w:val="0079581B"/>
    <w:rsid w:val="00795BEC"/>
    <w:rsid w:val="00796233"/>
    <w:rsid w:val="007962DC"/>
    <w:rsid w:val="00796B94"/>
    <w:rsid w:val="00797058"/>
    <w:rsid w:val="007972FC"/>
    <w:rsid w:val="00797707"/>
    <w:rsid w:val="00797862"/>
    <w:rsid w:val="00797950"/>
    <w:rsid w:val="00797B16"/>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B57"/>
    <w:rsid w:val="007B0E70"/>
    <w:rsid w:val="007B1322"/>
    <w:rsid w:val="007B140D"/>
    <w:rsid w:val="007B154A"/>
    <w:rsid w:val="007B185D"/>
    <w:rsid w:val="007B1D90"/>
    <w:rsid w:val="007B2209"/>
    <w:rsid w:val="007B267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709"/>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4CD"/>
    <w:rsid w:val="007E2566"/>
    <w:rsid w:val="007E27A4"/>
    <w:rsid w:val="007E347B"/>
    <w:rsid w:val="007E36AE"/>
    <w:rsid w:val="007E3DEE"/>
    <w:rsid w:val="007E3E45"/>
    <w:rsid w:val="007E3FD7"/>
    <w:rsid w:val="007E428A"/>
    <w:rsid w:val="007E43B2"/>
    <w:rsid w:val="007E4493"/>
    <w:rsid w:val="007E4579"/>
    <w:rsid w:val="007E4700"/>
    <w:rsid w:val="007E491F"/>
    <w:rsid w:val="007E497A"/>
    <w:rsid w:val="007E4AAD"/>
    <w:rsid w:val="007E4B38"/>
    <w:rsid w:val="007E4C4C"/>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AAF"/>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84"/>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422"/>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2A"/>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95B"/>
    <w:rsid w:val="00831A22"/>
    <w:rsid w:val="00831FD1"/>
    <w:rsid w:val="0083252E"/>
    <w:rsid w:val="008328FA"/>
    <w:rsid w:val="00832A75"/>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039"/>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74C"/>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31E"/>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49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316"/>
    <w:rsid w:val="00877415"/>
    <w:rsid w:val="00877863"/>
    <w:rsid w:val="008807BA"/>
    <w:rsid w:val="00881BA3"/>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0DDD"/>
    <w:rsid w:val="008A1018"/>
    <w:rsid w:val="008A108B"/>
    <w:rsid w:val="008A1560"/>
    <w:rsid w:val="008A1687"/>
    <w:rsid w:val="008A282A"/>
    <w:rsid w:val="008A285D"/>
    <w:rsid w:val="008A2BA4"/>
    <w:rsid w:val="008A2E05"/>
    <w:rsid w:val="008A3176"/>
    <w:rsid w:val="008A33AC"/>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55C"/>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69D"/>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BF6"/>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6FE"/>
    <w:rsid w:val="008D08E7"/>
    <w:rsid w:val="008D0C83"/>
    <w:rsid w:val="008D0EA0"/>
    <w:rsid w:val="008D0EFF"/>
    <w:rsid w:val="008D0FD4"/>
    <w:rsid w:val="008D13A1"/>
    <w:rsid w:val="008D15C6"/>
    <w:rsid w:val="008D1A1B"/>
    <w:rsid w:val="008D1BC9"/>
    <w:rsid w:val="008D1E5B"/>
    <w:rsid w:val="008D1FAF"/>
    <w:rsid w:val="008D2767"/>
    <w:rsid w:val="008D2D4E"/>
    <w:rsid w:val="008D35CD"/>
    <w:rsid w:val="008D3651"/>
    <w:rsid w:val="008D3704"/>
    <w:rsid w:val="008D3D08"/>
    <w:rsid w:val="008D414D"/>
    <w:rsid w:val="008D4174"/>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19B"/>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1EC"/>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3"/>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2F4E"/>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5CD"/>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0CE"/>
    <w:rsid w:val="00902496"/>
    <w:rsid w:val="00902893"/>
    <w:rsid w:val="00902CBF"/>
    <w:rsid w:val="00903145"/>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370"/>
    <w:rsid w:val="009074EA"/>
    <w:rsid w:val="00907698"/>
    <w:rsid w:val="00907759"/>
    <w:rsid w:val="00907863"/>
    <w:rsid w:val="009078BB"/>
    <w:rsid w:val="00907D58"/>
    <w:rsid w:val="0091009D"/>
    <w:rsid w:val="009103E4"/>
    <w:rsid w:val="009104FD"/>
    <w:rsid w:val="00910D4A"/>
    <w:rsid w:val="009111E9"/>
    <w:rsid w:val="00911713"/>
    <w:rsid w:val="009119E0"/>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4D2"/>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26"/>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5D60"/>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385"/>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122"/>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4F7"/>
    <w:rsid w:val="0094064D"/>
    <w:rsid w:val="00940B58"/>
    <w:rsid w:val="00940E2F"/>
    <w:rsid w:val="00940E68"/>
    <w:rsid w:val="00941794"/>
    <w:rsid w:val="0094195C"/>
    <w:rsid w:val="0094199B"/>
    <w:rsid w:val="00941AEE"/>
    <w:rsid w:val="0094228A"/>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7BF"/>
    <w:rsid w:val="009469C2"/>
    <w:rsid w:val="00946D14"/>
    <w:rsid w:val="009473F6"/>
    <w:rsid w:val="00947684"/>
    <w:rsid w:val="00947E97"/>
    <w:rsid w:val="009508D9"/>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BE7"/>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6DE"/>
    <w:rsid w:val="00967A04"/>
    <w:rsid w:val="00967BEE"/>
    <w:rsid w:val="00967F7D"/>
    <w:rsid w:val="00967FC8"/>
    <w:rsid w:val="0097036D"/>
    <w:rsid w:val="00970459"/>
    <w:rsid w:val="009706B2"/>
    <w:rsid w:val="00970B1B"/>
    <w:rsid w:val="00970EC2"/>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A67"/>
    <w:rsid w:val="00975B6E"/>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9C8"/>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5E9"/>
    <w:rsid w:val="009A36F9"/>
    <w:rsid w:val="009A4570"/>
    <w:rsid w:val="009A4C15"/>
    <w:rsid w:val="009A5000"/>
    <w:rsid w:val="009A51A7"/>
    <w:rsid w:val="009A5202"/>
    <w:rsid w:val="009A52CB"/>
    <w:rsid w:val="009A5370"/>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091"/>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5BD"/>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75E"/>
    <w:rsid w:val="009D3CAF"/>
    <w:rsid w:val="009D3D34"/>
    <w:rsid w:val="009D3FA3"/>
    <w:rsid w:val="009D4309"/>
    <w:rsid w:val="009D4EC4"/>
    <w:rsid w:val="009D51A9"/>
    <w:rsid w:val="009D52EC"/>
    <w:rsid w:val="009D5429"/>
    <w:rsid w:val="009D5E5A"/>
    <w:rsid w:val="009D6132"/>
    <w:rsid w:val="009D64BE"/>
    <w:rsid w:val="009D660A"/>
    <w:rsid w:val="009D685A"/>
    <w:rsid w:val="009D6D61"/>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B71"/>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0A"/>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1C3"/>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2B3"/>
    <w:rsid w:val="00A02420"/>
    <w:rsid w:val="00A027BC"/>
    <w:rsid w:val="00A02977"/>
    <w:rsid w:val="00A033C7"/>
    <w:rsid w:val="00A034E4"/>
    <w:rsid w:val="00A038D6"/>
    <w:rsid w:val="00A03A70"/>
    <w:rsid w:val="00A03B2D"/>
    <w:rsid w:val="00A03EDB"/>
    <w:rsid w:val="00A03FF9"/>
    <w:rsid w:val="00A04347"/>
    <w:rsid w:val="00A04579"/>
    <w:rsid w:val="00A046B2"/>
    <w:rsid w:val="00A046DC"/>
    <w:rsid w:val="00A0499A"/>
    <w:rsid w:val="00A0537D"/>
    <w:rsid w:val="00A0538F"/>
    <w:rsid w:val="00A05DF4"/>
    <w:rsid w:val="00A05FCC"/>
    <w:rsid w:val="00A06582"/>
    <w:rsid w:val="00A065D0"/>
    <w:rsid w:val="00A06636"/>
    <w:rsid w:val="00A06641"/>
    <w:rsid w:val="00A066B7"/>
    <w:rsid w:val="00A06798"/>
    <w:rsid w:val="00A06919"/>
    <w:rsid w:val="00A06B4C"/>
    <w:rsid w:val="00A06EAA"/>
    <w:rsid w:val="00A06EEB"/>
    <w:rsid w:val="00A0724E"/>
    <w:rsid w:val="00A07655"/>
    <w:rsid w:val="00A07751"/>
    <w:rsid w:val="00A07A09"/>
    <w:rsid w:val="00A07FC3"/>
    <w:rsid w:val="00A102BB"/>
    <w:rsid w:val="00A1046C"/>
    <w:rsid w:val="00A10481"/>
    <w:rsid w:val="00A105F0"/>
    <w:rsid w:val="00A10A2A"/>
    <w:rsid w:val="00A10EEF"/>
    <w:rsid w:val="00A11612"/>
    <w:rsid w:val="00A117C9"/>
    <w:rsid w:val="00A1195E"/>
    <w:rsid w:val="00A11D40"/>
    <w:rsid w:val="00A12196"/>
    <w:rsid w:val="00A12440"/>
    <w:rsid w:val="00A12813"/>
    <w:rsid w:val="00A12A21"/>
    <w:rsid w:val="00A12E94"/>
    <w:rsid w:val="00A12F69"/>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462"/>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4D2"/>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1F3D"/>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67B"/>
    <w:rsid w:val="00A3570C"/>
    <w:rsid w:val="00A36177"/>
    <w:rsid w:val="00A36896"/>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4784"/>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4ED"/>
    <w:rsid w:val="00A5385E"/>
    <w:rsid w:val="00A538F4"/>
    <w:rsid w:val="00A53968"/>
    <w:rsid w:val="00A5396A"/>
    <w:rsid w:val="00A53B02"/>
    <w:rsid w:val="00A54599"/>
    <w:rsid w:val="00A545F2"/>
    <w:rsid w:val="00A54AEA"/>
    <w:rsid w:val="00A54E94"/>
    <w:rsid w:val="00A5555B"/>
    <w:rsid w:val="00A555C7"/>
    <w:rsid w:val="00A55B04"/>
    <w:rsid w:val="00A55D0C"/>
    <w:rsid w:val="00A55EA4"/>
    <w:rsid w:val="00A55FBD"/>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2BB"/>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EC2"/>
    <w:rsid w:val="00A73F9D"/>
    <w:rsid w:val="00A74121"/>
    <w:rsid w:val="00A74155"/>
    <w:rsid w:val="00A741A0"/>
    <w:rsid w:val="00A74A9B"/>
    <w:rsid w:val="00A74B10"/>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0878"/>
    <w:rsid w:val="00A814F1"/>
    <w:rsid w:val="00A8178E"/>
    <w:rsid w:val="00A81813"/>
    <w:rsid w:val="00A819DD"/>
    <w:rsid w:val="00A81C9F"/>
    <w:rsid w:val="00A82068"/>
    <w:rsid w:val="00A8235B"/>
    <w:rsid w:val="00A8240C"/>
    <w:rsid w:val="00A82535"/>
    <w:rsid w:val="00A826BE"/>
    <w:rsid w:val="00A82929"/>
    <w:rsid w:val="00A82A15"/>
    <w:rsid w:val="00A83254"/>
    <w:rsid w:val="00A83306"/>
    <w:rsid w:val="00A83369"/>
    <w:rsid w:val="00A8372B"/>
    <w:rsid w:val="00A83C37"/>
    <w:rsid w:val="00A8403A"/>
    <w:rsid w:val="00A842A9"/>
    <w:rsid w:val="00A844E6"/>
    <w:rsid w:val="00A8463C"/>
    <w:rsid w:val="00A84643"/>
    <w:rsid w:val="00A84794"/>
    <w:rsid w:val="00A84E41"/>
    <w:rsid w:val="00A84FF8"/>
    <w:rsid w:val="00A850B3"/>
    <w:rsid w:val="00A8523B"/>
    <w:rsid w:val="00A8538A"/>
    <w:rsid w:val="00A8544D"/>
    <w:rsid w:val="00A858BE"/>
    <w:rsid w:val="00A85C1B"/>
    <w:rsid w:val="00A861DB"/>
    <w:rsid w:val="00A86656"/>
    <w:rsid w:val="00A86735"/>
    <w:rsid w:val="00A8694D"/>
    <w:rsid w:val="00A869B4"/>
    <w:rsid w:val="00A869CE"/>
    <w:rsid w:val="00A86D81"/>
    <w:rsid w:val="00A86E88"/>
    <w:rsid w:val="00A86F92"/>
    <w:rsid w:val="00A87386"/>
    <w:rsid w:val="00A8768D"/>
    <w:rsid w:val="00A877E2"/>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9790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23"/>
    <w:rsid w:val="00AB4CBF"/>
    <w:rsid w:val="00AB52F0"/>
    <w:rsid w:val="00AB572B"/>
    <w:rsid w:val="00AB5847"/>
    <w:rsid w:val="00AB59AD"/>
    <w:rsid w:val="00AB5A1E"/>
    <w:rsid w:val="00AB5EED"/>
    <w:rsid w:val="00AB610B"/>
    <w:rsid w:val="00AB6413"/>
    <w:rsid w:val="00AB682F"/>
    <w:rsid w:val="00AB6D35"/>
    <w:rsid w:val="00AB6EF9"/>
    <w:rsid w:val="00AB7211"/>
    <w:rsid w:val="00AB7474"/>
    <w:rsid w:val="00AB7737"/>
    <w:rsid w:val="00AB7821"/>
    <w:rsid w:val="00AB78BE"/>
    <w:rsid w:val="00AB7995"/>
    <w:rsid w:val="00AC01EC"/>
    <w:rsid w:val="00AC08D9"/>
    <w:rsid w:val="00AC0A2E"/>
    <w:rsid w:val="00AC0B03"/>
    <w:rsid w:val="00AC10EF"/>
    <w:rsid w:val="00AC14BC"/>
    <w:rsid w:val="00AC166C"/>
    <w:rsid w:val="00AC1944"/>
    <w:rsid w:val="00AC1ADE"/>
    <w:rsid w:val="00AC1C9B"/>
    <w:rsid w:val="00AC1F38"/>
    <w:rsid w:val="00AC2056"/>
    <w:rsid w:val="00AC21DD"/>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350"/>
    <w:rsid w:val="00AC66D5"/>
    <w:rsid w:val="00AC6938"/>
    <w:rsid w:val="00AC6A3F"/>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3CA"/>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BA2"/>
    <w:rsid w:val="00AE3F4A"/>
    <w:rsid w:val="00AE42BD"/>
    <w:rsid w:val="00AE42D1"/>
    <w:rsid w:val="00AE4360"/>
    <w:rsid w:val="00AE47AB"/>
    <w:rsid w:val="00AE519C"/>
    <w:rsid w:val="00AE54A6"/>
    <w:rsid w:val="00AE555C"/>
    <w:rsid w:val="00AE561B"/>
    <w:rsid w:val="00AE5919"/>
    <w:rsid w:val="00AE59FE"/>
    <w:rsid w:val="00AE5AA2"/>
    <w:rsid w:val="00AE6219"/>
    <w:rsid w:val="00AE6221"/>
    <w:rsid w:val="00AE6227"/>
    <w:rsid w:val="00AE6376"/>
    <w:rsid w:val="00AE6697"/>
    <w:rsid w:val="00AE6818"/>
    <w:rsid w:val="00AE68CF"/>
    <w:rsid w:val="00AE6DEE"/>
    <w:rsid w:val="00AE6F22"/>
    <w:rsid w:val="00AE76C6"/>
    <w:rsid w:val="00AE7938"/>
    <w:rsid w:val="00AE7B94"/>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239"/>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1F4E"/>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54"/>
    <w:rsid w:val="00B203B8"/>
    <w:rsid w:val="00B203F7"/>
    <w:rsid w:val="00B20719"/>
    <w:rsid w:val="00B20975"/>
    <w:rsid w:val="00B20CA3"/>
    <w:rsid w:val="00B20D37"/>
    <w:rsid w:val="00B20E16"/>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8E"/>
    <w:rsid w:val="00B32CAF"/>
    <w:rsid w:val="00B33050"/>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27D"/>
    <w:rsid w:val="00B3736D"/>
    <w:rsid w:val="00B3773A"/>
    <w:rsid w:val="00B3793D"/>
    <w:rsid w:val="00B404F7"/>
    <w:rsid w:val="00B40630"/>
    <w:rsid w:val="00B40644"/>
    <w:rsid w:val="00B407F7"/>
    <w:rsid w:val="00B40DC5"/>
    <w:rsid w:val="00B4115B"/>
    <w:rsid w:val="00B4131A"/>
    <w:rsid w:val="00B413A3"/>
    <w:rsid w:val="00B415A5"/>
    <w:rsid w:val="00B41903"/>
    <w:rsid w:val="00B42016"/>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2FF5"/>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6"/>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461"/>
    <w:rsid w:val="00B61AEA"/>
    <w:rsid w:val="00B61D15"/>
    <w:rsid w:val="00B61EBD"/>
    <w:rsid w:val="00B62782"/>
    <w:rsid w:val="00B62A09"/>
    <w:rsid w:val="00B633F8"/>
    <w:rsid w:val="00B63579"/>
    <w:rsid w:val="00B63DDD"/>
    <w:rsid w:val="00B63EF7"/>
    <w:rsid w:val="00B64070"/>
    <w:rsid w:val="00B64E0F"/>
    <w:rsid w:val="00B653D4"/>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4C"/>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7FB"/>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A5E"/>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5B3"/>
    <w:rsid w:val="00BA5988"/>
    <w:rsid w:val="00BA6144"/>
    <w:rsid w:val="00BA6286"/>
    <w:rsid w:val="00BA6739"/>
    <w:rsid w:val="00BA6AB5"/>
    <w:rsid w:val="00BA6AC5"/>
    <w:rsid w:val="00BA6BDB"/>
    <w:rsid w:val="00BA6CB8"/>
    <w:rsid w:val="00BA7668"/>
    <w:rsid w:val="00BA79DB"/>
    <w:rsid w:val="00BB046F"/>
    <w:rsid w:val="00BB0497"/>
    <w:rsid w:val="00BB0813"/>
    <w:rsid w:val="00BB08BD"/>
    <w:rsid w:val="00BB0B13"/>
    <w:rsid w:val="00BB0B1A"/>
    <w:rsid w:val="00BB0D42"/>
    <w:rsid w:val="00BB1403"/>
    <w:rsid w:val="00BB1454"/>
    <w:rsid w:val="00BB1526"/>
    <w:rsid w:val="00BB152D"/>
    <w:rsid w:val="00BB1772"/>
    <w:rsid w:val="00BB1C89"/>
    <w:rsid w:val="00BB1DB2"/>
    <w:rsid w:val="00BB216B"/>
    <w:rsid w:val="00BB2FD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A08"/>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87D"/>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7FC"/>
    <w:rsid w:val="00BD0A22"/>
    <w:rsid w:val="00BD0B2D"/>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836"/>
    <w:rsid w:val="00BD4A21"/>
    <w:rsid w:val="00BD4B8C"/>
    <w:rsid w:val="00BD4F62"/>
    <w:rsid w:val="00BD54AA"/>
    <w:rsid w:val="00BD5DAC"/>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A6"/>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57E"/>
    <w:rsid w:val="00BF3927"/>
    <w:rsid w:val="00BF3B23"/>
    <w:rsid w:val="00BF405C"/>
    <w:rsid w:val="00BF40B0"/>
    <w:rsid w:val="00BF43DC"/>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11E"/>
    <w:rsid w:val="00C03C4E"/>
    <w:rsid w:val="00C045A1"/>
    <w:rsid w:val="00C04734"/>
    <w:rsid w:val="00C048C6"/>
    <w:rsid w:val="00C049D7"/>
    <w:rsid w:val="00C04BFD"/>
    <w:rsid w:val="00C04C3F"/>
    <w:rsid w:val="00C04ECF"/>
    <w:rsid w:val="00C04F03"/>
    <w:rsid w:val="00C050A1"/>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7AE"/>
    <w:rsid w:val="00C12FD3"/>
    <w:rsid w:val="00C1332A"/>
    <w:rsid w:val="00C133B8"/>
    <w:rsid w:val="00C1399D"/>
    <w:rsid w:val="00C139CE"/>
    <w:rsid w:val="00C14356"/>
    <w:rsid w:val="00C1452E"/>
    <w:rsid w:val="00C14792"/>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544"/>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DCC"/>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561"/>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8F7"/>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4F56"/>
    <w:rsid w:val="00C55600"/>
    <w:rsid w:val="00C55E35"/>
    <w:rsid w:val="00C56203"/>
    <w:rsid w:val="00C56322"/>
    <w:rsid w:val="00C56379"/>
    <w:rsid w:val="00C563CE"/>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351"/>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D1C"/>
    <w:rsid w:val="00C65F33"/>
    <w:rsid w:val="00C660EF"/>
    <w:rsid w:val="00C661F8"/>
    <w:rsid w:val="00C6633D"/>
    <w:rsid w:val="00C669B9"/>
    <w:rsid w:val="00C66AD8"/>
    <w:rsid w:val="00C66CB6"/>
    <w:rsid w:val="00C66D4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578"/>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41E"/>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352"/>
    <w:rsid w:val="00C8489F"/>
    <w:rsid w:val="00C84AAD"/>
    <w:rsid w:val="00C84AD8"/>
    <w:rsid w:val="00C852A7"/>
    <w:rsid w:val="00C853A7"/>
    <w:rsid w:val="00C85422"/>
    <w:rsid w:val="00C85563"/>
    <w:rsid w:val="00C856C2"/>
    <w:rsid w:val="00C85B9E"/>
    <w:rsid w:val="00C860AC"/>
    <w:rsid w:val="00C86427"/>
    <w:rsid w:val="00C86590"/>
    <w:rsid w:val="00C86683"/>
    <w:rsid w:val="00C86A88"/>
    <w:rsid w:val="00C86B7A"/>
    <w:rsid w:val="00C86D6E"/>
    <w:rsid w:val="00C87019"/>
    <w:rsid w:val="00C87596"/>
    <w:rsid w:val="00C87606"/>
    <w:rsid w:val="00C879D5"/>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611"/>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4BC1"/>
    <w:rsid w:val="00C951CD"/>
    <w:rsid w:val="00C952F2"/>
    <w:rsid w:val="00C95856"/>
    <w:rsid w:val="00C959A3"/>
    <w:rsid w:val="00C96168"/>
    <w:rsid w:val="00C962CB"/>
    <w:rsid w:val="00C967AD"/>
    <w:rsid w:val="00C96814"/>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3F7D"/>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65D"/>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A8C"/>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48F3"/>
    <w:rsid w:val="00CD53DF"/>
    <w:rsid w:val="00CD5458"/>
    <w:rsid w:val="00CD57D3"/>
    <w:rsid w:val="00CD57FD"/>
    <w:rsid w:val="00CD58AA"/>
    <w:rsid w:val="00CD5A04"/>
    <w:rsid w:val="00CD5DAF"/>
    <w:rsid w:val="00CD6024"/>
    <w:rsid w:val="00CD627B"/>
    <w:rsid w:val="00CD6345"/>
    <w:rsid w:val="00CD668C"/>
    <w:rsid w:val="00CD6A88"/>
    <w:rsid w:val="00CD6E8C"/>
    <w:rsid w:val="00CD6EC8"/>
    <w:rsid w:val="00CD7045"/>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5C2"/>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6F77"/>
    <w:rsid w:val="00CF7053"/>
    <w:rsid w:val="00CF70ED"/>
    <w:rsid w:val="00CF7455"/>
    <w:rsid w:val="00CF76E2"/>
    <w:rsid w:val="00D00001"/>
    <w:rsid w:val="00D00461"/>
    <w:rsid w:val="00D00569"/>
    <w:rsid w:val="00D007AA"/>
    <w:rsid w:val="00D010F3"/>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5BC"/>
    <w:rsid w:val="00D13A81"/>
    <w:rsid w:val="00D13A87"/>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417"/>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27"/>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2C6"/>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2E"/>
    <w:rsid w:val="00D36779"/>
    <w:rsid w:val="00D367B4"/>
    <w:rsid w:val="00D367D9"/>
    <w:rsid w:val="00D36AA3"/>
    <w:rsid w:val="00D36D60"/>
    <w:rsid w:val="00D36D83"/>
    <w:rsid w:val="00D377F4"/>
    <w:rsid w:val="00D3788A"/>
    <w:rsid w:val="00D37BFF"/>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92F"/>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59"/>
    <w:rsid w:val="00D73FE1"/>
    <w:rsid w:val="00D745F2"/>
    <w:rsid w:val="00D74B65"/>
    <w:rsid w:val="00D74D9C"/>
    <w:rsid w:val="00D750A9"/>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154"/>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388"/>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181"/>
    <w:rsid w:val="00D94239"/>
    <w:rsid w:val="00D942E4"/>
    <w:rsid w:val="00D9447D"/>
    <w:rsid w:val="00D94DA3"/>
    <w:rsid w:val="00D94DE9"/>
    <w:rsid w:val="00D9532E"/>
    <w:rsid w:val="00D9578C"/>
    <w:rsid w:val="00D9588D"/>
    <w:rsid w:val="00D95A96"/>
    <w:rsid w:val="00D95BE5"/>
    <w:rsid w:val="00D95E74"/>
    <w:rsid w:val="00D962B3"/>
    <w:rsid w:val="00D967D0"/>
    <w:rsid w:val="00D96882"/>
    <w:rsid w:val="00D96AB6"/>
    <w:rsid w:val="00D9759F"/>
    <w:rsid w:val="00D97657"/>
    <w:rsid w:val="00D97757"/>
    <w:rsid w:val="00D97B82"/>
    <w:rsid w:val="00DA0039"/>
    <w:rsid w:val="00DA01D3"/>
    <w:rsid w:val="00DA047F"/>
    <w:rsid w:val="00DA0626"/>
    <w:rsid w:val="00DA062B"/>
    <w:rsid w:val="00DA0855"/>
    <w:rsid w:val="00DA0D0F"/>
    <w:rsid w:val="00DA1937"/>
    <w:rsid w:val="00DA197A"/>
    <w:rsid w:val="00DA1B7F"/>
    <w:rsid w:val="00DA23E5"/>
    <w:rsid w:val="00DA269C"/>
    <w:rsid w:val="00DA287F"/>
    <w:rsid w:val="00DA28F1"/>
    <w:rsid w:val="00DA2A4D"/>
    <w:rsid w:val="00DA2C71"/>
    <w:rsid w:val="00DA2D0E"/>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3FD"/>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1E2"/>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C7EC8"/>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851"/>
    <w:rsid w:val="00DD4900"/>
    <w:rsid w:val="00DD4CBC"/>
    <w:rsid w:val="00DD511D"/>
    <w:rsid w:val="00DD5317"/>
    <w:rsid w:val="00DD5B63"/>
    <w:rsid w:val="00DD5CDD"/>
    <w:rsid w:val="00DD5D0D"/>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302"/>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D15"/>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DC3"/>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2F95"/>
    <w:rsid w:val="00E1303A"/>
    <w:rsid w:val="00E13396"/>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6E6B"/>
    <w:rsid w:val="00E17210"/>
    <w:rsid w:val="00E17455"/>
    <w:rsid w:val="00E17729"/>
    <w:rsid w:val="00E17748"/>
    <w:rsid w:val="00E17ED2"/>
    <w:rsid w:val="00E202D4"/>
    <w:rsid w:val="00E204D9"/>
    <w:rsid w:val="00E20545"/>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7DE"/>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D9"/>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6B9"/>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B0E"/>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BDB"/>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A43"/>
    <w:rsid w:val="00E57BF9"/>
    <w:rsid w:val="00E57CB8"/>
    <w:rsid w:val="00E57E38"/>
    <w:rsid w:val="00E57E41"/>
    <w:rsid w:val="00E60060"/>
    <w:rsid w:val="00E601D8"/>
    <w:rsid w:val="00E60B06"/>
    <w:rsid w:val="00E6127F"/>
    <w:rsid w:val="00E614BD"/>
    <w:rsid w:val="00E61665"/>
    <w:rsid w:val="00E618AD"/>
    <w:rsid w:val="00E61958"/>
    <w:rsid w:val="00E61C5C"/>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3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A88"/>
    <w:rsid w:val="00E76CEE"/>
    <w:rsid w:val="00E777A8"/>
    <w:rsid w:val="00E777F9"/>
    <w:rsid w:val="00E80097"/>
    <w:rsid w:val="00E801B7"/>
    <w:rsid w:val="00E8023A"/>
    <w:rsid w:val="00E80D73"/>
    <w:rsid w:val="00E811A3"/>
    <w:rsid w:val="00E81394"/>
    <w:rsid w:val="00E8199A"/>
    <w:rsid w:val="00E81A68"/>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344"/>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3E70"/>
    <w:rsid w:val="00E940A3"/>
    <w:rsid w:val="00E94308"/>
    <w:rsid w:val="00E94363"/>
    <w:rsid w:val="00E94ABD"/>
    <w:rsid w:val="00E94CD1"/>
    <w:rsid w:val="00E95983"/>
    <w:rsid w:val="00E95ABC"/>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0E44"/>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738"/>
    <w:rsid w:val="00EA6972"/>
    <w:rsid w:val="00EA69EF"/>
    <w:rsid w:val="00EA6AA5"/>
    <w:rsid w:val="00EA7BAD"/>
    <w:rsid w:val="00EA7BF4"/>
    <w:rsid w:val="00EB003B"/>
    <w:rsid w:val="00EB0267"/>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DC6"/>
    <w:rsid w:val="00EB4E7F"/>
    <w:rsid w:val="00EB4EEE"/>
    <w:rsid w:val="00EB5749"/>
    <w:rsid w:val="00EB5A08"/>
    <w:rsid w:val="00EB5A10"/>
    <w:rsid w:val="00EB5B04"/>
    <w:rsid w:val="00EB5CFE"/>
    <w:rsid w:val="00EB611B"/>
    <w:rsid w:val="00EB6198"/>
    <w:rsid w:val="00EB62DF"/>
    <w:rsid w:val="00EB6605"/>
    <w:rsid w:val="00EB67D5"/>
    <w:rsid w:val="00EB684A"/>
    <w:rsid w:val="00EB689A"/>
    <w:rsid w:val="00EB6B8A"/>
    <w:rsid w:val="00EB6BA2"/>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8D2"/>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1E1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4FD0"/>
    <w:rsid w:val="00EE506F"/>
    <w:rsid w:val="00EE5097"/>
    <w:rsid w:val="00EE5168"/>
    <w:rsid w:val="00EE52F5"/>
    <w:rsid w:val="00EE5325"/>
    <w:rsid w:val="00EE564F"/>
    <w:rsid w:val="00EE581E"/>
    <w:rsid w:val="00EE58DC"/>
    <w:rsid w:val="00EE5D85"/>
    <w:rsid w:val="00EE623B"/>
    <w:rsid w:val="00EE62CA"/>
    <w:rsid w:val="00EE65A1"/>
    <w:rsid w:val="00EE6711"/>
    <w:rsid w:val="00EE6838"/>
    <w:rsid w:val="00EE68D0"/>
    <w:rsid w:val="00EE69B1"/>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3DA9"/>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5BA4"/>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46B"/>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1DCD"/>
    <w:rsid w:val="00F21E04"/>
    <w:rsid w:val="00F221D2"/>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91C"/>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E9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270"/>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8A4"/>
    <w:rsid w:val="00F549BA"/>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27E"/>
    <w:rsid w:val="00F61578"/>
    <w:rsid w:val="00F61749"/>
    <w:rsid w:val="00F61970"/>
    <w:rsid w:val="00F61B49"/>
    <w:rsid w:val="00F62046"/>
    <w:rsid w:val="00F6205C"/>
    <w:rsid w:val="00F62157"/>
    <w:rsid w:val="00F623AA"/>
    <w:rsid w:val="00F62597"/>
    <w:rsid w:val="00F62721"/>
    <w:rsid w:val="00F628C7"/>
    <w:rsid w:val="00F628EF"/>
    <w:rsid w:val="00F628F4"/>
    <w:rsid w:val="00F62B6F"/>
    <w:rsid w:val="00F62C47"/>
    <w:rsid w:val="00F63226"/>
    <w:rsid w:val="00F633E6"/>
    <w:rsid w:val="00F63824"/>
    <w:rsid w:val="00F63DB5"/>
    <w:rsid w:val="00F6451B"/>
    <w:rsid w:val="00F645A4"/>
    <w:rsid w:val="00F647A2"/>
    <w:rsid w:val="00F64BC4"/>
    <w:rsid w:val="00F64D46"/>
    <w:rsid w:val="00F64E93"/>
    <w:rsid w:val="00F64F23"/>
    <w:rsid w:val="00F64F80"/>
    <w:rsid w:val="00F65276"/>
    <w:rsid w:val="00F659E6"/>
    <w:rsid w:val="00F65B1B"/>
    <w:rsid w:val="00F65BEA"/>
    <w:rsid w:val="00F663C2"/>
    <w:rsid w:val="00F6645D"/>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7DF"/>
    <w:rsid w:val="00F71936"/>
    <w:rsid w:val="00F7194C"/>
    <w:rsid w:val="00F71A61"/>
    <w:rsid w:val="00F71AC7"/>
    <w:rsid w:val="00F71BB9"/>
    <w:rsid w:val="00F71E56"/>
    <w:rsid w:val="00F71E5C"/>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2B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01E"/>
    <w:rsid w:val="00F823A0"/>
    <w:rsid w:val="00F82437"/>
    <w:rsid w:val="00F82514"/>
    <w:rsid w:val="00F8262B"/>
    <w:rsid w:val="00F82A4F"/>
    <w:rsid w:val="00F82B80"/>
    <w:rsid w:val="00F82BBB"/>
    <w:rsid w:val="00F82FB4"/>
    <w:rsid w:val="00F83106"/>
    <w:rsid w:val="00F8353F"/>
    <w:rsid w:val="00F8366A"/>
    <w:rsid w:val="00F83967"/>
    <w:rsid w:val="00F83AEF"/>
    <w:rsid w:val="00F83B08"/>
    <w:rsid w:val="00F8452A"/>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73F"/>
    <w:rsid w:val="00F90B8A"/>
    <w:rsid w:val="00F90BDC"/>
    <w:rsid w:val="00F90F05"/>
    <w:rsid w:val="00F90F63"/>
    <w:rsid w:val="00F91565"/>
    <w:rsid w:val="00F91EC7"/>
    <w:rsid w:val="00F91FA3"/>
    <w:rsid w:val="00F922DF"/>
    <w:rsid w:val="00F924AE"/>
    <w:rsid w:val="00F92613"/>
    <w:rsid w:val="00F92AF2"/>
    <w:rsid w:val="00F92C18"/>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6E"/>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334"/>
    <w:rsid w:val="00FB0C01"/>
    <w:rsid w:val="00FB0D6C"/>
    <w:rsid w:val="00FB0DEF"/>
    <w:rsid w:val="00FB0E19"/>
    <w:rsid w:val="00FB10A3"/>
    <w:rsid w:val="00FB12C9"/>
    <w:rsid w:val="00FB15CE"/>
    <w:rsid w:val="00FB1D68"/>
    <w:rsid w:val="00FB208E"/>
    <w:rsid w:val="00FB28A0"/>
    <w:rsid w:val="00FB2F63"/>
    <w:rsid w:val="00FB32E6"/>
    <w:rsid w:val="00FB34BA"/>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128"/>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C764F"/>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17C"/>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95E"/>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141"/>
    <o:shapelayout v:ext="edit">
      <o:idmap v:ext="edit" data="2,3,4,5,6,7,8,9,10,11,12,13,14"/>
    </o:shapelayout>
  </w:shapeDefaults>
  <w:decimalSymbol w:val=","/>
  <w:listSeparator w:val=","/>
  <w14:docId w14:val="110AEBC7"/>
  <w15:chartTrackingRefBased/>
  <w15:docId w15:val="{AD7F7EE7-0920-4F8A-AA75-B77AD46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Char Char Char Char Char Char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aliases w:val="ftref"/>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uiPriority w:val="99"/>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Spacing 0 pt83"/>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Body text (3) + Bold,Not Italic12,Spacing 0 pt65"/>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aliases w:val="Spacing 0 pt63"/>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Body text (4) + 4 pt,Spacing 0 pt81,Body text (6) + 12.5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Spacing 0 pt71"/>
    <w:rsid w:val="0046733C"/>
    <w:rPr>
      <w:i/>
      <w:iCs/>
      <w:sz w:val="8"/>
      <w:szCs w:val="8"/>
      <w:shd w:val="clear" w:color="auto" w:fill="FFFFFF"/>
    </w:rPr>
  </w:style>
  <w:style w:type="character" w:customStyle="1" w:styleId="BodytextArial">
    <w:name w:val="Body text + Arial"/>
    <w:aliases w:val="4 pt,Spacing 0 pt,Body text + MS Reference Sans Serif,Spacing 0 pt70"/>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aliases w:val="Spacing 0 pt41"/>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Body text (7) + Times New Roman1"/>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Footnote + Not Italic1"/>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Heading #2 (3) + Microsoft Sans Serif"/>
    <w:rsid w:val="0046733C"/>
    <w:rPr>
      <w:rFonts w:ascii="Arial Black" w:hAnsi="Arial Black" w:cs="Arial Black"/>
      <w:sz w:val="25"/>
      <w:szCs w:val="25"/>
      <w:shd w:val="clear" w:color="auto" w:fill="FFFFFF"/>
    </w:rPr>
  </w:style>
  <w:style w:type="character" w:customStyle="1" w:styleId="BodytextSmallCaps">
    <w:name w:val="Body text + Small Caps"/>
    <w:aliases w:val="Spacing 0 pt20"/>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Body text (26) + Tahoma"/>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Body text (5) + Not Italic1"/>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Body text + Constantia"/>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Body text (7) + Times New Roman"/>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Body text (3) + 12 pt3"/>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Body text (4) + 9.5 pt,Spacing 0 pt51"/>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Body text (15) + 4 pt,Not Bold5,Spacing 0 pt47"/>
    <w:rsid w:val="0046733C"/>
    <w:rPr>
      <w:i/>
      <w:iCs/>
      <w:noProof/>
      <w:sz w:val="10"/>
      <w:szCs w:val="10"/>
      <w:shd w:val="clear" w:color="auto" w:fill="FFFFFF"/>
    </w:rPr>
  </w:style>
  <w:style w:type="character" w:customStyle="1" w:styleId="Bodytext10pt">
    <w:name w:val="Body text + 10 pt"/>
    <w:aliases w:val="Spacing 0 pt8,Spacing 0 pt82,Body text (29) + Verdana,Scale 100%"/>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Heading #5 (11) + Tahoma,12 pt1"/>
    <w:rsid w:val="0046733C"/>
    <w:rPr>
      <w:b/>
      <w:bCs/>
      <w:spacing w:val="10"/>
      <w:sz w:val="12"/>
      <w:szCs w:val="12"/>
      <w:shd w:val="clear" w:color="auto" w:fill="FFFFFF"/>
    </w:rPr>
  </w:style>
  <w:style w:type="character" w:customStyle="1" w:styleId="Bodytext6pt5">
    <w:name w:val="Body text + 6 pt5"/>
    <w:aliases w:val="Spacing 2 pt,Body text (2) + 4 pt,Not Bold8"/>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aliases w:val="Spacing 0 pt38"/>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11 pt1,Spacing 0 pt29"/>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aliases w:val="Spacing 0 pt68"/>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Body text (4) + 9.5 pt1,Spacing 0 pt43"/>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aliases w:val="Spacing 0 pt7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Heading #5 (11) + 9 pt"/>
    <w:rsid w:val="0046733C"/>
    <w:rPr>
      <w:spacing w:val="-10"/>
      <w:sz w:val="35"/>
      <w:szCs w:val="35"/>
      <w:shd w:val="clear" w:color="auto" w:fill="FFFFFF"/>
    </w:rPr>
  </w:style>
  <w:style w:type="character" w:customStyle="1" w:styleId="Bodytext6pt4">
    <w:name w:val="Body text + 6 pt4"/>
    <w:aliases w:val="Bold11,Body text (3) + 12 pt4,Not Italic11,Spacing 0 pt64"/>
    <w:rsid w:val="0046733C"/>
    <w:rPr>
      <w:b/>
      <w:bCs/>
      <w:sz w:val="12"/>
      <w:szCs w:val="12"/>
      <w:shd w:val="clear" w:color="auto" w:fill="FFFFFF"/>
    </w:rPr>
  </w:style>
  <w:style w:type="character" w:customStyle="1" w:styleId="BodytextVerdana1">
    <w:name w:val="Body text + Verdana1"/>
    <w:aliases w:val="4 pt6,Italic6,Body text (2) + Not Bold1,Spacing 0 pt34"/>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Body text (3) + 12 pt2,Not Italic2,Spacing 0 pt31"/>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Body text (3) + 12 pt1,Spacing 0 pt30"/>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aliases w:val="Spacing 0 pt59"/>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Body text + 16.5 pt,Spacing 0 pt25"/>
    <w:rsid w:val="0046733C"/>
    <w:rPr>
      <w:rFonts w:ascii="Tahoma" w:hAnsi="Tahoma" w:cs="Tahoma"/>
      <w:b/>
      <w:bCs/>
      <w:sz w:val="17"/>
      <w:szCs w:val="17"/>
      <w:shd w:val="clear" w:color="auto" w:fill="FFFFFF"/>
    </w:rPr>
  </w:style>
  <w:style w:type="character" w:customStyle="1" w:styleId="Bodytext75pt">
    <w:name w:val="Body text + 7.5 pt"/>
    <w:aliases w:val="Bold7,Scale 10%,Body text + 12 pt1,Spacing 0 pt24"/>
    <w:rsid w:val="0046733C"/>
    <w:rPr>
      <w:b/>
      <w:bCs/>
      <w:noProof/>
      <w:w w:val="10"/>
      <w:sz w:val="15"/>
      <w:szCs w:val="15"/>
      <w:shd w:val="clear" w:color="auto" w:fill="FFFFFF"/>
    </w:rPr>
  </w:style>
  <w:style w:type="character" w:customStyle="1" w:styleId="Bodytext45pt5">
    <w:name w:val="Body text + 4.5 pt5"/>
    <w:aliases w:val="Italic3,Body text (30) + Bold"/>
    <w:rsid w:val="0046733C"/>
    <w:rPr>
      <w:i/>
      <w:iCs/>
      <w:noProof/>
      <w:sz w:val="9"/>
      <w:szCs w:val="9"/>
      <w:shd w:val="clear" w:color="auto" w:fill="FFFFFF"/>
    </w:rPr>
  </w:style>
  <w:style w:type="character" w:customStyle="1" w:styleId="BodytextCourierNew">
    <w:name w:val="Body text + Courier New"/>
    <w:aliases w:val="4 pt3,Italic2,Body text + Franklin Gothic Heavy2,Spacing 2 pt1"/>
    <w:rsid w:val="0046733C"/>
    <w:rPr>
      <w:rFonts w:ascii="Courier New" w:hAnsi="Courier New" w:cs="Courier New"/>
      <w:i/>
      <w:iCs/>
      <w:noProof/>
      <w:sz w:val="8"/>
      <w:szCs w:val="8"/>
      <w:shd w:val="clear" w:color="auto" w:fill="FFFFFF"/>
    </w:rPr>
  </w:style>
  <w:style w:type="character" w:customStyle="1" w:styleId="Bodytext4pt3">
    <w:name w:val="Body text + 4 pt3"/>
    <w:aliases w:val="Scale 250%,Spacing 2 pt2"/>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Table caption (3) + 12 pt,Spacing 0 pt23"/>
    <w:rsid w:val="0046733C"/>
    <w:rPr>
      <w:b/>
      <w:bCs/>
      <w:sz w:val="12"/>
      <w:szCs w:val="12"/>
      <w:shd w:val="clear" w:color="auto" w:fill="FFFFFF"/>
    </w:rPr>
  </w:style>
  <w:style w:type="character" w:customStyle="1" w:styleId="Bodytext115pt5">
    <w:name w:val="Body text + 11.5 pt5"/>
    <w:aliases w:val="Bold5,Body text (3) + 15.5 pt,Not Italic1,Spacing 0 pt19"/>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Heading #6 (2) + Times New Roman"/>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Heading #5 (11) + Arial Narrow,14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Body text (23) + Verdana"/>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Body text + Franklin Gothic Heavy1"/>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Heading #5 (9) + Microsoft Sans Serif"/>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 w:type="paragraph" w:customStyle="1" w:styleId="loaivanban">
    <w:name w:val="loaivanban"/>
    <w:basedOn w:val="Normal"/>
    <w:rsid w:val="00A8544D"/>
    <w:pPr>
      <w:suppressAutoHyphens/>
      <w:spacing w:before="280" w:after="280"/>
    </w:pPr>
    <w:rPr>
      <w:rFonts w:eastAsia="MS Mincho"/>
      <w:sz w:val="24"/>
      <w:szCs w:val="24"/>
      <w:lang w:eastAsia="ar-SA"/>
    </w:rPr>
  </w:style>
  <w:style w:type="paragraph" w:customStyle="1" w:styleId="Daudong">
    <w:name w:val="Dau dong"/>
    <w:basedOn w:val="Normal"/>
    <w:link w:val="DaudongChar"/>
    <w:rsid w:val="00A8544D"/>
    <w:pPr>
      <w:tabs>
        <w:tab w:val="num" w:pos="360"/>
      </w:tabs>
      <w:spacing w:before="120"/>
      <w:ind w:left="454" w:hanging="454"/>
      <w:jc w:val="both"/>
    </w:pPr>
    <w:rPr>
      <w:rFonts w:eastAsia="MS Mincho"/>
      <w:szCs w:val="20"/>
      <w:lang w:val="x-none" w:eastAsia="x-none"/>
    </w:rPr>
  </w:style>
  <w:style w:type="character" w:customStyle="1" w:styleId="DaudongChar">
    <w:name w:val="Dau dong Char"/>
    <w:link w:val="Daudong"/>
    <w:locked/>
    <w:rsid w:val="00A8544D"/>
    <w:rPr>
      <w:rFonts w:eastAsia="MS Mincho"/>
      <w:sz w:val="28"/>
      <w:lang w:val="x-none" w:eastAsia="x-none" w:bidi="ar-SA"/>
    </w:rPr>
  </w:style>
  <w:style w:type="character" w:customStyle="1" w:styleId="mediumtext1">
    <w:name w:val="medium_text1"/>
    <w:rsid w:val="00A8544D"/>
    <w:rPr>
      <w:sz w:val="24"/>
    </w:rPr>
  </w:style>
  <w:style w:type="paragraph" w:customStyle="1" w:styleId="indent0">
    <w:name w:val="indent"/>
    <w:basedOn w:val="Normal"/>
    <w:rsid w:val="00A8544D"/>
    <w:pPr>
      <w:spacing w:before="100" w:beforeAutospacing="1" w:after="100" w:afterAutospacing="1"/>
    </w:pPr>
    <w:rPr>
      <w:rFonts w:eastAsia="MS Mincho"/>
      <w:sz w:val="24"/>
      <w:szCs w:val="24"/>
    </w:rPr>
  </w:style>
  <w:style w:type="character" w:customStyle="1" w:styleId="xapple-style-span">
    <w:name w:val="x_apple-style-span"/>
    <w:rsid w:val="00A8544D"/>
    <w:rPr>
      <w:rFonts w:cs="Times New Roman"/>
    </w:rPr>
  </w:style>
  <w:style w:type="paragraph" w:customStyle="1" w:styleId="plaintext-p">
    <w:name w:val="plaintext-p"/>
    <w:basedOn w:val="Normal"/>
    <w:rsid w:val="00A8544D"/>
    <w:pPr>
      <w:suppressAutoHyphens/>
    </w:pPr>
    <w:rPr>
      <w:rFonts w:eastAsia="MS Mincho"/>
      <w:sz w:val="20"/>
      <w:szCs w:val="20"/>
      <w:lang w:eastAsia="ar-SA"/>
    </w:rPr>
  </w:style>
  <w:style w:type="character" w:customStyle="1" w:styleId="WW8Num6z8">
    <w:name w:val="WW8Num6z8"/>
    <w:rsid w:val="00A8544D"/>
  </w:style>
  <w:style w:type="character" w:customStyle="1" w:styleId="WW8Num1z1">
    <w:name w:val="WW8Num1z1"/>
    <w:rsid w:val="00A8544D"/>
    <w:rPr>
      <w:rFonts w:ascii="Courier New" w:hAnsi="Courier New"/>
    </w:rPr>
  </w:style>
  <w:style w:type="character" w:customStyle="1" w:styleId="WW8Num1z2">
    <w:name w:val="WW8Num1z2"/>
    <w:rsid w:val="00A8544D"/>
    <w:rPr>
      <w:rFonts w:ascii="Wingdings" w:hAnsi="Wingdings"/>
    </w:rPr>
  </w:style>
  <w:style w:type="character" w:customStyle="1" w:styleId="WW8Num1z3">
    <w:name w:val="WW8Num1z3"/>
    <w:rsid w:val="00A8544D"/>
    <w:rPr>
      <w:rFonts w:ascii="Symbol" w:hAnsi="Symbol"/>
    </w:rPr>
  </w:style>
  <w:style w:type="character" w:customStyle="1" w:styleId="WW8Num2z1">
    <w:name w:val="WW8Num2z1"/>
    <w:rsid w:val="00A8544D"/>
  </w:style>
  <w:style w:type="character" w:customStyle="1" w:styleId="WW8Num2z2">
    <w:name w:val="WW8Num2z2"/>
    <w:rsid w:val="00A8544D"/>
  </w:style>
  <w:style w:type="character" w:customStyle="1" w:styleId="WW8Num2z3">
    <w:name w:val="WW8Num2z3"/>
    <w:rsid w:val="00A8544D"/>
  </w:style>
  <w:style w:type="character" w:customStyle="1" w:styleId="WW8Num2z4">
    <w:name w:val="WW8Num2z4"/>
    <w:rsid w:val="00A8544D"/>
  </w:style>
  <w:style w:type="character" w:customStyle="1" w:styleId="WW8Num2z5">
    <w:name w:val="WW8Num2z5"/>
    <w:rsid w:val="00A8544D"/>
  </w:style>
  <w:style w:type="character" w:customStyle="1" w:styleId="WW8Num2z6">
    <w:name w:val="WW8Num2z6"/>
    <w:rsid w:val="00A8544D"/>
  </w:style>
  <w:style w:type="character" w:customStyle="1" w:styleId="WW8Num2z7">
    <w:name w:val="WW8Num2z7"/>
    <w:rsid w:val="00A8544D"/>
  </w:style>
  <w:style w:type="character" w:customStyle="1" w:styleId="WW8Num2z8">
    <w:name w:val="WW8Num2z8"/>
    <w:rsid w:val="00A8544D"/>
  </w:style>
  <w:style w:type="character" w:customStyle="1" w:styleId="WW8Num3z1">
    <w:name w:val="WW8Num3z1"/>
    <w:rsid w:val="00A8544D"/>
  </w:style>
  <w:style w:type="character" w:customStyle="1" w:styleId="WW8Num3z2">
    <w:name w:val="WW8Num3z2"/>
    <w:rsid w:val="00A8544D"/>
  </w:style>
  <w:style w:type="character" w:customStyle="1" w:styleId="WW8Num3z3">
    <w:name w:val="WW8Num3z3"/>
    <w:rsid w:val="00A8544D"/>
  </w:style>
  <w:style w:type="character" w:customStyle="1" w:styleId="WW8Num3z4">
    <w:name w:val="WW8Num3z4"/>
    <w:rsid w:val="00A8544D"/>
  </w:style>
  <w:style w:type="character" w:customStyle="1" w:styleId="WW8Num3z5">
    <w:name w:val="WW8Num3z5"/>
    <w:rsid w:val="00A8544D"/>
  </w:style>
  <w:style w:type="character" w:customStyle="1" w:styleId="WW8Num3z6">
    <w:name w:val="WW8Num3z6"/>
    <w:rsid w:val="00A8544D"/>
  </w:style>
  <w:style w:type="character" w:customStyle="1" w:styleId="WW8Num3z7">
    <w:name w:val="WW8Num3z7"/>
    <w:rsid w:val="00A8544D"/>
  </w:style>
  <w:style w:type="character" w:customStyle="1" w:styleId="WW8Num3z8">
    <w:name w:val="WW8Num3z8"/>
    <w:rsid w:val="00A8544D"/>
  </w:style>
  <w:style w:type="character" w:customStyle="1" w:styleId="WW8Num4z1">
    <w:name w:val="WW8Num4z1"/>
    <w:rsid w:val="00A8544D"/>
  </w:style>
  <w:style w:type="character" w:customStyle="1" w:styleId="WW8Num4z2">
    <w:name w:val="WW8Num4z2"/>
    <w:rsid w:val="00A8544D"/>
  </w:style>
  <w:style w:type="character" w:customStyle="1" w:styleId="WW8Num4z3">
    <w:name w:val="WW8Num4z3"/>
    <w:rsid w:val="00A8544D"/>
  </w:style>
  <w:style w:type="character" w:customStyle="1" w:styleId="WW8Num4z4">
    <w:name w:val="WW8Num4z4"/>
    <w:rsid w:val="00A8544D"/>
  </w:style>
  <w:style w:type="character" w:customStyle="1" w:styleId="WW8Num4z5">
    <w:name w:val="WW8Num4z5"/>
    <w:rsid w:val="00A8544D"/>
  </w:style>
  <w:style w:type="character" w:customStyle="1" w:styleId="WW8Num4z6">
    <w:name w:val="WW8Num4z6"/>
    <w:rsid w:val="00A8544D"/>
  </w:style>
  <w:style w:type="character" w:customStyle="1" w:styleId="WW8Num4z7">
    <w:name w:val="WW8Num4z7"/>
    <w:rsid w:val="00A8544D"/>
  </w:style>
  <w:style w:type="character" w:customStyle="1" w:styleId="WW8Num4z8">
    <w:name w:val="WW8Num4z8"/>
    <w:rsid w:val="00A8544D"/>
  </w:style>
  <w:style w:type="character" w:customStyle="1" w:styleId="WW8Num5z1">
    <w:name w:val="WW8Num5z1"/>
    <w:rsid w:val="00A8544D"/>
    <w:rPr>
      <w:rFonts w:ascii="Symbol" w:eastAsia="Times New Roman" w:hAnsi="Symbol"/>
    </w:rPr>
  </w:style>
  <w:style w:type="character" w:customStyle="1" w:styleId="WW8Num5z2">
    <w:name w:val="WW8Num5z2"/>
    <w:rsid w:val="00A8544D"/>
  </w:style>
  <w:style w:type="character" w:customStyle="1" w:styleId="WW8Num5z3">
    <w:name w:val="WW8Num5z3"/>
    <w:rsid w:val="00A8544D"/>
  </w:style>
  <w:style w:type="character" w:customStyle="1" w:styleId="WW8Num5z4">
    <w:name w:val="WW8Num5z4"/>
    <w:rsid w:val="00A8544D"/>
  </w:style>
  <w:style w:type="character" w:customStyle="1" w:styleId="WW8Num5z5">
    <w:name w:val="WW8Num5z5"/>
    <w:rsid w:val="00A8544D"/>
  </w:style>
  <w:style w:type="character" w:customStyle="1" w:styleId="WW8Num5z6">
    <w:name w:val="WW8Num5z6"/>
    <w:rsid w:val="00A8544D"/>
  </w:style>
  <w:style w:type="character" w:customStyle="1" w:styleId="WW8Num5z7">
    <w:name w:val="WW8Num5z7"/>
    <w:rsid w:val="00A8544D"/>
  </w:style>
  <w:style w:type="character" w:customStyle="1" w:styleId="WW8Num5z8">
    <w:name w:val="WW8Num5z8"/>
    <w:rsid w:val="00A8544D"/>
  </w:style>
  <w:style w:type="character" w:customStyle="1" w:styleId="WW8Num6z1">
    <w:name w:val="WW8Num6z1"/>
    <w:rsid w:val="00A8544D"/>
  </w:style>
  <w:style w:type="character" w:customStyle="1" w:styleId="WW8Num6z2">
    <w:name w:val="WW8Num6z2"/>
    <w:rsid w:val="00A8544D"/>
  </w:style>
  <w:style w:type="character" w:customStyle="1" w:styleId="WW8Num6z3">
    <w:name w:val="WW8Num6z3"/>
    <w:rsid w:val="00A8544D"/>
  </w:style>
  <w:style w:type="character" w:customStyle="1" w:styleId="WW8Num6z4">
    <w:name w:val="WW8Num6z4"/>
    <w:rsid w:val="00A8544D"/>
  </w:style>
  <w:style w:type="character" w:customStyle="1" w:styleId="WW8Num6z5">
    <w:name w:val="WW8Num6z5"/>
    <w:rsid w:val="00A8544D"/>
  </w:style>
  <w:style w:type="character" w:customStyle="1" w:styleId="WW8Num6z6">
    <w:name w:val="WW8Num6z6"/>
    <w:rsid w:val="00A8544D"/>
  </w:style>
  <w:style w:type="character" w:customStyle="1" w:styleId="WW8Num6z7">
    <w:name w:val="WW8Num6z7"/>
    <w:rsid w:val="00A8544D"/>
  </w:style>
  <w:style w:type="character" w:customStyle="1" w:styleId="WW8Num7z1">
    <w:name w:val="WW8Num7z1"/>
    <w:rsid w:val="00A8544D"/>
  </w:style>
  <w:style w:type="character" w:customStyle="1" w:styleId="WW8Num7z2">
    <w:name w:val="WW8Num7z2"/>
    <w:rsid w:val="00A8544D"/>
  </w:style>
  <w:style w:type="character" w:customStyle="1" w:styleId="WW8Num7z3">
    <w:name w:val="WW8Num7z3"/>
    <w:rsid w:val="00A8544D"/>
  </w:style>
  <w:style w:type="character" w:customStyle="1" w:styleId="WW8Num7z4">
    <w:name w:val="WW8Num7z4"/>
    <w:rsid w:val="00A8544D"/>
  </w:style>
  <w:style w:type="character" w:customStyle="1" w:styleId="WW8Num7z5">
    <w:name w:val="WW8Num7z5"/>
    <w:rsid w:val="00A8544D"/>
  </w:style>
  <w:style w:type="character" w:customStyle="1" w:styleId="WW8Num7z6">
    <w:name w:val="WW8Num7z6"/>
    <w:rsid w:val="00A8544D"/>
  </w:style>
  <w:style w:type="character" w:customStyle="1" w:styleId="WW8Num7z7">
    <w:name w:val="WW8Num7z7"/>
    <w:rsid w:val="00A8544D"/>
  </w:style>
  <w:style w:type="character" w:customStyle="1" w:styleId="WW8Num7z8">
    <w:name w:val="WW8Num7z8"/>
    <w:rsid w:val="00A8544D"/>
  </w:style>
  <w:style w:type="character" w:customStyle="1" w:styleId="WW8Num8z1">
    <w:name w:val="WW8Num8z1"/>
    <w:rsid w:val="00A8544D"/>
  </w:style>
  <w:style w:type="character" w:customStyle="1" w:styleId="WW8Num8z2">
    <w:name w:val="WW8Num8z2"/>
    <w:rsid w:val="00A8544D"/>
  </w:style>
  <w:style w:type="character" w:customStyle="1" w:styleId="WW8Num8z3">
    <w:name w:val="WW8Num8z3"/>
    <w:rsid w:val="00A8544D"/>
  </w:style>
  <w:style w:type="character" w:customStyle="1" w:styleId="WW8Num8z4">
    <w:name w:val="WW8Num8z4"/>
    <w:rsid w:val="00A8544D"/>
  </w:style>
  <w:style w:type="character" w:customStyle="1" w:styleId="WW8Num8z5">
    <w:name w:val="WW8Num8z5"/>
    <w:rsid w:val="00A8544D"/>
  </w:style>
  <w:style w:type="character" w:customStyle="1" w:styleId="WW8Num8z6">
    <w:name w:val="WW8Num8z6"/>
    <w:rsid w:val="00A8544D"/>
  </w:style>
  <w:style w:type="character" w:customStyle="1" w:styleId="WW8Num8z7">
    <w:name w:val="WW8Num8z7"/>
    <w:rsid w:val="00A8544D"/>
  </w:style>
  <w:style w:type="character" w:customStyle="1" w:styleId="WW8Num8z8">
    <w:name w:val="WW8Num8z8"/>
    <w:rsid w:val="00A8544D"/>
  </w:style>
  <w:style w:type="character" w:customStyle="1" w:styleId="WW8Num9z1">
    <w:name w:val="WW8Num9z1"/>
    <w:rsid w:val="00A8544D"/>
  </w:style>
  <w:style w:type="character" w:customStyle="1" w:styleId="WW8Num9z2">
    <w:name w:val="WW8Num9z2"/>
    <w:rsid w:val="00A8544D"/>
  </w:style>
  <w:style w:type="character" w:customStyle="1" w:styleId="WW8Num9z3">
    <w:name w:val="WW8Num9z3"/>
    <w:rsid w:val="00A8544D"/>
  </w:style>
  <w:style w:type="character" w:customStyle="1" w:styleId="WW8Num9z4">
    <w:name w:val="WW8Num9z4"/>
    <w:rsid w:val="00A8544D"/>
  </w:style>
  <w:style w:type="character" w:customStyle="1" w:styleId="WW8Num9z5">
    <w:name w:val="WW8Num9z5"/>
    <w:rsid w:val="00A8544D"/>
  </w:style>
  <w:style w:type="character" w:customStyle="1" w:styleId="WW8Num9z6">
    <w:name w:val="WW8Num9z6"/>
    <w:rsid w:val="00A8544D"/>
  </w:style>
  <w:style w:type="character" w:customStyle="1" w:styleId="WW8Num9z7">
    <w:name w:val="WW8Num9z7"/>
    <w:rsid w:val="00A8544D"/>
  </w:style>
  <w:style w:type="character" w:customStyle="1" w:styleId="WW8Num9z8">
    <w:name w:val="WW8Num9z8"/>
    <w:rsid w:val="00A8544D"/>
  </w:style>
  <w:style w:type="character" w:customStyle="1" w:styleId="WW8Num10z1">
    <w:name w:val="WW8Num10z1"/>
    <w:rsid w:val="00A8544D"/>
  </w:style>
  <w:style w:type="character" w:customStyle="1" w:styleId="WW8Num10z2">
    <w:name w:val="WW8Num10z2"/>
    <w:rsid w:val="00A8544D"/>
  </w:style>
  <w:style w:type="character" w:customStyle="1" w:styleId="WW8Num10z3">
    <w:name w:val="WW8Num10z3"/>
    <w:rsid w:val="00A8544D"/>
  </w:style>
  <w:style w:type="character" w:customStyle="1" w:styleId="WW8Num10z4">
    <w:name w:val="WW8Num10z4"/>
    <w:rsid w:val="00A8544D"/>
  </w:style>
  <w:style w:type="character" w:customStyle="1" w:styleId="WW8Num10z5">
    <w:name w:val="WW8Num10z5"/>
    <w:rsid w:val="00A8544D"/>
  </w:style>
  <w:style w:type="character" w:customStyle="1" w:styleId="WW8Num10z6">
    <w:name w:val="WW8Num10z6"/>
    <w:rsid w:val="00A8544D"/>
  </w:style>
  <w:style w:type="character" w:customStyle="1" w:styleId="WW8Num10z7">
    <w:name w:val="WW8Num10z7"/>
    <w:rsid w:val="00A8544D"/>
  </w:style>
  <w:style w:type="character" w:customStyle="1" w:styleId="WW8Num10z8">
    <w:name w:val="WW8Num10z8"/>
    <w:rsid w:val="00A8544D"/>
  </w:style>
  <w:style w:type="paragraph" w:customStyle="1" w:styleId="Tiu">
    <w:name w:val="Tiêu đề"/>
    <w:basedOn w:val="Normal"/>
    <w:next w:val="BodyText"/>
    <w:rsid w:val="00A8544D"/>
    <w:pPr>
      <w:keepNext/>
      <w:suppressAutoHyphens/>
      <w:spacing w:before="240" w:after="120"/>
    </w:pPr>
    <w:rPr>
      <w:rFonts w:ascii="Arial" w:eastAsia="SimSun" w:hAnsi="Arial" w:cs="Mangal"/>
      <w:lang w:val="en-GB" w:eastAsia="ar-SA"/>
    </w:rPr>
  </w:style>
  <w:style w:type="paragraph" w:customStyle="1" w:styleId="Ph">
    <w:name w:val="Phụ đề"/>
    <w:basedOn w:val="Normal"/>
    <w:rsid w:val="00A8544D"/>
    <w:pPr>
      <w:suppressLineNumbers/>
      <w:suppressAutoHyphens/>
      <w:spacing w:before="120" w:after="120"/>
    </w:pPr>
    <w:rPr>
      <w:rFonts w:eastAsia="MS Mincho" w:cs="Mangal"/>
      <w:i/>
      <w:iCs/>
      <w:sz w:val="24"/>
      <w:szCs w:val="24"/>
      <w:lang w:val="en-GB" w:eastAsia="ar-SA"/>
    </w:rPr>
  </w:style>
  <w:style w:type="paragraph" w:customStyle="1" w:styleId="Chmc">
    <w:name w:val="Chỉ mục"/>
    <w:basedOn w:val="Normal"/>
    <w:rsid w:val="00A8544D"/>
    <w:pPr>
      <w:suppressLineNumbers/>
      <w:suppressAutoHyphens/>
    </w:pPr>
    <w:rPr>
      <w:rFonts w:eastAsia="MS Mincho" w:cs="Mangal"/>
      <w:sz w:val="24"/>
      <w:szCs w:val="24"/>
      <w:lang w:val="en-GB" w:eastAsia="ar-SA"/>
    </w:rPr>
  </w:style>
  <w:style w:type="character" w:customStyle="1" w:styleId="ftChar">
    <w:name w:val="ft Char"/>
    <w:aliases w:val="(NECG) Footnote Text Char Char"/>
    <w:rsid w:val="00A8544D"/>
    <w:rPr>
      <w:rFonts w:ascii="Times New Roman" w:eastAsia="MS Mincho" w:hAnsi="Times New Roman" w:cs="Arial"/>
      <w:sz w:val="20"/>
      <w:szCs w:val="20"/>
      <w:lang w:eastAsia="ar-SA"/>
    </w:rPr>
  </w:style>
  <w:style w:type="paragraph" w:customStyle="1" w:styleId="CM33">
    <w:name w:val="CM33"/>
    <w:basedOn w:val="Default"/>
    <w:next w:val="Default"/>
    <w:rsid w:val="00A8544D"/>
    <w:pPr>
      <w:widowControl w:val="0"/>
      <w:suppressAutoHyphens/>
      <w:autoSpaceDN/>
      <w:adjustRightInd/>
      <w:spacing w:after="240"/>
    </w:pPr>
    <w:rPr>
      <w:rFonts w:eastAsia="MS Mincho"/>
      <w:color w:val="auto"/>
      <w:lang w:eastAsia="ar-SA"/>
    </w:rPr>
  </w:style>
  <w:style w:type="paragraph" w:customStyle="1" w:styleId="CM32">
    <w:name w:val="CM32"/>
    <w:basedOn w:val="Normal"/>
    <w:next w:val="Normal"/>
    <w:rsid w:val="00A8544D"/>
    <w:pPr>
      <w:widowControl w:val="0"/>
      <w:suppressAutoHyphens/>
      <w:autoSpaceDE w:val="0"/>
      <w:spacing w:after="95"/>
    </w:pPr>
    <w:rPr>
      <w:rFonts w:eastAsia="MS Mincho"/>
      <w:sz w:val="24"/>
      <w:szCs w:val="24"/>
      <w:lang w:eastAsia="ar-SA"/>
    </w:rPr>
  </w:style>
  <w:style w:type="paragraph" w:customStyle="1" w:styleId="Nidungbng">
    <w:name w:val="Nội dung bảng"/>
    <w:basedOn w:val="Normal"/>
    <w:rsid w:val="00A8544D"/>
    <w:pPr>
      <w:suppressLineNumbers/>
      <w:suppressAutoHyphens/>
    </w:pPr>
    <w:rPr>
      <w:rFonts w:eastAsia="MS Mincho"/>
      <w:sz w:val="24"/>
      <w:szCs w:val="24"/>
      <w:lang w:val="en-GB" w:eastAsia="ar-SA"/>
    </w:rPr>
  </w:style>
  <w:style w:type="paragraph" w:customStyle="1" w:styleId="Tiubng">
    <w:name w:val="Tiêu đề bảng"/>
    <w:basedOn w:val="Nidungbng"/>
    <w:rsid w:val="00A8544D"/>
    <w:pPr>
      <w:jc w:val="center"/>
    </w:pPr>
    <w:rPr>
      <w:b/>
      <w:bCs/>
    </w:rPr>
  </w:style>
  <w:style w:type="paragraph" w:customStyle="1" w:styleId="Nidungkhung">
    <w:name w:val="Nội dung khung"/>
    <w:basedOn w:val="BodyText"/>
    <w:rsid w:val="00A8544D"/>
    <w:pPr>
      <w:suppressAutoHyphens/>
      <w:spacing w:before="60" w:after="60"/>
    </w:pPr>
    <w:rPr>
      <w:rFonts w:ascii="Times New Roman" w:eastAsia="MS Mincho" w:hAnsi="Times New Roman" w:cs="Arial"/>
      <w:szCs w:val="24"/>
      <w:lang w:eastAsia="ar-SA"/>
    </w:rPr>
  </w:style>
  <w:style w:type="paragraph" w:customStyle="1" w:styleId="base">
    <w:name w:val="base"/>
    <w:basedOn w:val="Normal"/>
    <w:link w:val="baseChar"/>
    <w:qFormat/>
    <w:rsid w:val="00A8544D"/>
    <w:pPr>
      <w:spacing w:before="120" w:after="120"/>
      <w:ind w:firstLine="720"/>
      <w:jc w:val="both"/>
    </w:pPr>
    <w:rPr>
      <w:rFonts w:ascii="Arial" w:hAnsi="Arial"/>
      <w:sz w:val="26"/>
      <w:szCs w:val="26"/>
      <w:lang w:val="x-none" w:eastAsia="ja-JP"/>
    </w:rPr>
  </w:style>
  <w:style w:type="character" w:customStyle="1" w:styleId="baseChar">
    <w:name w:val="base Char"/>
    <w:link w:val="base"/>
    <w:locked/>
    <w:rsid w:val="00A8544D"/>
    <w:rPr>
      <w:rFonts w:ascii="Arial" w:hAnsi="Arial"/>
      <w:sz w:val="26"/>
      <w:szCs w:val="26"/>
      <w:lang w:val="x-none" w:eastAsia="ja-JP" w:bidi="ar-SA"/>
    </w:rPr>
  </w:style>
  <w:style w:type="paragraph" w:customStyle="1" w:styleId="Bodytext312">
    <w:name w:val="Body text (3)1"/>
    <w:basedOn w:val="Normal"/>
    <w:rsid w:val="00A8544D"/>
    <w:pPr>
      <w:widowControl w:val="0"/>
      <w:shd w:val="clear" w:color="auto" w:fill="FFFFFF"/>
      <w:spacing w:before="60" w:line="803" w:lineRule="exact"/>
      <w:ind w:hanging="520"/>
    </w:pPr>
    <w:rPr>
      <w:rFonts w:eastAsia="Calibri"/>
      <w:i/>
      <w:iCs/>
      <w:sz w:val="25"/>
      <w:szCs w:val="25"/>
      <w:lang w:val="x-none" w:eastAsia="x-none"/>
    </w:rPr>
  </w:style>
  <w:style w:type="character" w:customStyle="1" w:styleId="Bodytext2165pt">
    <w:name w:val="Body text (2) + 16.5 pt"/>
    <w:aliases w:val="Spacing 0 pt85"/>
    <w:rsid w:val="00A8544D"/>
    <w:rPr>
      <w:rFonts w:ascii="Times New Roman" w:hAnsi="Times New Roman" w:cs="Times New Roman"/>
      <w:b/>
      <w:bCs/>
      <w:spacing w:val="-10"/>
      <w:sz w:val="33"/>
      <w:szCs w:val="33"/>
      <w:u w:val="none"/>
    </w:rPr>
  </w:style>
  <w:style w:type="character" w:customStyle="1" w:styleId="Bodytext2NotBold">
    <w:name w:val="Body text (2) + Not Bold"/>
    <w:aliases w:val="Spacing 0 pt84"/>
    <w:rsid w:val="00A8544D"/>
    <w:rPr>
      <w:rFonts w:ascii="Times New Roman" w:hAnsi="Times New Roman" w:cs="Times New Roman"/>
      <w:b/>
      <w:bCs/>
      <w:spacing w:val="1"/>
      <w:sz w:val="25"/>
      <w:szCs w:val="25"/>
      <w:u w:val="none"/>
    </w:rPr>
  </w:style>
  <w:style w:type="character" w:customStyle="1" w:styleId="Heading41">
    <w:name w:val="Heading #4_"/>
    <w:link w:val="Heading410"/>
    <w:rsid w:val="00A8544D"/>
    <w:rPr>
      <w:b/>
      <w:bCs/>
      <w:spacing w:val="3"/>
      <w:sz w:val="25"/>
      <w:szCs w:val="25"/>
      <w:shd w:val="clear" w:color="auto" w:fill="FFFFFF"/>
      <w:lang w:bidi="ar-SA"/>
    </w:rPr>
  </w:style>
  <w:style w:type="paragraph" w:customStyle="1" w:styleId="Heading410">
    <w:name w:val="Heading #41"/>
    <w:basedOn w:val="Normal"/>
    <w:link w:val="Heading41"/>
    <w:rsid w:val="00A8544D"/>
    <w:pPr>
      <w:widowControl w:val="0"/>
      <w:shd w:val="clear" w:color="auto" w:fill="FFFFFF"/>
      <w:spacing w:before="60" w:after="360" w:line="240" w:lineRule="atLeast"/>
      <w:jc w:val="center"/>
      <w:outlineLvl w:val="3"/>
    </w:pPr>
    <w:rPr>
      <w:b/>
      <w:bCs/>
      <w:spacing w:val="3"/>
      <w:sz w:val="25"/>
      <w:szCs w:val="25"/>
      <w:shd w:val="clear" w:color="auto" w:fill="FFFFFF"/>
      <w:lang w:val="en-US" w:eastAsia="en-US"/>
    </w:rPr>
  </w:style>
  <w:style w:type="character" w:customStyle="1" w:styleId="Picturecaption">
    <w:name w:val="Picture caption_"/>
    <w:link w:val="Picturecaption0"/>
    <w:rsid w:val="00A8544D"/>
    <w:rPr>
      <w:b/>
      <w:bCs/>
      <w:spacing w:val="3"/>
      <w:sz w:val="25"/>
      <w:szCs w:val="25"/>
      <w:shd w:val="clear" w:color="auto" w:fill="FFFFFF"/>
      <w:lang w:bidi="ar-SA"/>
    </w:rPr>
  </w:style>
  <w:style w:type="paragraph" w:customStyle="1" w:styleId="Picturecaption0">
    <w:name w:val="Picture caption"/>
    <w:basedOn w:val="Normal"/>
    <w:link w:val="Picturecaption"/>
    <w:rsid w:val="00A8544D"/>
    <w:pPr>
      <w:widowControl w:val="0"/>
      <w:shd w:val="clear" w:color="auto" w:fill="FFFFFF"/>
      <w:spacing w:line="240" w:lineRule="atLeast"/>
    </w:pPr>
    <w:rPr>
      <w:b/>
      <w:bCs/>
      <w:spacing w:val="3"/>
      <w:sz w:val="25"/>
      <w:szCs w:val="25"/>
      <w:shd w:val="clear" w:color="auto" w:fill="FFFFFF"/>
      <w:lang w:val="en-US" w:eastAsia="en-US"/>
    </w:rPr>
  </w:style>
  <w:style w:type="character" w:customStyle="1" w:styleId="Bodytext3NotItalic">
    <w:name w:val="Body text (3) + Not Italic"/>
    <w:aliases w:val="Spacing 0 pt80"/>
    <w:rsid w:val="00A8544D"/>
    <w:rPr>
      <w:rFonts w:ascii="Times New Roman" w:hAnsi="Times New Roman" w:cs="Times New Roman"/>
      <w:i/>
      <w:iCs/>
      <w:spacing w:val="1"/>
      <w:sz w:val="25"/>
      <w:szCs w:val="25"/>
      <w:u w:val="none"/>
    </w:rPr>
  </w:style>
  <w:style w:type="character" w:customStyle="1" w:styleId="Heading220">
    <w:name w:val="Heading #2 (2)_"/>
    <w:link w:val="Heading221"/>
    <w:rsid w:val="00A8544D"/>
    <w:rPr>
      <w:rFonts w:ascii="Impact" w:hAnsi="Impact"/>
      <w:noProof/>
      <w:sz w:val="27"/>
      <w:szCs w:val="27"/>
      <w:shd w:val="clear" w:color="auto" w:fill="FFFFFF"/>
      <w:lang w:bidi="ar-SA"/>
    </w:rPr>
  </w:style>
  <w:style w:type="paragraph" w:customStyle="1" w:styleId="Heading221">
    <w:name w:val="Heading #2 (2)"/>
    <w:basedOn w:val="Normal"/>
    <w:link w:val="Heading220"/>
    <w:rsid w:val="00A8544D"/>
    <w:pPr>
      <w:widowControl w:val="0"/>
      <w:shd w:val="clear" w:color="auto" w:fill="FFFFFF"/>
      <w:spacing w:before="600" w:after="1380" w:line="240" w:lineRule="atLeast"/>
      <w:jc w:val="both"/>
      <w:outlineLvl w:val="1"/>
    </w:pPr>
    <w:rPr>
      <w:rFonts w:ascii="Impact" w:hAnsi="Impact"/>
      <w:noProof/>
      <w:sz w:val="27"/>
      <w:szCs w:val="27"/>
      <w:shd w:val="clear" w:color="auto" w:fill="FFFFFF"/>
      <w:lang w:val="en-US" w:eastAsia="en-US"/>
    </w:rPr>
  </w:style>
  <w:style w:type="character" w:customStyle="1" w:styleId="Heading22TimesNewRoman">
    <w:name w:val="Heading #2 (2) + Times New Roman"/>
    <w:rsid w:val="00A8544D"/>
    <w:rPr>
      <w:rFonts w:ascii="Times New Roman" w:hAnsi="Times New Roman" w:cs="Times New Roman"/>
      <w:noProof/>
      <w:sz w:val="27"/>
      <w:szCs w:val="27"/>
      <w:u w:val="none"/>
    </w:rPr>
  </w:style>
  <w:style w:type="character" w:customStyle="1" w:styleId="FootnoteNotItalic">
    <w:name w:val="Footnote + Not Italic"/>
    <w:aliases w:val="Spacing 0 pt79"/>
    <w:rsid w:val="00A8544D"/>
    <w:rPr>
      <w:rFonts w:ascii="Times New Roman" w:hAnsi="Times New Roman" w:cs="Times New Roman"/>
      <w:i/>
      <w:iCs/>
      <w:spacing w:val="1"/>
      <w:sz w:val="25"/>
      <w:szCs w:val="25"/>
      <w:u w:val="none"/>
    </w:rPr>
  </w:style>
  <w:style w:type="character" w:customStyle="1" w:styleId="Bodytext5NotItalic">
    <w:name w:val="Body text (5) + Not Italic"/>
    <w:aliases w:val="Spacing 0 pt78"/>
    <w:rsid w:val="00A8544D"/>
    <w:rPr>
      <w:rFonts w:ascii="Times New Roman" w:hAnsi="Times New Roman" w:cs="Times New Roman"/>
      <w:b/>
      <w:bCs/>
      <w:i/>
      <w:iCs/>
      <w:spacing w:val="3"/>
      <w:sz w:val="25"/>
      <w:szCs w:val="25"/>
      <w:u w:val="none"/>
    </w:rPr>
  </w:style>
  <w:style w:type="character" w:customStyle="1" w:styleId="Heading42">
    <w:name w:val="Heading #4 (2)_"/>
    <w:link w:val="Heading420"/>
    <w:rsid w:val="00A8544D"/>
    <w:rPr>
      <w:b/>
      <w:bCs/>
      <w:i/>
      <w:iCs/>
      <w:spacing w:val="1"/>
      <w:sz w:val="25"/>
      <w:szCs w:val="25"/>
      <w:shd w:val="clear" w:color="auto" w:fill="FFFFFF"/>
      <w:lang w:bidi="ar-SA"/>
    </w:rPr>
  </w:style>
  <w:style w:type="paragraph" w:customStyle="1" w:styleId="Heading420">
    <w:name w:val="Heading #4 (2)"/>
    <w:basedOn w:val="Normal"/>
    <w:link w:val="Heading42"/>
    <w:rsid w:val="00A8544D"/>
    <w:pPr>
      <w:widowControl w:val="0"/>
      <w:shd w:val="clear" w:color="auto" w:fill="FFFFFF"/>
      <w:spacing w:before="120" w:after="120" w:line="240" w:lineRule="atLeast"/>
      <w:jc w:val="both"/>
      <w:outlineLvl w:val="3"/>
    </w:pPr>
    <w:rPr>
      <w:b/>
      <w:bCs/>
      <w:i/>
      <w:iCs/>
      <w:spacing w:val="1"/>
      <w:sz w:val="25"/>
      <w:szCs w:val="25"/>
      <w:shd w:val="clear" w:color="auto" w:fill="FFFFFF"/>
      <w:lang w:val="en-US" w:eastAsia="en-US"/>
    </w:rPr>
  </w:style>
  <w:style w:type="character" w:customStyle="1" w:styleId="Heading51">
    <w:name w:val="Heading #5_"/>
    <w:link w:val="Heading52"/>
    <w:rsid w:val="00A8544D"/>
    <w:rPr>
      <w:b/>
      <w:bCs/>
      <w:spacing w:val="3"/>
      <w:sz w:val="25"/>
      <w:szCs w:val="25"/>
      <w:shd w:val="clear" w:color="auto" w:fill="FFFFFF"/>
      <w:lang w:bidi="ar-SA"/>
    </w:rPr>
  </w:style>
  <w:style w:type="paragraph" w:customStyle="1" w:styleId="Heading52">
    <w:name w:val="Heading #5"/>
    <w:basedOn w:val="Normal"/>
    <w:link w:val="Heading51"/>
    <w:rsid w:val="00A8544D"/>
    <w:pPr>
      <w:widowControl w:val="0"/>
      <w:shd w:val="clear" w:color="auto" w:fill="FFFFFF"/>
      <w:spacing w:before="120" w:after="120" w:line="240" w:lineRule="atLeast"/>
      <w:jc w:val="both"/>
      <w:outlineLvl w:val="4"/>
    </w:pPr>
    <w:rPr>
      <w:b/>
      <w:bCs/>
      <w:spacing w:val="3"/>
      <w:sz w:val="25"/>
      <w:szCs w:val="25"/>
      <w:shd w:val="clear" w:color="auto" w:fill="FFFFFF"/>
      <w:lang w:val="en-US" w:eastAsia="en-US"/>
    </w:rPr>
  </w:style>
  <w:style w:type="character" w:customStyle="1" w:styleId="Bodytext12pt">
    <w:name w:val="Body text + 12 pt"/>
    <w:aliases w:val="Spacing 0 pt77"/>
    <w:rsid w:val="00A8544D"/>
    <w:rPr>
      <w:rFonts w:ascii="Times New Roman" w:hAnsi="Times New Roman" w:cs="Times New Roman"/>
      <w:b/>
      <w:bCs/>
      <w:spacing w:val="-3"/>
      <w:sz w:val="24"/>
      <w:szCs w:val="24"/>
      <w:u w:val="none"/>
    </w:rPr>
  </w:style>
  <w:style w:type="character" w:customStyle="1" w:styleId="Bodytext3Corbel">
    <w:name w:val="Body text (3) + Corbel"/>
    <w:aliases w:val="12 pt,Spacing 0 pt76,Scale 75%"/>
    <w:rsid w:val="00A8544D"/>
    <w:rPr>
      <w:rFonts w:ascii="Corbel" w:hAnsi="Corbel" w:cs="Corbel"/>
      <w:i/>
      <w:iCs/>
      <w:noProof/>
      <w:spacing w:val="0"/>
      <w:w w:val="75"/>
      <w:sz w:val="24"/>
      <w:szCs w:val="24"/>
      <w:u w:val="none"/>
    </w:rPr>
  </w:style>
  <w:style w:type="character" w:customStyle="1" w:styleId="Bodytext2135pt">
    <w:name w:val="Body text (2) + 13.5 pt"/>
    <w:aliases w:val="Spacing 0 pt75"/>
    <w:rsid w:val="00A8544D"/>
    <w:rPr>
      <w:rFonts w:ascii="Times New Roman" w:hAnsi="Times New Roman" w:cs="Times New Roman"/>
      <w:b/>
      <w:bCs/>
      <w:spacing w:val="1"/>
      <w:sz w:val="27"/>
      <w:szCs w:val="27"/>
      <w:u w:val="none"/>
    </w:rPr>
  </w:style>
  <w:style w:type="character" w:customStyle="1" w:styleId="Bodytext2135pt1">
    <w:name w:val="Body text (2) + 13.5 pt1"/>
    <w:aliases w:val="Spacing 0 pt74"/>
    <w:rsid w:val="00A8544D"/>
    <w:rPr>
      <w:rFonts w:ascii="Times New Roman" w:hAnsi="Times New Roman" w:cs="Times New Roman"/>
      <w:b/>
      <w:bCs/>
      <w:spacing w:val="0"/>
      <w:sz w:val="27"/>
      <w:szCs w:val="27"/>
      <w:u w:val="none"/>
    </w:rPr>
  </w:style>
  <w:style w:type="character" w:customStyle="1" w:styleId="Heading4165pt">
    <w:name w:val="Heading #4 + 16.5 pt"/>
    <w:aliases w:val="Spacing 0 pt73"/>
    <w:rsid w:val="00A8544D"/>
    <w:rPr>
      <w:rFonts w:ascii="Times New Roman" w:hAnsi="Times New Roman" w:cs="Times New Roman"/>
      <w:b/>
      <w:bCs/>
      <w:spacing w:val="-10"/>
      <w:sz w:val="33"/>
      <w:szCs w:val="33"/>
      <w:u w:val="none"/>
    </w:rPr>
  </w:style>
  <w:style w:type="character" w:customStyle="1" w:styleId="BodytextSpacing3pt">
    <w:name w:val="Body text + Spacing 3 pt"/>
    <w:rsid w:val="00A8544D"/>
    <w:rPr>
      <w:rFonts w:ascii="Times New Roman" w:hAnsi="Times New Roman" w:cs="Times New Roman"/>
      <w:spacing w:val="77"/>
      <w:sz w:val="25"/>
      <w:szCs w:val="25"/>
      <w:u w:val="none"/>
    </w:rPr>
  </w:style>
  <w:style w:type="character" w:customStyle="1" w:styleId="Bodytext8MicrosoftSansSerif">
    <w:name w:val="Body text (8) + Microsoft Sans Serif"/>
    <w:rsid w:val="00A8544D"/>
    <w:rPr>
      <w:rFonts w:ascii="Microsoft Sans Serif" w:hAnsi="Microsoft Sans Serif" w:cs="Microsoft Sans Serif"/>
      <w:noProof/>
      <w:u w:val="none"/>
    </w:rPr>
  </w:style>
  <w:style w:type="character" w:customStyle="1" w:styleId="Bodytext9SmallCaps">
    <w:name w:val="Body text (9) + Small Caps"/>
    <w:rsid w:val="00A8544D"/>
    <w:rPr>
      <w:rFonts w:ascii="Times New Roman" w:hAnsi="Times New Roman" w:cs="Times New Roman"/>
      <w:smallCaps/>
      <w:spacing w:val="1"/>
      <w:u w:val="none"/>
    </w:rPr>
  </w:style>
  <w:style w:type="character" w:customStyle="1" w:styleId="Heading31">
    <w:name w:val="Heading #3_"/>
    <w:link w:val="Heading33"/>
    <w:rsid w:val="00A8544D"/>
    <w:rPr>
      <w:spacing w:val="1"/>
      <w:sz w:val="25"/>
      <w:szCs w:val="25"/>
      <w:shd w:val="clear" w:color="auto" w:fill="FFFFFF"/>
      <w:lang w:bidi="ar-SA"/>
    </w:rPr>
  </w:style>
  <w:style w:type="paragraph" w:customStyle="1" w:styleId="Heading33">
    <w:name w:val="Heading #3"/>
    <w:basedOn w:val="Normal"/>
    <w:link w:val="Heading31"/>
    <w:rsid w:val="00A8544D"/>
    <w:pPr>
      <w:widowControl w:val="0"/>
      <w:shd w:val="clear" w:color="auto" w:fill="FFFFFF"/>
      <w:spacing w:line="374" w:lineRule="exact"/>
      <w:ind w:firstLine="500"/>
      <w:jc w:val="both"/>
      <w:outlineLvl w:val="2"/>
    </w:pPr>
    <w:rPr>
      <w:spacing w:val="1"/>
      <w:sz w:val="25"/>
      <w:szCs w:val="25"/>
      <w:shd w:val="clear" w:color="auto" w:fill="FFFFFF"/>
      <w:lang w:val="en-US" w:eastAsia="en-US"/>
    </w:rPr>
  </w:style>
  <w:style w:type="character" w:customStyle="1" w:styleId="Heading23">
    <w:name w:val="Heading #2 (3)_"/>
    <w:link w:val="Heading230"/>
    <w:rsid w:val="00A8544D"/>
    <w:rPr>
      <w:rFonts w:ascii="Impact" w:hAnsi="Impact"/>
      <w:noProof/>
      <w:sz w:val="26"/>
      <w:szCs w:val="26"/>
      <w:shd w:val="clear" w:color="auto" w:fill="FFFFFF"/>
      <w:lang w:bidi="ar-SA"/>
    </w:rPr>
  </w:style>
  <w:style w:type="paragraph" w:customStyle="1" w:styleId="Heading230">
    <w:name w:val="Heading #2 (3)"/>
    <w:basedOn w:val="Normal"/>
    <w:link w:val="Heading23"/>
    <w:rsid w:val="00A8544D"/>
    <w:pPr>
      <w:widowControl w:val="0"/>
      <w:shd w:val="clear" w:color="auto" w:fill="FFFFFF"/>
      <w:spacing w:before="60" w:after="960" w:line="240" w:lineRule="atLeast"/>
      <w:jc w:val="both"/>
      <w:outlineLvl w:val="1"/>
    </w:pPr>
    <w:rPr>
      <w:rFonts w:ascii="Impact" w:hAnsi="Impact"/>
      <w:noProof/>
      <w:sz w:val="26"/>
      <w:szCs w:val="26"/>
      <w:shd w:val="clear" w:color="auto" w:fill="FFFFFF"/>
      <w:lang w:val="en-US" w:eastAsia="en-US"/>
    </w:rPr>
  </w:style>
  <w:style w:type="character" w:customStyle="1" w:styleId="Bodytext9125pt">
    <w:name w:val="Body text (9) + 12.5 pt"/>
    <w:rsid w:val="00A8544D"/>
    <w:rPr>
      <w:rFonts w:ascii="Times New Roman" w:hAnsi="Times New Roman" w:cs="Times New Roman"/>
      <w:spacing w:val="1"/>
      <w:sz w:val="25"/>
      <w:szCs w:val="25"/>
      <w:u w:val="none"/>
    </w:rPr>
  </w:style>
  <w:style w:type="character" w:customStyle="1" w:styleId="Bodytext12pt2">
    <w:name w:val="Body text + 12 pt2"/>
    <w:rsid w:val="00A8544D"/>
    <w:rPr>
      <w:rFonts w:ascii="Times New Roman" w:hAnsi="Times New Roman" w:cs="Times New Roman"/>
      <w:spacing w:val="1"/>
      <w:sz w:val="24"/>
      <w:szCs w:val="24"/>
      <w:u w:val="none"/>
    </w:rPr>
  </w:style>
  <w:style w:type="character" w:customStyle="1" w:styleId="Bodytext213pt">
    <w:name w:val="Body text (2) + 13 pt"/>
    <w:aliases w:val="Spacing 0 pt69"/>
    <w:rsid w:val="00A8544D"/>
    <w:rPr>
      <w:rFonts w:ascii="Times New Roman" w:hAnsi="Times New Roman" w:cs="Times New Roman"/>
      <w:b/>
      <w:bCs/>
      <w:spacing w:val="1"/>
      <w:sz w:val="26"/>
      <w:szCs w:val="26"/>
      <w:u w:val="none"/>
    </w:rPr>
  </w:style>
  <w:style w:type="character" w:customStyle="1" w:styleId="Heading520">
    <w:name w:val="Heading #5 (2)_"/>
    <w:link w:val="Heading521"/>
    <w:rsid w:val="00A8544D"/>
    <w:rPr>
      <w:b/>
      <w:bCs/>
      <w:i/>
      <w:iCs/>
      <w:spacing w:val="1"/>
      <w:sz w:val="25"/>
      <w:szCs w:val="25"/>
      <w:shd w:val="clear" w:color="auto" w:fill="FFFFFF"/>
      <w:lang w:bidi="ar-SA"/>
    </w:rPr>
  </w:style>
  <w:style w:type="paragraph" w:customStyle="1" w:styleId="Heading521">
    <w:name w:val="Heading #5 (2)"/>
    <w:basedOn w:val="Normal"/>
    <w:link w:val="Heading520"/>
    <w:rsid w:val="00A8544D"/>
    <w:pPr>
      <w:widowControl w:val="0"/>
      <w:shd w:val="clear" w:color="auto" w:fill="FFFFFF"/>
      <w:spacing w:before="60" w:after="120" w:line="240" w:lineRule="atLeast"/>
      <w:jc w:val="both"/>
      <w:outlineLvl w:val="4"/>
    </w:pPr>
    <w:rPr>
      <w:b/>
      <w:bCs/>
      <w:i/>
      <w:iCs/>
      <w:spacing w:val="1"/>
      <w:sz w:val="25"/>
      <w:szCs w:val="25"/>
      <w:shd w:val="clear" w:color="auto" w:fill="FFFFFF"/>
      <w:lang w:val="en-US" w:eastAsia="en-US"/>
    </w:rPr>
  </w:style>
  <w:style w:type="character" w:customStyle="1" w:styleId="Heading52NotItalic">
    <w:name w:val="Heading #5 (2) + Not Italic"/>
    <w:aliases w:val="Spacing 0 pt67"/>
    <w:rsid w:val="00A8544D"/>
    <w:rPr>
      <w:rFonts w:ascii="Times New Roman" w:hAnsi="Times New Roman" w:cs="Times New Roman"/>
      <w:b/>
      <w:bCs/>
      <w:i/>
      <w:iCs/>
      <w:spacing w:val="3"/>
      <w:sz w:val="25"/>
      <w:szCs w:val="25"/>
      <w:u w:val="none"/>
    </w:rPr>
  </w:style>
  <w:style w:type="character" w:customStyle="1" w:styleId="Headerorfooter20">
    <w:name w:val="Header or footer (2)_"/>
    <w:link w:val="Headerorfooter21"/>
    <w:rsid w:val="00A8544D"/>
    <w:rPr>
      <w:rFonts w:ascii="Microsoft Sans Serif" w:hAnsi="Microsoft Sans Serif"/>
      <w:i/>
      <w:iCs/>
      <w:spacing w:val="16"/>
      <w:sz w:val="21"/>
      <w:szCs w:val="21"/>
      <w:shd w:val="clear" w:color="auto" w:fill="FFFFFF"/>
      <w:lang w:bidi="ar-SA"/>
    </w:rPr>
  </w:style>
  <w:style w:type="paragraph" w:customStyle="1" w:styleId="Headerorfooter21">
    <w:name w:val="Header or footer (2)"/>
    <w:basedOn w:val="Normal"/>
    <w:link w:val="Headerorfooter20"/>
    <w:rsid w:val="00A8544D"/>
    <w:pPr>
      <w:widowControl w:val="0"/>
      <w:shd w:val="clear" w:color="auto" w:fill="FFFFFF"/>
      <w:spacing w:line="240" w:lineRule="atLeast"/>
      <w:jc w:val="right"/>
    </w:pPr>
    <w:rPr>
      <w:rFonts w:ascii="Microsoft Sans Serif" w:hAnsi="Microsoft Sans Serif"/>
      <w:i/>
      <w:iCs/>
      <w:spacing w:val="16"/>
      <w:sz w:val="21"/>
      <w:szCs w:val="21"/>
      <w:shd w:val="clear" w:color="auto" w:fill="FFFFFF"/>
      <w:lang w:val="en-US" w:eastAsia="en-US"/>
    </w:rPr>
  </w:style>
  <w:style w:type="character" w:customStyle="1" w:styleId="Bodytext11125pt">
    <w:name w:val="Body text (11) + 12.5 pt"/>
    <w:aliases w:val="Spacing 0 pt66"/>
    <w:rsid w:val="00A8544D"/>
    <w:rPr>
      <w:rFonts w:ascii="Times New Roman" w:hAnsi="Times New Roman" w:cs="Times New Roman"/>
      <w:b/>
      <w:bCs/>
      <w:spacing w:val="3"/>
      <w:sz w:val="25"/>
      <w:szCs w:val="25"/>
      <w:u w:val="none"/>
    </w:rPr>
  </w:style>
  <w:style w:type="character" w:customStyle="1" w:styleId="BodyText1a">
    <w:name w:val="Body Text1"/>
    <w:rsid w:val="00A8544D"/>
  </w:style>
  <w:style w:type="character" w:customStyle="1" w:styleId="Heading53">
    <w:name w:val="Heading #5 (3)_"/>
    <w:link w:val="Heading530"/>
    <w:rsid w:val="00A8544D"/>
    <w:rPr>
      <w:b/>
      <w:bCs/>
      <w:spacing w:val="8"/>
      <w:shd w:val="clear" w:color="auto" w:fill="FFFFFF"/>
      <w:lang w:bidi="ar-SA"/>
    </w:rPr>
  </w:style>
  <w:style w:type="paragraph" w:customStyle="1" w:styleId="Heading530">
    <w:name w:val="Heading #5 (3)"/>
    <w:basedOn w:val="Normal"/>
    <w:link w:val="Heading53"/>
    <w:rsid w:val="00A8544D"/>
    <w:pPr>
      <w:widowControl w:val="0"/>
      <w:shd w:val="clear" w:color="auto" w:fill="FFFFFF"/>
      <w:spacing w:line="240" w:lineRule="atLeast"/>
      <w:jc w:val="both"/>
      <w:outlineLvl w:val="4"/>
    </w:pPr>
    <w:rPr>
      <w:b/>
      <w:bCs/>
      <w:spacing w:val="8"/>
      <w:sz w:val="20"/>
      <w:szCs w:val="20"/>
      <w:shd w:val="clear" w:color="auto" w:fill="FFFFFF"/>
      <w:lang w:val="en-US" w:eastAsia="en-US"/>
    </w:rPr>
  </w:style>
  <w:style w:type="character" w:customStyle="1" w:styleId="Heading320">
    <w:name w:val="Heading #3 (2)_"/>
    <w:link w:val="Heading321"/>
    <w:rsid w:val="00A8544D"/>
    <w:rPr>
      <w:rFonts w:ascii="Impact" w:hAnsi="Impact"/>
      <w:noProof/>
      <w:shd w:val="clear" w:color="auto" w:fill="FFFFFF"/>
      <w:lang w:bidi="ar-SA"/>
    </w:rPr>
  </w:style>
  <w:style w:type="paragraph" w:customStyle="1" w:styleId="Heading321">
    <w:name w:val="Heading #3 (2)"/>
    <w:basedOn w:val="Normal"/>
    <w:link w:val="Heading320"/>
    <w:rsid w:val="00A8544D"/>
    <w:pPr>
      <w:widowControl w:val="0"/>
      <w:shd w:val="clear" w:color="auto" w:fill="FFFFFF"/>
      <w:spacing w:before="60" w:after="180" w:line="240" w:lineRule="atLeast"/>
      <w:jc w:val="both"/>
      <w:outlineLvl w:val="2"/>
    </w:pPr>
    <w:rPr>
      <w:rFonts w:ascii="Impact" w:hAnsi="Impact"/>
      <w:noProof/>
      <w:sz w:val="20"/>
      <w:szCs w:val="20"/>
      <w:shd w:val="clear" w:color="auto" w:fill="FFFFFF"/>
      <w:lang w:val="en-US" w:eastAsia="en-US"/>
    </w:rPr>
  </w:style>
  <w:style w:type="character" w:customStyle="1" w:styleId="Heading32115pt">
    <w:name w:val="Heading #3 (2) + 11.5 pt"/>
    <w:rsid w:val="00A8544D"/>
    <w:rPr>
      <w:rFonts w:ascii="Impact" w:hAnsi="Impact" w:cs="Impact"/>
      <w:noProof/>
      <w:sz w:val="23"/>
      <w:szCs w:val="23"/>
      <w:u w:val="none"/>
    </w:rPr>
  </w:style>
  <w:style w:type="character" w:customStyle="1" w:styleId="Bodytext3Spacing0pt">
    <w:name w:val="Body text (3) + Spacing 0 pt"/>
    <w:rsid w:val="00A8544D"/>
    <w:rPr>
      <w:rFonts w:ascii="Times New Roman" w:hAnsi="Times New Roman" w:cs="Times New Roman"/>
      <w:i/>
      <w:iCs/>
      <w:spacing w:val="-3"/>
      <w:sz w:val="25"/>
      <w:szCs w:val="25"/>
      <w:u w:val="none"/>
    </w:rPr>
  </w:style>
  <w:style w:type="character" w:customStyle="1" w:styleId="Heading2Bold">
    <w:name w:val="Heading #2 + Bold"/>
    <w:aliases w:val="Not Italic10"/>
    <w:rsid w:val="00A8544D"/>
    <w:rPr>
      <w:rFonts w:ascii="Times New Roman" w:hAnsi="Times New Roman" w:cs="Times New Roman"/>
      <w:b/>
      <w:bCs/>
      <w:i/>
      <w:iCs/>
      <w:noProof/>
      <w:u w:val="none"/>
    </w:rPr>
  </w:style>
  <w:style w:type="character" w:customStyle="1" w:styleId="Heading2Bold1">
    <w:name w:val="Heading #2 + Bold1"/>
    <w:aliases w:val="Not Italic9"/>
    <w:rsid w:val="00A8544D"/>
    <w:rPr>
      <w:rFonts w:ascii="Times New Roman" w:hAnsi="Times New Roman" w:cs="Times New Roman"/>
      <w:b/>
      <w:bCs/>
      <w:i/>
      <w:iCs/>
      <w:noProof/>
      <w:u w:val="none"/>
    </w:rPr>
  </w:style>
  <w:style w:type="character" w:customStyle="1" w:styleId="Heading1TimesNewRoman0">
    <w:name w:val="Heading #1 + Times New Roman"/>
    <w:aliases w:val="12.5 pt7"/>
    <w:rsid w:val="00A8544D"/>
    <w:rPr>
      <w:rFonts w:ascii="Times New Roman" w:hAnsi="Times New Roman" w:cs="Times New Roman"/>
      <w:noProof/>
      <w:sz w:val="25"/>
      <w:szCs w:val="25"/>
      <w:u w:val="none"/>
    </w:rPr>
  </w:style>
  <w:style w:type="character" w:customStyle="1" w:styleId="Heading24">
    <w:name w:val="Heading #2 (4)_"/>
    <w:link w:val="Heading240"/>
    <w:rsid w:val="00A8544D"/>
    <w:rPr>
      <w:rFonts w:ascii="Impact" w:hAnsi="Impact"/>
      <w:spacing w:val="50"/>
      <w:sz w:val="18"/>
      <w:szCs w:val="18"/>
      <w:shd w:val="clear" w:color="auto" w:fill="FFFFFF"/>
      <w:lang w:bidi="ar-SA"/>
    </w:rPr>
  </w:style>
  <w:style w:type="paragraph" w:customStyle="1" w:styleId="Heading240">
    <w:name w:val="Heading #2 (4)"/>
    <w:basedOn w:val="Normal"/>
    <w:link w:val="Heading24"/>
    <w:rsid w:val="00A8544D"/>
    <w:pPr>
      <w:widowControl w:val="0"/>
      <w:shd w:val="clear" w:color="auto" w:fill="FFFFFF"/>
      <w:spacing w:line="439" w:lineRule="exact"/>
      <w:ind w:firstLine="540"/>
      <w:jc w:val="both"/>
      <w:outlineLvl w:val="1"/>
    </w:pPr>
    <w:rPr>
      <w:rFonts w:ascii="Impact" w:hAnsi="Impact"/>
      <w:spacing w:val="50"/>
      <w:sz w:val="18"/>
      <w:szCs w:val="18"/>
      <w:shd w:val="clear" w:color="auto" w:fill="FFFFFF"/>
      <w:lang w:val="en-US" w:eastAsia="en-US"/>
    </w:rPr>
  </w:style>
  <w:style w:type="character" w:customStyle="1" w:styleId="Heading24TimesNewRoman">
    <w:name w:val="Heading #2 (4) + Times New Roman"/>
    <w:aliases w:val="12.5 pt6,Spacing 0 pt62"/>
    <w:rsid w:val="00A8544D"/>
    <w:rPr>
      <w:rFonts w:ascii="Times New Roman" w:hAnsi="Times New Roman" w:cs="Times New Roman"/>
      <w:noProof/>
      <w:spacing w:val="0"/>
      <w:sz w:val="25"/>
      <w:szCs w:val="25"/>
      <w:u w:val="none"/>
    </w:rPr>
  </w:style>
  <w:style w:type="character" w:customStyle="1" w:styleId="Heading330">
    <w:name w:val="Heading #3 (3)_"/>
    <w:link w:val="Heading331"/>
    <w:rsid w:val="00A8544D"/>
    <w:rPr>
      <w:rFonts w:ascii="Impact" w:hAnsi="Impact"/>
      <w:spacing w:val="50"/>
      <w:sz w:val="18"/>
      <w:szCs w:val="18"/>
      <w:shd w:val="clear" w:color="auto" w:fill="FFFFFF"/>
      <w:lang w:bidi="ar-SA"/>
    </w:rPr>
  </w:style>
  <w:style w:type="paragraph" w:customStyle="1" w:styleId="Heading331">
    <w:name w:val="Heading #3 (3)"/>
    <w:basedOn w:val="Normal"/>
    <w:link w:val="Heading330"/>
    <w:rsid w:val="00A8544D"/>
    <w:pPr>
      <w:widowControl w:val="0"/>
      <w:shd w:val="clear" w:color="auto" w:fill="FFFFFF"/>
      <w:spacing w:after="360" w:line="439" w:lineRule="exact"/>
      <w:ind w:firstLine="540"/>
      <w:jc w:val="both"/>
      <w:outlineLvl w:val="2"/>
    </w:pPr>
    <w:rPr>
      <w:rFonts w:ascii="Impact" w:hAnsi="Impact"/>
      <w:spacing w:val="50"/>
      <w:sz w:val="18"/>
      <w:szCs w:val="18"/>
      <w:shd w:val="clear" w:color="auto" w:fill="FFFFFF"/>
      <w:lang w:val="en-US" w:eastAsia="en-US"/>
    </w:rPr>
  </w:style>
  <w:style w:type="character" w:customStyle="1" w:styleId="Heading33MicrosoftSansSerif">
    <w:name w:val="Heading #3 (3) + Microsoft Sans Serif"/>
    <w:aliases w:val="11 pt,Spacing 0 pt61"/>
    <w:rsid w:val="00A8544D"/>
    <w:rPr>
      <w:rFonts w:ascii="Microsoft Sans Serif" w:hAnsi="Microsoft Sans Serif" w:cs="Microsoft Sans Serif"/>
      <w:noProof/>
      <w:spacing w:val="0"/>
      <w:sz w:val="22"/>
      <w:szCs w:val="22"/>
      <w:u w:val="none"/>
    </w:rPr>
  </w:style>
  <w:style w:type="character" w:customStyle="1" w:styleId="Bodytext12TimesNewRoman">
    <w:name w:val="Body text (12) + Times New Roman"/>
    <w:aliases w:val="13 pt,Spacing 0 pt60"/>
    <w:rsid w:val="00A8544D"/>
    <w:rPr>
      <w:rFonts w:ascii="Times New Roman" w:hAnsi="Times New Roman" w:cs="Times New Roman"/>
      <w:noProof/>
      <w:spacing w:val="0"/>
      <w:sz w:val="26"/>
      <w:szCs w:val="26"/>
      <w:u w:val="none"/>
    </w:rPr>
  </w:style>
  <w:style w:type="character" w:customStyle="1" w:styleId="Heading34">
    <w:name w:val="Heading #3 (4)_"/>
    <w:link w:val="Heading340"/>
    <w:rsid w:val="00A8544D"/>
    <w:rPr>
      <w:rFonts w:ascii="Book Antiqua" w:hAnsi="Book Antiqua"/>
      <w:noProof/>
      <w:sz w:val="25"/>
      <w:szCs w:val="25"/>
      <w:shd w:val="clear" w:color="auto" w:fill="FFFFFF"/>
      <w:lang w:bidi="ar-SA"/>
    </w:rPr>
  </w:style>
  <w:style w:type="paragraph" w:customStyle="1" w:styleId="Heading340">
    <w:name w:val="Heading #3 (4)"/>
    <w:basedOn w:val="Normal"/>
    <w:link w:val="Heading34"/>
    <w:rsid w:val="00A8544D"/>
    <w:pPr>
      <w:widowControl w:val="0"/>
      <w:shd w:val="clear" w:color="auto" w:fill="FFFFFF"/>
      <w:spacing w:after="600" w:line="240" w:lineRule="atLeast"/>
      <w:ind w:firstLine="540"/>
      <w:jc w:val="both"/>
      <w:outlineLvl w:val="2"/>
    </w:pPr>
    <w:rPr>
      <w:rFonts w:ascii="Book Antiqua" w:hAnsi="Book Antiqua"/>
      <w:noProof/>
      <w:sz w:val="25"/>
      <w:szCs w:val="25"/>
      <w:shd w:val="clear" w:color="auto" w:fill="FFFFFF"/>
      <w:lang w:val="en-US" w:eastAsia="en-US"/>
    </w:rPr>
  </w:style>
  <w:style w:type="character" w:customStyle="1" w:styleId="Heading34MSReferenceSansSerif">
    <w:name w:val="Heading #3 (4) + MS Reference Sans Serif"/>
    <w:aliases w:val="11 pt3"/>
    <w:rsid w:val="00A8544D"/>
    <w:rPr>
      <w:rFonts w:ascii="MS Reference Sans Serif" w:hAnsi="MS Reference Sans Serif" w:cs="MS Reference Sans Serif"/>
      <w:noProof/>
      <w:sz w:val="22"/>
      <w:szCs w:val="22"/>
      <w:u w:val="none"/>
    </w:rPr>
  </w:style>
  <w:style w:type="character" w:customStyle="1" w:styleId="Bodytext1412pt">
    <w:name w:val="Body text (14) + 12 pt"/>
    <w:aliases w:val="Not Bold9,Not Italic8,Spacing 0 pt58"/>
    <w:rsid w:val="00A8544D"/>
    <w:rPr>
      <w:rFonts w:ascii="Times New Roman" w:hAnsi="Times New Roman" w:cs="Times New Roman"/>
      <w:b/>
      <w:bCs/>
      <w:i/>
      <w:iCs/>
      <w:spacing w:val="1"/>
      <w:sz w:val="24"/>
      <w:szCs w:val="24"/>
      <w:u w:val="none"/>
    </w:rPr>
  </w:style>
  <w:style w:type="character" w:customStyle="1" w:styleId="Bodytext1512pt">
    <w:name w:val="Body text (15) + 12 pt"/>
    <w:aliases w:val="Spacing 0 pt57"/>
    <w:rsid w:val="00A8544D"/>
    <w:rPr>
      <w:rFonts w:ascii="Times New Roman" w:hAnsi="Times New Roman" w:cs="Times New Roman"/>
      <w:b/>
      <w:bCs/>
      <w:spacing w:val="-3"/>
      <w:sz w:val="24"/>
      <w:szCs w:val="24"/>
      <w:u w:val="none"/>
    </w:rPr>
  </w:style>
  <w:style w:type="character" w:customStyle="1" w:styleId="Bodytext233">
    <w:name w:val="Body text (2)3"/>
    <w:rsid w:val="00A8544D"/>
  </w:style>
  <w:style w:type="character" w:customStyle="1" w:styleId="BodytextSpacing0pt">
    <w:name w:val="Body text + Spacing 0 pt"/>
    <w:rsid w:val="00A8544D"/>
    <w:rPr>
      <w:rFonts w:ascii="Times New Roman" w:hAnsi="Times New Roman" w:cs="Times New Roman"/>
      <w:spacing w:val="2"/>
      <w:sz w:val="25"/>
      <w:szCs w:val="25"/>
      <w:u w:val="none"/>
    </w:rPr>
  </w:style>
  <w:style w:type="character" w:customStyle="1" w:styleId="HeaderorfooterSpacing0pt">
    <w:name w:val="Header or footer + Spacing 0 pt"/>
    <w:rsid w:val="00A8544D"/>
    <w:rPr>
      <w:rFonts w:ascii="Times New Roman" w:hAnsi="Times New Roman" w:cs="Times New Roman"/>
      <w:spacing w:val="6"/>
      <w:sz w:val="25"/>
      <w:szCs w:val="25"/>
      <w:u w:val="none"/>
    </w:rPr>
  </w:style>
  <w:style w:type="character" w:customStyle="1" w:styleId="Bodytext2NotBold2">
    <w:name w:val="Body text (2) + Not Bold2"/>
    <w:aliases w:val="Spacing 0 pt56"/>
    <w:rsid w:val="00A8544D"/>
    <w:rPr>
      <w:rFonts w:ascii="Times New Roman" w:hAnsi="Times New Roman" w:cs="Times New Roman"/>
      <w:b/>
      <w:bCs/>
      <w:spacing w:val="2"/>
      <w:sz w:val="25"/>
      <w:szCs w:val="25"/>
      <w:u w:val="none"/>
    </w:rPr>
  </w:style>
  <w:style w:type="character" w:customStyle="1" w:styleId="Heading54">
    <w:name w:val="Heading #5 (4)_"/>
    <w:link w:val="Heading540"/>
    <w:rsid w:val="00A8544D"/>
    <w:rPr>
      <w:rFonts w:ascii="Impact" w:hAnsi="Impact"/>
      <w:noProof/>
      <w:sz w:val="27"/>
      <w:szCs w:val="27"/>
      <w:shd w:val="clear" w:color="auto" w:fill="FFFFFF"/>
      <w:lang w:bidi="ar-SA"/>
    </w:rPr>
  </w:style>
  <w:style w:type="paragraph" w:customStyle="1" w:styleId="Heading540">
    <w:name w:val="Heading #5 (4)"/>
    <w:basedOn w:val="Normal"/>
    <w:link w:val="Heading54"/>
    <w:rsid w:val="00A8544D"/>
    <w:pPr>
      <w:widowControl w:val="0"/>
      <w:shd w:val="clear" w:color="auto" w:fill="FFFFFF"/>
      <w:spacing w:before="180" w:after="2280" w:line="240" w:lineRule="atLeast"/>
      <w:jc w:val="center"/>
      <w:outlineLvl w:val="4"/>
    </w:pPr>
    <w:rPr>
      <w:rFonts w:ascii="Impact" w:hAnsi="Impact"/>
      <w:noProof/>
      <w:sz w:val="27"/>
      <w:szCs w:val="27"/>
      <w:shd w:val="clear" w:color="auto" w:fill="FFFFFF"/>
      <w:lang w:val="en-US" w:eastAsia="en-US"/>
    </w:rPr>
  </w:style>
  <w:style w:type="character" w:customStyle="1" w:styleId="Heading54MicrosoftSansSerif">
    <w:name w:val="Heading #5 (4) + Microsoft Sans Serif"/>
    <w:aliases w:val="12.5 pt5"/>
    <w:rsid w:val="00A8544D"/>
    <w:rPr>
      <w:rFonts w:ascii="Microsoft Sans Serif" w:hAnsi="Microsoft Sans Serif" w:cs="Microsoft Sans Serif"/>
      <w:noProof/>
      <w:sz w:val="25"/>
      <w:szCs w:val="25"/>
      <w:u w:val="none"/>
    </w:rPr>
  </w:style>
  <w:style w:type="character" w:customStyle="1" w:styleId="BodytextSpacing0pt2">
    <w:name w:val="Body text + Spacing 0 pt2"/>
    <w:rsid w:val="00A8544D"/>
    <w:rPr>
      <w:rFonts w:ascii="Times New Roman" w:hAnsi="Times New Roman" w:cs="Times New Roman"/>
      <w:spacing w:val="2"/>
      <w:sz w:val="25"/>
      <w:szCs w:val="25"/>
      <w:u w:val="single"/>
    </w:rPr>
  </w:style>
  <w:style w:type="character" w:customStyle="1" w:styleId="Footnote95pt">
    <w:name w:val="Footnote + 9.5 pt"/>
    <w:aliases w:val="Spacing 0 pt55"/>
    <w:rsid w:val="00A8544D"/>
    <w:rPr>
      <w:rFonts w:ascii="Times New Roman" w:hAnsi="Times New Roman" w:cs="Times New Roman"/>
      <w:i/>
      <w:iCs/>
      <w:spacing w:val="-9"/>
      <w:sz w:val="19"/>
      <w:szCs w:val="19"/>
      <w:u w:val="none"/>
    </w:rPr>
  </w:style>
  <w:style w:type="character" w:customStyle="1" w:styleId="Heading70">
    <w:name w:val="Heading #7_"/>
    <w:link w:val="Heading71"/>
    <w:rsid w:val="00A8544D"/>
    <w:rPr>
      <w:b/>
      <w:bCs/>
      <w:spacing w:val="3"/>
      <w:sz w:val="25"/>
      <w:szCs w:val="25"/>
      <w:shd w:val="clear" w:color="auto" w:fill="FFFFFF"/>
      <w:lang w:bidi="ar-SA"/>
    </w:rPr>
  </w:style>
  <w:style w:type="paragraph" w:customStyle="1" w:styleId="Heading71">
    <w:name w:val="Heading #7"/>
    <w:basedOn w:val="Normal"/>
    <w:link w:val="Heading70"/>
    <w:rsid w:val="00A8544D"/>
    <w:pPr>
      <w:widowControl w:val="0"/>
      <w:shd w:val="clear" w:color="auto" w:fill="FFFFFF"/>
      <w:spacing w:line="313" w:lineRule="exact"/>
      <w:jc w:val="center"/>
      <w:outlineLvl w:val="6"/>
    </w:pPr>
    <w:rPr>
      <w:b/>
      <w:bCs/>
      <w:spacing w:val="3"/>
      <w:sz w:val="25"/>
      <w:szCs w:val="25"/>
      <w:shd w:val="clear" w:color="auto" w:fill="FFFFFF"/>
      <w:lang w:val="en-US" w:eastAsia="en-US"/>
    </w:rPr>
  </w:style>
  <w:style w:type="character" w:customStyle="1" w:styleId="Bodytext3NotItalic1">
    <w:name w:val="Body text (3) + Not Italic1"/>
    <w:aliases w:val="Spacing 0 pt54"/>
    <w:rsid w:val="00A8544D"/>
    <w:rPr>
      <w:rFonts w:ascii="Times New Roman" w:hAnsi="Times New Roman" w:cs="Times New Roman"/>
      <w:i/>
      <w:iCs/>
      <w:spacing w:val="2"/>
      <w:sz w:val="25"/>
      <w:szCs w:val="25"/>
      <w:u w:val="none"/>
    </w:rPr>
  </w:style>
  <w:style w:type="character" w:customStyle="1" w:styleId="Bodytext14Spacing0pt">
    <w:name w:val="Body text (14) + Spacing 0 pt"/>
    <w:rsid w:val="00A8544D"/>
    <w:rPr>
      <w:rFonts w:ascii="Times New Roman" w:hAnsi="Times New Roman" w:cs="Times New Roman"/>
      <w:b/>
      <w:bCs/>
      <w:i/>
      <w:iCs/>
      <w:spacing w:val="3"/>
      <w:sz w:val="22"/>
      <w:szCs w:val="22"/>
      <w:u w:val="none"/>
    </w:rPr>
  </w:style>
  <w:style w:type="character" w:customStyle="1" w:styleId="Bodytext1412pt1">
    <w:name w:val="Body text (14) + 12 pt1"/>
    <w:aliases w:val="Not Bold7,Not Italic7,Spacing 0 pt53"/>
    <w:rsid w:val="00A8544D"/>
    <w:rPr>
      <w:rFonts w:ascii="Times New Roman" w:hAnsi="Times New Roman" w:cs="Times New Roman"/>
      <w:b/>
      <w:bCs/>
      <w:i/>
      <w:iCs/>
      <w:spacing w:val="6"/>
      <w:sz w:val="24"/>
      <w:szCs w:val="24"/>
      <w:u w:val="none"/>
    </w:rPr>
  </w:style>
  <w:style w:type="character" w:customStyle="1" w:styleId="Bodytext14125pt">
    <w:name w:val="Body text (14) + 12.5 pt"/>
    <w:aliases w:val="Not Bold6,Not Italic6,Spacing 0 pt52"/>
    <w:rsid w:val="00A8544D"/>
    <w:rPr>
      <w:rFonts w:ascii="Times New Roman" w:hAnsi="Times New Roman" w:cs="Times New Roman"/>
      <w:b/>
      <w:bCs/>
      <w:i/>
      <w:iCs/>
      <w:spacing w:val="2"/>
      <w:sz w:val="25"/>
      <w:szCs w:val="25"/>
      <w:u w:val="none"/>
    </w:rPr>
  </w:style>
  <w:style w:type="character" w:customStyle="1" w:styleId="Bodytext4Spacing0pt">
    <w:name w:val="Body text (4) + Spacing 0 pt"/>
    <w:rsid w:val="00A8544D"/>
    <w:rPr>
      <w:rFonts w:ascii="Times New Roman" w:hAnsi="Times New Roman" w:cs="Times New Roman"/>
      <w:spacing w:val="10"/>
      <w:sz w:val="18"/>
      <w:szCs w:val="18"/>
      <w:u w:val="none"/>
    </w:rPr>
  </w:style>
  <w:style w:type="character" w:customStyle="1" w:styleId="Bodytext4125pt">
    <w:name w:val="Body text (4) + 12.5 pt"/>
    <w:aliases w:val="Spacing 0 pt50"/>
    <w:rsid w:val="00A8544D"/>
    <w:rPr>
      <w:rFonts w:ascii="Times New Roman" w:hAnsi="Times New Roman" w:cs="Times New Roman"/>
      <w:spacing w:val="2"/>
      <w:sz w:val="25"/>
      <w:szCs w:val="25"/>
      <w:u w:val="none"/>
    </w:rPr>
  </w:style>
  <w:style w:type="character" w:customStyle="1" w:styleId="Heading26">
    <w:name w:val="Heading #2 (6)_"/>
    <w:link w:val="Heading260"/>
    <w:rsid w:val="00A8544D"/>
    <w:rPr>
      <w:i/>
      <w:iCs/>
      <w:sz w:val="25"/>
      <w:szCs w:val="25"/>
      <w:shd w:val="clear" w:color="auto" w:fill="FFFFFF"/>
      <w:lang w:bidi="ar-SA"/>
    </w:rPr>
  </w:style>
  <w:style w:type="paragraph" w:customStyle="1" w:styleId="Heading260">
    <w:name w:val="Heading #2 (6)"/>
    <w:basedOn w:val="Normal"/>
    <w:link w:val="Heading26"/>
    <w:rsid w:val="00A8544D"/>
    <w:pPr>
      <w:widowControl w:val="0"/>
      <w:shd w:val="clear" w:color="auto" w:fill="FFFFFF"/>
      <w:spacing w:before="120" w:line="240" w:lineRule="atLeast"/>
      <w:jc w:val="both"/>
      <w:outlineLvl w:val="1"/>
    </w:pPr>
    <w:rPr>
      <w:i/>
      <w:iCs/>
      <w:sz w:val="25"/>
      <w:szCs w:val="25"/>
      <w:shd w:val="clear" w:color="auto" w:fill="FFFFFF"/>
      <w:lang w:val="en-US" w:eastAsia="en-US"/>
    </w:rPr>
  </w:style>
  <w:style w:type="character" w:customStyle="1" w:styleId="Heading26NotItalic">
    <w:name w:val="Heading #2 (6) + Not Italic"/>
    <w:aliases w:val="Spacing 0 pt49"/>
    <w:rsid w:val="00A8544D"/>
    <w:rPr>
      <w:rFonts w:ascii="Times New Roman" w:hAnsi="Times New Roman" w:cs="Times New Roman"/>
      <w:i/>
      <w:iCs/>
      <w:spacing w:val="2"/>
      <w:sz w:val="25"/>
      <w:szCs w:val="25"/>
      <w:u w:val="none"/>
    </w:rPr>
  </w:style>
  <w:style w:type="character" w:customStyle="1" w:styleId="Heading269pt">
    <w:name w:val="Heading #2 (6) + 9 pt"/>
    <w:aliases w:val="Not Italic5,Spacing 0 pt48"/>
    <w:rsid w:val="00A8544D"/>
    <w:rPr>
      <w:rFonts w:ascii="Times New Roman" w:hAnsi="Times New Roman" w:cs="Times New Roman"/>
      <w:i/>
      <w:iCs/>
      <w:spacing w:val="10"/>
      <w:sz w:val="18"/>
      <w:szCs w:val="18"/>
      <w:u w:val="none"/>
    </w:rPr>
  </w:style>
  <w:style w:type="character" w:customStyle="1" w:styleId="Bodytext15Spacing0pt">
    <w:name w:val="Body text (15) + Spacing 0 pt"/>
    <w:rsid w:val="00A8544D"/>
  </w:style>
  <w:style w:type="character" w:customStyle="1" w:styleId="BodytextSpacing4pt">
    <w:name w:val="Body text + Spacing 4 pt"/>
    <w:rsid w:val="00A8544D"/>
    <w:rPr>
      <w:rFonts w:ascii="Times New Roman" w:hAnsi="Times New Roman" w:cs="Times New Roman"/>
      <w:spacing w:val="89"/>
      <w:sz w:val="25"/>
      <w:szCs w:val="25"/>
      <w:u w:val="none"/>
    </w:rPr>
  </w:style>
  <w:style w:type="character" w:customStyle="1" w:styleId="Heading55">
    <w:name w:val="Heading #5 (5)_"/>
    <w:link w:val="Heading550"/>
    <w:rsid w:val="00A8544D"/>
    <w:rPr>
      <w:b/>
      <w:bCs/>
      <w:i/>
      <w:iCs/>
      <w:spacing w:val="3"/>
      <w:sz w:val="22"/>
      <w:szCs w:val="22"/>
      <w:shd w:val="clear" w:color="auto" w:fill="FFFFFF"/>
      <w:lang w:bidi="ar-SA"/>
    </w:rPr>
  </w:style>
  <w:style w:type="paragraph" w:customStyle="1" w:styleId="Heading550">
    <w:name w:val="Heading #5 (5)"/>
    <w:basedOn w:val="Normal"/>
    <w:link w:val="Heading55"/>
    <w:rsid w:val="00A8544D"/>
    <w:pPr>
      <w:widowControl w:val="0"/>
      <w:shd w:val="clear" w:color="auto" w:fill="FFFFFF"/>
      <w:spacing w:before="360" w:line="240" w:lineRule="atLeast"/>
      <w:jc w:val="both"/>
      <w:outlineLvl w:val="4"/>
    </w:pPr>
    <w:rPr>
      <w:b/>
      <w:bCs/>
      <w:i/>
      <w:iCs/>
      <w:spacing w:val="3"/>
      <w:sz w:val="22"/>
      <w:szCs w:val="22"/>
      <w:shd w:val="clear" w:color="auto" w:fill="FFFFFF"/>
      <w:lang w:val="en-US" w:eastAsia="en-US"/>
    </w:rPr>
  </w:style>
  <w:style w:type="character" w:customStyle="1" w:styleId="Heading5512pt">
    <w:name w:val="Heading #5 (5) + 12 pt"/>
    <w:aliases w:val="Not Bold4,Not Italic4,Spacing 0 pt46"/>
    <w:rsid w:val="00A8544D"/>
    <w:rPr>
      <w:rFonts w:ascii="Times New Roman" w:hAnsi="Times New Roman" w:cs="Times New Roman"/>
      <w:b/>
      <w:bCs/>
      <w:i/>
      <w:iCs/>
      <w:spacing w:val="6"/>
      <w:sz w:val="24"/>
      <w:szCs w:val="24"/>
      <w:u w:val="none"/>
    </w:rPr>
  </w:style>
  <w:style w:type="character" w:customStyle="1" w:styleId="Heading56">
    <w:name w:val="Heading #5 (6)_"/>
    <w:link w:val="Heading560"/>
    <w:rsid w:val="00A8544D"/>
    <w:rPr>
      <w:rFonts w:ascii="Verdana" w:hAnsi="Verdana"/>
      <w:b/>
      <w:bCs/>
      <w:spacing w:val="36"/>
      <w:sz w:val="14"/>
      <w:szCs w:val="14"/>
      <w:shd w:val="clear" w:color="auto" w:fill="FFFFFF"/>
      <w:lang w:bidi="ar-SA"/>
    </w:rPr>
  </w:style>
  <w:style w:type="paragraph" w:customStyle="1" w:styleId="Heading560">
    <w:name w:val="Heading #5 (6)"/>
    <w:basedOn w:val="Normal"/>
    <w:link w:val="Heading56"/>
    <w:rsid w:val="00A8544D"/>
    <w:pPr>
      <w:widowControl w:val="0"/>
      <w:shd w:val="clear" w:color="auto" w:fill="FFFFFF"/>
      <w:spacing w:line="320" w:lineRule="exact"/>
      <w:ind w:firstLine="520"/>
      <w:jc w:val="both"/>
      <w:outlineLvl w:val="4"/>
    </w:pPr>
    <w:rPr>
      <w:rFonts w:ascii="Verdana" w:hAnsi="Verdana"/>
      <w:b/>
      <w:bCs/>
      <w:spacing w:val="36"/>
      <w:sz w:val="14"/>
      <w:szCs w:val="14"/>
      <w:shd w:val="clear" w:color="auto" w:fill="FFFFFF"/>
      <w:lang w:val="en-US" w:eastAsia="en-US"/>
    </w:rPr>
  </w:style>
  <w:style w:type="character" w:customStyle="1" w:styleId="Heading56MicrosoftSansSerif">
    <w:name w:val="Heading #5 (6) + Microsoft Sans Serif"/>
    <w:aliases w:val="11 pt2,Not Bold3,Spacing 0 pt45"/>
    <w:rsid w:val="00A8544D"/>
    <w:rPr>
      <w:rFonts w:ascii="Microsoft Sans Serif" w:hAnsi="Microsoft Sans Serif" w:cs="Microsoft Sans Serif"/>
      <w:b/>
      <w:bCs/>
      <w:noProof/>
      <w:spacing w:val="0"/>
      <w:sz w:val="22"/>
      <w:szCs w:val="22"/>
      <w:u w:val="none"/>
    </w:rPr>
  </w:style>
  <w:style w:type="character" w:customStyle="1" w:styleId="Bodytext17MicrosoftSansSerif">
    <w:name w:val="Body text (17) + Microsoft Sans Serif"/>
    <w:aliases w:val="12.5 pt4,Spacing 0 pt44"/>
    <w:rsid w:val="00A8544D"/>
    <w:rPr>
      <w:rFonts w:ascii="Microsoft Sans Serif" w:hAnsi="Microsoft Sans Serif" w:cs="Microsoft Sans Serif"/>
      <w:noProof/>
      <w:spacing w:val="0"/>
      <w:sz w:val="25"/>
      <w:szCs w:val="25"/>
      <w:u w:val="none"/>
    </w:rPr>
  </w:style>
  <w:style w:type="character" w:customStyle="1" w:styleId="Bodytext18TimesNewRoman">
    <w:name w:val="Body text (18) + Times New Roman"/>
    <w:aliases w:val="12.5 pt3"/>
    <w:rsid w:val="00A8544D"/>
    <w:rPr>
      <w:rFonts w:ascii="Times New Roman" w:hAnsi="Times New Roman" w:cs="Times New Roman"/>
      <w:noProof/>
      <w:sz w:val="25"/>
      <w:szCs w:val="25"/>
      <w:u w:val="none"/>
    </w:rPr>
  </w:style>
  <w:style w:type="character" w:customStyle="1" w:styleId="Headerorfooter2Spacing0pt">
    <w:name w:val="Header or footer (2) + Spacing 0 pt"/>
    <w:rsid w:val="00A8544D"/>
    <w:rPr>
      <w:rFonts w:ascii="Microsoft Sans Serif" w:hAnsi="Microsoft Sans Serif" w:cs="Microsoft Sans Serif"/>
      <w:i/>
      <w:iCs/>
      <w:spacing w:val="-6"/>
      <w:sz w:val="21"/>
      <w:szCs w:val="21"/>
      <w:u w:val="none"/>
    </w:rPr>
  </w:style>
  <w:style w:type="character" w:customStyle="1" w:styleId="Bodytext2165pt1">
    <w:name w:val="Body text (2) + 16.5 pt1"/>
    <w:aliases w:val="Spacing 0 pt42"/>
    <w:rsid w:val="00A8544D"/>
    <w:rPr>
      <w:rFonts w:ascii="Times New Roman" w:hAnsi="Times New Roman" w:cs="Times New Roman"/>
      <w:b/>
      <w:bCs/>
      <w:spacing w:val="-4"/>
      <w:sz w:val="33"/>
      <w:szCs w:val="33"/>
      <w:u w:val="none"/>
    </w:rPr>
  </w:style>
  <w:style w:type="character" w:customStyle="1" w:styleId="Heading430">
    <w:name w:val="Heading #4 (3)_"/>
    <w:link w:val="Heading431"/>
    <w:rsid w:val="00A8544D"/>
    <w:rPr>
      <w:rFonts w:ascii="Impact" w:hAnsi="Impact"/>
      <w:noProof/>
      <w:sz w:val="27"/>
      <w:szCs w:val="27"/>
      <w:shd w:val="clear" w:color="auto" w:fill="FFFFFF"/>
      <w:lang w:bidi="ar-SA"/>
    </w:rPr>
  </w:style>
  <w:style w:type="paragraph" w:customStyle="1" w:styleId="Heading431">
    <w:name w:val="Heading #4 (3)"/>
    <w:basedOn w:val="Normal"/>
    <w:link w:val="Heading430"/>
    <w:rsid w:val="00A8544D"/>
    <w:pPr>
      <w:widowControl w:val="0"/>
      <w:shd w:val="clear" w:color="auto" w:fill="FFFFFF"/>
      <w:spacing w:before="360" w:after="360" w:line="240" w:lineRule="atLeast"/>
      <w:jc w:val="center"/>
      <w:outlineLvl w:val="3"/>
    </w:pPr>
    <w:rPr>
      <w:rFonts w:ascii="Impact" w:hAnsi="Impact"/>
      <w:noProof/>
      <w:sz w:val="27"/>
      <w:szCs w:val="27"/>
      <w:shd w:val="clear" w:color="auto" w:fill="FFFFFF"/>
      <w:lang w:val="en-US" w:eastAsia="en-US"/>
    </w:rPr>
  </w:style>
  <w:style w:type="character" w:customStyle="1" w:styleId="Heading43Tahoma">
    <w:name w:val="Heading #4 (3) + Tahoma"/>
    <w:aliases w:val="13 pt3"/>
    <w:rsid w:val="00A8544D"/>
    <w:rPr>
      <w:rFonts w:ascii="Tahoma" w:hAnsi="Tahoma" w:cs="Tahoma"/>
      <w:noProof/>
      <w:sz w:val="26"/>
      <w:szCs w:val="26"/>
      <w:u w:val="none"/>
    </w:rPr>
  </w:style>
  <w:style w:type="character" w:customStyle="1" w:styleId="Heading12TimesNewRoman">
    <w:name w:val="Heading #1 (2) + Times New Roman"/>
    <w:aliases w:val="12.5 pt2,Spacing 0 pt40"/>
    <w:rsid w:val="00A8544D"/>
    <w:rPr>
      <w:rFonts w:ascii="Times New Roman" w:hAnsi="Times New Roman" w:cs="Times New Roman"/>
      <w:spacing w:val="2"/>
      <w:sz w:val="25"/>
      <w:szCs w:val="25"/>
      <w:u w:val="none"/>
    </w:rPr>
  </w:style>
  <w:style w:type="character" w:customStyle="1" w:styleId="Bodytext1995pt">
    <w:name w:val="Body text (19) + 9.5 pt"/>
    <w:aliases w:val="Not Bold2,Spacing 0 pt39"/>
    <w:rsid w:val="00A8544D"/>
    <w:rPr>
      <w:rFonts w:ascii="Verdana" w:hAnsi="Verdana" w:cs="Verdana"/>
      <w:b/>
      <w:bCs/>
      <w:noProof/>
      <w:spacing w:val="0"/>
      <w:sz w:val="19"/>
      <w:szCs w:val="19"/>
      <w:u w:val="none"/>
    </w:rPr>
  </w:style>
  <w:style w:type="paragraph" w:customStyle="1" w:styleId="Bodytext2010">
    <w:name w:val="Body text (20)1"/>
    <w:basedOn w:val="Normal"/>
    <w:rsid w:val="00A8544D"/>
    <w:pPr>
      <w:widowControl w:val="0"/>
      <w:shd w:val="clear" w:color="auto" w:fill="FFFFFF"/>
      <w:spacing w:before="60" w:after="60" w:line="240" w:lineRule="atLeast"/>
      <w:jc w:val="both"/>
    </w:pPr>
    <w:rPr>
      <w:rFonts w:ascii="Arial Narrow" w:eastAsia="Calibri" w:hAnsi="Arial Narrow"/>
      <w:sz w:val="8"/>
      <w:szCs w:val="8"/>
      <w:lang w:val="x-none" w:eastAsia="x-none"/>
    </w:rPr>
  </w:style>
  <w:style w:type="character" w:customStyle="1" w:styleId="Heading44">
    <w:name w:val="Heading #4 (4)_"/>
    <w:link w:val="Heading440"/>
    <w:rsid w:val="00A8544D"/>
    <w:rPr>
      <w:rFonts w:ascii="Impact" w:hAnsi="Impact"/>
      <w:spacing w:val="54"/>
      <w:sz w:val="17"/>
      <w:szCs w:val="17"/>
      <w:shd w:val="clear" w:color="auto" w:fill="FFFFFF"/>
      <w:lang w:bidi="ar-SA"/>
    </w:rPr>
  </w:style>
  <w:style w:type="paragraph" w:customStyle="1" w:styleId="Heading440">
    <w:name w:val="Heading #4 (4)"/>
    <w:basedOn w:val="Normal"/>
    <w:link w:val="Heading44"/>
    <w:rsid w:val="00A8544D"/>
    <w:pPr>
      <w:widowControl w:val="0"/>
      <w:shd w:val="clear" w:color="auto" w:fill="FFFFFF"/>
      <w:spacing w:before="120" w:after="180" w:line="240" w:lineRule="atLeast"/>
      <w:ind w:firstLine="520"/>
      <w:jc w:val="both"/>
      <w:outlineLvl w:val="3"/>
    </w:pPr>
    <w:rPr>
      <w:rFonts w:ascii="Impact" w:hAnsi="Impact"/>
      <w:spacing w:val="54"/>
      <w:sz w:val="17"/>
      <w:szCs w:val="17"/>
      <w:shd w:val="clear" w:color="auto" w:fill="FFFFFF"/>
      <w:lang w:val="en-US" w:eastAsia="en-US"/>
    </w:rPr>
  </w:style>
  <w:style w:type="character" w:customStyle="1" w:styleId="Heading44TimesNewRoman">
    <w:name w:val="Heading #4 (4) + Times New Roman"/>
    <w:aliases w:val="12 pt2,Spacing 0 pt37"/>
    <w:rsid w:val="00A8544D"/>
    <w:rPr>
      <w:rFonts w:ascii="Times New Roman" w:hAnsi="Times New Roman" w:cs="Times New Roman"/>
      <w:noProof/>
      <w:spacing w:val="0"/>
      <w:sz w:val="24"/>
      <w:szCs w:val="24"/>
      <w:u w:val="none"/>
    </w:rPr>
  </w:style>
  <w:style w:type="character" w:customStyle="1" w:styleId="Heading57">
    <w:name w:val="Heading #5 (7)_"/>
    <w:link w:val="Heading570"/>
    <w:rsid w:val="00A8544D"/>
    <w:rPr>
      <w:rFonts w:ascii="Microsoft Sans Serif" w:hAnsi="Microsoft Sans Serif"/>
      <w:spacing w:val="11"/>
      <w:sz w:val="26"/>
      <w:szCs w:val="26"/>
      <w:shd w:val="clear" w:color="auto" w:fill="FFFFFF"/>
      <w:lang w:bidi="ar-SA"/>
    </w:rPr>
  </w:style>
  <w:style w:type="paragraph" w:customStyle="1" w:styleId="Heading570">
    <w:name w:val="Heading #5 (7)"/>
    <w:basedOn w:val="Normal"/>
    <w:link w:val="Heading57"/>
    <w:rsid w:val="00A8544D"/>
    <w:pPr>
      <w:widowControl w:val="0"/>
      <w:shd w:val="clear" w:color="auto" w:fill="FFFFFF"/>
      <w:spacing w:before="180" w:after="540" w:line="240" w:lineRule="atLeast"/>
      <w:ind w:firstLine="520"/>
      <w:jc w:val="both"/>
      <w:outlineLvl w:val="4"/>
    </w:pPr>
    <w:rPr>
      <w:rFonts w:ascii="Microsoft Sans Serif" w:hAnsi="Microsoft Sans Serif"/>
      <w:spacing w:val="11"/>
      <w:sz w:val="26"/>
      <w:szCs w:val="26"/>
      <w:shd w:val="clear" w:color="auto" w:fill="FFFFFF"/>
      <w:lang w:val="en-US" w:eastAsia="en-US"/>
    </w:rPr>
  </w:style>
  <w:style w:type="character" w:customStyle="1" w:styleId="Heading5712pt">
    <w:name w:val="Heading #5 (7) + 12 pt"/>
    <w:aliases w:val="Spacing 0 pt36"/>
    <w:rsid w:val="00A8544D"/>
    <w:rPr>
      <w:rFonts w:ascii="Microsoft Sans Serif" w:hAnsi="Microsoft Sans Serif" w:cs="Microsoft Sans Serif"/>
      <w:noProof/>
      <w:spacing w:val="0"/>
      <w:sz w:val="24"/>
      <w:szCs w:val="24"/>
      <w:u w:val="none"/>
    </w:rPr>
  </w:style>
  <w:style w:type="character" w:customStyle="1" w:styleId="Heading58">
    <w:name w:val="Heading #5 (8)_"/>
    <w:link w:val="Heading580"/>
    <w:rsid w:val="00A8544D"/>
    <w:rPr>
      <w:rFonts w:ascii="Impact" w:hAnsi="Impact"/>
      <w:noProof/>
      <w:sz w:val="27"/>
      <w:szCs w:val="27"/>
      <w:shd w:val="clear" w:color="auto" w:fill="FFFFFF"/>
      <w:lang w:bidi="ar-SA"/>
    </w:rPr>
  </w:style>
  <w:style w:type="paragraph" w:customStyle="1" w:styleId="Heading580">
    <w:name w:val="Heading #5 (8)"/>
    <w:basedOn w:val="Normal"/>
    <w:link w:val="Heading58"/>
    <w:rsid w:val="00A8544D"/>
    <w:pPr>
      <w:widowControl w:val="0"/>
      <w:shd w:val="clear" w:color="auto" w:fill="FFFFFF"/>
      <w:spacing w:before="600" w:line="240" w:lineRule="atLeast"/>
      <w:outlineLvl w:val="4"/>
    </w:pPr>
    <w:rPr>
      <w:rFonts w:ascii="Impact" w:hAnsi="Impact"/>
      <w:noProof/>
      <w:sz w:val="27"/>
      <w:szCs w:val="27"/>
      <w:shd w:val="clear" w:color="auto" w:fill="FFFFFF"/>
      <w:lang w:val="en-US" w:eastAsia="en-US"/>
    </w:rPr>
  </w:style>
  <w:style w:type="character" w:customStyle="1" w:styleId="Heading58ArialNarrow">
    <w:name w:val="Heading #5 (8) + Arial Narrow"/>
    <w:aliases w:val="13 pt2"/>
    <w:rsid w:val="00A8544D"/>
    <w:rPr>
      <w:rFonts w:ascii="Arial Narrow" w:hAnsi="Arial Narrow" w:cs="Arial Narrow"/>
      <w:noProof/>
      <w:sz w:val="26"/>
      <w:szCs w:val="26"/>
      <w:u w:val="none"/>
    </w:rPr>
  </w:style>
  <w:style w:type="character" w:customStyle="1" w:styleId="Bodytext2Italic">
    <w:name w:val="Body text (2) + Italic"/>
    <w:aliases w:val="Spacing 0 pt35"/>
    <w:rsid w:val="00A8544D"/>
    <w:rPr>
      <w:rFonts w:ascii="Times New Roman" w:hAnsi="Times New Roman" w:cs="Times New Roman"/>
      <w:b/>
      <w:bCs/>
      <w:i/>
      <w:iCs/>
      <w:spacing w:val="2"/>
      <w:sz w:val="25"/>
      <w:szCs w:val="25"/>
      <w:u w:val="none"/>
    </w:rPr>
  </w:style>
  <w:style w:type="character" w:customStyle="1" w:styleId="Bodytext3Bold2">
    <w:name w:val="Body text (3) + Bold2"/>
    <w:aliases w:val="Not Italic3,Spacing 0 pt33"/>
    <w:rsid w:val="00A8544D"/>
    <w:rPr>
      <w:rFonts w:ascii="Times New Roman" w:hAnsi="Times New Roman" w:cs="Times New Roman"/>
      <w:b/>
      <w:bCs/>
      <w:i/>
      <w:iCs/>
      <w:spacing w:val="3"/>
      <w:sz w:val="25"/>
      <w:szCs w:val="25"/>
      <w:u w:val="none"/>
    </w:rPr>
  </w:style>
  <w:style w:type="character" w:customStyle="1" w:styleId="Bodytext3Bold1">
    <w:name w:val="Body text (3) + Bold1"/>
    <w:aliases w:val="Spacing 0 pt32"/>
    <w:rsid w:val="00A8544D"/>
    <w:rPr>
      <w:rFonts w:ascii="Times New Roman" w:hAnsi="Times New Roman" w:cs="Times New Roman"/>
      <w:b/>
      <w:bCs/>
      <w:i/>
      <w:iCs/>
      <w:spacing w:val="2"/>
      <w:sz w:val="25"/>
      <w:szCs w:val="25"/>
      <w:u w:val="none"/>
    </w:rPr>
  </w:style>
  <w:style w:type="character" w:customStyle="1" w:styleId="BodytextFranklinGothicHeavy">
    <w:name w:val="Body text + Franklin Gothic Heavy"/>
    <w:aliases w:val="6 pt,Spacing 0 pt28"/>
    <w:rsid w:val="00A8544D"/>
    <w:rPr>
      <w:rFonts w:ascii="Franklin Gothic Heavy" w:hAnsi="Franklin Gothic Heavy" w:cs="Franklin Gothic Heavy"/>
      <w:spacing w:val="0"/>
      <w:sz w:val="12"/>
      <w:szCs w:val="12"/>
      <w:u w:val="none"/>
    </w:rPr>
  </w:style>
  <w:style w:type="character" w:customStyle="1" w:styleId="Heading7Italic">
    <w:name w:val="Heading #7 + Italic"/>
    <w:aliases w:val="Spacing 0 pt27"/>
    <w:rsid w:val="00A8544D"/>
    <w:rPr>
      <w:rFonts w:ascii="Times New Roman" w:hAnsi="Times New Roman" w:cs="Times New Roman"/>
      <w:b/>
      <w:bCs/>
      <w:i/>
      <w:iCs/>
      <w:noProof/>
      <w:spacing w:val="2"/>
      <w:sz w:val="25"/>
      <w:szCs w:val="25"/>
      <w:u w:val="none"/>
    </w:rPr>
  </w:style>
  <w:style w:type="character" w:customStyle="1" w:styleId="Heading7NotBold">
    <w:name w:val="Heading #7 + Not Bold"/>
    <w:aliases w:val="Spacing 0 pt26"/>
    <w:rsid w:val="00A8544D"/>
    <w:rPr>
      <w:rFonts w:ascii="Times New Roman" w:hAnsi="Times New Roman" w:cs="Times New Roman"/>
      <w:b/>
      <w:bCs/>
      <w:spacing w:val="2"/>
      <w:sz w:val="25"/>
      <w:szCs w:val="25"/>
      <w:u w:val="none"/>
    </w:rPr>
  </w:style>
  <w:style w:type="character" w:customStyle="1" w:styleId="Tablecaption3Italic">
    <w:name w:val="Table caption (3) + Italic"/>
    <w:aliases w:val="Spacing 0 pt22"/>
    <w:rsid w:val="00A8544D"/>
    <w:rPr>
      <w:rFonts w:ascii="Times New Roman" w:hAnsi="Times New Roman" w:cs="Times New Roman"/>
      <w:i/>
      <w:iCs/>
      <w:spacing w:val="2"/>
      <w:sz w:val="25"/>
      <w:szCs w:val="25"/>
      <w:u w:val="none"/>
    </w:rPr>
  </w:style>
  <w:style w:type="character" w:customStyle="1" w:styleId="Bodytext15125pt">
    <w:name w:val="Body text (15) + 12.5 pt"/>
    <w:aliases w:val="Not Bold1"/>
    <w:rsid w:val="00A8544D"/>
    <w:rPr>
      <w:rFonts w:ascii="Times New Roman" w:hAnsi="Times New Roman" w:cs="Times New Roman"/>
      <w:b/>
      <w:bCs/>
      <w:spacing w:val="2"/>
      <w:sz w:val="25"/>
      <w:szCs w:val="25"/>
      <w:u w:val="none"/>
    </w:rPr>
  </w:style>
  <w:style w:type="character" w:customStyle="1" w:styleId="Bodytext20Spacing2pt">
    <w:name w:val="Body text (20) + Spacing 2 pt"/>
    <w:rsid w:val="00A8544D"/>
    <w:rPr>
      <w:rFonts w:ascii="Arial Narrow" w:hAnsi="Arial Narrow" w:cs="Arial Narrow"/>
      <w:spacing w:val="44"/>
      <w:sz w:val="8"/>
      <w:szCs w:val="8"/>
      <w:u w:val="none"/>
    </w:rPr>
  </w:style>
  <w:style w:type="paragraph" w:customStyle="1" w:styleId="Bodytext2210">
    <w:name w:val="Body text (22)1"/>
    <w:basedOn w:val="Normal"/>
    <w:rsid w:val="00A8544D"/>
    <w:pPr>
      <w:widowControl w:val="0"/>
      <w:shd w:val="clear" w:color="auto" w:fill="FFFFFF"/>
      <w:spacing w:line="306" w:lineRule="exact"/>
      <w:jc w:val="center"/>
    </w:pPr>
    <w:rPr>
      <w:rFonts w:eastAsia="Calibri"/>
      <w:b/>
      <w:bCs/>
      <w:spacing w:val="1"/>
      <w:sz w:val="25"/>
      <w:szCs w:val="25"/>
      <w:lang w:val="x-none" w:eastAsia="x-none"/>
    </w:rPr>
  </w:style>
  <w:style w:type="character" w:customStyle="1" w:styleId="Heading80">
    <w:name w:val="Heading #8_"/>
    <w:link w:val="Heading81"/>
    <w:rsid w:val="00A8544D"/>
    <w:rPr>
      <w:b/>
      <w:bCs/>
      <w:spacing w:val="3"/>
      <w:sz w:val="25"/>
      <w:szCs w:val="25"/>
      <w:shd w:val="clear" w:color="auto" w:fill="FFFFFF"/>
      <w:lang w:bidi="ar-SA"/>
    </w:rPr>
  </w:style>
  <w:style w:type="paragraph" w:customStyle="1" w:styleId="Heading81">
    <w:name w:val="Heading #8"/>
    <w:basedOn w:val="Normal"/>
    <w:link w:val="Heading80"/>
    <w:rsid w:val="00A8544D"/>
    <w:pPr>
      <w:widowControl w:val="0"/>
      <w:shd w:val="clear" w:color="auto" w:fill="FFFFFF"/>
      <w:spacing w:line="317" w:lineRule="exact"/>
      <w:jc w:val="both"/>
      <w:outlineLvl w:val="7"/>
    </w:pPr>
    <w:rPr>
      <w:b/>
      <w:bCs/>
      <w:spacing w:val="3"/>
      <w:sz w:val="25"/>
      <w:szCs w:val="25"/>
      <w:shd w:val="clear" w:color="auto" w:fill="FFFFFF"/>
      <w:lang w:val="en-US" w:eastAsia="en-US"/>
    </w:rPr>
  </w:style>
  <w:style w:type="character" w:customStyle="1" w:styleId="Heading45">
    <w:name w:val="Heading #4"/>
    <w:rsid w:val="00A8544D"/>
  </w:style>
  <w:style w:type="character" w:customStyle="1" w:styleId="Bodytext213pt1">
    <w:name w:val="Body text (2) + 13 pt1"/>
    <w:aliases w:val="Spacing 0 pt21"/>
    <w:rsid w:val="00A8544D"/>
    <w:rPr>
      <w:rFonts w:ascii="Times New Roman" w:hAnsi="Times New Roman" w:cs="Times New Roman"/>
      <w:b/>
      <w:bCs/>
      <w:spacing w:val="-12"/>
      <w:sz w:val="26"/>
      <w:szCs w:val="26"/>
      <w:u w:val="none"/>
    </w:rPr>
  </w:style>
  <w:style w:type="character" w:customStyle="1" w:styleId="Bodytext22Spacing0pt">
    <w:name w:val="Body text (22) + Spacing 0 pt"/>
    <w:rsid w:val="00A8544D"/>
    <w:rPr>
      <w:rFonts w:ascii="Times New Roman" w:hAnsi="Times New Roman" w:cs="Times New Roman"/>
      <w:b/>
      <w:bCs/>
      <w:spacing w:val="3"/>
      <w:sz w:val="25"/>
      <w:szCs w:val="25"/>
      <w:u w:val="none"/>
    </w:rPr>
  </w:style>
  <w:style w:type="character" w:customStyle="1" w:styleId="Bodytext22NotBold">
    <w:name w:val="Body text (22) + Not Bold"/>
    <w:aliases w:val="Spacing 0 pt18"/>
    <w:rsid w:val="00A8544D"/>
    <w:rPr>
      <w:rFonts w:ascii="Times New Roman" w:hAnsi="Times New Roman" w:cs="Times New Roman"/>
      <w:b/>
      <w:bCs/>
      <w:spacing w:val="2"/>
      <w:sz w:val="25"/>
      <w:szCs w:val="25"/>
      <w:u w:val="none"/>
    </w:rPr>
  </w:style>
  <w:style w:type="character" w:customStyle="1" w:styleId="Heading82">
    <w:name w:val="Heading #8 (2)_"/>
    <w:link w:val="Heading820"/>
    <w:rsid w:val="00A8544D"/>
    <w:rPr>
      <w:spacing w:val="2"/>
      <w:sz w:val="25"/>
      <w:szCs w:val="25"/>
      <w:shd w:val="clear" w:color="auto" w:fill="FFFFFF"/>
      <w:lang w:bidi="ar-SA"/>
    </w:rPr>
  </w:style>
  <w:style w:type="paragraph" w:customStyle="1" w:styleId="Heading820">
    <w:name w:val="Heading #8 (2)"/>
    <w:basedOn w:val="Normal"/>
    <w:link w:val="Heading82"/>
    <w:rsid w:val="00A8544D"/>
    <w:pPr>
      <w:widowControl w:val="0"/>
      <w:shd w:val="clear" w:color="auto" w:fill="FFFFFF"/>
      <w:spacing w:line="436" w:lineRule="exact"/>
      <w:jc w:val="both"/>
      <w:outlineLvl w:val="7"/>
    </w:pPr>
    <w:rPr>
      <w:spacing w:val="2"/>
      <w:sz w:val="25"/>
      <w:szCs w:val="25"/>
      <w:shd w:val="clear" w:color="auto" w:fill="FFFFFF"/>
      <w:lang w:val="en-US" w:eastAsia="en-US"/>
    </w:rPr>
  </w:style>
  <w:style w:type="character" w:customStyle="1" w:styleId="Heading72">
    <w:name w:val="Heading #7 (2)_"/>
    <w:link w:val="Heading720"/>
    <w:rsid w:val="00A8544D"/>
    <w:rPr>
      <w:b/>
      <w:bCs/>
      <w:spacing w:val="1"/>
      <w:sz w:val="25"/>
      <w:szCs w:val="25"/>
      <w:shd w:val="clear" w:color="auto" w:fill="FFFFFF"/>
      <w:lang w:bidi="ar-SA"/>
    </w:rPr>
  </w:style>
  <w:style w:type="paragraph" w:customStyle="1" w:styleId="Heading720">
    <w:name w:val="Heading #7 (2)"/>
    <w:basedOn w:val="Normal"/>
    <w:link w:val="Heading72"/>
    <w:rsid w:val="00A8544D"/>
    <w:pPr>
      <w:widowControl w:val="0"/>
      <w:shd w:val="clear" w:color="auto" w:fill="FFFFFF"/>
      <w:spacing w:before="420" w:after="60" w:line="240" w:lineRule="atLeast"/>
      <w:ind w:firstLine="560"/>
      <w:jc w:val="both"/>
      <w:outlineLvl w:val="6"/>
    </w:pPr>
    <w:rPr>
      <w:b/>
      <w:bCs/>
      <w:spacing w:val="1"/>
      <w:sz w:val="25"/>
      <w:szCs w:val="25"/>
      <w:shd w:val="clear" w:color="auto" w:fill="FFFFFF"/>
      <w:lang w:val="en-US" w:eastAsia="en-US"/>
    </w:rPr>
  </w:style>
  <w:style w:type="character" w:customStyle="1" w:styleId="Heading27">
    <w:name w:val="Heading #2 (7)_"/>
    <w:link w:val="Heading270"/>
    <w:rsid w:val="00A8544D"/>
    <w:rPr>
      <w:i/>
      <w:iCs/>
      <w:spacing w:val="7"/>
      <w:shd w:val="clear" w:color="auto" w:fill="FFFFFF"/>
      <w:lang w:bidi="ar-SA"/>
    </w:rPr>
  </w:style>
  <w:style w:type="paragraph" w:customStyle="1" w:styleId="Heading270">
    <w:name w:val="Heading #2 (7)"/>
    <w:basedOn w:val="Normal"/>
    <w:link w:val="Heading27"/>
    <w:rsid w:val="00A8544D"/>
    <w:pPr>
      <w:widowControl w:val="0"/>
      <w:shd w:val="clear" w:color="auto" w:fill="FFFFFF"/>
      <w:spacing w:line="378" w:lineRule="exact"/>
      <w:outlineLvl w:val="1"/>
    </w:pPr>
    <w:rPr>
      <w:i/>
      <w:iCs/>
      <w:spacing w:val="7"/>
      <w:sz w:val="20"/>
      <w:szCs w:val="20"/>
      <w:shd w:val="clear" w:color="auto" w:fill="FFFFFF"/>
      <w:lang w:val="en-US" w:eastAsia="en-US"/>
    </w:rPr>
  </w:style>
  <w:style w:type="character" w:customStyle="1" w:styleId="Heading27Verdana">
    <w:name w:val="Heading #2 (7) + Verdana"/>
    <w:aliases w:val="14.5 pt,Spacing 0 pt17"/>
    <w:rsid w:val="00A8544D"/>
    <w:rPr>
      <w:rFonts w:ascii="Verdana" w:hAnsi="Verdana" w:cs="Verdana"/>
      <w:i/>
      <w:iCs/>
      <w:noProof/>
      <w:spacing w:val="0"/>
      <w:sz w:val="29"/>
      <w:szCs w:val="29"/>
      <w:u w:val="none"/>
    </w:rPr>
  </w:style>
  <w:style w:type="character" w:customStyle="1" w:styleId="Heading59">
    <w:name w:val="Heading #5 (9)_"/>
    <w:link w:val="Heading590"/>
    <w:rsid w:val="00A8544D"/>
    <w:rPr>
      <w:rFonts w:ascii="Impact" w:hAnsi="Impact"/>
      <w:spacing w:val="33"/>
      <w:sz w:val="17"/>
      <w:szCs w:val="17"/>
      <w:shd w:val="clear" w:color="auto" w:fill="FFFFFF"/>
      <w:lang w:bidi="ar-SA"/>
    </w:rPr>
  </w:style>
  <w:style w:type="paragraph" w:customStyle="1" w:styleId="Heading590">
    <w:name w:val="Heading #5 (9)"/>
    <w:basedOn w:val="Normal"/>
    <w:link w:val="Heading59"/>
    <w:rsid w:val="00A8544D"/>
    <w:pPr>
      <w:widowControl w:val="0"/>
      <w:shd w:val="clear" w:color="auto" w:fill="FFFFFF"/>
      <w:spacing w:before="120" w:after="180" w:line="240" w:lineRule="atLeast"/>
      <w:ind w:firstLine="540"/>
      <w:jc w:val="both"/>
      <w:outlineLvl w:val="4"/>
    </w:pPr>
    <w:rPr>
      <w:rFonts w:ascii="Impact" w:hAnsi="Impact"/>
      <w:spacing w:val="33"/>
      <w:sz w:val="17"/>
      <w:szCs w:val="17"/>
      <w:shd w:val="clear" w:color="auto" w:fill="FFFFFF"/>
      <w:lang w:val="en-US" w:eastAsia="en-US"/>
    </w:rPr>
  </w:style>
  <w:style w:type="character" w:customStyle="1" w:styleId="Heading62">
    <w:name w:val="Heading #6 (2)_"/>
    <w:link w:val="Heading620"/>
    <w:rsid w:val="00A8544D"/>
    <w:rPr>
      <w:rFonts w:ascii="Microsoft Sans Serif" w:hAnsi="Microsoft Sans Serif"/>
      <w:spacing w:val="-4"/>
      <w:shd w:val="clear" w:color="auto" w:fill="FFFFFF"/>
      <w:lang w:bidi="ar-SA"/>
    </w:rPr>
  </w:style>
  <w:style w:type="paragraph" w:customStyle="1" w:styleId="Heading620">
    <w:name w:val="Heading #6 (2)"/>
    <w:basedOn w:val="Normal"/>
    <w:link w:val="Heading62"/>
    <w:rsid w:val="00A8544D"/>
    <w:pPr>
      <w:widowControl w:val="0"/>
      <w:shd w:val="clear" w:color="auto" w:fill="FFFFFF"/>
      <w:spacing w:before="180" w:after="600" w:line="240" w:lineRule="atLeast"/>
      <w:ind w:firstLine="540"/>
      <w:jc w:val="both"/>
      <w:outlineLvl w:val="5"/>
    </w:pPr>
    <w:rPr>
      <w:rFonts w:ascii="Microsoft Sans Serif" w:hAnsi="Microsoft Sans Serif"/>
      <w:spacing w:val="-4"/>
      <w:sz w:val="20"/>
      <w:szCs w:val="20"/>
      <w:shd w:val="clear" w:color="auto" w:fill="FFFFFF"/>
      <w:lang w:val="en-US" w:eastAsia="en-US"/>
    </w:rPr>
  </w:style>
  <w:style w:type="character" w:customStyle="1" w:styleId="Heading510">
    <w:name w:val="Heading #5 (10)_"/>
    <w:link w:val="Heading5100"/>
    <w:rsid w:val="00A8544D"/>
    <w:rPr>
      <w:rFonts w:ascii="Impact" w:hAnsi="Impact"/>
      <w:noProof/>
      <w:sz w:val="27"/>
      <w:szCs w:val="27"/>
      <w:shd w:val="clear" w:color="auto" w:fill="FFFFFF"/>
      <w:lang w:bidi="ar-SA"/>
    </w:rPr>
  </w:style>
  <w:style w:type="paragraph" w:customStyle="1" w:styleId="Heading5100">
    <w:name w:val="Heading #5 (10)"/>
    <w:basedOn w:val="Normal"/>
    <w:link w:val="Heading510"/>
    <w:rsid w:val="00A8544D"/>
    <w:pPr>
      <w:widowControl w:val="0"/>
      <w:shd w:val="clear" w:color="auto" w:fill="FFFFFF"/>
      <w:spacing w:before="540" w:after="1260" w:line="240" w:lineRule="atLeast"/>
      <w:jc w:val="center"/>
      <w:outlineLvl w:val="4"/>
    </w:pPr>
    <w:rPr>
      <w:rFonts w:ascii="Impact" w:hAnsi="Impact"/>
      <w:noProof/>
      <w:sz w:val="27"/>
      <w:szCs w:val="27"/>
      <w:shd w:val="clear" w:color="auto" w:fill="FFFFFF"/>
      <w:lang w:val="en-US" w:eastAsia="en-US"/>
    </w:rPr>
  </w:style>
  <w:style w:type="character" w:customStyle="1" w:styleId="Heading510MicrosoftSansSerif">
    <w:name w:val="Heading #5 (10) + Microsoft Sans Serif"/>
    <w:aliases w:val="13 pt1"/>
    <w:rsid w:val="00A8544D"/>
    <w:rPr>
      <w:rFonts w:ascii="Microsoft Sans Serif" w:hAnsi="Microsoft Sans Serif" w:cs="Microsoft Sans Serif"/>
      <w:noProof/>
      <w:sz w:val="26"/>
      <w:szCs w:val="26"/>
      <w:u w:val="none"/>
    </w:rPr>
  </w:style>
  <w:style w:type="character" w:customStyle="1" w:styleId="Bodytext5Spacing0pt">
    <w:name w:val="Body text (5) + Spacing 0 pt"/>
    <w:rsid w:val="00A8544D"/>
    <w:rPr>
      <w:rFonts w:ascii="Times New Roman" w:hAnsi="Times New Roman" w:cs="Times New Roman"/>
      <w:b/>
      <w:bCs/>
      <w:i/>
      <w:iCs/>
      <w:spacing w:val="2"/>
      <w:sz w:val="25"/>
      <w:szCs w:val="25"/>
      <w:u w:val="none"/>
    </w:rPr>
  </w:style>
  <w:style w:type="character" w:customStyle="1" w:styleId="BodytextSpacing0pt1">
    <w:name w:val="Body text + Spacing 0 pt1"/>
    <w:rsid w:val="00A8544D"/>
    <w:rPr>
      <w:rFonts w:ascii="Times New Roman" w:hAnsi="Times New Roman" w:cs="Times New Roman"/>
      <w:spacing w:val="0"/>
      <w:sz w:val="25"/>
      <w:szCs w:val="25"/>
      <w:u w:val="none"/>
    </w:rPr>
  </w:style>
  <w:style w:type="character" w:customStyle="1" w:styleId="Heading35">
    <w:name w:val="Heading #3 (5)_"/>
    <w:link w:val="Heading350"/>
    <w:rsid w:val="00A8544D"/>
    <w:rPr>
      <w:rFonts w:ascii="Impact" w:hAnsi="Impact"/>
      <w:noProof/>
      <w:sz w:val="27"/>
      <w:szCs w:val="27"/>
      <w:shd w:val="clear" w:color="auto" w:fill="FFFFFF"/>
      <w:lang w:bidi="ar-SA"/>
    </w:rPr>
  </w:style>
  <w:style w:type="paragraph" w:customStyle="1" w:styleId="Heading350">
    <w:name w:val="Heading #3 (5)"/>
    <w:basedOn w:val="Normal"/>
    <w:link w:val="Heading35"/>
    <w:rsid w:val="00A8544D"/>
    <w:pPr>
      <w:widowControl w:val="0"/>
      <w:shd w:val="clear" w:color="auto" w:fill="FFFFFF"/>
      <w:spacing w:line="371" w:lineRule="exact"/>
      <w:outlineLvl w:val="2"/>
    </w:pPr>
    <w:rPr>
      <w:rFonts w:ascii="Impact" w:hAnsi="Impact"/>
      <w:noProof/>
      <w:sz w:val="27"/>
      <w:szCs w:val="27"/>
      <w:shd w:val="clear" w:color="auto" w:fill="FFFFFF"/>
      <w:lang w:val="en-US" w:eastAsia="en-US"/>
    </w:rPr>
  </w:style>
  <w:style w:type="character" w:customStyle="1" w:styleId="Heading35MicrosoftSansSerif">
    <w:name w:val="Heading #3 (5) + Microsoft Sans Serif"/>
    <w:aliases w:val="11.5 pt"/>
    <w:rsid w:val="00A8544D"/>
    <w:rPr>
      <w:rFonts w:ascii="Microsoft Sans Serif" w:hAnsi="Microsoft Sans Serif" w:cs="Microsoft Sans Serif"/>
      <w:noProof/>
      <w:sz w:val="23"/>
      <w:szCs w:val="23"/>
      <w:u w:val="none"/>
    </w:rPr>
  </w:style>
  <w:style w:type="character" w:customStyle="1" w:styleId="Heading36">
    <w:name w:val="Heading #3 (6)_"/>
    <w:link w:val="Heading360"/>
    <w:rsid w:val="00A8544D"/>
    <w:rPr>
      <w:rFonts w:ascii="Impact" w:hAnsi="Impact"/>
      <w:noProof/>
      <w:sz w:val="26"/>
      <w:szCs w:val="26"/>
      <w:shd w:val="clear" w:color="auto" w:fill="FFFFFF"/>
      <w:lang w:bidi="ar-SA"/>
    </w:rPr>
  </w:style>
  <w:style w:type="paragraph" w:customStyle="1" w:styleId="Heading360">
    <w:name w:val="Heading #3 (6)"/>
    <w:basedOn w:val="Normal"/>
    <w:link w:val="Heading36"/>
    <w:rsid w:val="00A8544D"/>
    <w:pPr>
      <w:widowControl w:val="0"/>
      <w:shd w:val="clear" w:color="auto" w:fill="FFFFFF"/>
      <w:spacing w:before="60" w:line="240" w:lineRule="atLeast"/>
      <w:outlineLvl w:val="2"/>
    </w:pPr>
    <w:rPr>
      <w:rFonts w:ascii="Impact" w:hAnsi="Impact"/>
      <w:noProof/>
      <w:sz w:val="26"/>
      <w:szCs w:val="26"/>
      <w:shd w:val="clear" w:color="auto" w:fill="FFFFFF"/>
      <w:lang w:val="en-US" w:eastAsia="en-US"/>
    </w:rPr>
  </w:style>
  <w:style w:type="character" w:customStyle="1" w:styleId="Heading36MicrosoftSansSerif">
    <w:name w:val="Heading #3 (6) + Microsoft Sans Serif"/>
    <w:aliases w:val="11.5 pt1"/>
    <w:rsid w:val="00A8544D"/>
    <w:rPr>
      <w:rFonts w:ascii="Microsoft Sans Serif" w:hAnsi="Microsoft Sans Serif" w:cs="Microsoft Sans Serif"/>
      <w:noProof/>
      <w:sz w:val="23"/>
      <w:szCs w:val="23"/>
      <w:u w:val="none"/>
    </w:rPr>
  </w:style>
  <w:style w:type="character" w:customStyle="1" w:styleId="Heading511">
    <w:name w:val="Heading #5 (11)_"/>
    <w:link w:val="Heading5110"/>
    <w:rsid w:val="00A8544D"/>
    <w:rPr>
      <w:spacing w:val="2"/>
      <w:sz w:val="25"/>
      <w:szCs w:val="25"/>
      <w:shd w:val="clear" w:color="auto" w:fill="FFFFFF"/>
      <w:lang w:bidi="ar-SA"/>
    </w:rPr>
  </w:style>
  <w:style w:type="paragraph" w:customStyle="1" w:styleId="Heading5110">
    <w:name w:val="Heading #5 (11)"/>
    <w:basedOn w:val="Normal"/>
    <w:link w:val="Heading511"/>
    <w:rsid w:val="00A8544D"/>
    <w:pPr>
      <w:widowControl w:val="0"/>
      <w:shd w:val="clear" w:color="auto" w:fill="FFFFFF"/>
      <w:spacing w:before="60" w:line="240" w:lineRule="atLeast"/>
      <w:outlineLvl w:val="4"/>
    </w:pPr>
    <w:rPr>
      <w:spacing w:val="2"/>
      <w:sz w:val="25"/>
      <w:szCs w:val="25"/>
      <w:shd w:val="clear" w:color="auto" w:fill="FFFFFF"/>
      <w:lang w:val="en-US" w:eastAsia="en-US"/>
    </w:rPr>
  </w:style>
  <w:style w:type="character" w:customStyle="1" w:styleId="Heading60">
    <w:name w:val="Heading #6_"/>
    <w:link w:val="Heading61"/>
    <w:rsid w:val="00A8544D"/>
    <w:rPr>
      <w:spacing w:val="2"/>
      <w:sz w:val="25"/>
      <w:szCs w:val="25"/>
      <w:shd w:val="clear" w:color="auto" w:fill="FFFFFF"/>
      <w:lang w:bidi="ar-SA"/>
    </w:rPr>
  </w:style>
  <w:style w:type="paragraph" w:customStyle="1" w:styleId="Heading61">
    <w:name w:val="Heading #6"/>
    <w:basedOn w:val="Normal"/>
    <w:link w:val="Heading60"/>
    <w:rsid w:val="00A8544D"/>
    <w:pPr>
      <w:widowControl w:val="0"/>
      <w:shd w:val="clear" w:color="auto" w:fill="FFFFFF"/>
      <w:spacing w:line="324" w:lineRule="exact"/>
      <w:ind w:firstLine="520"/>
      <w:jc w:val="both"/>
      <w:outlineLvl w:val="5"/>
    </w:pPr>
    <w:rPr>
      <w:spacing w:val="2"/>
      <w:sz w:val="25"/>
      <w:szCs w:val="25"/>
      <w:shd w:val="clear" w:color="auto" w:fill="FFFFFF"/>
      <w:lang w:val="en-US" w:eastAsia="en-US"/>
    </w:rPr>
  </w:style>
  <w:style w:type="paragraph" w:customStyle="1" w:styleId="CharCharCharCharCharCharChar2">
    <w:name w:val="Char Char Char Char Char Char Char2"/>
    <w:autoRedefine/>
    <w:rsid w:val="00A8544D"/>
    <w:pPr>
      <w:tabs>
        <w:tab w:val="left" w:pos="1152"/>
      </w:tabs>
      <w:spacing w:before="120" w:after="120" w:line="312" w:lineRule="auto"/>
    </w:pPr>
    <w:rPr>
      <w:rFonts w:ascii="Arial" w:hAnsi="Arial" w:cs="Arial"/>
      <w:sz w:val="26"/>
      <w:szCs w:val="26"/>
    </w:rPr>
  </w:style>
  <w:style w:type="character" w:customStyle="1" w:styleId="demuc4">
    <w:name w:val="demuc4"/>
    <w:rsid w:val="00A36896"/>
    <w:rPr>
      <w:rFonts w:cs="Times New Roman"/>
    </w:rPr>
  </w:style>
  <w:style w:type="character" w:customStyle="1" w:styleId="addedChar">
    <w:name w:val="added Char"/>
    <w:link w:val="added"/>
    <w:locked/>
    <w:rsid w:val="00D750A9"/>
    <w:rPr>
      <w:color w:val="0000FF"/>
      <w:sz w:val="28"/>
      <w:szCs w:val="28"/>
      <w:lang w:val="nl-NL" w:eastAsia="ko-KR" w:bidi="th-TH"/>
    </w:rPr>
  </w:style>
  <w:style w:type="paragraph" w:customStyle="1" w:styleId="added">
    <w:name w:val="added"/>
    <w:basedOn w:val="Normal"/>
    <w:link w:val="addedChar"/>
    <w:rsid w:val="00D750A9"/>
    <w:pPr>
      <w:spacing w:before="120"/>
      <w:ind w:firstLine="720"/>
      <w:jc w:val="both"/>
    </w:pPr>
    <w:rPr>
      <w:color w:val="0000FF"/>
      <w:lang w:val="nl-NL" w:eastAsia="ko-KR" w:bidi="th-TH"/>
    </w:rPr>
  </w:style>
  <w:style w:type="paragraph" w:customStyle="1" w:styleId="CharCharCharCharCharCharCharCharCharChar0">
    <w:name w:val=" Char Char Char Char Char Char Char Char Char Char"/>
    <w:basedOn w:val="Normal"/>
    <w:rsid w:val="0054793B"/>
    <w:pPr>
      <w:spacing w:after="160" w:line="240" w:lineRule="exact"/>
    </w:pPr>
    <w:rPr>
      <w:rFonts w:ascii="Verdana" w:hAnsi="Verdana"/>
      <w:sz w:val="20"/>
      <w:szCs w:val="20"/>
    </w:rPr>
  </w:style>
  <w:style w:type="paragraph" w:customStyle="1" w:styleId="vn5">
    <w:name w:val="vn_5"/>
    <w:basedOn w:val="Normal"/>
    <w:rsid w:val="0054793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28941633">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6542885">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022804">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8721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4731233">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C1999E-9AB1-42C1-A4E8-7140E61BD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3B10CD-FB1C-4AFF-90EE-EEB783B05364}">
  <ds:schemaRefs>
    <ds:schemaRef ds:uri="http://schemas.microsoft.com/sharepoint/v3/contenttype/forms"/>
  </ds:schemaRefs>
</ds:datastoreItem>
</file>

<file path=customXml/itemProps3.xml><?xml version="1.0" encoding="utf-8"?>
<ds:datastoreItem xmlns:ds="http://schemas.openxmlformats.org/officeDocument/2006/customXml" ds:itemID="{63BE1E68-D38F-43BE-8112-EB3CEAE14A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29146</Words>
  <Characters>166133</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194890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Nhân Nguyễn</cp:lastModifiedBy>
  <cp:revision>2</cp:revision>
  <cp:lastPrinted>2019-07-17T08:15:00Z</cp:lastPrinted>
  <dcterms:created xsi:type="dcterms:W3CDTF">2023-11-09T17:19:00Z</dcterms:created>
  <dcterms:modified xsi:type="dcterms:W3CDTF">2023-11-09T17:19:00Z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